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4AA" w:rsidRPr="009A34AA" w:rsidRDefault="009A34AA" w:rsidP="00D0495B">
      <w:pPr>
        <w:jc w:val="center"/>
        <w:rPr>
          <w:b/>
          <w:bCs/>
          <w:sz w:val="72"/>
          <w:szCs w:val="72"/>
          <w:u w:val="single"/>
        </w:rPr>
      </w:pPr>
      <w:r w:rsidRPr="009A34AA">
        <w:rPr>
          <w:b/>
          <w:bCs/>
          <w:sz w:val="72"/>
          <w:szCs w:val="72"/>
          <w:u w:val="single"/>
        </w:rPr>
        <w:t>Team information</w:t>
      </w:r>
    </w:p>
    <w:p w:rsidR="009A34AA" w:rsidRPr="009A34AA" w:rsidRDefault="009A34AA" w:rsidP="00D0495B">
      <w:pPr>
        <w:jc w:val="center"/>
        <w:rPr>
          <w:b/>
          <w:bCs/>
          <w:sz w:val="56"/>
          <w:szCs w:val="56"/>
          <w:u w:val="single"/>
        </w:rPr>
      </w:pPr>
    </w:p>
    <w:p w:rsidR="009A34AA" w:rsidRPr="009A34AA" w:rsidRDefault="009A34AA" w:rsidP="00D0495B">
      <w:pPr>
        <w:jc w:val="center"/>
        <w:rPr>
          <w:sz w:val="52"/>
          <w:szCs w:val="52"/>
        </w:rPr>
      </w:pPr>
      <w:r w:rsidRPr="009A34AA">
        <w:rPr>
          <w:b/>
          <w:bCs/>
          <w:sz w:val="52"/>
          <w:szCs w:val="52"/>
          <w:u w:val="single"/>
        </w:rPr>
        <w:t>T042</w:t>
      </w:r>
      <w:bookmarkStart w:id="0" w:name="_GoBack"/>
      <w:bookmarkEnd w:id="0"/>
      <w:r w:rsidRPr="009A34AA">
        <w:rPr>
          <w:sz w:val="52"/>
          <w:szCs w:val="52"/>
        </w:rPr>
        <w:t xml:space="preserve"> </w:t>
      </w:r>
    </w:p>
    <w:p w:rsidR="009A34AA" w:rsidRPr="009A34AA" w:rsidRDefault="009A34AA" w:rsidP="009A34AA">
      <w:pPr>
        <w:jc w:val="center"/>
        <w:rPr>
          <w:sz w:val="52"/>
          <w:szCs w:val="52"/>
        </w:rPr>
      </w:pPr>
      <w:r w:rsidRPr="009A34AA">
        <w:rPr>
          <w:sz w:val="52"/>
          <w:szCs w:val="52"/>
          <w:rtl/>
        </w:rPr>
        <w:t>فهد محمد حسين زايد</w:t>
      </w:r>
    </w:p>
    <w:p w:rsidR="009A34AA" w:rsidRPr="009A34AA" w:rsidRDefault="009A34AA" w:rsidP="009A34AA">
      <w:pPr>
        <w:jc w:val="center"/>
        <w:rPr>
          <w:sz w:val="52"/>
          <w:szCs w:val="52"/>
        </w:rPr>
      </w:pPr>
      <w:r w:rsidRPr="009A34AA">
        <w:rPr>
          <w:sz w:val="52"/>
          <w:szCs w:val="52"/>
        </w:rPr>
        <w:t>20191700439</w:t>
      </w:r>
    </w:p>
    <w:p w:rsidR="009A34AA" w:rsidRPr="009A34AA" w:rsidRDefault="009A34AA" w:rsidP="009A34AA">
      <w:pPr>
        <w:jc w:val="center"/>
        <w:rPr>
          <w:sz w:val="52"/>
          <w:szCs w:val="52"/>
        </w:rPr>
      </w:pPr>
      <w:r w:rsidRPr="009A34AA">
        <w:rPr>
          <w:sz w:val="52"/>
          <w:szCs w:val="52"/>
        </w:rPr>
        <w:t>Sec 4 (IS)</w:t>
      </w:r>
    </w:p>
    <w:p w:rsidR="009A34AA" w:rsidRPr="009A34AA" w:rsidRDefault="009A34AA" w:rsidP="009A34AA">
      <w:pPr>
        <w:jc w:val="center"/>
        <w:rPr>
          <w:sz w:val="52"/>
          <w:szCs w:val="52"/>
        </w:rPr>
      </w:pPr>
    </w:p>
    <w:p w:rsidR="009A34AA" w:rsidRPr="009A34AA" w:rsidRDefault="009A34AA" w:rsidP="009A34AA">
      <w:pPr>
        <w:jc w:val="center"/>
        <w:rPr>
          <w:sz w:val="52"/>
          <w:szCs w:val="52"/>
        </w:rPr>
      </w:pPr>
      <w:r w:rsidRPr="009A34AA">
        <w:rPr>
          <w:sz w:val="52"/>
          <w:szCs w:val="52"/>
          <w:rtl/>
        </w:rPr>
        <w:t>احمد طارق محمد صلاح محمود</w:t>
      </w:r>
      <w:r w:rsidRPr="009A34AA">
        <w:rPr>
          <w:sz w:val="52"/>
          <w:szCs w:val="52"/>
        </w:rPr>
        <w:t xml:space="preserve"> </w:t>
      </w:r>
    </w:p>
    <w:p w:rsidR="009A34AA" w:rsidRPr="009A34AA" w:rsidRDefault="009A34AA" w:rsidP="009A34AA">
      <w:pPr>
        <w:jc w:val="center"/>
        <w:rPr>
          <w:sz w:val="52"/>
          <w:szCs w:val="52"/>
        </w:rPr>
      </w:pPr>
      <w:r w:rsidRPr="009A34AA">
        <w:rPr>
          <w:sz w:val="52"/>
          <w:szCs w:val="52"/>
        </w:rPr>
        <w:t>20191700041</w:t>
      </w:r>
    </w:p>
    <w:p w:rsidR="009A34AA" w:rsidRPr="009A34AA" w:rsidRDefault="009A34AA" w:rsidP="009A34AA">
      <w:pPr>
        <w:jc w:val="center"/>
        <w:rPr>
          <w:sz w:val="52"/>
          <w:szCs w:val="52"/>
        </w:rPr>
      </w:pPr>
      <w:r w:rsidRPr="009A34AA">
        <w:rPr>
          <w:sz w:val="52"/>
          <w:szCs w:val="52"/>
        </w:rPr>
        <w:t>Section 1 (IS)</w:t>
      </w:r>
    </w:p>
    <w:p w:rsidR="009A34AA" w:rsidRPr="009A34AA" w:rsidRDefault="009A34AA" w:rsidP="009A34AA">
      <w:pPr>
        <w:jc w:val="center"/>
        <w:rPr>
          <w:sz w:val="52"/>
          <w:szCs w:val="52"/>
        </w:rPr>
      </w:pPr>
    </w:p>
    <w:p w:rsidR="009A34AA" w:rsidRPr="009A34AA" w:rsidRDefault="009A34AA" w:rsidP="009A34AA">
      <w:pPr>
        <w:jc w:val="center"/>
        <w:rPr>
          <w:sz w:val="52"/>
          <w:szCs w:val="52"/>
        </w:rPr>
      </w:pPr>
      <w:r w:rsidRPr="009A34AA">
        <w:rPr>
          <w:sz w:val="52"/>
          <w:szCs w:val="52"/>
          <w:rtl/>
        </w:rPr>
        <w:t>ندي محمد يوسف احمد</w:t>
      </w:r>
    </w:p>
    <w:p w:rsidR="009A34AA" w:rsidRPr="009A34AA" w:rsidRDefault="009A34AA" w:rsidP="009A34AA">
      <w:pPr>
        <w:jc w:val="center"/>
        <w:rPr>
          <w:sz w:val="52"/>
          <w:szCs w:val="52"/>
        </w:rPr>
      </w:pPr>
      <w:r w:rsidRPr="009A34AA">
        <w:rPr>
          <w:sz w:val="52"/>
          <w:szCs w:val="52"/>
        </w:rPr>
        <w:t>20191700689</w:t>
      </w:r>
    </w:p>
    <w:p w:rsidR="009A34AA" w:rsidRPr="009A34AA" w:rsidRDefault="009A34AA" w:rsidP="009A34AA">
      <w:pPr>
        <w:jc w:val="center"/>
        <w:rPr>
          <w:sz w:val="52"/>
          <w:szCs w:val="52"/>
        </w:rPr>
      </w:pPr>
      <w:r w:rsidRPr="009A34AA">
        <w:rPr>
          <w:sz w:val="52"/>
          <w:szCs w:val="52"/>
        </w:rPr>
        <w:t>Sec 5 (IS)</w:t>
      </w:r>
    </w:p>
    <w:p w:rsidR="009A34AA" w:rsidRDefault="009A34AA" w:rsidP="00D0495B">
      <w:pPr>
        <w:jc w:val="center"/>
        <w:rPr>
          <w:b/>
          <w:bCs/>
          <w:sz w:val="72"/>
          <w:szCs w:val="72"/>
          <w:u w:val="single"/>
        </w:rPr>
      </w:pPr>
    </w:p>
    <w:p w:rsidR="009A34AA" w:rsidRDefault="009A34AA">
      <w:pPr>
        <w:rPr>
          <w:b/>
          <w:bCs/>
          <w:sz w:val="72"/>
          <w:szCs w:val="72"/>
          <w:u w:val="single"/>
        </w:rPr>
      </w:pPr>
      <w:r>
        <w:rPr>
          <w:b/>
          <w:bCs/>
          <w:sz w:val="72"/>
          <w:szCs w:val="72"/>
          <w:u w:val="single"/>
        </w:rPr>
        <w:br w:type="page"/>
      </w:r>
    </w:p>
    <w:p w:rsidR="00A9204E" w:rsidRDefault="00B30D7E" w:rsidP="00D0495B">
      <w:pPr>
        <w:jc w:val="center"/>
        <w:rPr>
          <w:b/>
          <w:bCs/>
          <w:i/>
          <w:iCs/>
          <w:sz w:val="72"/>
          <w:szCs w:val="72"/>
          <w:u w:val="single"/>
        </w:rPr>
      </w:pPr>
      <w:r w:rsidRPr="00B30D7E">
        <w:rPr>
          <w:b/>
          <w:bCs/>
          <w:sz w:val="72"/>
          <w:szCs w:val="72"/>
          <w:u w:val="single"/>
        </w:rPr>
        <w:lastRenderedPageBreak/>
        <w:t>N</w:t>
      </w:r>
      <w:r>
        <w:rPr>
          <w:b/>
          <w:bCs/>
          <w:i/>
          <w:iCs/>
          <w:sz w:val="72"/>
          <w:szCs w:val="72"/>
          <w:u w:val="single"/>
        </w:rPr>
        <w:t>-</w:t>
      </w:r>
      <w:proofErr w:type="spellStart"/>
      <w:r w:rsidRPr="00B30D7E">
        <w:rPr>
          <w:b/>
          <w:bCs/>
          <w:sz w:val="72"/>
          <w:szCs w:val="72"/>
          <w:u w:val="single"/>
        </w:rPr>
        <w:t>puzzel</w:t>
      </w:r>
      <w:proofErr w:type="spellEnd"/>
      <w:r>
        <w:rPr>
          <w:b/>
          <w:bCs/>
          <w:i/>
          <w:iCs/>
          <w:sz w:val="72"/>
          <w:szCs w:val="72"/>
          <w:u w:val="single"/>
        </w:rPr>
        <w:t xml:space="preserve"> </w:t>
      </w:r>
      <w:r w:rsidR="00D0495B" w:rsidRPr="00B30D7E">
        <w:rPr>
          <w:b/>
          <w:bCs/>
          <w:i/>
          <w:iCs/>
          <w:sz w:val="72"/>
          <w:szCs w:val="72"/>
          <w:u w:val="single"/>
        </w:rPr>
        <w:t>Document</w:t>
      </w:r>
    </w:p>
    <w:p w:rsidR="00B30D7E" w:rsidRPr="00B30D7E" w:rsidRDefault="00B30D7E" w:rsidP="00D0495B">
      <w:pPr>
        <w:jc w:val="center"/>
        <w:rPr>
          <w:b/>
          <w:bCs/>
          <w:i/>
          <w:iCs/>
          <w:sz w:val="72"/>
          <w:szCs w:val="72"/>
          <w:u w:val="single"/>
        </w:rPr>
      </w:pPr>
    </w:p>
    <w:p w:rsidR="007B7549" w:rsidRPr="00B30D7E" w:rsidRDefault="007B7549" w:rsidP="007B7549">
      <w:pPr>
        <w:rPr>
          <w:rFonts w:asciiTheme="majorBidi" w:hAnsiTheme="majorBidi" w:cstheme="majorBidi"/>
          <w:b/>
          <w:bCs/>
          <w:color w:val="FF0000"/>
          <w:sz w:val="48"/>
          <w:szCs w:val="48"/>
          <w:u w:val="single"/>
        </w:rPr>
      </w:pPr>
      <w:proofErr w:type="gramStart"/>
      <w:r w:rsidRPr="00B30D7E">
        <w:rPr>
          <w:rFonts w:asciiTheme="majorBidi" w:hAnsiTheme="majorBidi" w:cstheme="majorBidi"/>
          <w:b/>
          <w:bCs/>
          <w:color w:val="FF0000"/>
          <w:sz w:val="48"/>
          <w:szCs w:val="48"/>
          <w:u w:val="single"/>
        </w:rPr>
        <w:t>1)Introduction</w:t>
      </w:r>
      <w:proofErr w:type="gramEnd"/>
      <w:r w:rsidRPr="00B30D7E">
        <w:rPr>
          <w:rFonts w:asciiTheme="majorBidi" w:hAnsiTheme="majorBidi" w:cstheme="majorBidi"/>
          <w:b/>
          <w:bCs/>
          <w:color w:val="FF0000"/>
          <w:sz w:val="48"/>
          <w:szCs w:val="48"/>
          <w:u w:val="single"/>
        </w:rPr>
        <w:t>:</w:t>
      </w:r>
    </w:p>
    <w:p w:rsidR="00797852" w:rsidRPr="00797852" w:rsidRDefault="00797852" w:rsidP="00797852">
      <w:pPr>
        <w:pStyle w:val="NormalWeb"/>
        <w:rPr>
          <w:rFonts w:ascii="Segoe UI" w:hAnsi="Segoe UI" w:cs="Segoe UI"/>
          <w:sz w:val="36"/>
          <w:szCs w:val="36"/>
        </w:rPr>
      </w:pPr>
      <w:r w:rsidRPr="00797852">
        <w:rPr>
          <w:rFonts w:ascii="Segoe UI" w:hAnsi="Segoe UI" w:cs="Segoe UI"/>
          <w:sz w:val="36"/>
          <w:szCs w:val="36"/>
        </w:rPr>
        <w:t>N-Puzzle is a board game. It consists of (N) numbered squared tiles in random order, and one blank space The goal is to rearrange the tiles in order by making sliding moves that use the empty space, using the fewest moves.</w:t>
      </w:r>
    </w:p>
    <w:p w:rsidR="00797852" w:rsidRPr="00797852" w:rsidRDefault="00797852" w:rsidP="00797852">
      <w:pPr>
        <w:pStyle w:val="NormalWeb"/>
        <w:rPr>
          <w:rFonts w:ascii="Segoe UI" w:hAnsi="Segoe UI" w:cs="Segoe UI"/>
          <w:sz w:val="36"/>
          <w:szCs w:val="36"/>
        </w:rPr>
      </w:pPr>
      <w:r w:rsidRPr="00797852">
        <w:rPr>
          <w:rFonts w:ascii="Segoe UI" w:hAnsi="Segoe UI" w:cs="Segoe UI"/>
          <w:sz w:val="36"/>
          <w:szCs w:val="36"/>
        </w:rPr>
        <w:t>Our Program is an N-Puzzle Solver to read a Puzzle from a text file then check if the puzzle has a solution or not.</w:t>
      </w:r>
    </w:p>
    <w:p w:rsidR="007B7549" w:rsidRPr="00E72F6D" w:rsidRDefault="00797852" w:rsidP="00E72F6D">
      <w:pPr>
        <w:pStyle w:val="NormalWeb"/>
        <w:rPr>
          <w:rFonts w:ascii="Segoe UI" w:hAnsi="Segoe UI" w:cs="Segoe UI"/>
          <w:sz w:val="36"/>
          <w:szCs w:val="36"/>
        </w:rPr>
      </w:pPr>
      <w:r w:rsidRPr="00797852">
        <w:rPr>
          <w:rFonts w:ascii="Segoe UI" w:hAnsi="Segoe UI" w:cs="Segoe UI"/>
          <w:sz w:val="36"/>
          <w:szCs w:val="36"/>
        </w:rPr>
        <w:t>If it has a solution we create a node for our initial state and start solving it using A* search algorithm, our program has two types of heuristic v</w:t>
      </w:r>
      <w:r w:rsidR="00E72F6D">
        <w:rPr>
          <w:rFonts w:ascii="Segoe UI" w:hAnsi="Segoe UI" w:cs="Segoe UI"/>
          <w:sz w:val="36"/>
          <w:szCs w:val="36"/>
        </w:rPr>
        <w:t xml:space="preserve">alue which are Manhattan </w:t>
      </w:r>
      <w:r w:rsidR="00E72F6D" w:rsidRPr="00797852">
        <w:rPr>
          <w:rFonts w:ascii="Segoe UI" w:hAnsi="Segoe UI" w:cs="Segoe UI"/>
          <w:sz w:val="36"/>
          <w:szCs w:val="36"/>
        </w:rPr>
        <w:t>and</w:t>
      </w:r>
      <w:r w:rsidRPr="00797852">
        <w:rPr>
          <w:rFonts w:ascii="Segoe UI" w:hAnsi="Segoe UI" w:cs="Segoe UI"/>
          <w:sz w:val="36"/>
          <w:szCs w:val="36"/>
        </w:rPr>
        <w:t xml:space="preserve"> hamming distance the user can choose either of them </w:t>
      </w:r>
      <w:r w:rsidR="00E72F6D">
        <w:rPr>
          <w:rFonts w:ascii="Segoe UI" w:hAnsi="Segoe UI" w:cs="Segoe UI"/>
          <w:sz w:val="36"/>
          <w:szCs w:val="36"/>
        </w:rPr>
        <w:t>to be the heuristic value of A*</w:t>
      </w:r>
      <w:r w:rsidRPr="00797852">
        <w:rPr>
          <w:rFonts w:ascii="Segoe UI" w:hAnsi="Segoe UI" w:cs="Segoe UI"/>
          <w:sz w:val="36"/>
          <w:szCs w:val="36"/>
        </w:rPr>
        <w:t>, and if it</w:t>
      </w:r>
      <w:r w:rsidR="00E72F6D">
        <w:rPr>
          <w:rFonts w:ascii="Segoe UI" w:hAnsi="Segoe UI" w:cs="Segoe UI"/>
          <w:sz w:val="36"/>
          <w:szCs w:val="36"/>
        </w:rPr>
        <w:t xml:space="preserve"> doesn’t have a solution print “</w:t>
      </w:r>
      <w:r w:rsidRPr="00797852">
        <w:rPr>
          <w:rFonts w:ascii="Segoe UI" w:hAnsi="Segoe UI" w:cs="Segoe UI"/>
          <w:sz w:val="36"/>
          <w:szCs w:val="36"/>
        </w:rPr>
        <w:t>Unsolvable</w:t>
      </w:r>
      <w:r w:rsidR="00E72F6D">
        <w:rPr>
          <w:rFonts w:ascii="Segoe UI" w:hAnsi="Segoe UI" w:cs="Segoe UI"/>
          <w:sz w:val="36"/>
          <w:szCs w:val="36"/>
        </w:rPr>
        <w:t>”</w:t>
      </w:r>
      <w:r w:rsidRPr="00797852">
        <w:rPr>
          <w:rFonts w:ascii="Segoe UI" w:hAnsi="Segoe UI" w:cs="Segoe UI"/>
          <w:sz w:val="36"/>
          <w:szCs w:val="36"/>
        </w:rPr>
        <w:t xml:space="preserve"> then the program </w:t>
      </w:r>
      <w:proofErr w:type="gramStart"/>
      <w:r w:rsidRPr="00797852">
        <w:rPr>
          <w:rFonts w:ascii="Segoe UI" w:hAnsi="Segoe UI" w:cs="Segoe UI"/>
          <w:sz w:val="36"/>
          <w:szCs w:val="36"/>
        </w:rPr>
        <w:t>terminates</w:t>
      </w:r>
      <w:proofErr w:type="gramEnd"/>
      <w:r w:rsidRPr="00797852">
        <w:rPr>
          <w:rFonts w:ascii="Segoe UI" w:hAnsi="Segoe UI" w:cs="Segoe UI"/>
          <w:sz w:val="36"/>
          <w:szCs w:val="36"/>
        </w:rPr>
        <w:t>.</w:t>
      </w:r>
    </w:p>
    <w:p w:rsidR="00797852" w:rsidRDefault="00797852">
      <w:pPr>
        <w:rPr>
          <w:rFonts w:asciiTheme="majorBidi" w:hAnsiTheme="majorBidi" w:cstheme="majorBidi"/>
          <w:b/>
          <w:bCs/>
          <w:i/>
          <w:iCs/>
          <w:color w:val="FF0000"/>
          <w:sz w:val="40"/>
          <w:szCs w:val="40"/>
          <w:u w:val="single"/>
        </w:rPr>
      </w:pPr>
      <w:r>
        <w:rPr>
          <w:rFonts w:asciiTheme="majorBidi" w:hAnsiTheme="majorBidi" w:cstheme="majorBidi"/>
          <w:b/>
          <w:bCs/>
          <w:i/>
          <w:iCs/>
          <w:color w:val="FF0000"/>
          <w:sz w:val="40"/>
          <w:szCs w:val="40"/>
          <w:u w:val="single"/>
        </w:rPr>
        <w:br w:type="page"/>
      </w:r>
    </w:p>
    <w:p w:rsidR="007B7549" w:rsidRDefault="007B7549" w:rsidP="007B7549">
      <w:pPr>
        <w:rPr>
          <w:rFonts w:asciiTheme="majorBidi" w:hAnsiTheme="majorBidi" w:cstheme="majorBidi"/>
          <w:b/>
          <w:bCs/>
          <w:i/>
          <w:iCs/>
          <w:color w:val="FF0000"/>
          <w:sz w:val="40"/>
          <w:szCs w:val="40"/>
          <w:u w:val="single"/>
        </w:rPr>
      </w:pPr>
      <w:proofErr w:type="gramStart"/>
      <w:r w:rsidRPr="007B7549">
        <w:rPr>
          <w:rFonts w:asciiTheme="majorBidi" w:hAnsiTheme="majorBidi" w:cstheme="majorBidi"/>
          <w:b/>
          <w:bCs/>
          <w:i/>
          <w:iCs/>
          <w:color w:val="FF0000"/>
          <w:sz w:val="40"/>
          <w:szCs w:val="40"/>
          <w:u w:val="single"/>
        </w:rPr>
        <w:lastRenderedPageBreak/>
        <w:t>2)</w:t>
      </w:r>
      <w:r w:rsidR="00370C97" w:rsidRPr="00B30D7E">
        <w:rPr>
          <w:rFonts w:asciiTheme="majorBidi" w:hAnsiTheme="majorBidi" w:cstheme="majorBidi"/>
          <w:b/>
          <w:bCs/>
          <w:color w:val="FF0000"/>
          <w:sz w:val="48"/>
          <w:szCs w:val="48"/>
          <w:u w:val="single"/>
        </w:rPr>
        <w:t>pipeline</w:t>
      </w:r>
      <w:proofErr w:type="gramEnd"/>
      <w:r w:rsidRPr="007B7549">
        <w:rPr>
          <w:rFonts w:asciiTheme="majorBidi" w:hAnsiTheme="majorBidi" w:cstheme="majorBidi"/>
          <w:b/>
          <w:bCs/>
          <w:i/>
          <w:iCs/>
          <w:color w:val="FF0000"/>
          <w:sz w:val="40"/>
          <w:szCs w:val="40"/>
          <w:u w:val="single"/>
        </w:rPr>
        <w:t>:</w:t>
      </w:r>
    </w:p>
    <w:p w:rsidR="00BE4210" w:rsidRDefault="00BE4210" w:rsidP="007B7549">
      <w:pPr>
        <w:rPr>
          <w:rFonts w:asciiTheme="majorBidi" w:hAnsiTheme="majorBidi" w:cstheme="majorBidi"/>
          <w:b/>
          <w:bCs/>
          <w:i/>
          <w:iCs/>
          <w:color w:val="FF0000"/>
          <w:sz w:val="40"/>
          <w:szCs w:val="40"/>
          <w:u w:val="single"/>
        </w:rPr>
      </w:pPr>
    </w:p>
    <w:p w:rsidR="00BE4210" w:rsidRDefault="00BE4210" w:rsidP="007B7549">
      <w:pPr>
        <w:rPr>
          <w:rFonts w:asciiTheme="majorBidi" w:hAnsiTheme="majorBidi" w:cstheme="majorBidi"/>
          <w:b/>
          <w:bCs/>
          <w:i/>
          <w:iCs/>
          <w:color w:val="FF0000"/>
          <w:sz w:val="40"/>
          <w:szCs w:val="40"/>
          <w:u w:val="single"/>
        </w:rPr>
      </w:pPr>
    </w:p>
    <w:p w:rsidR="008B79DF" w:rsidRDefault="00BE4210" w:rsidP="008B79DF">
      <w:r>
        <w:rPr>
          <w:noProof/>
        </w:rPr>
        <w:drawing>
          <wp:inline distT="0" distB="0" distL="0" distR="0">
            <wp:extent cx="6212910" cy="73425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Teams-image.png"/>
                    <pic:cNvPicPr/>
                  </pic:nvPicPr>
                  <pic:blipFill>
                    <a:blip r:embed="rId9">
                      <a:extLst>
                        <a:ext uri="{28A0092B-C50C-407E-A947-70E740481C1C}">
                          <a14:useLocalDpi xmlns:a14="http://schemas.microsoft.com/office/drawing/2010/main" val="0"/>
                        </a:ext>
                      </a:extLst>
                    </a:blip>
                    <a:stretch>
                      <a:fillRect/>
                    </a:stretch>
                  </pic:blipFill>
                  <pic:spPr>
                    <a:xfrm>
                      <a:off x="0" y="0"/>
                      <a:ext cx="6252359" cy="7389153"/>
                    </a:xfrm>
                    <a:prstGeom prst="rect">
                      <a:avLst/>
                    </a:prstGeom>
                  </pic:spPr>
                </pic:pic>
              </a:graphicData>
            </a:graphic>
          </wp:inline>
        </w:drawing>
      </w:r>
    </w:p>
    <w:p w:rsidR="008B79DF" w:rsidRDefault="008B79DF" w:rsidP="008B79DF"/>
    <w:p w:rsidR="007B7549" w:rsidRDefault="007B7549" w:rsidP="008B79DF">
      <w:pPr>
        <w:rPr>
          <w:b/>
          <w:bCs/>
          <w:i/>
          <w:iCs/>
          <w:sz w:val="52"/>
          <w:szCs w:val="52"/>
          <w:u w:val="single"/>
        </w:rPr>
      </w:pPr>
    </w:p>
    <w:p w:rsidR="007B7549" w:rsidRDefault="007B7549" w:rsidP="00D0495B">
      <w:pPr>
        <w:jc w:val="center"/>
        <w:rPr>
          <w:b/>
          <w:bCs/>
          <w:i/>
          <w:iCs/>
          <w:sz w:val="52"/>
          <w:szCs w:val="52"/>
          <w:u w:val="single"/>
        </w:rPr>
      </w:pPr>
    </w:p>
    <w:p w:rsidR="00370C97" w:rsidRPr="00B30D7E" w:rsidRDefault="00370C97" w:rsidP="00B30D7E">
      <w:pPr>
        <w:spacing w:after="240"/>
        <w:rPr>
          <w:b/>
          <w:bCs/>
          <w:sz w:val="36"/>
          <w:szCs w:val="36"/>
          <w:u w:val="single"/>
        </w:rPr>
      </w:pPr>
      <w:proofErr w:type="spellStart"/>
      <w:proofErr w:type="gramStart"/>
      <w:r w:rsidRPr="00B30D7E">
        <w:rPr>
          <w:b/>
          <w:bCs/>
          <w:sz w:val="36"/>
          <w:szCs w:val="36"/>
          <w:highlight w:val="yellow"/>
          <w:u w:val="single"/>
        </w:rPr>
        <w:t>readFromFile</w:t>
      </w:r>
      <w:proofErr w:type="spellEnd"/>
      <w:r w:rsidRPr="00B30D7E">
        <w:rPr>
          <w:b/>
          <w:bCs/>
          <w:sz w:val="36"/>
          <w:szCs w:val="36"/>
          <w:highlight w:val="yellow"/>
          <w:u w:val="single"/>
        </w:rPr>
        <w:t>(</w:t>
      </w:r>
      <w:proofErr w:type="gramEnd"/>
      <w:r w:rsidRPr="00B30D7E">
        <w:rPr>
          <w:b/>
          <w:bCs/>
          <w:sz w:val="36"/>
          <w:szCs w:val="36"/>
          <w:highlight w:val="yellow"/>
          <w:u w:val="single"/>
        </w:rPr>
        <w:t>):</w:t>
      </w:r>
    </w:p>
    <w:p w:rsidR="00370C97" w:rsidRDefault="00B30D7E" w:rsidP="00370C97">
      <w:pPr>
        <w:rPr>
          <w:sz w:val="32"/>
          <w:szCs w:val="32"/>
          <w:lang w:bidi="ar-EG"/>
        </w:rPr>
      </w:pPr>
      <w:r w:rsidRPr="00566823">
        <w:rPr>
          <w:b/>
          <w:bCs/>
          <w:sz w:val="32"/>
          <w:szCs w:val="32"/>
          <w:lang w:bidi="ar-EG"/>
        </w:rPr>
        <w:t>Input</w:t>
      </w:r>
      <w:r>
        <w:rPr>
          <w:sz w:val="32"/>
          <w:szCs w:val="32"/>
          <w:lang w:bidi="ar-EG"/>
        </w:rPr>
        <w:t>:</w:t>
      </w:r>
      <w:r w:rsidR="00370C97">
        <w:rPr>
          <w:sz w:val="32"/>
          <w:szCs w:val="32"/>
          <w:lang w:bidi="ar-EG"/>
        </w:rPr>
        <w:t xml:space="preserve"> </w:t>
      </w:r>
      <w:proofErr w:type="gramStart"/>
      <w:r w:rsidR="00370C97">
        <w:rPr>
          <w:sz w:val="32"/>
          <w:szCs w:val="32"/>
          <w:lang w:bidi="ar-EG"/>
        </w:rPr>
        <w:t>A text file</w:t>
      </w:r>
      <w:proofErr w:type="gramEnd"/>
      <w:r w:rsidR="00370C97">
        <w:rPr>
          <w:sz w:val="32"/>
          <w:szCs w:val="32"/>
          <w:lang w:bidi="ar-EG"/>
        </w:rPr>
        <w:t xml:space="preserve"> containing the puzzle.</w:t>
      </w:r>
    </w:p>
    <w:p w:rsidR="00370C97" w:rsidRDefault="00370C97" w:rsidP="00370C97">
      <w:pPr>
        <w:rPr>
          <w:sz w:val="32"/>
          <w:szCs w:val="32"/>
          <w:lang w:bidi="ar-EG"/>
        </w:rPr>
      </w:pPr>
      <w:r w:rsidRPr="00566823">
        <w:rPr>
          <w:b/>
          <w:bCs/>
          <w:sz w:val="32"/>
          <w:szCs w:val="32"/>
          <w:lang w:bidi="ar-EG"/>
        </w:rPr>
        <w:t>Output</w:t>
      </w:r>
      <w:r>
        <w:rPr>
          <w:sz w:val="32"/>
          <w:szCs w:val="32"/>
          <w:lang w:bidi="ar-EG"/>
        </w:rPr>
        <w:t xml:space="preserve">: A 2D array with the </w:t>
      </w:r>
      <w:proofErr w:type="gramStart"/>
      <w:r>
        <w:rPr>
          <w:sz w:val="32"/>
          <w:szCs w:val="32"/>
          <w:lang w:bidi="ar-EG"/>
        </w:rPr>
        <w:t>puzzle ,1D</w:t>
      </w:r>
      <w:proofErr w:type="gramEnd"/>
      <w:r>
        <w:rPr>
          <w:sz w:val="32"/>
          <w:szCs w:val="32"/>
          <w:lang w:bidi="ar-EG"/>
        </w:rPr>
        <w:t xml:space="preserve"> array with the puzzle, Row and column of the blank space and the puzzle size.</w:t>
      </w:r>
    </w:p>
    <w:p w:rsidR="00C802A0" w:rsidRDefault="00B30D7E" w:rsidP="00C802A0">
      <w:pPr>
        <w:rPr>
          <w:sz w:val="28"/>
          <w:szCs w:val="28"/>
          <w:lang w:bidi="ar-EG"/>
        </w:rPr>
      </w:pPr>
      <w:r w:rsidRPr="00566823">
        <w:rPr>
          <w:b/>
          <w:bCs/>
          <w:sz w:val="32"/>
          <w:szCs w:val="32"/>
          <w:lang w:bidi="ar-EG"/>
        </w:rPr>
        <w:t>Description:</w:t>
      </w:r>
      <w:r w:rsidR="00370C97" w:rsidRPr="00566823">
        <w:rPr>
          <w:b/>
          <w:bCs/>
          <w:sz w:val="32"/>
          <w:szCs w:val="32"/>
          <w:lang w:bidi="ar-EG"/>
        </w:rPr>
        <w:t xml:space="preserve"> </w:t>
      </w:r>
      <w:proofErr w:type="gramStart"/>
      <w:r w:rsidR="00370C97">
        <w:rPr>
          <w:sz w:val="28"/>
          <w:szCs w:val="28"/>
          <w:lang w:bidi="ar-EG"/>
        </w:rPr>
        <w:t>This function takes the content of the text file and parse</w:t>
      </w:r>
      <w:proofErr w:type="gramEnd"/>
      <w:r w:rsidR="00370C97">
        <w:rPr>
          <w:sz w:val="28"/>
          <w:szCs w:val="28"/>
          <w:lang w:bidi="ar-EG"/>
        </w:rPr>
        <w:t xml:space="preserve"> it to integers so we can solve it in our program.</w:t>
      </w:r>
    </w:p>
    <w:p w:rsidR="00C802A0" w:rsidRDefault="00C802A0" w:rsidP="00C802A0">
      <w:pPr>
        <w:rPr>
          <w:sz w:val="28"/>
          <w:szCs w:val="28"/>
          <w:lang w:bidi="ar-EG"/>
        </w:rPr>
      </w:pPr>
    </w:p>
    <w:p w:rsidR="00C802A0" w:rsidRDefault="00C802A0" w:rsidP="00B30D7E">
      <w:pPr>
        <w:rPr>
          <w:sz w:val="28"/>
          <w:szCs w:val="28"/>
          <w:lang w:bidi="ar-EG"/>
        </w:rPr>
      </w:pPr>
      <w:r>
        <w:rPr>
          <w:sz w:val="28"/>
          <w:szCs w:val="28"/>
          <w:lang w:bidi="ar-EG"/>
        </w:rPr>
        <w:t>……………………………………………………………………………………………………</w:t>
      </w:r>
    </w:p>
    <w:p w:rsidR="00B30D7E" w:rsidRPr="00C802A0" w:rsidRDefault="00B30D7E" w:rsidP="00B30D7E">
      <w:pPr>
        <w:rPr>
          <w:sz w:val="28"/>
          <w:szCs w:val="28"/>
          <w:lang w:bidi="ar-EG"/>
        </w:rPr>
      </w:pPr>
    </w:p>
    <w:p w:rsidR="00370C97" w:rsidRPr="00B30D7E" w:rsidRDefault="00370C97" w:rsidP="00B30D7E">
      <w:pPr>
        <w:spacing w:after="240"/>
        <w:rPr>
          <w:b/>
          <w:bCs/>
          <w:sz w:val="36"/>
          <w:szCs w:val="36"/>
          <w:u w:val="single"/>
          <w:lang w:bidi="ar-EG"/>
        </w:rPr>
      </w:pPr>
      <w:proofErr w:type="spellStart"/>
      <w:proofErr w:type="gramStart"/>
      <w:r w:rsidRPr="00B30D7E">
        <w:rPr>
          <w:b/>
          <w:bCs/>
          <w:sz w:val="36"/>
          <w:szCs w:val="36"/>
          <w:highlight w:val="yellow"/>
          <w:u w:val="single"/>
        </w:rPr>
        <w:t>calculateInvCount</w:t>
      </w:r>
      <w:proofErr w:type="spellEnd"/>
      <w:r w:rsidRPr="00B30D7E">
        <w:rPr>
          <w:b/>
          <w:bCs/>
          <w:sz w:val="36"/>
          <w:szCs w:val="36"/>
          <w:highlight w:val="yellow"/>
          <w:u w:val="single"/>
          <w:lang w:bidi="ar-EG"/>
        </w:rPr>
        <w:t>(</w:t>
      </w:r>
      <w:proofErr w:type="gramEnd"/>
      <w:r w:rsidRPr="00B30D7E">
        <w:rPr>
          <w:b/>
          <w:bCs/>
          <w:sz w:val="36"/>
          <w:szCs w:val="36"/>
          <w:highlight w:val="yellow"/>
          <w:u w:val="single"/>
          <w:lang w:bidi="ar-EG"/>
        </w:rPr>
        <w:t>):</w:t>
      </w:r>
    </w:p>
    <w:p w:rsidR="00370C97" w:rsidRDefault="00370C97" w:rsidP="00370C97">
      <w:pPr>
        <w:rPr>
          <w:sz w:val="32"/>
          <w:szCs w:val="32"/>
          <w:lang w:bidi="ar-EG"/>
        </w:rPr>
      </w:pPr>
      <w:r>
        <w:rPr>
          <w:b/>
          <w:bCs/>
          <w:sz w:val="32"/>
          <w:szCs w:val="32"/>
          <w:lang w:bidi="ar-EG"/>
        </w:rPr>
        <w:t xml:space="preserve">Input: </w:t>
      </w:r>
      <w:r w:rsidRPr="00566823">
        <w:rPr>
          <w:sz w:val="32"/>
          <w:szCs w:val="32"/>
          <w:lang w:bidi="ar-EG"/>
        </w:rPr>
        <w:t>1D array with the puzzle and the puzzle size.</w:t>
      </w:r>
    </w:p>
    <w:p w:rsidR="00370C97" w:rsidRDefault="00370C97" w:rsidP="00370C97">
      <w:pPr>
        <w:rPr>
          <w:sz w:val="32"/>
          <w:szCs w:val="32"/>
          <w:lang w:bidi="ar-EG"/>
        </w:rPr>
      </w:pPr>
      <w:r w:rsidRPr="00566823">
        <w:rPr>
          <w:b/>
          <w:bCs/>
          <w:sz w:val="32"/>
          <w:szCs w:val="32"/>
          <w:lang w:bidi="ar-EG"/>
        </w:rPr>
        <w:t>Output</w:t>
      </w:r>
      <w:r>
        <w:rPr>
          <w:sz w:val="32"/>
          <w:szCs w:val="32"/>
          <w:lang w:bidi="ar-EG"/>
        </w:rPr>
        <w:t xml:space="preserve">: The inversion </w:t>
      </w:r>
      <w:r w:rsidR="00B30D7E">
        <w:rPr>
          <w:sz w:val="32"/>
          <w:szCs w:val="32"/>
          <w:lang w:bidi="ar-EG"/>
        </w:rPr>
        <w:t>counts</w:t>
      </w:r>
      <w:r>
        <w:rPr>
          <w:sz w:val="32"/>
          <w:szCs w:val="32"/>
          <w:lang w:bidi="ar-EG"/>
        </w:rPr>
        <w:t xml:space="preserve"> of the given puzzle.</w:t>
      </w:r>
    </w:p>
    <w:p w:rsidR="00370C97" w:rsidRDefault="00B30D7E" w:rsidP="00370C97">
      <w:pPr>
        <w:rPr>
          <w:sz w:val="32"/>
          <w:szCs w:val="32"/>
          <w:lang w:bidi="ar-EG"/>
        </w:rPr>
      </w:pPr>
      <w:r w:rsidRPr="00566823">
        <w:rPr>
          <w:b/>
          <w:bCs/>
          <w:sz w:val="32"/>
          <w:szCs w:val="32"/>
          <w:lang w:bidi="ar-EG"/>
        </w:rPr>
        <w:t>Description</w:t>
      </w:r>
      <w:r>
        <w:rPr>
          <w:sz w:val="32"/>
          <w:szCs w:val="32"/>
          <w:lang w:bidi="ar-EG"/>
        </w:rPr>
        <w:t>:</w:t>
      </w:r>
      <w:r w:rsidR="00370C97">
        <w:rPr>
          <w:sz w:val="32"/>
          <w:szCs w:val="32"/>
          <w:lang w:bidi="ar-EG"/>
        </w:rPr>
        <w:t xml:space="preserve"> This function takes the puzzle and iterate over each element if </w:t>
      </w:r>
      <w:proofErr w:type="gramStart"/>
      <w:r w:rsidR="00370C97">
        <w:rPr>
          <w:sz w:val="32"/>
          <w:szCs w:val="32"/>
          <w:lang w:bidi="ar-EG"/>
        </w:rPr>
        <w:t>the we</w:t>
      </w:r>
      <w:proofErr w:type="gramEnd"/>
      <w:r w:rsidR="00370C97">
        <w:rPr>
          <w:sz w:val="32"/>
          <w:szCs w:val="32"/>
          <w:lang w:bidi="ar-EG"/>
        </w:rPr>
        <w:t xml:space="preserve"> find the number after a given item smaller than it we increment the inversion </w:t>
      </w:r>
      <w:r>
        <w:rPr>
          <w:sz w:val="32"/>
          <w:szCs w:val="32"/>
          <w:lang w:bidi="ar-EG"/>
        </w:rPr>
        <w:t>count</w:t>
      </w:r>
      <w:r w:rsidR="00370C97">
        <w:rPr>
          <w:sz w:val="32"/>
          <w:szCs w:val="32"/>
          <w:lang w:bidi="ar-EG"/>
        </w:rPr>
        <w:t xml:space="preserve">. </w:t>
      </w:r>
    </w:p>
    <w:p w:rsidR="00370C97" w:rsidRDefault="00370C97" w:rsidP="00370C97">
      <w:pPr>
        <w:rPr>
          <w:sz w:val="32"/>
          <w:szCs w:val="32"/>
          <w:lang w:bidi="ar-EG"/>
        </w:rPr>
      </w:pPr>
    </w:p>
    <w:p w:rsidR="00C802A0" w:rsidRDefault="00C802A0" w:rsidP="00C802A0">
      <w:pPr>
        <w:rPr>
          <w:sz w:val="28"/>
          <w:szCs w:val="28"/>
          <w:lang w:bidi="ar-EG"/>
        </w:rPr>
      </w:pPr>
      <w:r>
        <w:rPr>
          <w:sz w:val="28"/>
          <w:szCs w:val="28"/>
          <w:lang w:bidi="ar-EG"/>
        </w:rPr>
        <w:t>……………………………………………………………………………………………………</w:t>
      </w:r>
    </w:p>
    <w:p w:rsidR="00C802A0" w:rsidRDefault="00C802A0" w:rsidP="00370C97">
      <w:pPr>
        <w:rPr>
          <w:sz w:val="32"/>
          <w:szCs w:val="32"/>
          <w:lang w:bidi="ar-EG"/>
        </w:rPr>
      </w:pPr>
    </w:p>
    <w:p w:rsidR="00370C97" w:rsidRPr="00566823" w:rsidRDefault="00370C97" w:rsidP="00B30D7E">
      <w:pPr>
        <w:spacing w:after="240"/>
        <w:rPr>
          <w:b/>
          <w:bCs/>
          <w:sz w:val="32"/>
          <w:szCs w:val="32"/>
          <w:u w:val="single"/>
          <w:lang w:bidi="ar-EG"/>
        </w:rPr>
      </w:pPr>
      <w:proofErr w:type="spellStart"/>
      <w:proofErr w:type="gramStart"/>
      <w:r w:rsidRPr="00B30D7E">
        <w:rPr>
          <w:b/>
          <w:bCs/>
          <w:sz w:val="36"/>
          <w:szCs w:val="36"/>
          <w:highlight w:val="yellow"/>
          <w:u w:val="single"/>
        </w:rPr>
        <w:t>cheackSolvability</w:t>
      </w:r>
      <w:proofErr w:type="spellEnd"/>
      <w:r w:rsidRPr="00370C97">
        <w:rPr>
          <w:b/>
          <w:bCs/>
          <w:sz w:val="32"/>
          <w:szCs w:val="32"/>
          <w:highlight w:val="yellow"/>
          <w:u w:val="single"/>
          <w:lang w:bidi="ar-EG"/>
        </w:rPr>
        <w:t>(</w:t>
      </w:r>
      <w:proofErr w:type="gramEnd"/>
      <w:r w:rsidRPr="00370C97">
        <w:rPr>
          <w:b/>
          <w:bCs/>
          <w:sz w:val="32"/>
          <w:szCs w:val="32"/>
          <w:highlight w:val="yellow"/>
          <w:u w:val="single"/>
          <w:lang w:bidi="ar-EG"/>
        </w:rPr>
        <w:t>):</w:t>
      </w:r>
    </w:p>
    <w:p w:rsidR="00370C97" w:rsidRPr="00566823" w:rsidRDefault="00370C97" w:rsidP="00370C97">
      <w:pPr>
        <w:rPr>
          <w:sz w:val="32"/>
          <w:szCs w:val="32"/>
          <w:lang w:bidi="ar-EG"/>
        </w:rPr>
      </w:pPr>
      <w:r>
        <w:rPr>
          <w:b/>
          <w:bCs/>
          <w:sz w:val="32"/>
          <w:szCs w:val="32"/>
          <w:lang w:bidi="ar-EG"/>
        </w:rPr>
        <w:t xml:space="preserve">Input: </w:t>
      </w:r>
      <w:r w:rsidRPr="00566823">
        <w:rPr>
          <w:sz w:val="32"/>
          <w:szCs w:val="32"/>
          <w:lang w:bidi="ar-EG"/>
        </w:rPr>
        <w:t>1D array of the puzzle and the puzzle size and the row of the blank space</w:t>
      </w:r>
      <w:r>
        <w:rPr>
          <w:sz w:val="32"/>
          <w:szCs w:val="32"/>
          <w:lang w:bidi="ar-EG"/>
        </w:rPr>
        <w:t>.</w:t>
      </w:r>
    </w:p>
    <w:p w:rsidR="00370C97" w:rsidRDefault="00370C97" w:rsidP="00370C97">
      <w:pPr>
        <w:rPr>
          <w:b/>
          <w:bCs/>
          <w:sz w:val="32"/>
          <w:szCs w:val="32"/>
          <w:lang w:bidi="ar-EG"/>
        </w:rPr>
      </w:pPr>
      <w:r w:rsidRPr="00566823">
        <w:rPr>
          <w:b/>
          <w:bCs/>
          <w:sz w:val="32"/>
          <w:szCs w:val="32"/>
          <w:lang w:bidi="ar-EG"/>
        </w:rPr>
        <w:t>Output</w:t>
      </w:r>
      <w:r>
        <w:rPr>
          <w:b/>
          <w:bCs/>
          <w:sz w:val="32"/>
          <w:szCs w:val="32"/>
          <w:lang w:bidi="ar-EG"/>
        </w:rPr>
        <w:t xml:space="preserve">: </w:t>
      </w:r>
      <w:r w:rsidRPr="00566823">
        <w:rPr>
          <w:sz w:val="32"/>
          <w:szCs w:val="32"/>
          <w:lang w:bidi="ar-EG"/>
        </w:rPr>
        <w:t>True if the puzzle has a solution and False if it doesn’t.</w:t>
      </w:r>
    </w:p>
    <w:p w:rsidR="00370C97" w:rsidRDefault="00370C97" w:rsidP="00370C97">
      <w:pPr>
        <w:rPr>
          <w:b/>
          <w:bCs/>
          <w:sz w:val="32"/>
          <w:szCs w:val="32"/>
          <w:lang w:bidi="ar-EG"/>
        </w:rPr>
      </w:pPr>
      <w:r w:rsidRPr="00566823">
        <w:rPr>
          <w:b/>
          <w:bCs/>
          <w:sz w:val="32"/>
          <w:szCs w:val="32"/>
          <w:lang w:bidi="ar-EG"/>
        </w:rPr>
        <w:t>Description</w:t>
      </w:r>
      <w:r>
        <w:rPr>
          <w:b/>
          <w:bCs/>
          <w:sz w:val="32"/>
          <w:szCs w:val="32"/>
          <w:lang w:bidi="ar-EG"/>
        </w:rPr>
        <w:t xml:space="preserve">: </w:t>
      </w:r>
      <w:r w:rsidRPr="004165B7">
        <w:rPr>
          <w:sz w:val="32"/>
          <w:szCs w:val="32"/>
          <w:lang w:bidi="ar-EG"/>
        </w:rPr>
        <w:t>It checks if the size of the puzzle is odd and the inversion count is even the</w:t>
      </w:r>
      <w:r w:rsidR="00E72F6D">
        <w:rPr>
          <w:sz w:val="32"/>
          <w:szCs w:val="32"/>
          <w:lang w:bidi="ar-EG"/>
        </w:rPr>
        <w:t>n</w:t>
      </w:r>
      <w:r w:rsidRPr="004165B7">
        <w:rPr>
          <w:sz w:val="32"/>
          <w:szCs w:val="32"/>
          <w:lang w:bidi="ar-EG"/>
        </w:rPr>
        <w:t xml:space="preserve"> it has a </w:t>
      </w:r>
      <w:r w:rsidR="00B30D7E" w:rsidRPr="004165B7">
        <w:rPr>
          <w:sz w:val="32"/>
          <w:szCs w:val="32"/>
          <w:lang w:bidi="ar-EG"/>
        </w:rPr>
        <w:t>solution,</w:t>
      </w:r>
      <w:r w:rsidRPr="004165B7">
        <w:rPr>
          <w:sz w:val="32"/>
          <w:szCs w:val="32"/>
          <w:lang w:bidi="ar-EG"/>
        </w:rPr>
        <w:t xml:space="preserve"> else if the puzzle size is even we check for the row given in input if it’s odd and inversion count is even and vice versa then the puzzle is solvable if not one of these cases then it doesn’t </w:t>
      </w:r>
      <w:r w:rsidR="00E72F6D" w:rsidRPr="004165B7">
        <w:rPr>
          <w:sz w:val="32"/>
          <w:szCs w:val="32"/>
          <w:lang w:bidi="ar-EG"/>
        </w:rPr>
        <w:t>have</w:t>
      </w:r>
      <w:r w:rsidRPr="004165B7">
        <w:rPr>
          <w:sz w:val="32"/>
          <w:szCs w:val="32"/>
          <w:lang w:bidi="ar-EG"/>
        </w:rPr>
        <w:t xml:space="preserve"> a solution.</w:t>
      </w:r>
      <w:r>
        <w:rPr>
          <w:b/>
          <w:bCs/>
          <w:sz w:val="32"/>
          <w:szCs w:val="32"/>
          <w:lang w:bidi="ar-EG"/>
        </w:rPr>
        <w:t xml:space="preserve"> </w:t>
      </w:r>
    </w:p>
    <w:p w:rsidR="00370C97" w:rsidRPr="00C802A0" w:rsidRDefault="00C802A0" w:rsidP="00C802A0">
      <w:pPr>
        <w:rPr>
          <w:sz w:val="28"/>
          <w:szCs w:val="28"/>
          <w:lang w:bidi="ar-EG"/>
        </w:rPr>
      </w:pPr>
      <w:r>
        <w:rPr>
          <w:sz w:val="28"/>
          <w:szCs w:val="28"/>
          <w:lang w:bidi="ar-EG"/>
        </w:rPr>
        <w:t>……………………………………………………………………………………………………</w:t>
      </w:r>
    </w:p>
    <w:p w:rsidR="00370C97" w:rsidRDefault="00370C97" w:rsidP="00370C97">
      <w:pPr>
        <w:rPr>
          <w:sz w:val="32"/>
          <w:szCs w:val="32"/>
          <w:lang w:bidi="ar-EG"/>
        </w:rPr>
      </w:pPr>
    </w:p>
    <w:p w:rsidR="00370C97" w:rsidRPr="00357F1A" w:rsidRDefault="00370C97" w:rsidP="00B30D7E">
      <w:pPr>
        <w:spacing w:after="240"/>
        <w:rPr>
          <w:b/>
          <w:bCs/>
          <w:sz w:val="32"/>
          <w:szCs w:val="32"/>
          <w:u w:val="single"/>
          <w:lang w:bidi="ar-EG"/>
        </w:rPr>
      </w:pPr>
      <w:proofErr w:type="spellStart"/>
      <w:proofErr w:type="gramStart"/>
      <w:r w:rsidRPr="00B30D7E">
        <w:rPr>
          <w:b/>
          <w:bCs/>
          <w:sz w:val="36"/>
          <w:szCs w:val="36"/>
          <w:highlight w:val="yellow"/>
          <w:u w:val="single"/>
        </w:rPr>
        <w:t>AstarAlgorithm</w:t>
      </w:r>
      <w:proofErr w:type="spellEnd"/>
      <w:r w:rsidRPr="00370C97">
        <w:rPr>
          <w:b/>
          <w:bCs/>
          <w:sz w:val="32"/>
          <w:szCs w:val="32"/>
          <w:highlight w:val="yellow"/>
          <w:u w:val="single"/>
          <w:lang w:bidi="ar-EG"/>
        </w:rPr>
        <w:t>(</w:t>
      </w:r>
      <w:proofErr w:type="gramEnd"/>
      <w:r w:rsidRPr="00370C97">
        <w:rPr>
          <w:b/>
          <w:bCs/>
          <w:sz w:val="32"/>
          <w:szCs w:val="32"/>
          <w:highlight w:val="yellow"/>
          <w:u w:val="single"/>
          <w:lang w:bidi="ar-EG"/>
        </w:rPr>
        <w:t>):</w:t>
      </w:r>
    </w:p>
    <w:p w:rsidR="00370C97" w:rsidRDefault="00370C97" w:rsidP="00370C97">
      <w:pPr>
        <w:rPr>
          <w:sz w:val="28"/>
          <w:szCs w:val="28"/>
          <w:lang w:bidi="ar-EG"/>
        </w:rPr>
      </w:pPr>
      <w:r>
        <w:rPr>
          <w:b/>
          <w:bCs/>
          <w:sz w:val="32"/>
          <w:szCs w:val="32"/>
          <w:lang w:bidi="ar-EG"/>
        </w:rPr>
        <w:t>Input</w:t>
      </w:r>
      <w:r>
        <w:rPr>
          <w:sz w:val="28"/>
          <w:szCs w:val="28"/>
          <w:lang w:bidi="ar-EG"/>
        </w:rPr>
        <w:t>: Initial state of the puzzle.</w:t>
      </w:r>
    </w:p>
    <w:p w:rsidR="00370C97" w:rsidRDefault="00370C97" w:rsidP="00370C97">
      <w:pPr>
        <w:rPr>
          <w:sz w:val="28"/>
          <w:szCs w:val="28"/>
          <w:lang w:bidi="ar-EG"/>
        </w:rPr>
      </w:pPr>
      <w:r>
        <w:rPr>
          <w:b/>
          <w:bCs/>
          <w:sz w:val="32"/>
          <w:szCs w:val="32"/>
          <w:lang w:bidi="ar-EG"/>
        </w:rPr>
        <w:t>Output</w:t>
      </w:r>
      <w:r>
        <w:rPr>
          <w:sz w:val="28"/>
          <w:szCs w:val="28"/>
          <w:lang w:bidi="ar-EG"/>
        </w:rPr>
        <w:t>: Goal state of the puzzle.</w:t>
      </w:r>
    </w:p>
    <w:p w:rsidR="00370C97" w:rsidRDefault="00370C97" w:rsidP="00370C97">
      <w:pPr>
        <w:rPr>
          <w:sz w:val="32"/>
          <w:szCs w:val="32"/>
          <w:lang w:bidi="ar-EG"/>
        </w:rPr>
      </w:pPr>
      <w:r w:rsidRPr="00566823">
        <w:rPr>
          <w:b/>
          <w:bCs/>
          <w:sz w:val="32"/>
          <w:szCs w:val="32"/>
          <w:lang w:bidi="ar-EG"/>
        </w:rPr>
        <w:t>Description</w:t>
      </w:r>
      <w:r>
        <w:rPr>
          <w:b/>
          <w:bCs/>
          <w:sz w:val="32"/>
          <w:szCs w:val="32"/>
          <w:lang w:bidi="ar-EG"/>
        </w:rPr>
        <w:t xml:space="preserve">: </w:t>
      </w:r>
      <w:r w:rsidRPr="00357F1A">
        <w:rPr>
          <w:sz w:val="32"/>
          <w:szCs w:val="32"/>
          <w:lang w:bidi="ar-EG"/>
        </w:rPr>
        <w:t xml:space="preserve">This function searches for the solution in a Priority Queue it add the initial state then generate the possible </w:t>
      </w:r>
      <w:r w:rsidR="00B30D7E" w:rsidRPr="00357F1A">
        <w:rPr>
          <w:sz w:val="32"/>
          <w:szCs w:val="32"/>
          <w:lang w:bidi="ar-EG"/>
        </w:rPr>
        <w:t>moves</w:t>
      </w:r>
      <w:r w:rsidR="00B30D7E">
        <w:rPr>
          <w:sz w:val="32"/>
          <w:szCs w:val="32"/>
          <w:lang w:bidi="ar-EG"/>
        </w:rPr>
        <w:t xml:space="preserve"> (</w:t>
      </w:r>
      <w:r>
        <w:rPr>
          <w:sz w:val="32"/>
          <w:szCs w:val="32"/>
          <w:lang w:bidi="ar-EG"/>
        </w:rPr>
        <w:t xml:space="preserve">using </w:t>
      </w:r>
      <w:proofErr w:type="spellStart"/>
      <w:r w:rsidRPr="00E32724">
        <w:rPr>
          <w:b/>
          <w:bCs/>
          <w:sz w:val="32"/>
          <w:szCs w:val="32"/>
          <w:lang w:bidi="ar-EG"/>
        </w:rPr>
        <w:t>generateNextMoves</w:t>
      </w:r>
      <w:proofErr w:type="spellEnd"/>
      <w:r w:rsidRPr="00E32724">
        <w:rPr>
          <w:b/>
          <w:bCs/>
          <w:sz w:val="32"/>
          <w:szCs w:val="32"/>
          <w:lang w:bidi="ar-EG"/>
        </w:rPr>
        <w:t>()</w:t>
      </w:r>
      <w:r>
        <w:rPr>
          <w:sz w:val="32"/>
          <w:szCs w:val="32"/>
          <w:lang w:bidi="ar-EG"/>
        </w:rPr>
        <w:t>)</w:t>
      </w:r>
      <w:r w:rsidRPr="00357F1A">
        <w:rPr>
          <w:sz w:val="32"/>
          <w:szCs w:val="32"/>
          <w:lang w:bidi="ar-EG"/>
        </w:rPr>
        <w:t xml:space="preserve"> according to the position </w:t>
      </w:r>
      <w:r>
        <w:rPr>
          <w:sz w:val="32"/>
          <w:szCs w:val="32"/>
          <w:lang w:bidi="ar-EG"/>
        </w:rPr>
        <w:t>of the blank space, it iterates till we find a state with a heuristic value of zero which means no misplaced numbers and that’s the goal state.</w:t>
      </w:r>
    </w:p>
    <w:p w:rsidR="00370C97" w:rsidRDefault="00370C97" w:rsidP="00370C97">
      <w:pPr>
        <w:rPr>
          <w:sz w:val="32"/>
          <w:szCs w:val="32"/>
          <w:lang w:bidi="ar-EG"/>
        </w:rPr>
      </w:pPr>
    </w:p>
    <w:p w:rsidR="000E7946" w:rsidRDefault="000E7946" w:rsidP="00370C97">
      <w:pPr>
        <w:rPr>
          <w:b/>
          <w:bCs/>
          <w:sz w:val="32"/>
          <w:szCs w:val="32"/>
          <w:highlight w:val="yellow"/>
          <w:u w:val="single"/>
          <w:lang w:bidi="ar-EG"/>
        </w:rPr>
      </w:pPr>
    </w:p>
    <w:p w:rsidR="00B30D7E" w:rsidRDefault="00B30D7E" w:rsidP="00370C97">
      <w:pPr>
        <w:rPr>
          <w:b/>
          <w:bCs/>
          <w:sz w:val="32"/>
          <w:szCs w:val="32"/>
          <w:highlight w:val="yellow"/>
          <w:u w:val="single"/>
          <w:lang w:bidi="ar-EG"/>
        </w:rPr>
      </w:pPr>
    </w:p>
    <w:p w:rsidR="00C802A0" w:rsidRDefault="00C802A0" w:rsidP="00370C97">
      <w:pPr>
        <w:rPr>
          <w:b/>
          <w:bCs/>
          <w:sz w:val="32"/>
          <w:szCs w:val="32"/>
          <w:highlight w:val="yellow"/>
          <w:u w:val="single"/>
          <w:lang w:bidi="ar-EG"/>
        </w:rPr>
      </w:pPr>
    </w:p>
    <w:p w:rsidR="00370C97" w:rsidRPr="00E32724" w:rsidRDefault="00370C97" w:rsidP="00B30D7E">
      <w:pPr>
        <w:spacing w:after="240"/>
        <w:rPr>
          <w:sz w:val="32"/>
          <w:szCs w:val="32"/>
          <w:u w:val="single"/>
          <w:lang w:bidi="ar-EG"/>
        </w:rPr>
      </w:pPr>
      <w:proofErr w:type="spellStart"/>
      <w:proofErr w:type="gramStart"/>
      <w:r w:rsidRPr="00B30D7E">
        <w:rPr>
          <w:b/>
          <w:bCs/>
          <w:sz w:val="36"/>
          <w:szCs w:val="36"/>
          <w:highlight w:val="yellow"/>
          <w:u w:val="single"/>
        </w:rPr>
        <w:t>generateNextMoves</w:t>
      </w:r>
      <w:proofErr w:type="spellEnd"/>
      <w:r w:rsidRPr="00370C97">
        <w:rPr>
          <w:b/>
          <w:bCs/>
          <w:sz w:val="32"/>
          <w:szCs w:val="32"/>
          <w:highlight w:val="yellow"/>
          <w:u w:val="single"/>
          <w:lang w:bidi="ar-EG"/>
        </w:rPr>
        <w:t>(</w:t>
      </w:r>
      <w:proofErr w:type="gramEnd"/>
      <w:r w:rsidRPr="00370C97">
        <w:rPr>
          <w:b/>
          <w:bCs/>
          <w:sz w:val="32"/>
          <w:szCs w:val="32"/>
          <w:highlight w:val="yellow"/>
          <w:u w:val="single"/>
          <w:lang w:bidi="ar-EG"/>
        </w:rPr>
        <w:t>):</w:t>
      </w:r>
    </w:p>
    <w:p w:rsidR="00370C97" w:rsidRDefault="00B30D7E" w:rsidP="00370C97">
      <w:pPr>
        <w:rPr>
          <w:sz w:val="28"/>
          <w:szCs w:val="28"/>
          <w:lang w:bidi="ar-EG"/>
        </w:rPr>
      </w:pPr>
      <w:proofErr w:type="gramStart"/>
      <w:r>
        <w:rPr>
          <w:sz w:val="28"/>
          <w:szCs w:val="28"/>
          <w:lang w:bidi="ar-EG"/>
        </w:rPr>
        <w:t>input</w:t>
      </w:r>
      <w:proofErr w:type="gramEnd"/>
      <w:r>
        <w:rPr>
          <w:sz w:val="28"/>
          <w:szCs w:val="28"/>
          <w:lang w:bidi="ar-EG"/>
        </w:rPr>
        <w:t>:</w:t>
      </w:r>
      <w:r w:rsidR="00370C97">
        <w:rPr>
          <w:sz w:val="28"/>
          <w:szCs w:val="28"/>
          <w:lang w:bidi="ar-EG"/>
        </w:rPr>
        <w:t xml:space="preserve"> </w:t>
      </w:r>
      <w:r>
        <w:rPr>
          <w:sz w:val="28"/>
          <w:szCs w:val="28"/>
          <w:lang w:bidi="ar-EG"/>
        </w:rPr>
        <w:t>State Node</w:t>
      </w:r>
    </w:p>
    <w:p w:rsidR="00370C97" w:rsidRDefault="00370C97" w:rsidP="00370C97">
      <w:pPr>
        <w:rPr>
          <w:sz w:val="28"/>
          <w:szCs w:val="28"/>
          <w:lang w:bidi="ar-EG"/>
        </w:rPr>
      </w:pPr>
      <w:proofErr w:type="gramStart"/>
      <w:r>
        <w:rPr>
          <w:sz w:val="28"/>
          <w:szCs w:val="28"/>
          <w:lang w:bidi="ar-EG"/>
        </w:rPr>
        <w:t>output</w:t>
      </w:r>
      <w:proofErr w:type="gramEnd"/>
      <w:r>
        <w:rPr>
          <w:sz w:val="28"/>
          <w:szCs w:val="28"/>
          <w:lang w:bidi="ar-EG"/>
        </w:rPr>
        <w:t>: Void</w:t>
      </w:r>
    </w:p>
    <w:p w:rsidR="00370C97" w:rsidRDefault="00B30D7E" w:rsidP="00370C97">
      <w:pPr>
        <w:rPr>
          <w:b/>
          <w:bCs/>
          <w:sz w:val="32"/>
          <w:szCs w:val="32"/>
          <w:lang w:bidi="ar-EG"/>
        </w:rPr>
      </w:pPr>
      <w:r>
        <w:rPr>
          <w:sz w:val="28"/>
          <w:szCs w:val="28"/>
          <w:lang w:bidi="ar-EG"/>
        </w:rPr>
        <w:t>Description:</w:t>
      </w:r>
      <w:r w:rsidR="00370C97">
        <w:rPr>
          <w:sz w:val="28"/>
          <w:szCs w:val="28"/>
          <w:lang w:bidi="ar-EG"/>
        </w:rPr>
        <w:t xml:space="preserve"> This function takes </w:t>
      </w:r>
      <w:r>
        <w:rPr>
          <w:sz w:val="28"/>
          <w:szCs w:val="28"/>
          <w:lang w:bidi="ar-EG"/>
        </w:rPr>
        <w:t>a node</w:t>
      </w:r>
      <w:r w:rsidR="00370C97">
        <w:rPr>
          <w:sz w:val="28"/>
          <w:szCs w:val="28"/>
          <w:lang w:bidi="ar-EG"/>
        </w:rPr>
        <w:t xml:space="preserve"> as parent and checks for the possibility for a new </w:t>
      </w:r>
      <w:r>
        <w:rPr>
          <w:sz w:val="28"/>
          <w:szCs w:val="28"/>
          <w:lang w:bidi="ar-EG"/>
        </w:rPr>
        <w:t>move</w:t>
      </w:r>
      <w:r w:rsidR="00370C97">
        <w:rPr>
          <w:sz w:val="28"/>
          <w:szCs w:val="28"/>
          <w:lang w:bidi="ar-EG"/>
        </w:rPr>
        <w:t xml:space="preserve"> with each move available it creates a new node calculate its heuristic value and add to the priority queue for next inspection in </w:t>
      </w:r>
      <w:proofErr w:type="spellStart"/>
      <w:r w:rsidR="00370C97">
        <w:rPr>
          <w:b/>
          <w:bCs/>
          <w:sz w:val="32"/>
          <w:szCs w:val="32"/>
          <w:lang w:bidi="ar-EG"/>
        </w:rPr>
        <w:t>AstarAlgorithm</w:t>
      </w:r>
      <w:proofErr w:type="spellEnd"/>
      <w:r w:rsidR="00370C97">
        <w:rPr>
          <w:b/>
          <w:bCs/>
          <w:sz w:val="32"/>
          <w:szCs w:val="32"/>
          <w:lang w:bidi="ar-EG"/>
        </w:rPr>
        <w:t xml:space="preserve">() </w:t>
      </w:r>
    </w:p>
    <w:p w:rsidR="00370C97" w:rsidRDefault="00370C97" w:rsidP="00370C97">
      <w:pPr>
        <w:rPr>
          <w:b/>
          <w:bCs/>
          <w:sz w:val="32"/>
          <w:szCs w:val="32"/>
          <w:lang w:bidi="ar-EG"/>
        </w:rPr>
      </w:pPr>
    </w:p>
    <w:p w:rsidR="00C802A0" w:rsidRPr="00C802A0" w:rsidRDefault="00C802A0" w:rsidP="00B30D7E">
      <w:pPr>
        <w:spacing w:after="240"/>
        <w:rPr>
          <w:sz w:val="28"/>
          <w:szCs w:val="28"/>
          <w:lang w:bidi="ar-EG"/>
        </w:rPr>
      </w:pPr>
      <w:r>
        <w:rPr>
          <w:sz w:val="28"/>
          <w:szCs w:val="28"/>
          <w:lang w:bidi="ar-EG"/>
        </w:rPr>
        <w:t>……………………………………………………………………………………………………</w:t>
      </w:r>
    </w:p>
    <w:p w:rsidR="00C802A0" w:rsidRDefault="00C802A0" w:rsidP="00370C97">
      <w:pPr>
        <w:rPr>
          <w:b/>
          <w:bCs/>
          <w:sz w:val="32"/>
          <w:szCs w:val="32"/>
          <w:lang w:bidi="ar-EG"/>
        </w:rPr>
      </w:pPr>
    </w:p>
    <w:p w:rsidR="00C802A0" w:rsidRDefault="00C802A0" w:rsidP="00370C97">
      <w:pPr>
        <w:rPr>
          <w:b/>
          <w:bCs/>
          <w:sz w:val="32"/>
          <w:szCs w:val="32"/>
          <w:lang w:bidi="ar-EG"/>
        </w:rPr>
      </w:pPr>
    </w:p>
    <w:p w:rsidR="007B7549" w:rsidRDefault="000E7946" w:rsidP="00B30D7E">
      <w:pPr>
        <w:spacing w:after="240"/>
        <w:rPr>
          <w:b/>
          <w:bCs/>
          <w:sz w:val="32"/>
          <w:szCs w:val="32"/>
          <w:highlight w:val="yellow"/>
          <w:u w:val="single"/>
          <w:lang w:bidi="ar-EG"/>
        </w:rPr>
      </w:pPr>
      <w:proofErr w:type="spellStart"/>
      <w:proofErr w:type="gramStart"/>
      <w:r w:rsidRPr="00B30D7E">
        <w:rPr>
          <w:b/>
          <w:bCs/>
          <w:sz w:val="36"/>
          <w:szCs w:val="36"/>
          <w:highlight w:val="yellow"/>
          <w:u w:val="single"/>
        </w:rPr>
        <w:t>calculate</w:t>
      </w:r>
      <w:r w:rsidR="00370C97" w:rsidRPr="00B30D7E">
        <w:rPr>
          <w:b/>
          <w:bCs/>
          <w:sz w:val="36"/>
          <w:szCs w:val="36"/>
          <w:highlight w:val="yellow"/>
          <w:u w:val="single"/>
        </w:rPr>
        <w:t>Haming</w:t>
      </w:r>
      <w:proofErr w:type="spellEnd"/>
      <w:proofErr w:type="gramEnd"/>
      <w:r w:rsidR="00370C97" w:rsidRPr="00370C97">
        <w:rPr>
          <w:b/>
          <w:bCs/>
          <w:sz w:val="32"/>
          <w:szCs w:val="32"/>
          <w:highlight w:val="yellow"/>
          <w:u w:val="single"/>
          <w:lang w:bidi="ar-EG"/>
        </w:rPr>
        <w:t>:</w:t>
      </w:r>
    </w:p>
    <w:p w:rsidR="00370C97" w:rsidRPr="000E7946" w:rsidRDefault="00370C97" w:rsidP="000E7946">
      <w:pPr>
        <w:rPr>
          <w:sz w:val="32"/>
          <w:szCs w:val="32"/>
          <w:lang w:bidi="ar-EG"/>
        </w:rPr>
      </w:pPr>
      <w:r w:rsidRPr="000E7946">
        <w:rPr>
          <w:b/>
          <w:bCs/>
          <w:sz w:val="32"/>
          <w:szCs w:val="32"/>
          <w:lang w:bidi="ar-EG"/>
        </w:rPr>
        <w:t>Input:</w:t>
      </w:r>
      <w:r w:rsidR="000E7946" w:rsidRPr="000E7946">
        <w:rPr>
          <w:sz w:val="32"/>
          <w:szCs w:val="32"/>
          <w:lang w:bidi="ar-EG"/>
        </w:rPr>
        <w:t xml:space="preserve"> </w:t>
      </w:r>
      <w:r w:rsidR="000E7946">
        <w:rPr>
          <w:sz w:val="32"/>
          <w:szCs w:val="32"/>
          <w:lang w:bidi="ar-EG"/>
        </w:rPr>
        <w:t>2</w:t>
      </w:r>
      <w:r w:rsidR="000E7946" w:rsidRPr="00566823">
        <w:rPr>
          <w:sz w:val="32"/>
          <w:szCs w:val="32"/>
          <w:lang w:bidi="ar-EG"/>
        </w:rPr>
        <w:t>D array with the puzzle and the puzzle size.</w:t>
      </w:r>
    </w:p>
    <w:p w:rsidR="00370C97" w:rsidRPr="00C802A0" w:rsidRDefault="00C802A0" w:rsidP="00370C97">
      <w:pPr>
        <w:rPr>
          <w:sz w:val="28"/>
          <w:szCs w:val="28"/>
          <w:lang w:bidi="ar-EG"/>
        </w:rPr>
      </w:pPr>
      <w:r w:rsidRPr="000E7946">
        <w:rPr>
          <w:b/>
          <w:bCs/>
          <w:sz w:val="32"/>
          <w:szCs w:val="32"/>
          <w:lang w:bidi="ar-EG"/>
        </w:rPr>
        <w:t>Output:</w:t>
      </w:r>
      <w:r>
        <w:rPr>
          <w:b/>
          <w:bCs/>
          <w:sz w:val="32"/>
          <w:szCs w:val="32"/>
          <w:lang w:bidi="ar-EG"/>
        </w:rPr>
        <w:t xml:space="preserve"> </w:t>
      </w:r>
      <w:r w:rsidRPr="00C802A0">
        <w:rPr>
          <w:sz w:val="28"/>
          <w:szCs w:val="28"/>
          <w:lang w:bidi="ar-EG"/>
        </w:rPr>
        <w:t>hamming</w:t>
      </w:r>
      <w:r w:rsidR="000E7946" w:rsidRPr="00C802A0">
        <w:rPr>
          <w:sz w:val="28"/>
          <w:szCs w:val="28"/>
          <w:lang w:bidi="ar-EG"/>
        </w:rPr>
        <w:t xml:space="preserve"> cost</w:t>
      </w:r>
    </w:p>
    <w:p w:rsidR="00C802A0" w:rsidRPr="00C802A0" w:rsidRDefault="00C802A0" w:rsidP="00C802A0">
      <w:pPr>
        <w:rPr>
          <w:sz w:val="28"/>
          <w:szCs w:val="28"/>
          <w:lang w:bidi="ar-EG"/>
        </w:rPr>
      </w:pPr>
      <w:proofErr w:type="spellStart"/>
      <w:r w:rsidRPr="00566823">
        <w:rPr>
          <w:b/>
          <w:bCs/>
          <w:sz w:val="32"/>
          <w:szCs w:val="32"/>
          <w:lang w:bidi="ar-EG"/>
        </w:rPr>
        <w:t>Description</w:t>
      </w:r>
      <w:proofErr w:type="gramStart"/>
      <w:r>
        <w:rPr>
          <w:b/>
          <w:bCs/>
          <w:sz w:val="32"/>
          <w:szCs w:val="32"/>
          <w:lang w:bidi="ar-EG"/>
        </w:rPr>
        <w:t>:</w:t>
      </w:r>
      <w:r w:rsidRPr="00C802A0">
        <w:rPr>
          <w:sz w:val="28"/>
          <w:szCs w:val="28"/>
          <w:lang w:bidi="ar-EG"/>
        </w:rPr>
        <w:t>hamming</w:t>
      </w:r>
      <w:proofErr w:type="spellEnd"/>
      <w:proofErr w:type="gramEnd"/>
      <w:r w:rsidRPr="00C802A0">
        <w:rPr>
          <w:sz w:val="28"/>
          <w:szCs w:val="28"/>
          <w:lang w:bidi="ar-EG"/>
        </w:rPr>
        <w:t xml:space="preserve"> distance is The number of blocks in the wrong position</w:t>
      </w:r>
    </w:p>
    <w:p w:rsidR="00E23A54" w:rsidRDefault="00C802A0" w:rsidP="00C802A0">
      <w:pPr>
        <w:rPr>
          <w:sz w:val="28"/>
          <w:szCs w:val="28"/>
          <w:lang w:bidi="ar-EG"/>
        </w:rPr>
      </w:pPr>
      <w:r w:rsidRPr="00C802A0">
        <w:rPr>
          <w:sz w:val="28"/>
          <w:szCs w:val="28"/>
          <w:lang w:bidi="ar-EG"/>
        </w:rPr>
        <w:t xml:space="preserve"> </w:t>
      </w:r>
      <w:proofErr w:type="gramStart"/>
      <w:r w:rsidRPr="00C802A0">
        <w:rPr>
          <w:sz w:val="28"/>
          <w:szCs w:val="28"/>
          <w:lang w:bidi="ar-EG"/>
        </w:rPr>
        <w:t>it</w:t>
      </w:r>
      <w:proofErr w:type="gramEnd"/>
      <w:r w:rsidRPr="00C802A0">
        <w:rPr>
          <w:sz w:val="28"/>
          <w:szCs w:val="28"/>
          <w:lang w:bidi="ar-EG"/>
        </w:rPr>
        <w:t xml:space="preserve"> compare the goal matrix with the matrixes if they aren`t equal increase the hamming cost </w:t>
      </w:r>
    </w:p>
    <w:p w:rsidR="00370C97" w:rsidRPr="00C802A0" w:rsidRDefault="00E23A54" w:rsidP="00C802A0">
      <w:pPr>
        <w:rPr>
          <w:sz w:val="28"/>
          <w:szCs w:val="28"/>
          <w:lang w:bidi="ar-EG"/>
        </w:rPr>
      </w:pPr>
      <w:r>
        <w:rPr>
          <w:sz w:val="28"/>
          <w:szCs w:val="28"/>
          <w:lang w:bidi="ar-EG"/>
        </w:rPr>
        <w:t xml:space="preserve"> </w:t>
      </w:r>
      <w:proofErr w:type="gramStart"/>
      <w:r w:rsidR="00C802A0" w:rsidRPr="00C802A0">
        <w:rPr>
          <w:sz w:val="28"/>
          <w:szCs w:val="28"/>
          <w:lang w:bidi="ar-EG"/>
        </w:rPr>
        <w:t>by</w:t>
      </w:r>
      <w:proofErr w:type="gramEnd"/>
      <w:r w:rsidR="00C802A0" w:rsidRPr="00C802A0">
        <w:rPr>
          <w:sz w:val="28"/>
          <w:szCs w:val="28"/>
          <w:lang w:bidi="ar-EG"/>
        </w:rPr>
        <w:t xml:space="preserve"> 1.</w:t>
      </w:r>
    </w:p>
    <w:p w:rsidR="00370C97" w:rsidRPr="00370C97" w:rsidRDefault="00370C97" w:rsidP="00370C97">
      <w:pPr>
        <w:rPr>
          <w:b/>
          <w:bCs/>
          <w:sz w:val="32"/>
          <w:szCs w:val="32"/>
          <w:highlight w:val="yellow"/>
          <w:u w:val="single"/>
          <w:lang w:bidi="ar-EG"/>
        </w:rPr>
      </w:pPr>
    </w:p>
    <w:p w:rsidR="00C802A0" w:rsidRPr="00C802A0" w:rsidRDefault="00C802A0" w:rsidP="00C802A0">
      <w:pPr>
        <w:rPr>
          <w:sz w:val="28"/>
          <w:szCs w:val="28"/>
          <w:lang w:bidi="ar-EG"/>
        </w:rPr>
      </w:pPr>
      <w:r>
        <w:rPr>
          <w:sz w:val="28"/>
          <w:szCs w:val="28"/>
          <w:lang w:bidi="ar-EG"/>
        </w:rPr>
        <w:t>……………………………………………………………………………………………………</w:t>
      </w:r>
    </w:p>
    <w:p w:rsidR="00370C97" w:rsidRDefault="00370C97" w:rsidP="00370C97">
      <w:pPr>
        <w:rPr>
          <w:b/>
          <w:bCs/>
          <w:i/>
          <w:iCs/>
          <w:sz w:val="52"/>
          <w:szCs w:val="52"/>
          <w:u w:val="single"/>
        </w:rPr>
      </w:pPr>
    </w:p>
    <w:p w:rsidR="007B7549" w:rsidRPr="00370C97" w:rsidRDefault="00370C97" w:rsidP="00B30D7E">
      <w:pPr>
        <w:spacing w:after="240"/>
        <w:rPr>
          <w:b/>
          <w:bCs/>
          <w:sz w:val="32"/>
          <w:szCs w:val="32"/>
          <w:highlight w:val="yellow"/>
          <w:u w:val="single"/>
          <w:lang w:bidi="ar-EG"/>
        </w:rPr>
      </w:pPr>
      <w:proofErr w:type="spellStart"/>
      <w:proofErr w:type="gramStart"/>
      <w:r w:rsidRPr="00B30D7E">
        <w:rPr>
          <w:b/>
          <w:bCs/>
          <w:sz w:val="36"/>
          <w:szCs w:val="36"/>
          <w:highlight w:val="yellow"/>
          <w:u w:val="single"/>
        </w:rPr>
        <w:t>calculateManhattan</w:t>
      </w:r>
      <w:proofErr w:type="spellEnd"/>
      <w:proofErr w:type="gramEnd"/>
    </w:p>
    <w:p w:rsidR="000E7946" w:rsidRPr="00C802A0" w:rsidRDefault="00370C97" w:rsidP="000E7946">
      <w:pPr>
        <w:rPr>
          <w:sz w:val="28"/>
          <w:szCs w:val="28"/>
          <w:lang w:bidi="ar-EG"/>
        </w:rPr>
      </w:pPr>
      <w:r w:rsidRPr="000E7946">
        <w:rPr>
          <w:b/>
          <w:bCs/>
          <w:sz w:val="32"/>
          <w:szCs w:val="32"/>
          <w:lang w:bidi="ar-EG"/>
        </w:rPr>
        <w:t>Input:</w:t>
      </w:r>
      <w:r w:rsidR="000E7946" w:rsidRPr="000E7946">
        <w:rPr>
          <w:b/>
          <w:bCs/>
          <w:sz w:val="32"/>
          <w:szCs w:val="32"/>
          <w:lang w:bidi="ar-EG"/>
        </w:rPr>
        <w:t xml:space="preserve"> </w:t>
      </w:r>
      <w:r w:rsidR="000E7946" w:rsidRPr="00C802A0">
        <w:rPr>
          <w:sz w:val="28"/>
          <w:szCs w:val="28"/>
          <w:lang w:bidi="ar-EG"/>
        </w:rPr>
        <w:t>1D array with the puzzle and the puzzle size.</w:t>
      </w:r>
    </w:p>
    <w:p w:rsidR="00370C97" w:rsidRPr="00C802A0" w:rsidRDefault="00370C97" w:rsidP="000E7946">
      <w:pPr>
        <w:rPr>
          <w:sz w:val="28"/>
          <w:szCs w:val="28"/>
          <w:lang w:bidi="ar-EG"/>
        </w:rPr>
      </w:pPr>
      <w:r w:rsidRPr="000E7946">
        <w:rPr>
          <w:b/>
          <w:bCs/>
          <w:sz w:val="32"/>
          <w:szCs w:val="32"/>
          <w:lang w:bidi="ar-EG"/>
        </w:rPr>
        <w:t>Output:</w:t>
      </w:r>
      <w:r w:rsidR="000E7946" w:rsidRPr="000E7946">
        <w:rPr>
          <w:rFonts w:ascii="Consolas" w:hAnsi="Consolas" w:cs="Consolas"/>
          <w:color w:val="000000"/>
          <w:sz w:val="19"/>
          <w:szCs w:val="19"/>
        </w:rPr>
        <w:t xml:space="preserve"> </w:t>
      </w:r>
      <w:r w:rsidR="00C802A0" w:rsidRPr="00C802A0">
        <w:rPr>
          <w:sz w:val="28"/>
          <w:szCs w:val="28"/>
          <w:lang w:bidi="ar-EG"/>
        </w:rPr>
        <w:t>Manhattan Distance</w:t>
      </w:r>
    </w:p>
    <w:p w:rsidR="00C802A0" w:rsidRPr="00C802A0" w:rsidRDefault="00370C97" w:rsidP="00C802A0">
      <w:pPr>
        <w:rPr>
          <w:sz w:val="28"/>
          <w:szCs w:val="28"/>
          <w:lang w:bidi="ar-EG"/>
        </w:rPr>
      </w:pPr>
      <w:r w:rsidRPr="00566823">
        <w:rPr>
          <w:b/>
          <w:bCs/>
          <w:sz w:val="32"/>
          <w:szCs w:val="32"/>
          <w:lang w:bidi="ar-EG"/>
        </w:rPr>
        <w:t>Description</w:t>
      </w:r>
      <w:r>
        <w:rPr>
          <w:b/>
          <w:bCs/>
          <w:sz w:val="32"/>
          <w:szCs w:val="32"/>
          <w:lang w:bidi="ar-EG"/>
        </w:rPr>
        <w:t>:</w:t>
      </w:r>
      <w:r w:rsidR="00C802A0" w:rsidRPr="00C802A0">
        <w:rPr>
          <w:rFonts w:ascii="Segoe UI" w:hAnsi="Segoe UI" w:cs="Segoe UI"/>
          <w:b/>
          <w:bCs/>
          <w:sz w:val="21"/>
          <w:szCs w:val="21"/>
        </w:rPr>
        <w:t xml:space="preserve"> </w:t>
      </w:r>
      <w:r w:rsidR="00C802A0" w:rsidRPr="00C802A0">
        <w:rPr>
          <w:sz w:val="28"/>
          <w:szCs w:val="28"/>
          <w:lang w:bidi="ar-EG"/>
        </w:rPr>
        <w:t>sum of the distances of each tile from its goal position</w:t>
      </w:r>
    </w:p>
    <w:p w:rsidR="00370C97" w:rsidRDefault="00370C97" w:rsidP="00370C97">
      <w:pPr>
        <w:rPr>
          <w:b/>
          <w:bCs/>
          <w:sz w:val="32"/>
          <w:szCs w:val="32"/>
          <w:highlight w:val="yellow"/>
          <w:u w:val="single"/>
          <w:lang w:bidi="ar-EG"/>
        </w:rPr>
      </w:pPr>
    </w:p>
    <w:p w:rsidR="00C802A0" w:rsidRPr="00C802A0" w:rsidRDefault="00C802A0" w:rsidP="00C802A0">
      <w:pPr>
        <w:rPr>
          <w:sz w:val="28"/>
          <w:szCs w:val="28"/>
          <w:lang w:bidi="ar-EG"/>
        </w:rPr>
      </w:pPr>
      <w:r>
        <w:rPr>
          <w:sz w:val="28"/>
          <w:szCs w:val="28"/>
          <w:lang w:bidi="ar-EG"/>
        </w:rPr>
        <w:t>……………………………………………………………………………………………………</w:t>
      </w:r>
    </w:p>
    <w:p w:rsidR="007B7549" w:rsidRDefault="007B7549" w:rsidP="00D0495B">
      <w:pPr>
        <w:jc w:val="center"/>
        <w:rPr>
          <w:b/>
          <w:bCs/>
          <w:i/>
          <w:iCs/>
          <w:sz w:val="52"/>
          <w:szCs w:val="52"/>
          <w:u w:val="single"/>
          <w:lang w:bidi="ar-EG"/>
        </w:rPr>
      </w:pPr>
    </w:p>
    <w:p w:rsidR="007B7549" w:rsidRDefault="007B7549" w:rsidP="00D0495B">
      <w:pPr>
        <w:jc w:val="center"/>
        <w:rPr>
          <w:b/>
          <w:bCs/>
          <w:i/>
          <w:iCs/>
          <w:sz w:val="52"/>
          <w:szCs w:val="52"/>
          <w:u w:val="single"/>
        </w:rPr>
      </w:pPr>
    </w:p>
    <w:p w:rsidR="007B7549" w:rsidRDefault="007B7549" w:rsidP="00D0495B">
      <w:pPr>
        <w:jc w:val="center"/>
        <w:rPr>
          <w:b/>
          <w:bCs/>
          <w:i/>
          <w:iCs/>
          <w:sz w:val="52"/>
          <w:szCs w:val="52"/>
          <w:u w:val="single"/>
        </w:rPr>
      </w:pPr>
    </w:p>
    <w:p w:rsidR="00370C97" w:rsidRDefault="00370C97" w:rsidP="000E7946">
      <w:pPr>
        <w:rPr>
          <w:b/>
          <w:bCs/>
          <w:i/>
          <w:iCs/>
          <w:sz w:val="52"/>
          <w:szCs w:val="52"/>
          <w:u w:val="single"/>
        </w:rPr>
      </w:pPr>
    </w:p>
    <w:p w:rsidR="00E23A54" w:rsidRDefault="00E23A54" w:rsidP="000E7946">
      <w:pPr>
        <w:rPr>
          <w:b/>
          <w:bCs/>
          <w:i/>
          <w:iCs/>
          <w:sz w:val="52"/>
          <w:szCs w:val="52"/>
          <w:u w:val="single"/>
        </w:rPr>
      </w:pPr>
    </w:p>
    <w:p w:rsidR="00E23A54" w:rsidRDefault="00E23A54">
      <w:pPr>
        <w:rPr>
          <w:rFonts w:asciiTheme="majorBidi" w:hAnsiTheme="majorBidi" w:cstheme="majorBidi"/>
          <w:b/>
          <w:bCs/>
          <w:i/>
          <w:iCs/>
          <w:color w:val="FF0000"/>
          <w:sz w:val="40"/>
          <w:szCs w:val="40"/>
          <w:u w:val="single"/>
        </w:rPr>
      </w:pPr>
      <w:r>
        <w:rPr>
          <w:rFonts w:asciiTheme="majorBidi" w:hAnsiTheme="majorBidi" w:cstheme="majorBidi"/>
          <w:b/>
          <w:bCs/>
          <w:i/>
          <w:iCs/>
          <w:color w:val="FF0000"/>
          <w:sz w:val="40"/>
          <w:szCs w:val="40"/>
          <w:u w:val="single"/>
        </w:rPr>
        <w:br w:type="page"/>
      </w:r>
    </w:p>
    <w:p w:rsidR="00D0495B" w:rsidRDefault="007B7549" w:rsidP="00D0495B">
      <w:pPr>
        <w:rPr>
          <w:rFonts w:asciiTheme="majorBidi" w:hAnsiTheme="majorBidi" w:cstheme="majorBidi"/>
          <w:b/>
          <w:bCs/>
          <w:i/>
          <w:iCs/>
          <w:color w:val="FF0000"/>
          <w:sz w:val="40"/>
          <w:szCs w:val="40"/>
          <w:u w:val="single"/>
        </w:rPr>
      </w:pPr>
      <w:proofErr w:type="gramStart"/>
      <w:r>
        <w:rPr>
          <w:rFonts w:asciiTheme="majorBidi" w:hAnsiTheme="majorBidi" w:cstheme="majorBidi"/>
          <w:b/>
          <w:bCs/>
          <w:i/>
          <w:iCs/>
          <w:color w:val="FF0000"/>
          <w:sz w:val="40"/>
          <w:szCs w:val="40"/>
          <w:u w:val="single"/>
        </w:rPr>
        <w:lastRenderedPageBreak/>
        <w:t>3</w:t>
      </w:r>
      <w:r w:rsidR="00D0495B" w:rsidRPr="00D0495B">
        <w:rPr>
          <w:rFonts w:asciiTheme="majorBidi" w:hAnsiTheme="majorBidi" w:cstheme="majorBidi"/>
          <w:b/>
          <w:bCs/>
          <w:i/>
          <w:iCs/>
          <w:color w:val="FF0000"/>
          <w:sz w:val="40"/>
          <w:szCs w:val="40"/>
          <w:u w:val="single"/>
        </w:rPr>
        <w:t>)The</w:t>
      </w:r>
      <w:proofErr w:type="gramEnd"/>
      <w:r w:rsidR="00D0495B" w:rsidRPr="00D0495B">
        <w:rPr>
          <w:rFonts w:asciiTheme="majorBidi" w:hAnsiTheme="majorBidi" w:cstheme="majorBidi"/>
          <w:b/>
          <w:bCs/>
          <w:i/>
          <w:iCs/>
          <w:color w:val="FF0000"/>
          <w:sz w:val="40"/>
          <w:szCs w:val="40"/>
          <w:u w:val="single"/>
        </w:rPr>
        <w:t xml:space="preserve"> </w:t>
      </w:r>
      <w:r w:rsidR="00D0495B" w:rsidRPr="00B30D7E">
        <w:rPr>
          <w:rFonts w:asciiTheme="majorBidi" w:hAnsiTheme="majorBidi" w:cstheme="majorBidi"/>
          <w:b/>
          <w:bCs/>
          <w:color w:val="FF0000"/>
          <w:sz w:val="48"/>
          <w:szCs w:val="48"/>
          <w:u w:val="single"/>
        </w:rPr>
        <w:t>source</w:t>
      </w:r>
      <w:r w:rsidR="00D0495B" w:rsidRPr="00D0495B">
        <w:rPr>
          <w:rFonts w:asciiTheme="majorBidi" w:hAnsiTheme="majorBidi" w:cstheme="majorBidi"/>
          <w:b/>
          <w:bCs/>
          <w:i/>
          <w:iCs/>
          <w:color w:val="FF0000"/>
          <w:sz w:val="40"/>
          <w:szCs w:val="40"/>
          <w:u w:val="single"/>
        </w:rPr>
        <w:t xml:space="preserve"> code:</w:t>
      </w:r>
    </w:p>
    <w:p w:rsidR="00D0495B" w:rsidRDefault="00D0495B" w:rsidP="00D0495B">
      <w:pPr>
        <w:rPr>
          <w:rFonts w:asciiTheme="majorBidi" w:hAnsiTheme="majorBidi" w:cstheme="majorBidi"/>
          <w:b/>
          <w:bCs/>
          <w:i/>
          <w:iCs/>
          <w:color w:val="FF0000"/>
          <w:sz w:val="32"/>
          <w:szCs w:val="32"/>
          <w:u w:val="single"/>
        </w:rPr>
      </w:pPr>
    </w:p>
    <w:p w:rsidR="00D0495B" w:rsidRPr="004040E6" w:rsidRDefault="00D0495B" w:rsidP="00D0495B">
      <w:pPr>
        <w:pStyle w:val="ListParagraph"/>
        <w:numPr>
          <w:ilvl w:val="0"/>
          <w:numId w:val="24"/>
        </w:numPr>
        <w:rPr>
          <w:rFonts w:asciiTheme="majorBidi" w:hAnsiTheme="majorBidi" w:cstheme="majorBidi"/>
          <w:b/>
          <w:bCs/>
          <w:color w:val="2E74B5" w:themeColor="accent1" w:themeShade="BF"/>
          <w:sz w:val="32"/>
          <w:szCs w:val="32"/>
          <w:u w:val="single"/>
        </w:rPr>
      </w:pPr>
      <w:r w:rsidRPr="004040E6">
        <w:rPr>
          <w:rFonts w:asciiTheme="majorBidi" w:hAnsiTheme="majorBidi" w:cstheme="majorBidi"/>
          <w:b/>
          <w:bCs/>
          <w:color w:val="2E74B5" w:themeColor="accent1" w:themeShade="BF"/>
          <w:sz w:val="32"/>
          <w:szCs w:val="32"/>
          <w:u w:val="single"/>
        </w:rPr>
        <w:t>The Main Function:</w:t>
      </w:r>
    </w:p>
    <w:p w:rsidR="00D0495B" w:rsidRDefault="00D0495B" w:rsidP="00D0495B">
      <w:pPr>
        <w:pStyle w:val="ListParagraph"/>
        <w:rPr>
          <w:rFonts w:asciiTheme="majorBidi" w:hAnsiTheme="majorBidi" w:cstheme="majorBidi"/>
          <w:color w:val="2E74B5" w:themeColor="accent1" w:themeShade="BF"/>
          <w:sz w:val="32"/>
          <w:szCs w:val="32"/>
        </w:rPr>
      </w:pPr>
    </w:p>
    <w:p w:rsidR="004040E6" w:rsidRPr="004040E6" w:rsidRDefault="004040E6" w:rsidP="004040E6">
      <w:pPr>
        <w:shd w:val="clear" w:color="auto" w:fill="FFFFFF"/>
        <w:spacing w:line="285" w:lineRule="atLeast"/>
        <w:rPr>
          <w:rFonts w:ascii="Consolas" w:hAnsi="Consolas"/>
          <w:color w:val="000000"/>
          <w:sz w:val="21"/>
          <w:szCs w:val="21"/>
        </w:rPr>
      </w:pPr>
      <w:proofErr w:type="gramStart"/>
      <w:r w:rsidRPr="004040E6">
        <w:rPr>
          <w:rFonts w:ascii="Consolas" w:hAnsi="Consolas"/>
          <w:color w:val="AF00DB"/>
          <w:sz w:val="21"/>
          <w:szCs w:val="21"/>
        </w:rPr>
        <w:t>using</w:t>
      </w:r>
      <w:proofErr w:type="gramEnd"/>
      <w:r w:rsidRPr="004040E6">
        <w:rPr>
          <w:rFonts w:ascii="Consolas" w:hAnsi="Consolas"/>
          <w:color w:val="000000"/>
          <w:sz w:val="21"/>
          <w:szCs w:val="21"/>
        </w:rPr>
        <w:t xml:space="preserve"> </w:t>
      </w:r>
      <w:r w:rsidRPr="004040E6">
        <w:rPr>
          <w:rFonts w:ascii="Consolas" w:hAnsi="Consolas"/>
          <w:color w:val="267F99"/>
          <w:sz w:val="21"/>
          <w:szCs w:val="21"/>
        </w:rPr>
        <w:t>System</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proofErr w:type="gramStart"/>
      <w:r w:rsidRPr="004040E6">
        <w:rPr>
          <w:rFonts w:ascii="Consolas" w:hAnsi="Consolas"/>
          <w:color w:val="AF00DB"/>
          <w:sz w:val="21"/>
          <w:szCs w:val="21"/>
        </w:rPr>
        <w:t>using</w:t>
      </w:r>
      <w:proofErr w:type="gramEnd"/>
      <w:r w:rsidRPr="004040E6">
        <w:rPr>
          <w:rFonts w:ascii="Consolas" w:hAnsi="Consolas"/>
          <w:color w:val="000000"/>
          <w:sz w:val="21"/>
          <w:szCs w:val="21"/>
        </w:rPr>
        <w:t xml:space="preserve"> </w:t>
      </w:r>
      <w:proofErr w:type="spellStart"/>
      <w:r w:rsidRPr="004040E6">
        <w:rPr>
          <w:rFonts w:ascii="Consolas" w:hAnsi="Consolas"/>
          <w:color w:val="267F99"/>
          <w:sz w:val="21"/>
          <w:szCs w:val="21"/>
        </w:rPr>
        <w:t>System</w:t>
      </w:r>
      <w:r w:rsidRPr="004040E6">
        <w:rPr>
          <w:rFonts w:ascii="Consolas" w:hAnsi="Consolas"/>
          <w:color w:val="000000"/>
          <w:sz w:val="21"/>
          <w:szCs w:val="21"/>
        </w:rPr>
        <w:t>.</w:t>
      </w:r>
      <w:r w:rsidRPr="004040E6">
        <w:rPr>
          <w:rFonts w:ascii="Consolas" w:hAnsi="Consolas"/>
          <w:color w:val="267F99"/>
          <w:sz w:val="21"/>
          <w:szCs w:val="21"/>
        </w:rPr>
        <w:t>Diagnostics</w:t>
      </w:r>
      <w:proofErr w:type="spell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proofErr w:type="gramStart"/>
      <w:r w:rsidRPr="004040E6">
        <w:rPr>
          <w:rFonts w:ascii="Consolas" w:hAnsi="Consolas"/>
          <w:color w:val="AF00DB"/>
          <w:sz w:val="21"/>
          <w:szCs w:val="21"/>
        </w:rPr>
        <w:t>using</w:t>
      </w:r>
      <w:proofErr w:type="gramEnd"/>
      <w:r w:rsidRPr="004040E6">
        <w:rPr>
          <w:rFonts w:ascii="Consolas" w:hAnsi="Consolas"/>
          <w:color w:val="000000"/>
          <w:sz w:val="21"/>
          <w:szCs w:val="21"/>
        </w:rPr>
        <w:t xml:space="preserve"> </w:t>
      </w:r>
      <w:r w:rsidRPr="004040E6">
        <w:rPr>
          <w:rFonts w:ascii="Consolas" w:hAnsi="Consolas"/>
          <w:color w:val="267F99"/>
          <w:sz w:val="21"/>
          <w:szCs w:val="21"/>
        </w:rPr>
        <w:t>System</w:t>
      </w:r>
      <w:r w:rsidRPr="004040E6">
        <w:rPr>
          <w:rFonts w:ascii="Consolas" w:hAnsi="Consolas"/>
          <w:color w:val="000000"/>
          <w:sz w:val="21"/>
          <w:szCs w:val="21"/>
        </w:rPr>
        <w:t>.</w:t>
      </w:r>
      <w:r w:rsidRPr="004040E6">
        <w:rPr>
          <w:rFonts w:ascii="Consolas" w:hAnsi="Consolas"/>
          <w:color w:val="267F99"/>
          <w:sz w:val="21"/>
          <w:szCs w:val="21"/>
        </w:rPr>
        <w:t>IO</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proofErr w:type="gramStart"/>
      <w:r w:rsidRPr="004040E6">
        <w:rPr>
          <w:rFonts w:ascii="Consolas" w:hAnsi="Consolas"/>
          <w:color w:val="AF00DB"/>
          <w:sz w:val="21"/>
          <w:szCs w:val="21"/>
        </w:rPr>
        <w:t>using</w:t>
      </w:r>
      <w:proofErr w:type="gramEnd"/>
      <w:r w:rsidRPr="004040E6">
        <w:rPr>
          <w:rFonts w:ascii="Consolas" w:hAnsi="Consolas"/>
          <w:color w:val="000000"/>
          <w:sz w:val="21"/>
          <w:szCs w:val="21"/>
        </w:rPr>
        <w:t xml:space="preserve"> </w:t>
      </w:r>
      <w:proofErr w:type="spellStart"/>
      <w:r w:rsidRPr="004040E6">
        <w:rPr>
          <w:rFonts w:ascii="Consolas" w:hAnsi="Consolas"/>
          <w:color w:val="267F99"/>
          <w:sz w:val="21"/>
          <w:szCs w:val="21"/>
        </w:rPr>
        <w:t>System</w:t>
      </w:r>
      <w:r w:rsidRPr="004040E6">
        <w:rPr>
          <w:rFonts w:ascii="Consolas" w:hAnsi="Consolas"/>
          <w:color w:val="000000"/>
          <w:sz w:val="21"/>
          <w:szCs w:val="21"/>
        </w:rPr>
        <w:t>.</w:t>
      </w:r>
      <w:r w:rsidRPr="004040E6">
        <w:rPr>
          <w:rFonts w:ascii="Consolas" w:hAnsi="Consolas"/>
          <w:color w:val="267F99"/>
          <w:sz w:val="21"/>
          <w:szCs w:val="21"/>
        </w:rPr>
        <w:t>Linq</w:t>
      </w:r>
      <w:proofErr w:type="spell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proofErr w:type="gramStart"/>
      <w:r w:rsidRPr="004040E6">
        <w:rPr>
          <w:rFonts w:ascii="Consolas" w:hAnsi="Consolas"/>
          <w:color w:val="AF00DB"/>
          <w:sz w:val="21"/>
          <w:szCs w:val="21"/>
        </w:rPr>
        <w:t>using</w:t>
      </w:r>
      <w:proofErr w:type="gramEnd"/>
      <w:r w:rsidRPr="004040E6">
        <w:rPr>
          <w:rFonts w:ascii="Consolas" w:hAnsi="Consolas"/>
          <w:color w:val="000000"/>
          <w:sz w:val="21"/>
          <w:szCs w:val="21"/>
        </w:rPr>
        <w:t xml:space="preserve"> </w:t>
      </w:r>
      <w:proofErr w:type="spellStart"/>
      <w:r w:rsidRPr="004040E6">
        <w:rPr>
          <w:rFonts w:ascii="Consolas" w:hAnsi="Consolas"/>
          <w:color w:val="267F99"/>
          <w:sz w:val="21"/>
          <w:szCs w:val="21"/>
        </w:rPr>
        <w:t>System</w:t>
      </w:r>
      <w:r w:rsidRPr="004040E6">
        <w:rPr>
          <w:rFonts w:ascii="Consolas" w:hAnsi="Consolas"/>
          <w:color w:val="000000"/>
          <w:sz w:val="21"/>
          <w:szCs w:val="21"/>
        </w:rPr>
        <w:t>.</w:t>
      </w:r>
      <w:r w:rsidRPr="004040E6">
        <w:rPr>
          <w:rFonts w:ascii="Consolas" w:hAnsi="Consolas"/>
          <w:color w:val="267F99"/>
          <w:sz w:val="21"/>
          <w:szCs w:val="21"/>
        </w:rPr>
        <w:t>Text</w:t>
      </w:r>
      <w:r w:rsidRPr="004040E6">
        <w:rPr>
          <w:rFonts w:ascii="Consolas" w:hAnsi="Consolas"/>
          <w:color w:val="000000"/>
          <w:sz w:val="21"/>
          <w:szCs w:val="21"/>
        </w:rPr>
        <w:t>.</w:t>
      </w:r>
      <w:r w:rsidRPr="004040E6">
        <w:rPr>
          <w:rFonts w:ascii="Consolas" w:hAnsi="Consolas"/>
          <w:color w:val="267F99"/>
          <w:sz w:val="21"/>
          <w:szCs w:val="21"/>
        </w:rPr>
        <w:t>RegularExpressions</w:t>
      </w:r>
      <w:proofErr w:type="spell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proofErr w:type="gramStart"/>
      <w:r w:rsidRPr="004040E6">
        <w:rPr>
          <w:rFonts w:ascii="Consolas" w:hAnsi="Consolas"/>
          <w:color w:val="0000FF"/>
          <w:sz w:val="21"/>
          <w:szCs w:val="21"/>
        </w:rPr>
        <w:t>namespace</w:t>
      </w:r>
      <w:proofErr w:type="gramEnd"/>
      <w:r w:rsidRPr="004040E6">
        <w:rPr>
          <w:rFonts w:ascii="Consolas" w:hAnsi="Consolas"/>
          <w:color w:val="000000"/>
          <w:sz w:val="21"/>
          <w:szCs w:val="21"/>
        </w:rPr>
        <w:t xml:space="preserve"> </w:t>
      </w:r>
      <w:proofErr w:type="spellStart"/>
      <w:r w:rsidRPr="004040E6">
        <w:rPr>
          <w:rFonts w:ascii="Consolas" w:hAnsi="Consolas"/>
          <w:color w:val="267F99"/>
          <w:sz w:val="21"/>
          <w:szCs w:val="21"/>
        </w:rPr>
        <w:t>Npuzzle</w:t>
      </w:r>
      <w:proofErr w:type="spellEnd"/>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gramStart"/>
      <w:r w:rsidRPr="004040E6">
        <w:rPr>
          <w:rFonts w:ascii="Consolas" w:hAnsi="Consolas"/>
          <w:color w:val="0000FF"/>
          <w:sz w:val="21"/>
          <w:szCs w:val="21"/>
        </w:rPr>
        <w:t>class</w:t>
      </w:r>
      <w:proofErr w:type="gramEnd"/>
      <w:r w:rsidRPr="004040E6">
        <w:rPr>
          <w:rFonts w:ascii="Consolas" w:hAnsi="Consolas"/>
          <w:color w:val="000000"/>
          <w:sz w:val="21"/>
          <w:szCs w:val="21"/>
        </w:rPr>
        <w:t xml:space="preserve"> </w:t>
      </w:r>
      <w:r w:rsidRPr="004040E6">
        <w:rPr>
          <w:rFonts w:ascii="Consolas" w:hAnsi="Consolas"/>
          <w:color w:val="267F99"/>
          <w:sz w:val="21"/>
          <w:szCs w:val="21"/>
        </w:rPr>
        <w:t>Program</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gramStart"/>
      <w:r w:rsidRPr="004040E6">
        <w:rPr>
          <w:rFonts w:ascii="Consolas" w:hAnsi="Consolas"/>
          <w:color w:val="0000FF"/>
          <w:sz w:val="21"/>
          <w:szCs w:val="21"/>
        </w:rPr>
        <w:t>static</w:t>
      </w:r>
      <w:proofErr w:type="gramEnd"/>
      <w:r w:rsidRPr="004040E6">
        <w:rPr>
          <w:rFonts w:ascii="Consolas" w:hAnsi="Consolas"/>
          <w:color w:val="000000"/>
          <w:sz w:val="21"/>
          <w:szCs w:val="21"/>
        </w:rPr>
        <w:t xml:space="preserve"> </w:t>
      </w:r>
      <w:r w:rsidRPr="004040E6">
        <w:rPr>
          <w:rFonts w:ascii="Consolas" w:hAnsi="Consolas"/>
          <w:color w:val="0000FF"/>
          <w:sz w:val="21"/>
          <w:szCs w:val="21"/>
        </w:rPr>
        <w:t>void</w:t>
      </w:r>
      <w:r w:rsidRPr="004040E6">
        <w:rPr>
          <w:rFonts w:ascii="Consolas" w:hAnsi="Consolas"/>
          <w:color w:val="000000"/>
          <w:sz w:val="21"/>
          <w:szCs w:val="21"/>
        </w:rPr>
        <w:t xml:space="preserve"> </w:t>
      </w:r>
      <w:r w:rsidRPr="004040E6">
        <w:rPr>
          <w:rFonts w:ascii="Consolas" w:hAnsi="Consolas"/>
          <w:color w:val="795E26"/>
          <w:sz w:val="21"/>
          <w:szCs w:val="21"/>
        </w:rPr>
        <w:t>Main</w:t>
      </w:r>
      <w:r w:rsidRPr="004040E6">
        <w:rPr>
          <w:rFonts w:ascii="Consolas" w:hAnsi="Consolas"/>
          <w:color w:val="000000"/>
          <w:sz w:val="21"/>
          <w:szCs w:val="21"/>
        </w:rPr>
        <w:t>(</w:t>
      </w:r>
      <w:r w:rsidRPr="004040E6">
        <w:rPr>
          <w:rFonts w:ascii="Consolas" w:hAnsi="Consolas"/>
          <w:color w:val="0000FF"/>
          <w:sz w:val="21"/>
          <w:szCs w:val="21"/>
        </w:rPr>
        <w:t>string</w:t>
      </w:r>
      <w:r w:rsidRPr="004040E6">
        <w:rPr>
          <w:rFonts w:ascii="Consolas" w:hAnsi="Consolas"/>
          <w:color w:val="000000"/>
          <w:sz w:val="21"/>
          <w:szCs w:val="21"/>
        </w:rPr>
        <w:t xml:space="preserve">[] </w:t>
      </w:r>
      <w:proofErr w:type="spellStart"/>
      <w:r w:rsidRPr="004040E6">
        <w:rPr>
          <w:rFonts w:ascii="Consolas" w:hAnsi="Consolas"/>
          <w:color w:val="001080"/>
          <w:sz w:val="21"/>
          <w:szCs w:val="21"/>
        </w:rPr>
        <w:t>args</w:t>
      </w:r>
      <w:proofErr w:type="spell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highlight w:val="yellow"/>
        </w:rPr>
      </w:pPr>
      <w:r w:rsidRPr="004040E6">
        <w:rPr>
          <w:rFonts w:ascii="Consolas" w:hAnsi="Consolas"/>
          <w:color w:val="000000"/>
          <w:sz w:val="21"/>
          <w:szCs w:val="21"/>
        </w:rPr>
        <w:t xml:space="preserve">            </w:t>
      </w:r>
      <w:proofErr w:type="spellStart"/>
      <w:proofErr w:type="gramStart"/>
      <w:r w:rsidRPr="004040E6">
        <w:rPr>
          <w:rFonts w:ascii="Consolas" w:hAnsi="Consolas"/>
          <w:color w:val="0000FF"/>
          <w:sz w:val="21"/>
          <w:szCs w:val="21"/>
        </w:rPr>
        <w:t>int</w:t>
      </w:r>
      <w:proofErr w:type="spellEnd"/>
      <w:proofErr w:type="gramEnd"/>
      <w:r w:rsidRPr="004040E6">
        <w:rPr>
          <w:rFonts w:ascii="Consolas" w:hAnsi="Consolas"/>
          <w:color w:val="000000"/>
          <w:sz w:val="21"/>
          <w:szCs w:val="21"/>
        </w:rPr>
        <w:t xml:space="preserve"> </w:t>
      </w:r>
      <w:r w:rsidRPr="004040E6">
        <w:rPr>
          <w:rFonts w:ascii="Consolas" w:hAnsi="Consolas"/>
          <w:color w:val="001080"/>
          <w:sz w:val="21"/>
          <w:szCs w:val="21"/>
        </w:rPr>
        <w:t>size</w:t>
      </w:r>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w:t>
      </w:r>
      <w:r>
        <w:rPr>
          <w:rFonts w:ascii="Consolas" w:hAnsi="Consolas" w:hint="cs"/>
          <w:color w:val="000000"/>
          <w:sz w:val="21"/>
          <w:szCs w:val="21"/>
          <w:rtl/>
        </w:rPr>
        <w:t xml:space="preserve">                                               </w:t>
      </w:r>
      <w:r w:rsidRPr="004040E6">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00FF"/>
          <w:sz w:val="21"/>
          <w:szCs w:val="21"/>
        </w:rPr>
        <w:t>int</w:t>
      </w:r>
      <w:proofErr w:type="spellEnd"/>
      <w:proofErr w:type="gramEnd"/>
      <w:r w:rsidRPr="004040E6">
        <w:rPr>
          <w:rFonts w:ascii="Consolas" w:hAnsi="Consolas"/>
          <w:color w:val="000000"/>
          <w:sz w:val="21"/>
          <w:szCs w:val="21"/>
        </w:rPr>
        <w:t xml:space="preserve"> </w:t>
      </w:r>
      <w:proofErr w:type="spellStart"/>
      <w:r w:rsidRPr="004040E6">
        <w:rPr>
          <w:rFonts w:ascii="Consolas" w:hAnsi="Consolas"/>
          <w:color w:val="001080"/>
          <w:sz w:val="21"/>
          <w:szCs w:val="21"/>
        </w:rPr>
        <w:t>blankRow</w:t>
      </w:r>
      <w:proofErr w:type="spellEnd"/>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 xml:space="preserve">, </w:t>
      </w:r>
      <w:proofErr w:type="spellStart"/>
      <w:r w:rsidRPr="004040E6">
        <w:rPr>
          <w:rFonts w:ascii="Consolas" w:hAnsi="Consolas"/>
          <w:color w:val="001080"/>
          <w:sz w:val="21"/>
          <w:szCs w:val="21"/>
        </w:rPr>
        <w:t>blankCol</w:t>
      </w:r>
      <w:proofErr w:type="spellEnd"/>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w:t>
      </w:r>
      <w:r>
        <w:rPr>
          <w:rFonts w:ascii="Consolas" w:hAnsi="Consolas" w:hint="cs"/>
          <w:color w:val="000000"/>
          <w:sz w:val="21"/>
          <w:szCs w:val="21"/>
          <w:rtl/>
        </w:rPr>
        <w:t xml:space="preserve">       </w:t>
      </w:r>
      <w:r w:rsidRPr="004040E6">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00FF"/>
          <w:sz w:val="21"/>
          <w:szCs w:val="21"/>
        </w:rPr>
        <w:t>int</w:t>
      </w:r>
      <w:proofErr w:type="spellEnd"/>
      <w:r w:rsidRPr="004040E6">
        <w:rPr>
          <w:rFonts w:ascii="Consolas" w:hAnsi="Consolas"/>
          <w:color w:val="000000"/>
          <w:sz w:val="21"/>
          <w:szCs w:val="21"/>
        </w:rPr>
        <w:t>[</w:t>
      </w:r>
      <w:proofErr w:type="gramEnd"/>
      <w:r w:rsidRPr="004040E6">
        <w:rPr>
          <w:rFonts w:ascii="Consolas" w:hAnsi="Consolas"/>
          <w:color w:val="000000"/>
          <w:sz w:val="21"/>
          <w:szCs w:val="21"/>
        </w:rPr>
        <w:t xml:space="preserve">] </w:t>
      </w:r>
      <w:r w:rsidRPr="004040E6">
        <w:rPr>
          <w:rFonts w:ascii="Consolas" w:hAnsi="Consolas"/>
          <w:color w:val="001080"/>
          <w:sz w:val="21"/>
          <w:szCs w:val="21"/>
        </w:rPr>
        <w:t>puzzle1D</w:t>
      </w:r>
      <w:r w:rsidRPr="004040E6">
        <w:rPr>
          <w:rFonts w:ascii="Consolas" w:hAnsi="Consolas"/>
          <w:color w:val="000000"/>
          <w:sz w:val="21"/>
          <w:szCs w:val="21"/>
        </w:rPr>
        <w:t>;</w:t>
      </w:r>
      <w:r>
        <w:rPr>
          <w:rFonts w:ascii="Consolas" w:hAnsi="Consolas" w:hint="cs"/>
          <w:color w:val="000000"/>
          <w:sz w:val="21"/>
          <w:szCs w:val="21"/>
          <w:rtl/>
        </w:rPr>
        <w:t xml:space="preserve">                                      </w:t>
      </w:r>
      <w:r>
        <w:rPr>
          <w:rFonts w:ascii="Consolas" w:hAnsi="Consolas" w:hint="cs"/>
          <w:color w:val="008000"/>
          <w:sz w:val="21"/>
          <w:szCs w:val="21"/>
          <w:rtl/>
        </w:rPr>
        <w:t xml:space="preserve">    </w:t>
      </w:r>
      <w:r w:rsidRPr="004040E6">
        <w:rPr>
          <w:rFonts w:ascii="Consolas" w:hAnsi="Consolas"/>
          <w:color w:val="008000"/>
          <w:sz w:val="21"/>
          <w:szCs w:val="21"/>
          <w:highlight w:val="yellow"/>
        </w:rPr>
        <w:t>θ(1)</w:t>
      </w:r>
    </w:p>
    <w:p w:rsidR="004040E6" w:rsidRPr="004040E6" w:rsidRDefault="004040E6" w:rsidP="004040E6">
      <w:pPr>
        <w:shd w:val="clear" w:color="auto" w:fill="FFFFFF"/>
        <w:spacing w:after="240" w:line="285" w:lineRule="atLeast"/>
        <w:rPr>
          <w:rFonts w:ascii="Consolas" w:hAnsi="Consolas"/>
          <w:color w:val="000000"/>
          <w:sz w:val="21"/>
          <w:szCs w:val="21"/>
        </w:rPr>
      </w:pPr>
    </w:p>
    <w:p w:rsidR="004040E6" w:rsidRDefault="004040E6" w:rsidP="004040E6">
      <w:pPr>
        <w:shd w:val="clear" w:color="auto" w:fill="FFFFFF"/>
        <w:spacing w:line="285" w:lineRule="atLeast"/>
        <w:rPr>
          <w:rFonts w:ascii="Consolas" w:hAnsi="Consolas"/>
          <w:color w:val="000000"/>
          <w:sz w:val="21"/>
          <w:szCs w:val="21"/>
          <w:rtl/>
        </w:rPr>
      </w:pPr>
      <w:r w:rsidRPr="004040E6">
        <w:rPr>
          <w:rFonts w:ascii="Consolas" w:hAnsi="Consolas"/>
          <w:color w:val="000000"/>
          <w:sz w:val="21"/>
          <w:szCs w:val="21"/>
        </w:rPr>
        <w:t xml:space="preserve">            </w:t>
      </w:r>
      <w:proofErr w:type="spellStart"/>
      <w:proofErr w:type="gramStart"/>
      <w:r w:rsidRPr="004040E6">
        <w:rPr>
          <w:rFonts w:ascii="Consolas" w:hAnsi="Consolas"/>
          <w:color w:val="0000FF"/>
          <w:sz w:val="21"/>
          <w:szCs w:val="21"/>
        </w:rPr>
        <w:t>int</w:t>
      </w:r>
      <w:proofErr w:type="spellEnd"/>
      <w:r w:rsidRPr="004040E6">
        <w:rPr>
          <w:rFonts w:ascii="Consolas" w:hAnsi="Consolas"/>
          <w:color w:val="000000"/>
          <w:sz w:val="21"/>
          <w:szCs w:val="21"/>
        </w:rPr>
        <w:t>[</w:t>
      </w:r>
      <w:proofErr w:type="gramEnd"/>
      <w:r w:rsidRPr="004040E6">
        <w:rPr>
          <w:rFonts w:ascii="Consolas" w:hAnsi="Consolas"/>
          <w:color w:val="000000"/>
          <w:sz w:val="21"/>
          <w:szCs w:val="21"/>
        </w:rPr>
        <w:t xml:space="preserve">,] </w:t>
      </w:r>
      <w:r w:rsidRPr="004040E6">
        <w:rPr>
          <w:rFonts w:ascii="Consolas" w:hAnsi="Consolas"/>
          <w:color w:val="001080"/>
          <w:sz w:val="21"/>
          <w:szCs w:val="21"/>
        </w:rPr>
        <w:t>puzzle2D</w:t>
      </w:r>
      <w:r w:rsidRPr="004040E6">
        <w:rPr>
          <w:rFonts w:ascii="Consolas" w:hAnsi="Consolas"/>
          <w:color w:val="000000"/>
          <w:sz w:val="21"/>
          <w:szCs w:val="21"/>
        </w:rPr>
        <w:t xml:space="preserve"> = </w:t>
      </w:r>
      <w:proofErr w:type="spellStart"/>
      <w:r w:rsidRPr="004040E6">
        <w:rPr>
          <w:rFonts w:ascii="Consolas" w:hAnsi="Consolas"/>
          <w:color w:val="795E26"/>
          <w:sz w:val="21"/>
          <w:szCs w:val="21"/>
        </w:rPr>
        <w:t>readFromFile</w:t>
      </w:r>
      <w:proofErr w:type="spellEnd"/>
      <w:r w:rsidRPr="004040E6">
        <w:rPr>
          <w:rFonts w:ascii="Consolas" w:hAnsi="Consolas"/>
          <w:color w:val="000000"/>
          <w:sz w:val="21"/>
          <w:szCs w:val="21"/>
        </w:rPr>
        <w:t>(</w:t>
      </w:r>
      <w:r w:rsidRPr="004040E6">
        <w:rPr>
          <w:rFonts w:ascii="Consolas" w:hAnsi="Consolas"/>
          <w:color w:val="A31515"/>
          <w:sz w:val="21"/>
          <w:szCs w:val="21"/>
        </w:rPr>
        <w:t>"TEST.txt"</w:t>
      </w:r>
      <w:r w:rsidRPr="004040E6">
        <w:rPr>
          <w:rFonts w:ascii="Consolas" w:hAnsi="Consolas"/>
          <w:color w:val="000000"/>
          <w:sz w:val="21"/>
          <w:szCs w:val="21"/>
        </w:rPr>
        <w:t xml:space="preserve">, </w:t>
      </w:r>
      <w:r w:rsidRPr="004040E6">
        <w:rPr>
          <w:rFonts w:ascii="Consolas" w:hAnsi="Consolas"/>
          <w:color w:val="0000FF"/>
          <w:sz w:val="21"/>
          <w:szCs w:val="21"/>
        </w:rPr>
        <w:t>out</w:t>
      </w:r>
      <w:r w:rsidRPr="004040E6">
        <w:rPr>
          <w:rFonts w:ascii="Consolas" w:hAnsi="Consolas"/>
          <w:color w:val="000000"/>
          <w:sz w:val="21"/>
          <w:szCs w:val="21"/>
        </w:rPr>
        <w:t xml:space="preserve"> </w:t>
      </w:r>
      <w:r w:rsidRPr="004040E6">
        <w:rPr>
          <w:rFonts w:ascii="Consolas" w:hAnsi="Consolas"/>
          <w:color w:val="001080"/>
          <w:sz w:val="21"/>
          <w:szCs w:val="21"/>
        </w:rPr>
        <w:t>puzzle1D</w:t>
      </w:r>
      <w:r w:rsidRPr="004040E6">
        <w:rPr>
          <w:rFonts w:ascii="Consolas" w:hAnsi="Consolas"/>
          <w:color w:val="000000"/>
          <w:sz w:val="21"/>
          <w:szCs w:val="21"/>
        </w:rPr>
        <w:t xml:space="preserve">, </w:t>
      </w:r>
      <w:r w:rsidRPr="004040E6">
        <w:rPr>
          <w:rFonts w:ascii="Consolas" w:hAnsi="Consolas"/>
          <w:color w:val="0000FF"/>
          <w:sz w:val="21"/>
          <w:szCs w:val="21"/>
        </w:rPr>
        <w:t>out</w:t>
      </w:r>
      <w:r w:rsidRPr="004040E6">
        <w:rPr>
          <w:rFonts w:ascii="Consolas" w:hAnsi="Consolas"/>
          <w:color w:val="000000"/>
          <w:sz w:val="21"/>
          <w:szCs w:val="21"/>
        </w:rPr>
        <w:t xml:space="preserve"> </w:t>
      </w:r>
      <w:r w:rsidRPr="004040E6">
        <w:rPr>
          <w:rFonts w:ascii="Consolas" w:hAnsi="Consolas"/>
          <w:color w:val="001080"/>
          <w:sz w:val="21"/>
          <w:szCs w:val="21"/>
        </w:rPr>
        <w:t>size</w:t>
      </w:r>
      <w:r w:rsidRPr="004040E6">
        <w:rPr>
          <w:rFonts w:ascii="Consolas" w:hAnsi="Consolas"/>
          <w:color w:val="000000"/>
          <w:sz w:val="21"/>
          <w:szCs w:val="21"/>
        </w:rPr>
        <w:t xml:space="preserve">, </w:t>
      </w:r>
      <w:r w:rsidRPr="004040E6">
        <w:rPr>
          <w:rFonts w:ascii="Consolas" w:hAnsi="Consolas"/>
          <w:color w:val="0000FF"/>
          <w:sz w:val="21"/>
          <w:szCs w:val="21"/>
        </w:rPr>
        <w:t>out</w:t>
      </w:r>
      <w:r w:rsidRPr="004040E6">
        <w:rPr>
          <w:rFonts w:ascii="Consolas" w:hAnsi="Consolas"/>
          <w:color w:val="000000"/>
          <w:sz w:val="21"/>
          <w:szCs w:val="21"/>
        </w:rPr>
        <w:t xml:space="preserve"> </w:t>
      </w:r>
      <w:proofErr w:type="spellStart"/>
      <w:r w:rsidRPr="004040E6">
        <w:rPr>
          <w:rFonts w:ascii="Consolas" w:hAnsi="Consolas"/>
          <w:color w:val="001080"/>
          <w:sz w:val="21"/>
          <w:szCs w:val="21"/>
        </w:rPr>
        <w:t>blankRow</w:t>
      </w:r>
      <w:proofErr w:type="spellEnd"/>
      <w:r w:rsidRPr="004040E6">
        <w:rPr>
          <w:rFonts w:ascii="Consolas" w:hAnsi="Consolas"/>
          <w:color w:val="000000"/>
          <w:sz w:val="21"/>
          <w:szCs w:val="21"/>
        </w:rPr>
        <w:t xml:space="preserve">, </w:t>
      </w:r>
    </w:p>
    <w:p w:rsidR="004040E6" w:rsidRPr="004040E6" w:rsidRDefault="004040E6" w:rsidP="004040E6">
      <w:pPr>
        <w:shd w:val="clear" w:color="auto" w:fill="FFFFFF"/>
        <w:spacing w:line="285" w:lineRule="atLeast"/>
        <w:rPr>
          <w:rFonts w:ascii="Consolas" w:hAnsi="Consolas"/>
          <w:color w:val="000000"/>
          <w:sz w:val="21"/>
          <w:szCs w:val="21"/>
        </w:rPr>
      </w:pPr>
      <w:r>
        <w:rPr>
          <w:rFonts w:ascii="Consolas" w:hAnsi="Consolas" w:hint="cs"/>
          <w:color w:val="000000"/>
          <w:sz w:val="21"/>
          <w:szCs w:val="21"/>
          <w:rtl/>
        </w:rPr>
        <w:t xml:space="preserve">                          </w:t>
      </w:r>
      <w:proofErr w:type="gramStart"/>
      <w:r w:rsidRPr="004040E6">
        <w:rPr>
          <w:rFonts w:ascii="Consolas" w:hAnsi="Consolas"/>
          <w:color w:val="0000FF"/>
          <w:sz w:val="21"/>
          <w:szCs w:val="21"/>
        </w:rPr>
        <w:t>out</w:t>
      </w:r>
      <w:proofErr w:type="gramEnd"/>
      <w:r w:rsidRPr="004040E6">
        <w:rPr>
          <w:rFonts w:ascii="Consolas" w:hAnsi="Consolas"/>
          <w:color w:val="000000"/>
          <w:sz w:val="21"/>
          <w:szCs w:val="21"/>
        </w:rPr>
        <w:t xml:space="preserve"> </w:t>
      </w:r>
      <w:proofErr w:type="spellStart"/>
      <w:r w:rsidRPr="004040E6">
        <w:rPr>
          <w:rFonts w:ascii="Consolas" w:hAnsi="Consolas"/>
          <w:color w:val="001080"/>
          <w:sz w:val="21"/>
          <w:szCs w:val="21"/>
        </w:rPr>
        <w:t>blankCol</w:t>
      </w:r>
      <w:proofErr w:type="spellEnd"/>
      <w:r w:rsidRPr="004040E6">
        <w:rPr>
          <w:rFonts w:ascii="Consolas" w:hAnsi="Consolas"/>
          <w:color w:val="000000"/>
          <w:sz w:val="21"/>
          <w:szCs w:val="21"/>
        </w:rPr>
        <w:t xml:space="preserve">); </w:t>
      </w:r>
      <w:r w:rsidRPr="004040E6">
        <w:rPr>
          <w:rFonts w:ascii="Consolas" w:hAnsi="Consolas"/>
          <w:color w:val="008000"/>
          <w:sz w:val="21"/>
          <w:szCs w:val="21"/>
        </w:rPr>
        <w:t>//TBD</w:t>
      </w:r>
    </w:p>
    <w:p w:rsidR="004040E6" w:rsidRPr="004040E6" w:rsidRDefault="004040E6" w:rsidP="004040E6">
      <w:pPr>
        <w:shd w:val="clear" w:color="auto" w:fill="FFFFFF"/>
        <w:spacing w:after="240"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008000"/>
          <w:sz w:val="21"/>
          <w:szCs w:val="21"/>
        </w:rPr>
        <w:t xml:space="preserve">//Main </w:t>
      </w:r>
      <w:proofErr w:type="spellStart"/>
      <w:r w:rsidRPr="004040E6">
        <w:rPr>
          <w:rFonts w:ascii="Consolas" w:hAnsi="Consolas"/>
          <w:color w:val="008000"/>
          <w:sz w:val="21"/>
          <w:szCs w:val="21"/>
        </w:rPr>
        <w:t>menue</w:t>
      </w:r>
      <w:proofErr w:type="spellEnd"/>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gramStart"/>
      <w:r w:rsidRPr="004040E6">
        <w:rPr>
          <w:rFonts w:ascii="Consolas" w:hAnsi="Consolas"/>
          <w:color w:val="AF00DB"/>
          <w:sz w:val="21"/>
          <w:szCs w:val="21"/>
        </w:rPr>
        <w:t>if</w:t>
      </w:r>
      <w:proofErr w:type="gramEnd"/>
      <w:r w:rsidRPr="004040E6">
        <w:rPr>
          <w:rFonts w:ascii="Consolas" w:hAnsi="Consolas"/>
          <w:color w:val="000000"/>
          <w:sz w:val="21"/>
          <w:szCs w:val="21"/>
        </w:rPr>
        <w:t xml:space="preserve"> (</w:t>
      </w:r>
      <w:proofErr w:type="spellStart"/>
      <w:r w:rsidRPr="004040E6">
        <w:rPr>
          <w:rFonts w:ascii="Consolas" w:hAnsi="Consolas"/>
          <w:color w:val="795E26"/>
          <w:sz w:val="21"/>
          <w:szCs w:val="21"/>
        </w:rPr>
        <w:t>cheackSolvability</w:t>
      </w:r>
      <w:proofErr w:type="spellEnd"/>
      <w:r w:rsidRPr="004040E6">
        <w:rPr>
          <w:rFonts w:ascii="Consolas" w:hAnsi="Consolas"/>
          <w:color w:val="000000"/>
          <w:sz w:val="21"/>
          <w:szCs w:val="21"/>
        </w:rPr>
        <w:t>(</w:t>
      </w:r>
      <w:r w:rsidRPr="004040E6">
        <w:rPr>
          <w:rFonts w:ascii="Consolas" w:hAnsi="Consolas"/>
          <w:color w:val="001080"/>
          <w:sz w:val="21"/>
          <w:szCs w:val="21"/>
        </w:rPr>
        <w:t>puzzle1D</w:t>
      </w:r>
      <w:r w:rsidRPr="004040E6">
        <w:rPr>
          <w:rFonts w:ascii="Consolas" w:hAnsi="Consolas"/>
          <w:color w:val="000000"/>
          <w:sz w:val="21"/>
          <w:szCs w:val="21"/>
        </w:rPr>
        <w:t xml:space="preserve">, </w:t>
      </w:r>
      <w:r w:rsidRPr="004040E6">
        <w:rPr>
          <w:rFonts w:ascii="Consolas" w:hAnsi="Consolas"/>
          <w:color w:val="001080"/>
          <w:sz w:val="21"/>
          <w:szCs w:val="21"/>
        </w:rPr>
        <w:t>size</w:t>
      </w:r>
      <w:r w:rsidRPr="004040E6">
        <w:rPr>
          <w:rFonts w:ascii="Consolas" w:hAnsi="Consolas"/>
          <w:color w:val="000000"/>
          <w:sz w:val="21"/>
          <w:szCs w:val="21"/>
        </w:rPr>
        <w:t xml:space="preserve">, </w:t>
      </w:r>
      <w:proofErr w:type="spellStart"/>
      <w:r w:rsidRPr="004040E6">
        <w:rPr>
          <w:rFonts w:ascii="Consolas" w:hAnsi="Consolas"/>
          <w:color w:val="001080"/>
          <w:sz w:val="21"/>
          <w:szCs w:val="21"/>
        </w:rPr>
        <w:t>blankRow</w:t>
      </w:r>
      <w:proofErr w:type="spell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8A23D0"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1080"/>
          <w:sz w:val="21"/>
          <w:szCs w:val="21"/>
        </w:rPr>
        <w:t>Console</w:t>
      </w:r>
      <w:r w:rsidRPr="004040E6">
        <w:rPr>
          <w:rFonts w:ascii="Consolas" w:hAnsi="Consolas"/>
          <w:color w:val="000000"/>
          <w:sz w:val="21"/>
          <w:szCs w:val="21"/>
        </w:rPr>
        <w:t>.</w:t>
      </w:r>
      <w:r w:rsidRPr="004040E6">
        <w:rPr>
          <w:rFonts w:ascii="Consolas" w:hAnsi="Consolas"/>
          <w:color w:val="795E26"/>
          <w:sz w:val="21"/>
          <w:szCs w:val="21"/>
        </w:rPr>
        <w:t>WriteLine</w:t>
      </w:r>
      <w:proofErr w:type="spellEnd"/>
      <w:r w:rsidRPr="004040E6">
        <w:rPr>
          <w:rFonts w:ascii="Consolas" w:hAnsi="Consolas"/>
          <w:color w:val="000000"/>
          <w:sz w:val="21"/>
          <w:szCs w:val="21"/>
        </w:rPr>
        <w:t>(</w:t>
      </w:r>
      <w:proofErr w:type="gramEnd"/>
      <w:r w:rsidRPr="004040E6">
        <w:rPr>
          <w:rFonts w:ascii="Consolas" w:hAnsi="Consolas"/>
          <w:color w:val="A31515"/>
          <w:sz w:val="21"/>
          <w:szCs w:val="21"/>
        </w:rPr>
        <w:t>"Solvable"</w:t>
      </w:r>
      <w:r w:rsidRPr="004040E6">
        <w:rPr>
          <w:rFonts w:ascii="Consolas" w:hAnsi="Consolas"/>
          <w:color w:val="000000"/>
          <w:sz w:val="21"/>
          <w:szCs w:val="21"/>
        </w:rPr>
        <w:t>);</w:t>
      </w:r>
      <w:r>
        <w:rPr>
          <w:rFonts w:ascii="Consolas" w:hAnsi="Consolas" w:hint="cs"/>
          <w:color w:val="000000"/>
          <w:sz w:val="21"/>
          <w:szCs w:val="21"/>
          <w:rtl/>
        </w:rPr>
        <w:t xml:space="preserve"> </w:t>
      </w:r>
      <w:r w:rsidR="008A23D0">
        <w:rPr>
          <w:rFonts w:ascii="Consolas" w:hAnsi="Consolas" w:hint="cs"/>
          <w:color w:val="000000"/>
          <w:sz w:val="21"/>
          <w:szCs w:val="21"/>
          <w:rtl/>
        </w:rPr>
        <w:t xml:space="preserve">                                  </w:t>
      </w:r>
      <w:r>
        <w:rPr>
          <w:rFonts w:ascii="Consolas" w:hAnsi="Consolas" w:hint="cs"/>
          <w:color w:val="000000"/>
          <w:sz w:val="21"/>
          <w:szCs w:val="21"/>
          <w:rtl/>
        </w:rPr>
        <w:t xml:space="preserve"> </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1080"/>
          <w:sz w:val="21"/>
          <w:szCs w:val="21"/>
        </w:rPr>
        <w:t>Console</w:t>
      </w:r>
      <w:r w:rsidRPr="004040E6">
        <w:rPr>
          <w:rFonts w:ascii="Consolas" w:hAnsi="Consolas"/>
          <w:color w:val="000000"/>
          <w:sz w:val="21"/>
          <w:szCs w:val="21"/>
        </w:rPr>
        <w:t>.</w:t>
      </w:r>
      <w:r w:rsidRPr="004040E6">
        <w:rPr>
          <w:rFonts w:ascii="Consolas" w:hAnsi="Consolas"/>
          <w:color w:val="795E26"/>
          <w:sz w:val="21"/>
          <w:szCs w:val="21"/>
        </w:rPr>
        <w:t>WriteLine</w:t>
      </w:r>
      <w:proofErr w:type="spellEnd"/>
      <w:r w:rsidRPr="004040E6">
        <w:rPr>
          <w:rFonts w:ascii="Consolas" w:hAnsi="Consolas"/>
          <w:color w:val="000000"/>
          <w:sz w:val="21"/>
          <w:szCs w:val="21"/>
        </w:rPr>
        <w:t>(</w:t>
      </w:r>
      <w:proofErr w:type="gramEnd"/>
      <w:r w:rsidRPr="004040E6">
        <w:rPr>
          <w:rFonts w:ascii="Consolas" w:hAnsi="Consolas"/>
          <w:color w:val="A31515"/>
          <w:sz w:val="21"/>
          <w:szCs w:val="21"/>
        </w:rPr>
        <w:t>"---------------------------"</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1080"/>
          <w:sz w:val="21"/>
          <w:szCs w:val="21"/>
        </w:rPr>
        <w:t>Console</w:t>
      </w:r>
      <w:r w:rsidRPr="004040E6">
        <w:rPr>
          <w:rFonts w:ascii="Consolas" w:hAnsi="Consolas"/>
          <w:color w:val="000000"/>
          <w:sz w:val="21"/>
          <w:szCs w:val="21"/>
        </w:rPr>
        <w:t>.</w:t>
      </w:r>
      <w:r w:rsidRPr="004040E6">
        <w:rPr>
          <w:rFonts w:ascii="Consolas" w:hAnsi="Consolas"/>
          <w:color w:val="795E26"/>
          <w:sz w:val="21"/>
          <w:szCs w:val="21"/>
        </w:rPr>
        <w:t>WriteLine</w:t>
      </w:r>
      <w:proofErr w:type="spellEnd"/>
      <w:r w:rsidRPr="004040E6">
        <w:rPr>
          <w:rFonts w:ascii="Consolas" w:hAnsi="Consolas"/>
          <w:color w:val="000000"/>
          <w:sz w:val="21"/>
          <w:szCs w:val="21"/>
        </w:rPr>
        <w:t>(</w:t>
      </w:r>
      <w:proofErr w:type="gramEnd"/>
      <w:r w:rsidRPr="004040E6">
        <w:rPr>
          <w:rFonts w:ascii="Consolas" w:hAnsi="Consolas"/>
          <w:color w:val="A31515"/>
          <w:sz w:val="21"/>
          <w:szCs w:val="21"/>
        </w:rPr>
        <w:t>"Choose the heuristic Value type"</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1080"/>
          <w:sz w:val="21"/>
          <w:szCs w:val="21"/>
        </w:rPr>
        <w:t>Console</w:t>
      </w:r>
      <w:r w:rsidRPr="004040E6">
        <w:rPr>
          <w:rFonts w:ascii="Consolas" w:hAnsi="Consolas"/>
          <w:color w:val="000000"/>
          <w:sz w:val="21"/>
          <w:szCs w:val="21"/>
        </w:rPr>
        <w:t>.</w:t>
      </w:r>
      <w:r w:rsidRPr="004040E6">
        <w:rPr>
          <w:rFonts w:ascii="Consolas" w:hAnsi="Consolas"/>
          <w:color w:val="795E26"/>
          <w:sz w:val="21"/>
          <w:szCs w:val="21"/>
        </w:rPr>
        <w:t>WriteLine</w:t>
      </w:r>
      <w:proofErr w:type="spellEnd"/>
      <w:r w:rsidRPr="004040E6">
        <w:rPr>
          <w:rFonts w:ascii="Consolas" w:hAnsi="Consolas"/>
          <w:color w:val="000000"/>
          <w:sz w:val="21"/>
          <w:szCs w:val="21"/>
        </w:rPr>
        <w:t>(</w:t>
      </w:r>
      <w:proofErr w:type="gramEnd"/>
      <w:r w:rsidRPr="004040E6">
        <w:rPr>
          <w:rFonts w:ascii="Consolas" w:hAnsi="Consolas"/>
          <w:color w:val="A31515"/>
          <w:sz w:val="21"/>
          <w:szCs w:val="21"/>
        </w:rPr>
        <w:t>"[1] Hamming Distance"</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1080"/>
          <w:sz w:val="21"/>
          <w:szCs w:val="21"/>
        </w:rPr>
        <w:t>Console</w:t>
      </w:r>
      <w:r w:rsidRPr="004040E6">
        <w:rPr>
          <w:rFonts w:ascii="Consolas" w:hAnsi="Consolas"/>
          <w:color w:val="000000"/>
          <w:sz w:val="21"/>
          <w:szCs w:val="21"/>
        </w:rPr>
        <w:t>.</w:t>
      </w:r>
      <w:r w:rsidRPr="004040E6">
        <w:rPr>
          <w:rFonts w:ascii="Consolas" w:hAnsi="Consolas"/>
          <w:color w:val="795E26"/>
          <w:sz w:val="21"/>
          <w:szCs w:val="21"/>
        </w:rPr>
        <w:t>WriteLine</w:t>
      </w:r>
      <w:proofErr w:type="spellEnd"/>
      <w:r w:rsidRPr="004040E6">
        <w:rPr>
          <w:rFonts w:ascii="Consolas" w:hAnsi="Consolas"/>
          <w:color w:val="000000"/>
          <w:sz w:val="21"/>
          <w:szCs w:val="21"/>
        </w:rPr>
        <w:t>(</w:t>
      </w:r>
      <w:proofErr w:type="gramEnd"/>
      <w:r w:rsidRPr="004040E6">
        <w:rPr>
          <w:rFonts w:ascii="Consolas" w:hAnsi="Consolas"/>
          <w:color w:val="A31515"/>
          <w:sz w:val="21"/>
          <w:szCs w:val="21"/>
        </w:rPr>
        <w:t>"[2] Manhattan Distance"</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00FF"/>
          <w:sz w:val="21"/>
          <w:szCs w:val="21"/>
        </w:rPr>
        <w:t>int</w:t>
      </w:r>
      <w:proofErr w:type="spellEnd"/>
      <w:proofErr w:type="gramEnd"/>
      <w:r w:rsidRPr="004040E6">
        <w:rPr>
          <w:rFonts w:ascii="Consolas" w:hAnsi="Consolas"/>
          <w:color w:val="000000"/>
          <w:sz w:val="21"/>
          <w:szCs w:val="21"/>
        </w:rPr>
        <w:t xml:space="preserve"> </w:t>
      </w:r>
      <w:r w:rsidRPr="004040E6">
        <w:rPr>
          <w:rFonts w:ascii="Consolas" w:hAnsi="Consolas"/>
          <w:color w:val="001080"/>
          <w:sz w:val="21"/>
          <w:szCs w:val="21"/>
        </w:rPr>
        <w:t>type</w:t>
      </w:r>
      <w:r w:rsidRPr="004040E6">
        <w:rPr>
          <w:rFonts w:ascii="Consolas" w:hAnsi="Consolas"/>
          <w:color w:val="000000"/>
          <w:sz w:val="21"/>
          <w:szCs w:val="21"/>
        </w:rPr>
        <w:t xml:space="preserve"> = </w:t>
      </w:r>
      <w:r w:rsidRPr="004040E6">
        <w:rPr>
          <w:rFonts w:ascii="Consolas" w:hAnsi="Consolas"/>
          <w:color w:val="001080"/>
          <w:sz w:val="21"/>
          <w:szCs w:val="21"/>
        </w:rPr>
        <w:t>Convert</w:t>
      </w:r>
      <w:r w:rsidRPr="004040E6">
        <w:rPr>
          <w:rFonts w:ascii="Consolas" w:hAnsi="Consolas"/>
          <w:color w:val="000000"/>
          <w:sz w:val="21"/>
          <w:szCs w:val="21"/>
        </w:rPr>
        <w:t>.</w:t>
      </w:r>
      <w:r w:rsidRPr="004040E6">
        <w:rPr>
          <w:rFonts w:ascii="Consolas" w:hAnsi="Consolas"/>
          <w:color w:val="795E26"/>
          <w:sz w:val="21"/>
          <w:szCs w:val="21"/>
        </w:rPr>
        <w:t>ToInt32</w:t>
      </w:r>
      <w:r w:rsidRPr="004040E6">
        <w:rPr>
          <w:rFonts w:ascii="Consolas" w:hAnsi="Consolas"/>
          <w:color w:val="000000"/>
          <w:sz w:val="21"/>
          <w:szCs w:val="21"/>
        </w:rPr>
        <w:t>(</w:t>
      </w:r>
      <w:proofErr w:type="spellStart"/>
      <w:r w:rsidRPr="004040E6">
        <w:rPr>
          <w:rFonts w:ascii="Consolas" w:hAnsi="Consolas"/>
          <w:color w:val="001080"/>
          <w:sz w:val="21"/>
          <w:szCs w:val="21"/>
        </w:rPr>
        <w:t>Console</w:t>
      </w:r>
      <w:r w:rsidRPr="004040E6">
        <w:rPr>
          <w:rFonts w:ascii="Consolas" w:hAnsi="Consolas"/>
          <w:color w:val="000000"/>
          <w:sz w:val="21"/>
          <w:szCs w:val="21"/>
        </w:rPr>
        <w:t>.</w:t>
      </w:r>
      <w:r w:rsidRPr="004040E6">
        <w:rPr>
          <w:rFonts w:ascii="Consolas" w:hAnsi="Consolas"/>
          <w:color w:val="795E26"/>
          <w:sz w:val="21"/>
          <w:szCs w:val="21"/>
        </w:rPr>
        <w:t>ReadLine</w:t>
      </w:r>
      <w:proofErr w:type="spellEnd"/>
      <w:r w:rsidRPr="004040E6">
        <w:rPr>
          <w:rFonts w:ascii="Consolas" w:hAnsi="Consolas"/>
          <w:color w:val="000000"/>
          <w:sz w:val="21"/>
          <w:szCs w:val="21"/>
        </w:rPr>
        <w:t>());</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00FF"/>
          <w:sz w:val="21"/>
          <w:szCs w:val="21"/>
        </w:rPr>
        <w:t>int</w:t>
      </w:r>
      <w:proofErr w:type="spellEnd"/>
      <w:proofErr w:type="gramEnd"/>
      <w:r w:rsidRPr="004040E6">
        <w:rPr>
          <w:rFonts w:ascii="Consolas" w:hAnsi="Consolas"/>
          <w:color w:val="000000"/>
          <w:sz w:val="21"/>
          <w:szCs w:val="21"/>
        </w:rPr>
        <w:t xml:space="preserve"> </w:t>
      </w:r>
      <w:proofErr w:type="spellStart"/>
      <w:r w:rsidRPr="004040E6">
        <w:rPr>
          <w:rFonts w:ascii="Consolas" w:hAnsi="Consolas"/>
          <w:color w:val="001080"/>
          <w:sz w:val="21"/>
          <w:szCs w:val="21"/>
        </w:rPr>
        <w:t>heruicValue</w:t>
      </w:r>
      <w:proofErr w:type="spellEnd"/>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w:t>
      </w:r>
      <w:r>
        <w:rPr>
          <w:rFonts w:ascii="Consolas" w:hAnsi="Consolas" w:hint="cs"/>
          <w:color w:val="000000"/>
          <w:sz w:val="21"/>
          <w:szCs w:val="21"/>
          <w:rtl/>
        </w:rPr>
        <w:t xml:space="preserve">                                                          </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gramStart"/>
      <w:r w:rsidRPr="004040E6">
        <w:rPr>
          <w:rFonts w:ascii="Consolas" w:hAnsi="Consolas"/>
          <w:color w:val="AF00DB"/>
          <w:sz w:val="21"/>
          <w:szCs w:val="21"/>
        </w:rPr>
        <w:t>if</w:t>
      </w:r>
      <w:proofErr w:type="gramEnd"/>
      <w:r w:rsidRPr="004040E6">
        <w:rPr>
          <w:rFonts w:ascii="Consolas" w:hAnsi="Consolas"/>
          <w:color w:val="000000"/>
          <w:sz w:val="21"/>
          <w:szCs w:val="21"/>
        </w:rPr>
        <w:t xml:space="preserve"> (</w:t>
      </w:r>
      <w:r w:rsidRPr="004040E6">
        <w:rPr>
          <w:rFonts w:ascii="Consolas" w:hAnsi="Consolas"/>
          <w:color w:val="001080"/>
          <w:sz w:val="21"/>
          <w:szCs w:val="21"/>
        </w:rPr>
        <w:t>type</w:t>
      </w:r>
      <w:r w:rsidRPr="004040E6">
        <w:rPr>
          <w:rFonts w:ascii="Consolas" w:hAnsi="Consolas"/>
          <w:color w:val="000000"/>
          <w:sz w:val="21"/>
          <w:szCs w:val="21"/>
        </w:rPr>
        <w:t xml:space="preserve"> == </w:t>
      </w:r>
      <w:r w:rsidRPr="004040E6">
        <w:rPr>
          <w:rFonts w:ascii="Consolas" w:hAnsi="Consolas"/>
          <w:color w:val="098658"/>
          <w:sz w:val="21"/>
          <w:szCs w:val="21"/>
        </w:rPr>
        <w:t>1</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267F99"/>
          <w:sz w:val="21"/>
          <w:szCs w:val="21"/>
        </w:rPr>
        <w:t>Stopwatch</w:t>
      </w:r>
      <w:r w:rsidRPr="004040E6">
        <w:rPr>
          <w:rFonts w:ascii="Consolas" w:hAnsi="Consolas"/>
          <w:color w:val="000000"/>
          <w:sz w:val="21"/>
          <w:szCs w:val="21"/>
        </w:rPr>
        <w:t xml:space="preserve"> </w:t>
      </w:r>
      <w:proofErr w:type="spellStart"/>
      <w:r w:rsidRPr="004040E6">
        <w:rPr>
          <w:rFonts w:ascii="Consolas" w:hAnsi="Consolas"/>
          <w:color w:val="001080"/>
          <w:sz w:val="21"/>
          <w:szCs w:val="21"/>
        </w:rPr>
        <w:t>stopwatch</w:t>
      </w:r>
      <w:proofErr w:type="spellEnd"/>
      <w:r w:rsidRPr="004040E6">
        <w:rPr>
          <w:rFonts w:ascii="Consolas" w:hAnsi="Consolas"/>
          <w:color w:val="000000"/>
          <w:sz w:val="21"/>
          <w:szCs w:val="21"/>
        </w:rPr>
        <w:t xml:space="preserve"> = </w:t>
      </w:r>
      <w:r w:rsidRPr="004040E6">
        <w:rPr>
          <w:rFonts w:ascii="Consolas" w:hAnsi="Consolas"/>
          <w:color w:val="0000FF"/>
          <w:sz w:val="21"/>
          <w:szCs w:val="21"/>
        </w:rPr>
        <w:t>new</w:t>
      </w:r>
      <w:r w:rsidRPr="004040E6">
        <w:rPr>
          <w:rFonts w:ascii="Consolas" w:hAnsi="Consolas"/>
          <w:color w:val="000000"/>
          <w:sz w:val="21"/>
          <w:szCs w:val="21"/>
        </w:rPr>
        <w:t xml:space="preserve"> </w:t>
      </w:r>
      <w:proofErr w:type="gramStart"/>
      <w:r w:rsidRPr="004040E6">
        <w:rPr>
          <w:rFonts w:ascii="Consolas" w:hAnsi="Consolas"/>
          <w:color w:val="267F99"/>
          <w:sz w:val="21"/>
          <w:szCs w:val="21"/>
        </w:rPr>
        <w:t>Stopwatch</w:t>
      </w:r>
      <w:r w:rsidRPr="004040E6">
        <w:rPr>
          <w:rFonts w:ascii="Consolas" w:hAnsi="Consolas"/>
          <w:color w:val="000000"/>
          <w:sz w:val="21"/>
          <w:szCs w:val="21"/>
        </w:rPr>
        <w:t>(</w:t>
      </w:r>
      <w:proofErr w:type="gram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008000"/>
          <w:sz w:val="21"/>
          <w:szCs w:val="21"/>
        </w:rPr>
        <w:t>// Begin timing</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1080"/>
          <w:sz w:val="21"/>
          <w:szCs w:val="21"/>
        </w:rPr>
        <w:t>stopwatch</w:t>
      </w:r>
      <w:r w:rsidRPr="004040E6">
        <w:rPr>
          <w:rFonts w:ascii="Consolas" w:hAnsi="Consolas"/>
          <w:color w:val="000000"/>
          <w:sz w:val="21"/>
          <w:szCs w:val="21"/>
        </w:rPr>
        <w:t>.</w:t>
      </w:r>
      <w:r w:rsidRPr="004040E6">
        <w:rPr>
          <w:rFonts w:ascii="Consolas" w:hAnsi="Consolas"/>
          <w:color w:val="795E26"/>
          <w:sz w:val="21"/>
          <w:szCs w:val="21"/>
        </w:rPr>
        <w:t>Start</w:t>
      </w:r>
      <w:proofErr w:type="spellEnd"/>
      <w:r w:rsidRPr="004040E6">
        <w:rPr>
          <w:rFonts w:ascii="Consolas" w:hAnsi="Consolas"/>
          <w:color w:val="000000"/>
          <w:sz w:val="21"/>
          <w:szCs w:val="21"/>
        </w:rPr>
        <w:t>(</w:t>
      </w:r>
      <w:proofErr w:type="gram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1080"/>
          <w:sz w:val="21"/>
          <w:szCs w:val="21"/>
        </w:rPr>
        <w:t>System</w:t>
      </w:r>
      <w:r w:rsidRPr="004040E6">
        <w:rPr>
          <w:rFonts w:ascii="Consolas" w:hAnsi="Consolas"/>
          <w:color w:val="000000"/>
          <w:sz w:val="21"/>
          <w:szCs w:val="21"/>
        </w:rPr>
        <w:t>.</w:t>
      </w:r>
      <w:r w:rsidRPr="004040E6">
        <w:rPr>
          <w:rFonts w:ascii="Consolas" w:hAnsi="Consolas"/>
          <w:color w:val="001080"/>
          <w:sz w:val="21"/>
          <w:szCs w:val="21"/>
        </w:rPr>
        <w:t>Threading</w:t>
      </w:r>
      <w:r w:rsidRPr="004040E6">
        <w:rPr>
          <w:rFonts w:ascii="Consolas" w:hAnsi="Consolas"/>
          <w:color w:val="000000"/>
          <w:sz w:val="21"/>
          <w:szCs w:val="21"/>
        </w:rPr>
        <w:t>.</w:t>
      </w:r>
      <w:r w:rsidRPr="004040E6">
        <w:rPr>
          <w:rFonts w:ascii="Consolas" w:hAnsi="Consolas"/>
          <w:color w:val="001080"/>
          <w:sz w:val="21"/>
          <w:szCs w:val="21"/>
        </w:rPr>
        <w:t>Thread</w:t>
      </w:r>
      <w:r w:rsidRPr="004040E6">
        <w:rPr>
          <w:rFonts w:ascii="Consolas" w:hAnsi="Consolas"/>
          <w:color w:val="000000"/>
          <w:sz w:val="21"/>
          <w:szCs w:val="21"/>
        </w:rPr>
        <w:t>.</w:t>
      </w:r>
      <w:r w:rsidRPr="004040E6">
        <w:rPr>
          <w:rFonts w:ascii="Consolas" w:hAnsi="Consolas"/>
          <w:color w:val="795E26"/>
          <w:sz w:val="21"/>
          <w:szCs w:val="21"/>
        </w:rPr>
        <w:t>Sleep</w:t>
      </w:r>
      <w:proofErr w:type="spellEnd"/>
      <w:r w:rsidRPr="004040E6">
        <w:rPr>
          <w:rFonts w:ascii="Consolas" w:hAnsi="Consolas"/>
          <w:color w:val="000000"/>
          <w:sz w:val="21"/>
          <w:szCs w:val="21"/>
        </w:rPr>
        <w:t>(</w:t>
      </w:r>
      <w:proofErr w:type="gramEnd"/>
      <w:r w:rsidRPr="004040E6">
        <w:rPr>
          <w:rFonts w:ascii="Consolas" w:hAnsi="Consolas"/>
          <w:color w:val="098658"/>
          <w:sz w:val="21"/>
          <w:szCs w:val="21"/>
        </w:rPr>
        <w:t>500</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1080"/>
          <w:sz w:val="21"/>
          <w:szCs w:val="21"/>
        </w:rPr>
        <w:t>Console</w:t>
      </w:r>
      <w:r w:rsidRPr="004040E6">
        <w:rPr>
          <w:rFonts w:ascii="Consolas" w:hAnsi="Consolas"/>
          <w:color w:val="000000"/>
          <w:sz w:val="21"/>
          <w:szCs w:val="21"/>
        </w:rPr>
        <w:t>.</w:t>
      </w:r>
      <w:r w:rsidRPr="004040E6">
        <w:rPr>
          <w:rFonts w:ascii="Consolas" w:hAnsi="Consolas"/>
          <w:color w:val="795E26"/>
          <w:sz w:val="21"/>
          <w:szCs w:val="21"/>
        </w:rPr>
        <w:t>WriteLine</w:t>
      </w:r>
      <w:proofErr w:type="spellEnd"/>
      <w:r w:rsidRPr="004040E6">
        <w:rPr>
          <w:rFonts w:ascii="Consolas" w:hAnsi="Consolas"/>
          <w:color w:val="000000"/>
          <w:sz w:val="21"/>
          <w:szCs w:val="21"/>
        </w:rPr>
        <w:t>(</w:t>
      </w:r>
      <w:proofErr w:type="gram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1080"/>
          <w:sz w:val="21"/>
          <w:szCs w:val="21"/>
        </w:rPr>
        <w:t>heruicValue</w:t>
      </w:r>
      <w:proofErr w:type="spellEnd"/>
      <w:proofErr w:type="gramEnd"/>
      <w:r w:rsidRPr="004040E6">
        <w:rPr>
          <w:rFonts w:ascii="Consolas" w:hAnsi="Consolas"/>
          <w:color w:val="000000"/>
          <w:sz w:val="21"/>
          <w:szCs w:val="21"/>
        </w:rPr>
        <w:t xml:space="preserve"> = </w:t>
      </w:r>
      <w:proofErr w:type="spellStart"/>
      <w:r w:rsidRPr="004040E6">
        <w:rPr>
          <w:rFonts w:ascii="Consolas" w:hAnsi="Consolas"/>
          <w:color w:val="001080"/>
          <w:sz w:val="21"/>
          <w:szCs w:val="21"/>
        </w:rPr>
        <w:t>AstarFunctions</w:t>
      </w:r>
      <w:r w:rsidRPr="004040E6">
        <w:rPr>
          <w:rFonts w:ascii="Consolas" w:hAnsi="Consolas"/>
          <w:color w:val="000000"/>
          <w:sz w:val="21"/>
          <w:szCs w:val="21"/>
        </w:rPr>
        <w:t>.</w:t>
      </w:r>
      <w:r w:rsidRPr="004040E6">
        <w:rPr>
          <w:rFonts w:ascii="Consolas" w:hAnsi="Consolas"/>
          <w:color w:val="795E26"/>
          <w:sz w:val="21"/>
          <w:szCs w:val="21"/>
        </w:rPr>
        <w:t>calculateHamming</w:t>
      </w:r>
      <w:proofErr w:type="spellEnd"/>
      <w:r w:rsidRPr="004040E6">
        <w:rPr>
          <w:rFonts w:ascii="Consolas" w:hAnsi="Consolas"/>
          <w:color w:val="000000"/>
          <w:sz w:val="21"/>
          <w:szCs w:val="21"/>
        </w:rPr>
        <w:t>(</w:t>
      </w:r>
      <w:r w:rsidRPr="004040E6">
        <w:rPr>
          <w:rFonts w:ascii="Consolas" w:hAnsi="Consolas"/>
          <w:color w:val="001080"/>
          <w:sz w:val="21"/>
          <w:szCs w:val="21"/>
        </w:rPr>
        <w:t>puzzle2D</w:t>
      </w:r>
      <w:r w:rsidRPr="004040E6">
        <w:rPr>
          <w:rFonts w:ascii="Consolas" w:hAnsi="Consolas"/>
          <w:color w:val="000000"/>
          <w:sz w:val="21"/>
          <w:szCs w:val="21"/>
        </w:rPr>
        <w:t xml:space="preserve">, </w:t>
      </w:r>
      <w:r w:rsidRPr="004040E6">
        <w:rPr>
          <w:rFonts w:ascii="Consolas" w:hAnsi="Consolas"/>
          <w:color w:val="001080"/>
          <w:sz w:val="21"/>
          <w:szCs w:val="21"/>
        </w:rPr>
        <w:t>size</w:t>
      </w:r>
      <w:r w:rsidRPr="004040E6">
        <w:rPr>
          <w:rFonts w:ascii="Consolas" w:hAnsi="Consolas"/>
          <w:color w:val="000000"/>
          <w:sz w:val="21"/>
          <w:szCs w:val="21"/>
        </w:rPr>
        <w:t xml:space="preserve">); </w:t>
      </w:r>
      <w:r>
        <w:rPr>
          <w:rFonts w:ascii="Consolas" w:hAnsi="Consolas" w:hint="cs"/>
          <w:color w:val="000000"/>
          <w:sz w:val="21"/>
          <w:szCs w:val="21"/>
          <w:rtl/>
        </w:rPr>
        <w:t xml:space="preserve">  </w:t>
      </w:r>
      <w:r w:rsidRPr="008A23D0">
        <w:rPr>
          <w:rFonts w:ascii="Consolas" w:hAnsi="Consolas"/>
          <w:color w:val="008000"/>
          <w:sz w:val="21"/>
          <w:szCs w:val="21"/>
          <w:highlight w:val="yellow"/>
        </w:rPr>
        <w:t>O(S^2)</w:t>
      </w:r>
    </w:p>
    <w:p w:rsidR="004040E6" w:rsidRDefault="004040E6" w:rsidP="004040E6">
      <w:pPr>
        <w:shd w:val="clear" w:color="auto" w:fill="FFFFFF"/>
        <w:spacing w:line="285" w:lineRule="atLeast"/>
        <w:rPr>
          <w:rFonts w:ascii="Consolas" w:hAnsi="Consolas"/>
          <w:color w:val="000000"/>
          <w:sz w:val="21"/>
          <w:szCs w:val="21"/>
          <w:rtl/>
        </w:rPr>
      </w:pPr>
      <w:r w:rsidRPr="004040E6">
        <w:rPr>
          <w:rFonts w:ascii="Consolas" w:hAnsi="Consolas"/>
          <w:color w:val="000000"/>
          <w:sz w:val="21"/>
          <w:szCs w:val="21"/>
        </w:rPr>
        <w:t xml:space="preserve">                    </w:t>
      </w:r>
      <w:proofErr w:type="spellStart"/>
      <w:r w:rsidRPr="004040E6">
        <w:rPr>
          <w:rFonts w:ascii="Consolas" w:hAnsi="Consolas"/>
          <w:color w:val="267F99"/>
          <w:sz w:val="21"/>
          <w:szCs w:val="21"/>
        </w:rPr>
        <w:t>State_Node</w:t>
      </w:r>
      <w:proofErr w:type="spellEnd"/>
      <w:r w:rsidRPr="004040E6">
        <w:rPr>
          <w:rFonts w:ascii="Consolas" w:hAnsi="Consolas"/>
          <w:color w:val="000000"/>
          <w:sz w:val="21"/>
          <w:szCs w:val="21"/>
        </w:rPr>
        <w:t xml:space="preserve"> </w:t>
      </w:r>
      <w:proofErr w:type="spellStart"/>
      <w:r w:rsidRPr="004040E6">
        <w:rPr>
          <w:rFonts w:ascii="Consolas" w:hAnsi="Consolas"/>
          <w:color w:val="001080"/>
          <w:sz w:val="21"/>
          <w:szCs w:val="21"/>
        </w:rPr>
        <w:t>initState</w:t>
      </w:r>
      <w:proofErr w:type="spellEnd"/>
      <w:r w:rsidRPr="004040E6">
        <w:rPr>
          <w:rFonts w:ascii="Consolas" w:hAnsi="Consolas"/>
          <w:color w:val="000000"/>
          <w:sz w:val="21"/>
          <w:szCs w:val="21"/>
        </w:rPr>
        <w:t xml:space="preserve"> = </w:t>
      </w:r>
      <w:r w:rsidRPr="004040E6">
        <w:rPr>
          <w:rFonts w:ascii="Consolas" w:hAnsi="Consolas"/>
          <w:color w:val="0000FF"/>
          <w:sz w:val="21"/>
          <w:szCs w:val="21"/>
        </w:rPr>
        <w:t>new</w:t>
      </w:r>
      <w:r w:rsidRPr="004040E6">
        <w:rPr>
          <w:rFonts w:ascii="Consolas" w:hAnsi="Consolas"/>
          <w:color w:val="000000"/>
          <w:sz w:val="21"/>
          <w:szCs w:val="21"/>
        </w:rPr>
        <w:t xml:space="preserve"> </w:t>
      </w:r>
      <w:proofErr w:type="spellStart"/>
      <w:r w:rsidRPr="004040E6">
        <w:rPr>
          <w:rFonts w:ascii="Consolas" w:hAnsi="Consolas"/>
          <w:color w:val="267F99"/>
          <w:sz w:val="21"/>
          <w:szCs w:val="21"/>
        </w:rPr>
        <w:t>State_</w:t>
      </w:r>
      <w:proofErr w:type="gramStart"/>
      <w:r w:rsidRPr="004040E6">
        <w:rPr>
          <w:rFonts w:ascii="Consolas" w:hAnsi="Consolas"/>
          <w:color w:val="267F99"/>
          <w:sz w:val="21"/>
          <w:szCs w:val="21"/>
        </w:rPr>
        <w:t>Node</w:t>
      </w:r>
      <w:proofErr w:type="spellEnd"/>
      <w:r w:rsidRPr="004040E6">
        <w:rPr>
          <w:rFonts w:ascii="Consolas" w:hAnsi="Consolas"/>
          <w:color w:val="000000"/>
          <w:sz w:val="21"/>
          <w:szCs w:val="21"/>
        </w:rPr>
        <w:t>(</w:t>
      </w:r>
      <w:proofErr w:type="gramEnd"/>
      <w:r w:rsidRPr="004040E6">
        <w:rPr>
          <w:rFonts w:ascii="Consolas" w:hAnsi="Consolas"/>
          <w:color w:val="001080"/>
          <w:sz w:val="21"/>
          <w:szCs w:val="21"/>
        </w:rPr>
        <w:t>puzzle2D</w:t>
      </w:r>
      <w:r w:rsidRPr="004040E6">
        <w:rPr>
          <w:rFonts w:ascii="Consolas" w:hAnsi="Consolas"/>
          <w:color w:val="000000"/>
          <w:sz w:val="21"/>
          <w:szCs w:val="21"/>
        </w:rPr>
        <w:t xml:space="preserve">, </w:t>
      </w:r>
      <w:r w:rsidRPr="004040E6">
        <w:rPr>
          <w:rFonts w:ascii="Consolas" w:hAnsi="Consolas"/>
          <w:color w:val="001080"/>
          <w:sz w:val="21"/>
          <w:szCs w:val="21"/>
        </w:rPr>
        <w:t>size</w:t>
      </w:r>
      <w:r w:rsidRPr="004040E6">
        <w:rPr>
          <w:rFonts w:ascii="Consolas" w:hAnsi="Consolas"/>
          <w:color w:val="000000"/>
          <w:sz w:val="21"/>
          <w:szCs w:val="21"/>
        </w:rPr>
        <w:t xml:space="preserve">, </w:t>
      </w:r>
      <w:proofErr w:type="spellStart"/>
      <w:r w:rsidRPr="004040E6">
        <w:rPr>
          <w:rFonts w:ascii="Consolas" w:hAnsi="Consolas"/>
          <w:color w:val="001080"/>
          <w:sz w:val="21"/>
          <w:szCs w:val="21"/>
        </w:rPr>
        <w:t>blankRow</w:t>
      </w:r>
      <w:proofErr w:type="spellEnd"/>
      <w:r w:rsidRPr="004040E6">
        <w:rPr>
          <w:rFonts w:ascii="Consolas" w:hAnsi="Consolas"/>
          <w:color w:val="000000"/>
          <w:sz w:val="21"/>
          <w:szCs w:val="21"/>
        </w:rPr>
        <w:t xml:space="preserve">, </w:t>
      </w:r>
      <w:proofErr w:type="spellStart"/>
      <w:r w:rsidRPr="004040E6">
        <w:rPr>
          <w:rFonts w:ascii="Consolas" w:hAnsi="Consolas"/>
          <w:color w:val="001080"/>
          <w:sz w:val="21"/>
          <w:szCs w:val="21"/>
        </w:rPr>
        <w:t>blankCol</w:t>
      </w:r>
      <w:proofErr w:type="spell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Pr>
          <w:rFonts w:ascii="Consolas" w:hAnsi="Consolas" w:hint="cs"/>
          <w:color w:val="000000"/>
          <w:sz w:val="21"/>
          <w:szCs w:val="21"/>
          <w:rtl/>
        </w:rPr>
        <w:lastRenderedPageBreak/>
        <w:t xml:space="preserve">                                         </w:t>
      </w:r>
      <w:r w:rsidRPr="004040E6">
        <w:rPr>
          <w:rFonts w:ascii="Consolas" w:hAnsi="Consolas"/>
          <w:color w:val="000000"/>
          <w:sz w:val="21"/>
          <w:szCs w:val="21"/>
        </w:rPr>
        <w:t xml:space="preserve"> </w:t>
      </w:r>
      <w:proofErr w:type="spellStart"/>
      <w:proofErr w:type="gramStart"/>
      <w:r w:rsidRPr="004040E6">
        <w:rPr>
          <w:rFonts w:ascii="Consolas" w:hAnsi="Consolas"/>
          <w:color w:val="001080"/>
          <w:sz w:val="21"/>
          <w:szCs w:val="21"/>
        </w:rPr>
        <w:t>heruicValue</w:t>
      </w:r>
      <w:proofErr w:type="spellEnd"/>
      <w:proofErr w:type="gramEnd"/>
      <w:r w:rsidRPr="004040E6">
        <w:rPr>
          <w:rFonts w:ascii="Consolas" w:hAnsi="Consolas"/>
          <w:color w:val="000000"/>
          <w:sz w:val="21"/>
          <w:szCs w:val="21"/>
        </w:rPr>
        <w:t xml:space="preserve">, </w:t>
      </w:r>
      <w:r w:rsidRPr="004040E6">
        <w:rPr>
          <w:rFonts w:ascii="Consolas" w:hAnsi="Consolas"/>
          <w:color w:val="098658"/>
          <w:sz w:val="21"/>
          <w:szCs w:val="21"/>
        </w:rPr>
        <w:t>0</w:t>
      </w:r>
      <w:r w:rsidRPr="004040E6">
        <w:rPr>
          <w:rFonts w:ascii="Consolas" w:hAnsi="Consolas"/>
          <w:color w:val="000000"/>
          <w:sz w:val="21"/>
          <w:szCs w:val="21"/>
        </w:rPr>
        <w:t xml:space="preserve">, </w:t>
      </w:r>
      <w:r w:rsidRPr="004040E6">
        <w:rPr>
          <w:rFonts w:ascii="Consolas" w:hAnsi="Consolas"/>
          <w:color w:val="0000FF"/>
          <w:sz w:val="21"/>
          <w:szCs w:val="21"/>
        </w:rPr>
        <w:t>null</w:t>
      </w:r>
      <w:r w:rsidRPr="004040E6">
        <w:rPr>
          <w:rFonts w:ascii="Consolas" w:hAnsi="Consolas"/>
          <w:color w:val="000000"/>
          <w:sz w:val="21"/>
          <w:szCs w:val="21"/>
        </w:rPr>
        <w:t xml:space="preserve">, </w:t>
      </w:r>
      <w:r w:rsidRPr="004040E6">
        <w:rPr>
          <w:rFonts w:ascii="Consolas" w:hAnsi="Consolas"/>
          <w:color w:val="098658"/>
          <w:sz w:val="21"/>
          <w:szCs w:val="21"/>
        </w:rPr>
        <w:t>1</w:t>
      </w:r>
      <w:r w:rsidRPr="004040E6">
        <w:rPr>
          <w:rFonts w:ascii="Consolas" w:hAnsi="Consolas"/>
          <w:color w:val="000000"/>
          <w:sz w:val="21"/>
          <w:szCs w:val="21"/>
        </w:rPr>
        <w:t>);</w:t>
      </w:r>
      <w:r>
        <w:rPr>
          <w:rFonts w:ascii="Consolas" w:hAnsi="Consolas" w:hint="cs"/>
          <w:color w:val="000000"/>
          <w:sz w:val="21"/>
          <w:szCs w:val="21"/>
          <w:rtl/>
        </w:rPr>
        <w:t xml:space="preserve">                   </w:t>
      </w:r>
      <w:r w:rsidRPr="008A23D0">
        <w:rPr>
          <w:rFonts w:ascii="Consolas" w:hAnsi="Consolas"/>
          <w:color w:val="008000"/>
          <w:sz w:val="21"/>
          <w:szCs w:val="21"/>
          <w:highlight w:val="yellow"/>
        </w:rPr>
        <w:t>θ(1)</w:t>
      </w:r>
    </w:p>
    <w:p w:rsidR="00370C97"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
    <w:p w:rsidR="004040E6" w:rsidRPr="004040E6" w:rsidRDefault="00370C97" w:rsidP="004040E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4040E6" w:rsidRPr="004040E6">
        <w:rPr>
          <w:rFonts w:ascii="Consolas" w:hAnsi="Consolas"/>
          <w:color w:val="000000"/>
          <w:sz w:val="21"/>
          <w:szCs w:val="21"/>
        </w:rPr>
        <w:t xml:space="preserve">  </w:t>
      </w:r>
      <w:proofErr w:type="spellStart"/>
      <w:r w:rsidR="004040E6" w:rsidRPr="004040E6">
        <w:rPr>
          <w:rFonts w:ascii="Consolas" w:hAnsi="Consolas"/>
          <w:color w:val="267F99"/>
          <w:sz w:val="21"/>
          <w:szCs w:val="21"/>
        </w:rPr>
        <w:t>State_Node</w:t>
      </w:r>
      <w:proofErr w:type="spellEnd"/>
      <w:r w:rsidR="004040E6" w:rsidRPr="004040E6">
        <w:rPr>
          <w:rFonts w:ascii="Consolas" w:hAnsi="Consolas"/>
          <w:color w:val="000000"/>
          <w:sz w:val="21"/>
          <w:szCs w:val="21"/>
        </w:rPr>
        <w:t xml:space="preserve"> </w:t>
      </w:r>
      <w:r w:rsidR="004040E6" w:rsidRPr="004040E6">
        <w:rPr>
          <w:rFonts w:ascii="Consolas" w:hAnsi="Consolas"/>
          <w:color w:val="001080"/>
          <w:sz w:val="21"/>
          <w:szCs w:val="21"/>
        </w:rPr>
        <w:t>goal</w:t>
      </w:r>
      <w:r w:rsidR="004040E6" w:rsidRPr="004040E6">
        <w:rPr>
          <w:rFonts w:ascii="Consolas" w:hAnsi="Consolas"/>
          <w:color w:val="000000"/>
          <w:sz w:val="21"/>
          <w:szCs w:val="21"/>
        </w:rPr>
        <w:t xml:space="preserve"> = </w:t>
      </w:r>
      <w:proofErr w:type="spellStart"/>
      <w:proofErr w:type="gramStart"/>
      <w:r w:rsidR="004040E6" w:rsidRPr="004040E6">
        <w:rPr>
          <w:rFonts w:ascii="Consolas" w:hAnsi="Consolas"/>
          <w:color w:val="001080"/>
          <w:sz w:val="21"/>
          <w:szCs w:val="21"/>
        </w:rPr>
        <w:t>AstarFunctions</w:t>
      </w:r>
      <w:r w:rsidR="004040E6" w:rsidRPr="004040E6">
        <w:rPr>
          <w:rFonts w:ascii="Consolas" w:hAnsi="Consolas"/>
          <w:color w:val="000000"/>
          <w:sz w:val="21"/>
          <w:szCs w:val="21"/>
        </w:rPr>
        <w:t>.</w:t>
      </w:r>
      <w:r w:rsidR="004040E6" w:rsidRPr="004040E6">
        <w:rPr>
          <w:rFonts w:ascii="Consolas" w:hAnsi="Consolas"/>
          <w:color w:val="795E26"/>
          <w:sz w:val="21"/>
          <w:szCs w:val="21"/>
        </w:rPr>
        <w:t>AstarAlgorithm</w:t>
      </w:r>
      <w:proofErr w:type="spellEnd"/>
      <w:r w:rsidR="004040E6" w:rsidRPr="004040E6">
        <w:rPr>
          <w:rFonts w:ascii="Consolas" w:hAnsi="Consolas"/>
          <w:color w:val="000000"/>
          <w:sz w:val="21"/>
          <w:szCs w:val="21"/>
        </w:rPr>
        <w:t>(</w:t>
      </w:r>
      <w:proofErr w:type="spellStart"/>
      <w:proofErr w:type="gramEnd"/>
      <w:r w:rsidR="004040E6" w:rsidRPr="004040E6">
        <w:rPr>
          <w:rFonts w:ascii="Consolas" w:hAnsi="Consolas"/>
          <w:color w:val="001080"/>
          <w:sz w:val="21"/>
          <w:szCs w:val="21"/>
        </w:rPr>
        <w:t>initState</w:t>
      </w:r>
      <w:proofErr w:type="spellEnd"/>
      <w:r w:rsidR="004040E6" w:rsidRPr="004040E6">
        <w:rPr>
          <w:rFonts w:ascii="Consolas" w:hAnsi="Consolas"/>
          <w:color w:val="000000"/>
          <w:sz w:val="21"/>
          <w:szCs w:val="21"/>
        </w:rPr>
        <w:t>);</w:t>
      </w:r>
      <w:r w:rsidR="004040E6">
        <w:rPr>
          <w:rFonts w:ascii="Consolas" w:hAnsi="Consolas" w:hint="cs"/>
          <w:color w:val="008000"/>
          <w:sz w:val="21"/>
          <w:szCs w:val="21"/>
          <w:rtl/>
        </w:rPr>
        <w:t xml:space="preserve">   </w:t>
      </w:r>
      <w:r w:rsidR="004040E6" w:rsidRPr="008A23D0">
        <w:rPr>
          <w:rFonts w:ascii="Consolas" w:hAnsi="Consolas"/>
          <w:color w:val="008000"/>
          <w:sz w:val="21"/>
          <w:szCs w:val="21"/>
          <w:highlight w:val="yellow"/>
        </w:rPr>
        <w:t>O(E log(V))</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00FF"/>
          <w:sz w:val="21"/>
          <w:szCs w:val="21"/>
        </w:rPr>
        <w:t>int</w:t>
      </w:r>
      <w:proofErr w:type="spellEnd"/>
      <w:proofErr w:type="gramEnd"/>
      <w:r w:rsidRPr="004040E6">
        <w:rPr>
          <w:rFonts w:ascii="Consolas" w:hAnsi="Consolas"/>
          <w:color w:val="000000"/>
          <w:sz w:val="21"/>
          <w:szCs w:val="21"/>
        </w:rPr>
        <w:t xml:space="preserve"> </w:t>
      </w:r>
      <w:proofErr w:type="spellStart"/>
      <w:r w:rsidRPr="004040E6">
        <w:rPr>
          <w:rFonts w:ascii="Consolas" w:hAnsi="Consolas"/>
          <w:color w:val="001080"/>
          <w:sz w:val="21"/>
          <w:szCs w:val="21"/>
        </w:rPr>
        <w:t>minMoves</w:t>
      </w:r>
      <w:proofErr w:type="spellEnd"/>
      <w:r w:rsidRPr="004040E6">
        <w:rPr>
          <w:rFonts w:ascii="Consolas" w:hAnsi="Consolas"/>
          <w:color w:val="000000"/>
          <w:sz w:val="21"/>
          <w:szCs w:val="21"/>
        </w:rPr>
        <w:t xml:space="preserve"> = </w:t>
      </w:r>
      <w:proofErr w:type="spellStart"/>
      <w:r w:rsidRPr="004040E6">
        <w:rPr>
          <w:rFonts w:ascii="Consolas" w:hAnsi="Consolas"/>
          <w:color w:val="001080"/>
          <w:sz w:val="21"/>
          <w:szCs w:val="21"/>
        </w:rPr>
        <w:t>goal</w:t>
      </w:r>
      <w:r w:rsidRPr="004040E6">
        <w:rPr>
          <w:rFonts w:ascii="Consolas" w:hAnsi="Consolas"/>
          <w:color w:val="000000"/>
          <w:sz w:val="21"/>
          <w:szCs w:val="21"/>
        </w:rPr>
        <w:t>.</w:t>
      </w:r>
      <w:r w:rsidRPr="004040E6">
        <w:rPr>
          <w:rFonts w:ascii="Consolas" w:hAnsi="Consolas"/>
          <w:color w:val="001080"/>
          <w:sz w:val="21"/>
          <w:szCs w:val="21"/>
        </w:rPr>
        <w:t>currentSteps</w:t>
      </w:r>
      <w:proofErr w:type="spellEnd"/>
      <w:r w:rsidRPr="004040E6">
        <w:rPr>
          <w:rFonts w:ascii="Consolas" w:hAnsi="Consolas"/>
          <w:color w:val="000000"/>
          <w:sz w:val="21"/>
          <w:szCs w:val="21"/>
        </w:rPr>
        <w:t>;</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gramStart"/>
      <w:r w:rsidRPr="004040E6">
        <w:rPr>
          <w:rFonts w:ascii="Consolas" w:hAnsi="Consolas"/>
          <w:color w:val="AF00DB"/>
          <w:sz w:val="21"/>
          <w:szCs w:val="21"/>
        </w:rPr>
        <w:t>if</w:t>
      </w:r>
      <w:proofErr w:type="gramEnd"/>
      <w:r w:rsidRPr="004040E6">
        <w:rPr>
          <w:rFonts w:ascii="Consolas" w:hAnsi="Consolas"/>
          <w:color w:val="000000"/>
          <w:sz w:val="21"/>
          <w:szCs w:val="21"/>
        </w:rPr>
        <w:t xml:space="preserve"> (</w:t>
      </w:r>
      <w:r w:rsidRPr="004040E6">
        <w:rPr>
          <w:rFonts w:ascii="Consolas" w:hAnsi="Consolas"/>
          <w:color w:val="001080"/>
          <w:sz w:val="21"/>
          <w:szCs w:val="21"/>
        </w:rPr>
        <w:t>size</w:t>
      </w:r>
      <w:r w:rsidRPr="004040E6">
        <w:rPr>
          <w:rFonts w:ascii="Consolas" w:hAnsi="Consolas"/>
          <w:color w:val="000000"/>
          <w:sz w:val="21"/>
          <w:szCs w:val="21"/>
        </w:rPr>
        <w:t xml:space="preserve"> == </w:t>
      </w:r>
      <w:r w:rsidRPr="004040E6">
        <w:rPr>
          <w:rFonts w:ascii="Consolas" w:hAnsi="Consolas"/>
          <w:color w:val="098658"/>
          <w:sz w:val="21"/>
          <w:szCs w:val="21"/>
        </w:rPr>
        <w:t>3</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1080"/>
          <w:sz w:val="21"/>
          <w:szCs w:val="21"/>
        </w:rPr>
        <w:t>AstarFunctions</w:t>
      </w:r>
      <w:r w:rsidRPr="004040E6">
        <w:rPr>
          <w:rFonts w:ascii="Consolas" w:hAnsi="Consolas"/>
          <w:color w:val="000000"/>
          <w:sz w:val="21"/>
          <w:szCs w:val="21"/>
        </w:rPr>
        <w:t>.</w:t>
      </w:r>
      <w:r w:rsidRPr="004040E6">
        <w:rPr>
          <w:rFonts w:ascii="Consolas" w:hAnsi="Consolas"/>
          <w:color w:val="795E26"/>
          <w:sz w:val="21"/>
          <w:szCs w:val="21"/>
        </w:rPr>
        <w:t>displaySteps</w:t>
      </w:r>
      <w:proofErr w:type="spellEnd"/>
      <w:r w:rsidRPr="004040E6">
        <w:rPr>
          <w:rFonts w:ascii="Consolas" w:hAnsi="Consolas"/>
          <w:color w:val="000000"/>
          <w:sz w:val="21"/>
          <w:szCs w:val="21"/>
        </w:rPr>
        <w:t>(</w:t>
      </w:r>
      <w:proofErr w:type="gramEnd"/>
      <w:r w:rsidRPr="004040E6">
        <w:rPr>
          <w:rFonts w:ascii="Consolas" w:hAnsi="Consolas"/>
          <w:color w:val="001080"/>
          <w:sz w:val="21"/>
          <w:szCs w:val="21"/>
        </w:rPr>
        <w:t>goal</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1080"/>
          <w:sz w:val="21"/>
          <w:szCs w:val="21"/>
        </w:rPr>
        <w:t>Console</w:t>
      </w:r>
      <w:r w:rsidRPr="004040E6">
        <w:rPr>
          <w:rFonts w:ascii="Consolas" w:hAnsi="Consolas"/>
          <w:color w:val="000000"/>
          <w:sz w:val="21"/>
          <w:szCs w:val="21"/>
        </w:rPr>
        <w:t>.</w:t>
      </w:r>
      <w:r w:rsidRPr="004040E6">
        <w:rPr>
          <w:rFonts w:ascii="Consolas" w:hAnsi="Consolas"/>
          <w:color w:val="795E26"/>
          <w:sz w:val="21"/>
          <w:szCs w:val="21"/>
        </w:rPr>
        <w:t>WriteLine</w:t>
      </w:r>
      <w:proofErr w:type="spellEnd"/>
      <w:r w:rsidRPr="004040E6">
        <w:rPr>
          <w:rFonts w:ascii="Consolas" w:hAnsi="Consolas"/>
          <w:color w:val="000000"/>
          <w:sz w:val="21"/>
          <w:szCs w:val="21"/>
        </w:rPr>
        <w:t>(</w:t>
      </w:r>
      <w:proofErr w:type="gramEnd"/>
      <w:r w:rsidRPr="004040E6">
        <w:rPr>
          <w:rFonts w:ascii="Consolas" w:hAnsi="Consolas"/>
          <w:color w:val="A31515"/>
          <w:sz w:val="21"/>
          <w:szCs w:val="21"/>
        </w:rPr>
        <w:t>"Minimum # Of Moves = "</w:t>
      </w:r>
      <w:r w:rsidRPr="004040E6">
        <w:rPr>
          <w:rFonts w:ascii="Consolas" w:hAnsi="Consolas"/>
          <w:color w:val="000000"/>
          <w:sz w:val="21"/>
          <w:szCs w:val="21"/>
        </w:rPr>
        <w:t xml:space="preserve"> + </w:t>
      </w:r>
      <w:proofErr w:type="spellStart"/>
      <w:r w:rsidRPr="004040E6">
        <w:rPr>
          <w:rFonts w:ascii="Consolas" w:hAnsi="Consolas"/>
          <w:color w:val="001080"/>
          <w:sz w:val="21"/>
          <w:szCs w:val="21"/>
        </w:rPr>
        <w:t>minMoves</w:t>
      </w:r>
      <w:proofErr w:type="spellEnd"/>
      <w:r w:rsidRPr="004040E6">
        <w:rPr>
          <w:rFonts w:ascii="Consolas" w:hAnsi="Consolas"/>
          <w:color w:val="000000"/>
          <w:sz w:val="21"/>
          <w:szCs w:val="21"/>
        </w:rPr>
        <w:t>);</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1080"/>
          <w:sz w:val="21"/>
          <w:szCs w:val="21"/>
        </w:rPr>
        <w:t>Console</w:t>
      </w:r>
      <w:r w:rsidRPr="004040E6">
        <w:rPr>
          <w:rFonts w:ascii="Consolas" w:hAnsi="Consolas"/>
          <w:color w:val="000000"/>
          <w:sz w:val="21"/>
          <w:szCs w:val="21"/>
        </w:rPr>
        <w:t>.</w:t>
      </w:r>
      <w:r w:rsidRPr="004040E6">
        <w:rPr>
          <w:rFonts w:ascii="Consolas" w:hAnsi="Consolas"/>
          <w:color w:val="795E26"/>
          <w:sz w:val="21"/>
          <w:szCs w:val="21"/>
        </w:rPr>
        <w:t>WriteLine</w:t>
      </w:r>
      <w:proofErr w:type="spellEnd"/>
      <w:r w:rsidRPr="004040E6">
        <w:rPr>
          <w:rFonts w:ascii="Consolas" w:hAnsi="Consolas"/>
          <w:color w:val="000000"/>
          <w:sz w:val="21"/>
          <w:szCs w:val="21"/>
        </w:rPr>
        <w:t>(</w:t>
      </w:r>
      <w:proofErr w:type="gram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008000"/>
          <w:sz w:val="21"/>
          <w:szCs w:val="21"/>
        </w:rPr>
        <w:t>// Stop timing</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1080"/>
          <w:sz w:val="21"/>
          <w:szCs w:val="21"/>
        </w:rPr>
        <w:t>stopwatch</w:t>
      </w:r>
      <w:r w:rsidRPr="004040E6">
        <w:rPr>
          <w:rFonts w:ascii="Consolas" w:hAnsi="Consolas"/>
          <w:color w:val="000000"/>
          <w:sz w:val="21"/>
          <w:szCs w:val="21"/>
        </w:rPr>
        <w:t>.</w:t>
      </w:r>
      <w:r w:rsidRPr="004040E6">
        <w:rPr>
          <w:rFonts w:ascii="Consolas" w:hAnsi="Consolas"/>
          <w:color w:val="795E26"/>
          <w:sz w:val="21"/>
          <w:szCs w:val="21"/>
        </w:rPr>
        <w:t>Stop</w:t>
      </w:r>
      <w:proofErr w:type="spellEnd"/>
      <w:r w:rsidRPr="004040E6">
        <w:rPr>
          <w:rFonts w:ascii="Consolas" w:hAnsi="Consolas"/>
          <w:color w:val="000000"/>
          <w:sz w:val="21"/>
          <w:szCs w:val="21"/>
        </w:rPr>
        <w:t>(</w:t>
      </w:r>
      <w:proofErr w:type="gram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1080"/>
          <w:sz w:val="21"/>
          <w:szCs w:val="21"/>
        </w:rPr>
        <w:t>Console</w:t>
      </w:r>
      <w:r w:rsidRPr="004040E6">
        <w:rPr>
          <w:rFonts w:ascii="Consolas" w:hAnsi="Consolas"/>
          <w:color w:val="000000"/>
          <w:sz w:val="21"/>
          <w:szCs w:val="21"/>
        </w:rPr>
        <w:t>.</w:t>
      </w:r>
      <w:r w:rsidRPr="004040E6">
        <w:rPr>
          <w:rFonts w:ascii="Consolas" w:hAnsi="Consolas"/>
          <w:color w:val="795E26"/>
          <w:sz w:val="21"/>
          <w:szCs w:val="21"/>
        </w:rPr>
        <w:t>WriteLine</w:t>
      </w:r>
      <w:proofErr w:type="spellEnd"/>
      <w:r w:rsidRPr="004040E6">
        <w:rPr>
          <w:rFonts w:ascii="Consolas" w:hAnsi="Consolas"/>
          <w:color w:val="000000"/>
          <w:sz w:val="21"/>
          <w:szCs w:val="21"/>
        </w:rPr>
        <w:t>(</w:t>
      </w:r>
      <w:proofErr w:type="gramEnd"/>
      <w:r w:rsidRPr="004040E6">
        <w:rPr>
          <w:rFonts w:ascii="Consolas" w:hAnsi="Consolas"/>
          <w:color w:val="A31515"/>
          <w:sz w:val="21"/>
          <w:szCs w:val="21"/>
        </w:rPr>
        <w:t>"Time : {0}"</w:t>
      </w:r>
      <w:r w:rsidRPr="004040E6">
        <w:rPr>
          <w:rFonts w:ascii="Consolas" w:hAnsi="Consolas"/>
          <w:color w:val="000000"/>
          <w:sz w:val="21"/>
          <w:szCs w:val="21"/>
        </w:rPr>
        <w:t xml:space="preserve">, </w:t>
      </w:r>
      <w:proofErr w:type="spellStart"/>
      <w:r w:rsidRPr="004040E6">
        <w:rPr>
          <w:rFonts w:ascii="Consolas" w:hAnsi="Consolas"/>
          <w:color w:val="001080"/>
          <w:sz w:val="21"/>
          <w:szCs w:val="21"/>
        </w:rPr>
        <w:t>stopwatch</w:t>
      </w:r>
      <w:r w:rsidRPr="004040E6">
        <w:rPr>
          <w:rFonts w:ascii="Consolas" w:hAnsi="Consolas"/>
          <w:color w:val="000000"/>
          <w:sz w:val="21"/>
          <w:szCs w:val="21"/>
        </w:rPr>
        <w:t>.</w:t>
      </w:r>
      <w:r w:rsidRPr="004040E6">
        <w:rPr>
          <w:rFonts w:ascii="Consolas" w:hAnsi="Consolas"/>
          <w:color w:val="001080"/>
          <w:sz w:val="21"/>
          <w:szCs w:val="21"/>
        </w:rPr>
        <w:t>Elapsed</w:t>
      </w:r>
      <w:proofErr w:type="spell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gramStart"/>
      <w:r w:rsidRPr="004040E6">
        <w:rPr>
          <w:rFonts w:ascii="Consolas" w:hAnsi="Consolas"/>
          <w:color w:val="AF00DB"/>
          <w:sz w:val="21"/>
          <w:szCs w:val="21"/>
        </w:rPr>
        <w:t>else</w:t>
      </w:r>
      <w:proofErr w:type="gramEnd"/>
      <w:r w:rsidRPr="004040E6">
        <w:rPr>
          <w:rFonts w:ascii="Consolas" w:hAnsi="Consolas"/>
          <w:color w:val="000000"/>
          <w:sz w:val="21"/>
          <w:szCs w:val="21"/>
        </w:rPr>
        <w:t xml:space="preserve"> </w:t>
      </w:r>
      <w:r w:rsidRPr="004040E6">
        <w:rPr>
          <w:rFonts w:ascii="Consolas" w:hAnsi="Consolas"/>
          <w:color w:val="AF00DB"/>
          <w:sz w:val="21"/>
          <w:szCs w:val="21"/>
        </w:rPr>
        <w:t>if</w:t>
      </w:r>
      <w:r w:rsidRPr="004040E6">
        <w:rPr>
          <w:rFonts w:ascii="Consolas" w:hAnsi="Consolas"/>
          <w:color w:val="000000"/>
          <w:sz w:val="21"/>
          <w:szCs w:val="21"/>
        </w:rPr>
        <w:t xml:space="preserve"> (</w:t>
      </w:r>
      <w:r w:rsidRPr="004040E6">
        <w:rPr>
          <w:rFonts w:ascii="Consolas" w:hAnsi="Consolas"/>
          <w:color w:val="001080"/>
          <w:sz w:val="21"/>
          <w:szCs w:val="21"/>
        </w:rPr>
        <w:t>type</w:t>
      </w:r>
      <w:r w:rsidRPr="004040E6">
        <w:rPr>
          <w:rFonts w:ascii="Consolas" w:hAnsi="Consolas"/>
          <w:color w:val="000000"/>
          <w:sz w:val="21"/>
          <w:szCs w:val="21"/>
        </w:rPr>
        <w:t xml:space="preserve"> == </w:t>
      </w:r>
      <w:r w:rsidRPr="004040E6">
        <w:rPr>
          <w:rFonts w:ascii="Consolas" w:hAnsi="Consolas"/>
          <w:color w:val="098658"/>
          <w:sz w:val="21"/>
          <w:szCs w:val="21"/>
        </w:rPr>
        <w:t>2</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267F99"/>
          <w:sz w:val="21"/>
          <w:szCs w:val="21"/>
        </w:rPr>
        <w:t>Stopwatch</w:t>
      </w:r>
      <w:r w:rsidRPr="004040E6">
        <w:rPr>
          <w:rFonts w:ascii="Consolas" w:hAnsi="Consolas"/>
          <w:color w:val="000000"/>
          <w:sz w:val="21"/>
          <w:szCs w:val="21"/>
        </w:rPr>
        <w:t xml:space="preserve"> </w:t>
      </w:r>
      <w:r w:rsidRPr="004040E6">
        <w:rPr>
          <w:rFonts w:ascii="Consolas" w:hAnsi="Consolas"/>
          <w:color w:val="001080"/>
          <w:sz w:val="21"/>
          <w:szCs w:val="21"/>
        </w:rPr>
        <w:t>stopwatch2</w:t>
      </w:r>
      <w:r w:rsidRPr="004040E6">
        <w:rPr>
          <w:rFonts w:ascii="Consolas" w:hAnsi="Consolas"/>
          <w:color w:val="000000"/>
          <w:sz w:val="21"/>
          <w:szCs w:val="21"/>
        </w:rPr>
        <w:t xml:space="preserve"> = </w:t>
      </w:r>
      <w:r w:rsidRPr="004040E6">
        <w:rPr>
          <w:rFonts w:ascii="Consolas" w:hAnsi="Consolas"/>
          <w:color w:val="0000FF"/>
          <w:sz w:val="21"/>
          <w:szCs w:val="21"/>
        </w:rPr>
        <w:t>new</w:t>
      </w:r>
      <w:r w:rsidRPr="004040E6">
        <w:rPr>
          <w:rFonts w:ascii="Consolas" w:hAnsi="Consolas"/>
          <w:color w:val="000000"/>
          <w:sz w:val="21"/>
          <w:szCs w:val="21"/>
        </w:rPr>
        <w:t xml:space="preserve"> </w:t>
      </w:r>
      <w:proofErr w:type="gramStart"/>
      <w:r w:rsidRPr="004040E6">
        <w:rPr>
          <w:rFonts w:ascii="Consolas" w:hAnsi="Consolas"/>
          <w:color w:val="267F99"/>
          <w:sz w:val="21"/>
          <w:szCs w:val="21"/>
        </w:rPr>
        <w:t>Stopwatch</w:t>
      </w:r>
      <w:r w:rsidRPr="004040E6">
        <w:rPr>
          <w:rFonts w:ascii="Consolas" w:hAnsi="Consolas"/>
          <w:color w:val="000000"/>
          <w:sz w:val="21"/>
          <w:szCs w:val="21"/>
        </w:rPr>
        <w:t>(</w:t>
      </w:r>
      <w:proofErr w:type="gram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008000"/>
          <w:sz w:val="21"/>
          <w:szCs w:val="21"/>
        </w:rPr>
        <w:t>// Begin timing</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gramStart"/>
      <w:r w:rsidRPr="004040E6">
        <w:rPr>
          <w:rFonts w:ascii="Consolas" w:hAnsi="Consolas"/>
          <w:color w:val="001080"/>
          <w:sz w:val="21"/>
          <w:szCs w:val="21"/>
        </w:rPr>
        <w:t>stopwatch2</w:t>
      </w:r>
      <w:r w:rsidRPr="004040E6">
        <w:rPr>
          <w:rFonts w:ascii="Consolas" w:hAnsi="Consolas"/>
          <w:color w:val="000000"/>
          <w:sz w:val="21"/>
          <w:szCs w:val="21"/>
        </w:rPr>
        <w:t>.</w:t>
      </w:r>
      <w:r w:rsidRPr="004040E6">
        <w:rPr>
          <w:rFonts w:ascii="Consolas" w:hAnsi="Consolas"/>
          <w:color w:val="795E26"/>
          <w:sz w:val="21"/>
          <w:szCs w:val="21"/>
        </w:rPr>
        <w:t>Start</w:t>
      </w:r>
      <w:r w:rsidRPr="004040E6">
        <w:rPr>
          <w:rFonts w:ascii="Consolas" w:hAnsi="Consolas"/>
          <w:color w:val="000000"/>
          <w:sz w:val="21"/>
          <w:szCs w:val="21"/>
        </w:rPr>
        <w:t>(</w:t>
      </w:r>
      <w:proofErr w:type="gram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1080"/>
          <w:sz w:val="21"/>
          <w:szCs w:val="21"/>
        </w:rPr>
        <w:t>System</w:t>
      </w:r>
      <w:r w:rsidRPr="004040E6">
        <w:rPr>
          <w:rFonts w:ascii="Consolas" w:hAnsi="Consolas"/>
          <w:color w:val="000000"/>
          <w:sz w:val="21"/>
          <w:szCs w:val="21"/>
        </w:rPr>
        <w:t>.</w:t>
      </w:r>
      <w:r w:rsidRPr="004040E6">
        <w:rPr>
          <w:rFonts w:ascii="Consolas" w:hAnsi="Consolas"/>
          <w:color w:val="001080"/>
          <w:sz w:val="21"/>
          <w:szCs w:val="21"/>
        </w:rPr>
        <w:t>Threading</w:t>
      </w:r>
      <w:r w:rsidRPr="004040E6">
        <w:rPr>
          <w:rFonts w:ascii="Consolas" w:hAnsi="Consolas"/>
          <w:color w:val="000000"/>
          <w:sz w:val="21"/>
          <w:szCs w:val="21"/>
        </w:rPr>
        <w:t>.</w:t>
      </w:r>
      <w:r w:rsidRPr="004040E6">
        <w:rPr>
          <w:rFonts w:ascii="Consolas" w:hAnsi="Consolas"/>
          <w:color w:val="001080"/>
          <w:sz w:val="21"/>
          <w:szCs w:val="21"/>
        </w:rPr>
        <w:t>Thread</w:t>
      </w:r>
      <w:r w:rsidRPr="004040E6">
        <w:rPr>
          <w:rFonts w:ascii="Consolas" w:hAnsi="Consolas"/>
          <w:color w:val="000000"/>
          <w:sz w:val="21"/>
          <w:szCs w:val="21"/>
        </w:rPr>
        <w:t>.</w:t>
      </w:r>
      <w:r w:rsidRPr="004040E6">
        <w:rPr>
          <w:rFonts w:ascii="Consolas" w:hAnsi="Consolas"/>
          <w:color w:val="795E26"/>
          <w:sz w:val="21"/>
          <w:szCs w:val="21"/>
        </w:rPr>
        <w:t>Sleep</w:t>
      </w:r>
      <w:proofErr w:type="spellEnd"/>
      <w:r w:rsidRPr="004040E6">
        <w:rPr>
          <w:rFonts w:ascii="Consolas" w:hAnsi="Consolas"/>
          <w:color w:val="000000"/>
          <w:sz w:val="21"/>
          <w:szCs w:val="21"/>
        </w:rPr>
        <w:t>(</w:t>
      </w:r>
      <w:proofErr w:type="gramEnd"/>
      <w:r w:rsidRPr="004040E6">
        <w:rPr>
          <w:rFonts w:ascii="Consolas" w:hAnsi="Consolas"/>
          <w:color w:val="098658"/>
          <w:sz w:val="21"/>
          <w:szCs w:val="21"/>
        </w:rPr>
        <w:t>500</w:t>
      </w:r>
      <w:r w:rsidRPr="004040E6">
        <w:rPr>
          <w:rFonts w:ascii="Consolas" w:hAnsi="Consolas"/>
          <w:color w:val="000000"/>
          <w:sz w:val="21"/>
          <w:szCs w:val="21"/>
        </w:rPr>
        <w:t>);</w:t>
      </w:r>
    </w:p>
    <w:p w:rsidR="004040E6" w:rsidRPr="004040E6" w:rsidRDefault="004040E6" w:rsidP="004040E6">
      <w:pPr>
        <w:shd w:val="clear" w:color="auto" w:fill="FFFFFF"/>
        <w:spacing w:after="240"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1080"/>
          <w:sz w:val="21"/>
          <w:szCs w:val="21"/>
        </w:rPr>
        <w:t>Console</w:t>
      </w:r>
      <w:r w:rsidRPr="004040E6">
        <w:rPr>
          <w:rFonts w:ascii="Consolas" w:hAnsi="Consolas"/>
          <w:color w:val="000000"/>
          <w:sz w:val="21"/>
          <w:szCs w:val="21"/>
        </w:rPr>
        <w:t>.</w:t>
      </w:r>
      <w:r w:rsidRPr="004040E6">
        <w:rPr>
          <w:rFonts w:ascii="Consolas" w:hAnsi="Consolas"/>
          <w:color w:val="795E26"/>
          <w:sz w:val="21"/>
          <w:szCs w:val="21"/>
        </w:rPr>
        <w:t>WriteLine</w:t>
      </w:r>
      <w:proofErr w:type="spellEnd"/>
      <w:r w:rsidRPr="004040E6">
        <w:rPr>
          <w:rFonts w:ascii="Consolas" w:hAnsi="Consolas"/>
          <w:color w:val="000000"/>
          <w:sz w:val="21"/>
          <w:szCs w:val="21"/>
        </w:rPr>
        <w:t>(</w:t>
      </w:r>
      <w:proofErr w:type="gram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1080"/>
          <w:sz w:val="21"/>
          <w:szCs w:val="21"/>
        </w:rPr>
        <w:t>heruicValue</w:t>
      </w:r>
      <w:proofErr w:type="spellEnd"/>
      <w:proofErr w:type="gramEnd"/>
      <w:r w:rsidRPr="004040E6">
        <w:rPr>
          <w:rFonts w:ascii="Consolas" w:hAnsi="Consolas"/>
          <w:color w:val="000000"/>
          <w:sz w:val="21"/>
          <w:szCs w:val="21"/>
        </w:rPr>
        <w:t xml:space="preserve"> = </w:t>
      </w:r>
      <w:proofErr w:type="spellStart"/>
      <w:r w:rsidRPr="004040E6">
        <w:rPr>
          <w:rFonts w:ascii="Consolas" w:hAnsi="Consolas"/>
          <w:color w:val="001080"/>
          <w:sz w:val="21"/>
          <w:szCs w:val="21"/>
        </w:rPr>
        <w:t>AstarFunctions</w:t>
      </w:r>
      <w:r w:rsidRPr="004040E6">
        <w:rPr>
          <w:rFonts w:ascii="Consolas" w:hAnsi="Consolas"/>
          <w:color w:val="000000"/>
          <w:sz w:val="21"/>
          <w:szCs w:val="21"/>
        </w:rPr>
        <w:t>.</w:t>
      </w:r>
      <w:r w:rsidRPr="004040E6">
        <w:rPr>
          <w:rFonts w:ascii="Consolas" w:hAnsi="Consolas"/>
          <w:color w:val="795E26"/>
          <w:sz w:val="21"/>
          <w:szCs w:val="21"/>
        </w:rPr>
        <w:t>calculateManhattan</w:t>
      </w:r>
      <w:proofErr w:type="spellEnd"/>
      <w:r w:rsidRPr="004040E6">
        <w:rPr>
          <w:rFonts w:ascii="Consolas" w:hAnsi="Consolas"/>
          <w:color w:val="000000"/>
          <w:sz w:val="21"/>
          <w:szCs w:val="21"/>
        </w:rPr>
        <w:t>(</w:t>
      </w:r>
      <w:r w:rsidRPr="004040E6">
        <w:rPr>
          <w:rFonts w:ascii="Consolas" w:hAnsi="Consolas"/>
          <w:color w:val="001080"/>
          <w:sz w:val="21"/>
          <w:szCs w:val="21"/>
        </w:rPr>
        <w:t>puzzle2D</w:t>
      </w:r>
      <w:r w:rsidRPr="004040E6">
        <w:rPr>
          <w:rFonts w:ascii="Consolas" w:hAnsi="Consolas"/>
          <w:color w:val="000000"/>
          <w:sz w:val="21"/>
          <w:szCs w:val="21"/>
        </w:rPr>
        <w:t xml:space="preserve">, </w:t>
      </w:r>
      <w:r w:rsidRPr="004040E6">
        <w:rPr>
          <w:rFonts w:ascii="Consolas" w:hAnsi="Consolas"/>
          <w:color w:val="001080"/>
          <w:sz w:val="21"/>
          <w:szCs w:val="21"/>
        </w:rPr>
        <w:t>size</w:t>
      </w:r>
      <w:r w:rsidRPr="004040E6">
        <w:rPr>
          <w:rFonts w:ascii="Consolas" w:hAnsi="Consolas"/>
          <w:color w:val="000000"/>
          <w:sz w:val="21"/>
          <w:szCs w:val="21"/>
        </w:rPr>
        <w:t>);</w:t>
      </w:r>
      <w:r w:rsidR="008A23D0">
        <w:rPr>
          <w:rFonts w:ascii="Consolas" w:hAnsi="Consolas" w:hint="cs"/>
          <w:color w:val="008000"/>
          <w:sz w:val="21"/>
          <w:szCs w:val="21"/>
          <w:rtl/>
        </w:rPr>
        <w:t xml:space="preserve">  </w:t>
      </w:r>
      <w:r w:rsidRPr="008A23D0">
        <w:rPr>
          <w:rFonts w:ascii="Consolas" w:hAnsi="Consolas"/>
          <w:color w:val="008000"/>
          <w:sz w:val="21"/>
          <w:szCs w:val="21"/>
          <w:highlight w:val="yellow"/>
        </w:rPr>
        <w:t>O(S^2)</w:t>
      </w:r>
    </w:p>
    <w:p w:rsidR="004040E6" w:rsidRDefault="004040E6" w:rsidP="004040E6">
      <w:pPr>
        <w:shd w:val="clear" w:color="auto" w:fill="FFFFFF"/>
        <w:spacing w:line="285" w:lineRule="atLeast"/>
        <w:rPr>
          <w:rFonts w:ascii="Consolas" w:hAnsi="Consolas"/>
          <w:color w:val="000000"/>
          <w:sz w:val="21"/>
          <w:szCs w:val="21"/>
          <w:rtl/>
        </w:rPr>
      </w:pPr>
      <w:r w:rsidRPr="004040E6">
        <w:rPr>
          <w:rFonts w:ascii="Consolas" w:hAnsi="Consolas"/>
          <w:color w:val="000000"/>
          <w:sz w:val="21"/>
          <w:szCs w:val="21"/>
        </w:rPr>
        <w:t xml:space="preserve">                    </w:t>
      </w:r>
      <w:proofErr w:type="spellStart"/>
      <w:r w:rsidRPr="004040E6">
        <w:rPr>
          <w:rFonts w:ascii="Consolas" w:hAnsi="Consolas"/>
          <w:color w:val="267F99"/>
          <w:sz w:val="21"/>
          <w:szCs w:val="21"/>
        </w:rPr>
        <w:t>State_Node</w:t>
      </w:r>
      <w:proofErr w:type="spellEnd"/>
      <w:r w:rsidRPr="004040E6">
        <w:rPr>
          <w:rFonts w:ascii="Consolas" w:hAnsi="Consolas"/>
          <w:color w:val="000000"/>
          <w:sz w:val="21"/>
          <w:szCs w:val="21"/>
        </w:rPr>
        <w:t xml:space="preserve"> </w:t>
      </w:r>
      <w:proofErr w:type="spellStart"/>
      <w:r w:rsidRPr="004040E6">
        <w:rPr>
          <w:rFonts w:ascii="Consolas" w:hAnsi="Consolas"/>
          <w:color w:val="001080"/>
          <w:sz w:val="21"/>
          <w:szCs w:val="21"/>
        </w:rPr>
        <w:t>initState</w:t>
      </w:r>
      <w:proofErr w:type="spellEnd"/>
      <w:r w:rsidRPr="004040E6">
        <w:rPr>
          <w:rFonts w:ascii="Consolas" w:hAnsi="Consolas"/>
          <w:color w:val="000000"/>
          <w:sz w:val="21"/>
          <w:szCs w:val="21"/>
        </w:rPr>
        <w:t xml:space="preserve"> = </w:t>
      </w:r>
      <w:r w:rsidRPr="004040E6">
        <w:rPr>
          <w:rFonts w:ascii="Consolas" w:hAnsi="Consolas"/>
          <w:color w:val="0000FF"/>
          <w:sz w:val="21"/>
          <w:szCs w:val="21"/>
        </w:rPr>
        <w:t>new</w:t>
      </w:r>
      <w:r w:rsidRPr="004040E6">
        <w:rPr>
          <w:rFonts w:ascii="Consolas" w:hAnsi="Consolas"/>
          <w:color w:val="000000"/>
          <w:sz w:val="21"/>
          <w:szCs w:val="21"/>
        </w:rPr>
        <w:t xml:space="preserve"> </w:t>
      </w:r>
      <w:proofErr w:type="spellStart"/>
      <w:r w:rsidRPr="004040E6">
        <w:rPr>
          <w:rFonts w:ascii="Consolas" w:hAnsi="Consolas"/>
          <w:color w:val="267F99"/>
          <w:sz w:val="21"/>
          <w:szCs w:val="21"/>
        </w:rPr>
        <w:t>State_</w:t>
      </w:r>
      <w:proofErr w:type="gramStart"/>
      <w:r w:rsidRPr="004040E6">
        <w:rPr>
          <w:rFonts w:ascii="Consolas" w:hAnsi="Consolas"/>
          <w:color w:val="267F99"/>
          <w:sz w:val="21"/>
          <w:szCs w:val="21"/>
        </w:rPr>
        <w:t>Node</w:t>
      </w:r>
      <w:proofErr w:type="spellEnd"/>
      <w:r w:rsidRPr="004040E6">
        <w:rPr>
          <w:rFonts w:ascii="Consolas" w:hAnsi="Consolas"/>
          <w:color w:val="000000"/>
          <w:sz w:val="21"/>
          <w:szCs w:val="21"/>
        </w:rPr>
        <w:t>(</w:t>
      </w:r>
      <w:proofErr w:type="gramEnd"/>
      <w:r w:rsidRPr="004040E6">
        <w:rPr>
          <w:rFonts w:ascii="Consolas" w:hAnsi="Consolas"/>
          <w:color w:val="001080"/>
          <w:sz w:val="21"/>
          <w:szCs w:val="21"/>
        </w:rPr>
        <w:t>puzzle2D</w:t>
      </w:r>
      <w:r w:rsidRPr="004040E6">
        <w:rPr>
          <w:rFonts w:ascii="Consolas" w:hAnsi="Consolas"/>
          <w:color w:val="000000"/>
          <w:sz w:val="21"/>
          <w:szCs w:val="21"/>
        </w:rPr>
        <w:t xml:space="preserve">, </w:t>
      </w:r>
      <w:r w:rsidRPr="004040E6">
        <w:rPr>
          <w:rFonts w:ascii="Consolas" w:hAnsi="Consolas"/>
          <w:color w:val="001080"/>
          <w:sz w:val="21"/>
          <w:szCs w:val="21"/>
        </w:rPr>
        <w:t>size</w:t>
      </w:r>
      <w:r w:rsidRPr="004040E6">
        <w:rPr>
          <w:rFonts w:ascii="Consolas" w:hAnsi="Consolas"/>
          <w:color w:val="000000"/>
          <w:sz w:val="21"/>
          <w:szCs w:val="21"/>
        </w:rPr>
        <w:t xml:space="preserve">, </w:t>
      </w:r>
      <w:proofErr w:type="spellStart"/>
      <w:r w:rsidRPr="004040E6">
        <w:rPr>
          <w:rFonts w:ascii="Consolas" w:hAnsi="Consolas"/>
          <w:color w:val="001080"/>
          <w:sz w:val="21"/>
          <w:szCs w:val="21"/>
        </w:rPr>
        <w:t>blankRow</w:t>
      </w:r>
      <w:proofErr w:type="spellEnd"/>
      <w:r w:rsidRPr="004040E6">
        <w:rPr>
          <w:rFonts w:ascii="Consolas" w:hAnsi="Consolas"/>
          <w:color w:val="000000"/>
          <w:sz w:val="21"/>
          <w:szCs w:val="21"/>
        </w:rPr>
        <w:t xml:space="preserve">, </w:t>
      </w:r>
      <w:proofErr w:type="spellStart"/>
      <w:r w:rsidRPr="004040E6">
        <w:rPr>
          <w:rFonts w:ascii="Consolas" w:hAnsi="Consolas"/>
          <w:color w:val="001080"/>
          <w:sz w:val="21"/>
          <w:szCs w:val="21"/>
        </w:rPr>
        <w:t>blankCol</w:t>
      </w:r>
      <w:proofErr w:type="spell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Pr>
          <w:rFonts w:ascii="Consolas" w:hAnsi="Consolas" w:hint="cs"/>
          <w:color w:val="000000"/>
          <w:sz w:val="21"/>
          <w:szCs w:val="21"/>
          <w:rtl/>
        </w:rPr>
        <w:t xml:space="preserve">                                          </w:t>
      </w:r>
      <w:r w:rsidRPr="004040E6">
        <w:rPr>
          <w:rFonts w:ascii="Consolas" w:hAnsi="Consolas"/>
          <w:color w:val="000000"/>
          <w:sz w:val="21"/>
          <w:szCs w:val="21"/>
        </w:rPr>
        <w:t xml:space="preserve"> </w:t>
      </w:r>
      <w:proofErr w:type="spellStart"/>
      <w:proofErr w:type="gramStart"/>
      <w:r w:rsidRPr="004040E6">
        <w:rPr>
          <w:rFonts w:ascii="Consolas" w:hAnsi="Consolas"/>
          <w:color w:val="001080"/>
          <w:sz w:val="21"/>
          <w:szCs w:val="21"/>
        </w:rPr>
        <w:t>heruicValue</w:t>
      </w:r>
      <w:proofErr w:type="spellEnd"/>
      <w:proofErr w:type="gramEnd"/>
      <w:r w:rsidRPr="004040E6">
        <w:rPr>
          <w:rFonts w:ascii="Consolas" w:hAnsi="Consolas"/>
          <w:color w:val="000000"/>
          <w:sz w:val="21"/>
          <w:szCs w:val="21"/>
        </w:rPr>
        <w:t xml:space="preserve">, </w:t>
      </w:r>
      <w:r w:rsidRPr="004040E6">
        <w:rPr>
          <w:rFonts w:ascii="Consolas" w:hAnsi="Consolas"/>
          <w:color w:val="098658"/>
          <w:sz w:val="21"/>
          <w:szCs w:val="21"/>
        </w:rPr>
        <w:t>0</w:t>
      </w:r>
      <w:r w:rsidRPr="004040E6">
        <w:rPr>
          <w:rFonts w:ascii="Consolas" w:hAnsi="Consolas"/>
          <w:color w:val="000000"/>
          <w:sz w:val="21"/>
          <w:szCs w:val="21"/>
        </w:rPr>
        <w:t xml:space="preserve">, </w:t>
      </w:r>
      <w:r w:rsidRPr="004040E6">
        <w:rPr>
          <w:rFonts w:ascii="Consolas" w:hAnsi="Consolas"/>
          <w:color w:val="0000FF"/>
          <w:sz w:val="21"/>
          <w:szCs w:val="21"/>
        </w:rPr>
        <w:t>null</w:t>
      </w:r>
      <w:r w:rsidRPr="004040E6">
        <w:rPr>
          <w:rFonts w:ascii="Consolas" w:hAnsi="Consolas"/>
          <w:color w:val="000000"/>
          <w:sz w:val="21"/>
          <w:szCs w:val="21"/>
        </w:rPr>
        <w:t xml:space="preserve">, </w:t>
      </w:r>
      <w:r w:rsidRPr="004040E6">
        <w:rPr>
          <w:rFonts w:ascii="Consolas" w:hAnsi="Consolas"/>
          <w:color w:val="098658"/>
          <w:sz w:val="21"/>
          <w:szCs w:val="21"/>
        </w:rPr>
        <w:t>2</w:t>
      </w:r>
      <w:r w:rsidRPr="004040E6">
        <w:rPr>
          <w:rFonts w:ascii="Consolas" w:hAnsi="Consolas"/>
          <w:color w:val="000000"/>
          <w:sz w:val="21"/>
          <w:szCs w:val="21"/>
        </w:rPr>
        <w:t>);</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r w:rsidRPr="004040E6">
        <w:rPr>
          <w:rFonts w:ascii="Consolas" w:hAnsi="Consolas"/>
          <w:color w:val="267F99"/>
          <w:sz w:val="21"/>
          <w:szCs w:val="21"/>
        </w:rPr>
        <w:t>State_Node</w:t>
      </w:r>
      <w:proofErr w:type="spellEnd"/>
      <w:r w:rsidRPr="004040E6">
        <w:rPr>
          <w:rFonts w:ascii="Consolas" w:hAnsi="Consolas"/>
          <w:color w:val="000000"/>
          <w:sz w:val="21"/>
          <w:szCs w:val="21"/>
        </w:rPr>
        <w:t xml:space="preserve"> </w:t>
      </w:r>
      <w:r w:rsidRPr="004040E6">
        <w:rPr>
          <w:rFonts w:ascii="Consolas" w:hAnsi="Consolas"/>
          <w:color w:val="001080"/>
          <w:sz w:val="21"/>
          <w:szCs w:val="21"/>
        </w:rPr>
        <w:t>goal</w:t>
      </w:r>
      <w:r w:rsidRPr="004040E6">
        <w:rPr>
          <w:rFonts w:ascii="Consolas" w:hAnsi="Consolas"/>
          <w:color w:val="000000"/>
          <w:sz w:val="21"/>
          <w:szCs w:val="21"/>
        </w:rPr>
        <w:t xml:space="preserve"> = </w:t>
      </w:r>
      <w:proofErr w:type="spellStart"/>
      <w:proofErr w:type="gramStart"/>
      <w:r w:rsidRPr="004040E6">
        <w:rPr>
          <w:rFonts w:ascii="Consolas" w:hAnsi="Consolas"/>
          <w:color w:val="001080"/>
          <w:sz w:val="21"/>
          <w:szCs w:val="21"/>
        </w:rPr>
        <w:t>AstarFunctions</w:t>
      </w:r>
      <w:r w:rsidRPr="004040E6">
        <w:rPr>
          <w:rFonts w:ascii="Consolas" w:hAnsi="Consolas"/>
          <w:color w:val="000000"/>
          <w:sz w:val="21"/>
          <w:szCs w:val="21"/>
        </w:rPr>
        <w:t>.</w:t>
      </w:r>
      <w:r w:rsidRPr="004040E6">
        <w:rPr>
          <w:rFonts w:ascii="Consolas" w:hAnsi="Consolas"/>
          <w:color w:val="795E26"/>
          <w:sz w:val="21"/>
          <w:szCs w:val="21"/>
        </w:rPr>
        <w:t>AstarAlgorithm</w:t>
      </w:r>
      <w:proofErr w:type="spellEnd"/>
      <w:r w:rsidRPr="004040E6">
        <w:rPr>
          <w:rFonts w:ascii="Consolas" w:hAnsi="Consolas"/>
          <w:color w:val="000000"/>
          <w:sz w:val="21"/>
          <w:szCs w:val="21"/>
        </w:rPr>
        <w:t>(</w:t>
      </w:r>
      <w:proofErr w:type="spellStart"/>
      <w:proofErr w:type="gramEnd"/>
      <w:r w:rsidRPr="004040E6">
        <w:rPr>
          <w:rFonts w:ascii="Consolas" w:hAnsi="Consolas"/>
          <w:color w:val="001080"/>
          <w:sz w:val="21"/>
          <w:szCs w:val="21"/>
        </w:rPr>
        <w:t>initState</w:t>
      </w:r>
      <w:proofErr w:type="spellEnd"/>
      <w:r w:rsidRPr="004040E6">
        <w:rPr>
          <w:rFonts w:ascii="Consolas" w:hAnsi="Consolas"/>
          <w:color w:val="000000"/>
          <w:sz w:val="21"/>
          <w:szCs w:val="21"/>
        </w:rPr>
        <w:t>);</w:t>
      </w:r>
      <w:r w:rsidR="008A23D0">
        <w:rPr>
          <w:rFonts w:ascii="Consolas" w:hAnsi="Consolas" w:hint="cs"/>
          <w:color w:val="008000"/>
          <w:sz w:val="21"/>
          <w:szCs w:val="21"/>
          <w:rtl/>
        </w:rPr>
        <w:t xml:space="preserve">  </w:t>
      </w:r>
      <w:r w:rsidRPr="008A23D0">
        <w:rPr>
          <w:rFonts w:ascii="Consolas" w:hAnsi="Consolas"/>
          <w:color w:val="008000"/>
          <w:sz w:val="21"/>
          <w:szCs w:val="21"/>
          <w:highlight w:val="yellow"/>
        </w:rPr>
        <w:t>O(E log(V))</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00FF"/>
          <w:sz w:val="21"/>
          <w:szCs w:val="21"/>
        </w:rPr>
        <w:t>int</w:t>
      </w:r>
      <w:proofErr w:type="spellEnd"/>
      <w:proofErr w:type="gramEnd"/>
      <w:r w:rsidRPr="004040E6">
        <w:rPr>
          <w:rFonts w:ascii="Consolas" w:hAnsi="Consolas"/>
          <w:color w:val="000000"/>
          <w:sz w:val="21"/>
          <w:szCs w:val="21"/>
        </w:rPr>
        <w:t xml:space="preserve"> </w:t>
      </w:r>
      <w:proofErr w:type="spellStart"/>
      <w:r w:rsidRPr="004040E6">
        <w:rPr>
          <w:rFonts w:ascii="Consolas" w:hAnsi="Consolas"/>
          <w:color w:val="001080"/>
          <w:sz w:val="21"/>
          <w:szCs w:val="21"/>
        </w:rPr>
        <w:t>minMoves</w:t>
      </w:r>
      <w:proofErr w:type="spellEnd"/>
      <w:r w:rsidRPr="004040E6">
        <w:rPr>
          <w:rFonts w:ascii="Consolas" w:hAnsi="Consolas"/>
          <w:color w:val="000000"/>
          <w:sz w:val="21"/>
          <w:szCs w:val="21"/>
        </w:rPr>
        <w:t xml:space="preserve"> = </w:t>
      </w:r>
      <w:proofErr w:type="spellStart"/>
      <w:r w:rsidRPr="004040E6">
        <w:rPr>
          <w:rFonts w:ascii="Consolas" w:hAnsi="Consolas"/>
          <w:color w:val="001080"/>
          <w:sz w:val="21"/>
          <w:szCs w:val="21"/>
        </w:rPr>
        <w:t>goal</w:t>
      </w:r>
      <w:r w:rsidRPr="004040E6">
        <w:rPr>
          <w:rFonts w:ascii="Consolas" w:hAnsi="Consolas"/>
          <w:color w:val="000000"/>
          <w:sz w:val="21"/>
          <w:szCs w:val="21"/>
        </w:rPr>
        <w:t>.</w:t>
      </w:r>
      <w:r w:rsidRPr="004040E6">
        <w:rPr>
          <w:rFonts w:ascii="Consolas" w:hAnsi="Consolas"/>
          <w:color w:val="001080"/>
          <w:sz w:val="21"/>
          <w:szCs w:val="21"/>
        </w:rPr>
        <w:t>currentSteps</w:t>
      </w:r>
      <w:proofErr w:type="spellEnd"/>
      <w:r w:rsidRPr="004040E6">
        <w:rPr>
          <w:rFonts w:ascii="Consolas" w:hAnsi="Consolas"/>
          <w:color w:val="000000"/>
          <w:sz w:val="21"/>
          <w:szCs w:val="21"/>
        </w:rPr>
        <w:t>;</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gramStart"/>
      <w:r w:rsidRPr="004040E6">
        <w:rPr>
          <w:rFonts w:ascii="Consolas" w:hAnsi="Consolas"/>
          <w:color w:val="AF00DB"/>
          <w:sz w:val="21"/>
          <w:szCs w:val="21"/>
        </w:rPr>
        <w:t>if</w:t>
      </w:r>
      <w:proofErr w:type="gramEnd"/>
      <w:r w:rsidRPr="004040E6">
        <w:rPr>
          <w:rFonts w:ascii="Consolas" w:hAnsi="Consolas"/>
          <w:color w:val="000000"/>
          <w:sz w:val="21"/>
          <w:szCs w:val="21"/>
        </w:rPr>
        <w:t xml:space="preserve"> (</w:t>
      </w:r>
      <w:r w:rsidRPr="004040E6">
        <w:rPr>
          <w:rFonts w:ascii="Consolas" w:hAnsi="Consolas"/>
          <w:color w:val="001080"/>
          <w:sz w:val="21"/>
          <w:szCs w:val="21"/>
        </w:rPr>
        <w:t>size</w:t>
      </w:r>
      <w:r w:rsidRPr="004040E6">
        <w:rPr>
          <w:rFonts w:ascii="Consolas" w:hAnsi="Consolas"/>
          <w:color w:val="000000"/>
          <w:sz w:val="21"/>
          <w:szCs w:val="21"/>
        </w:rPr>
        <w:t xml:space="preserve"> == </w:t>
      </w:r>
      <w:r w:rsidRPr="004040E6">
        <w:rPr>
          <w:rFonts w:ascii="Consolas" w:hAnsi="Consolas"/>
          <w:color w:val="098658"/>
          <w:sz w:val="21"/>
          <w:szCs w:val="21"/>
        </w:rPr>
        <w:t>3</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1080"/>
          <w:sz w:val="21"/>
          <w:szCs w:val="21"/>
        </w:rPr>
        <w:t>AstarFunctions</w:t>
      </w:r>
      <w:r w:rsidRPr="004040E6">
        <w:rPr>
          <w:rFonts w:ascii="Consolas" w:hAnsi="Consolas"/>
          <w:color w:val="000000"/>
          <w:sz w:val="21"/>
          <w:szCs w:val="21"/>
        </w:rPr>
        <w:t>.</w:t>
      </w:r>
      <w:r w:rsidRPr="004040E6">
        <w:rPr>
          <w:rFonts w:ascii="Consolas" w:hAnsi="Consolas"/>
          <w:color w:val="795E26"/>
          <w:sz w:val="21"/>
          <w:szCs w:val="21"/>
        </w:rPr>
        <w:t>displaySteps</w:t>
      </w:r>
      <w:proofErr w:type="spellEnd"/>
      <w:r w:rsidRPr="004040E6">
        <w:rPr>
          <w:rFonts w:ascii="Consolas" w:hAnsi="Consolas"/>
          <w:color w:val="000000"/>
          <w:sz w:val="21"/>
          <w:szCs w:val="21"/>
        </w:rPr>
        <w:t>(</w:t>
      </w:r>
      <w:proofErr w:type="gramEnd"/>
      <w:r w:rsidRPr="004040E6">
        <w:rPr>
          <w:rFonts w:ascii="Consolas" w:hAnsi="Consolas"/>
          <w:color w:val="001080"/>
          <w:sz w:val="21"/>
          <w:szCs w:val="21"/>
        </w:rPr>
        <w:t>goal</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1080"/>
          <w:sz w:val="21"/>
          <w:szCs w:val="21"/>
        </w:rPr>
        <w:t>Console</w:t>
      </w:r>
      <w:r w:rsidRPr="004040E6">
        <w:rPr>
          <w:rFonts w:ascii="Consolas" w:hAnsi="Consolas"/>
          <w:color w:val="000000"/>
          <w:sz w:val="21"/>
          <w:szCs w:val="21"/>
        </w:rPr>
        <w:t>.</w:t>
      </w:r>
      <w:r w:rsidRPr="004040E6">
        <w:rPr>
          <w:rFonts w:ascii="Consolas" w:hAnsi="Consolas"/>
          <w:color w:val="795E26"/>
          <w:sz w:val="21"/>
          <w:szCs w:val="21"/>
        </w:rPr>
        <w:t>WriteLine</w:t>
      </w:r>
      <w:proofErr w:type="spellEnd"/>
      <w:r w:rsidRPr="004040E6">
        <w:rPr>
          <w:rFonts w:ascii="Consolas" w:hAnsi="Consolas"/>
          <w:color w:val="000000"/>
          <w:sz w:val="21"/>
          <w:szCs w:val="21"/>
        </w:rPr>
        <w:t>(</w:t>
      </w:r>
      <w:proofErr w:type="gramEnd"/>
      <w:r w:rsidRPr="004040E6">
        <w:rPr>
          <w:rFonts w:ascii="Consolas" w:hAnsi="Consolas"/>
          <w:color w:val="A31515"/>
          <w:sz w:val="21"/>
          <w:szCs w:val="21"/>
        </w:rPr>
        <w:t>"Minimum # Of Moves = "</w:t>
      </w:r>
      <w:r w:rsidRPr="004040E6">
        <w:rPr>
          <w:rFonts w:ascii="Consolas" w:hAnsi="Consolas"/>
          <w:color w:val="000000"/>
          <w:sz w:val="21"/>
          <w:szCs w:val="21"/>
        </w:rPr>
        <w:t xml:space="preserve"> + </w:t>
      </w:r>
      <w:proofErr w:type="spellStart"/>
      <w:r w:rsidRPr="004040E6">
        <w:rPr>
          <w:rFonts w:ascii="Consolas" w:hAnsi="Consolas"/>
          <w:color w:val="001080"/>
          <w:sz w:val="21"/>
          <w:szCs w:val="21"/>
        </w:rPr>
        <w:t>minMoves</w:t>
      </w:r>
      <w:proofErr w:type="spellEnd"/>
      <w:r w:rsidRPr="004040E6">
        <w:rPr>
          <w:rFonts w:ascii="Consolas" w:hAnsi="Consolas"/>
          <w:color w:val="000000"/>
          <w:sz w:val="21"/>
          <w:szCs w:val="21"/>
        </w:rPr>
        <w:t>);</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1080"/>
          <w:sz w:val="21"/>
          <w:szCs w:val="21"/>
        </w:rPr>
        <w:t>Console</w:t>
      </w:r>
      <w:r w:rsidRPr="004040E6">
        <w:rPr>
          <w:rFonts w:ascii="Consolas" w:hAnsi="Consolas"/>
          <w:color w:val="000000"/>
          <w:sz w:val="21"/>
          <w:szCs w:val="21"/>
        </w:rPr>
        <w:t>.</w:t>
      </w:r>
      <w:r w:rsidRPr="004040E6">
        <w:rPr>
          <w:rFonts w:ascii="Consolas" w:hAnsi="Consolas"/>
          <w:color w:val="795E26"/>
          <w:sz w:val="21"/>
          <w:szCs w:val="21"/>
        </w:rPr>
        <w:t>WriteLine</w:t>
      </w:r>
      <w:proofErr w:type="spellEnd"/>
      <w:r w:rsidRPr="004040E6">
        <w:rPr>
          <w:rFonts w:ascii="Consolas" w:hAnsi="Consolas"/>
          <w:color w:val="000000"/>
          <w:sz w:val="21"/>
          <w:szCs w:val="21"/>
        </w:rPr>
        <w:t>(</w:t>
      </w:r>
      <w:proofErr w:type="gram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008000"/>
          <w:sz w:val="21"/>
          <w:szCs w:val="21"/>
        </w:rPr>
        <w:t>// Stop timing</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gramStart"/>
      <w:r w:rsidRPr="004040E6">
        <w:rPr>
          <w:rFonts w:ascii="Consolas" w:hAnsi="Consolas"/>
          <w:color w:val="001080"/>
          <w:sz w:val="21"/>
          <w:szCs w:val="21"/>
        </w:rPr>
        <w:t>stopwatch2</w:t>
      </w:r>
      <w:r w:rsidRPr="004040E6">
        <w:rPr>
          <w:rFonts w:ascii="Consolas" w:hAnsi="Consolas"/>
          <w:color w:val="000000"/>
          <w:sz w:val="21"/>
          <w:szCs w:val="21"/>
        </w:rPr>
        <w:t>.</w:t>
      </w:r>
      <w:r w:rsidRPr="004040E6">
        <w:rPr>
          <w:rFonts w:ascii="Consolas" w:hAnsi="Consolas"/>
          <w:color w:val="795E26"/>
          <w:sz w:val="21"/>
          <w:szCs w:val="21"/>
        </w:rPr>
        <w:t>Stop</w:t>
      </w:r>
      <w:r w:rsidRPr="004040E6">
        <w:rPr>
          <w:rFonts w:ascii="Consolas" w:hAnsi="Consolas"/>
          <w:color w:val="000000"/>
          <w:sz w:val="21"/>
          <w:szCs w:val="21"/>
        </w:rPr>
        <w:t>(</w:t>
      </w:r>
      <w:proofErr w:type="gram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1080"/>
          <w:sz w:val="21"/>
          <w:szCs w:val="21"/>
        </w:rPr>
        <w:t>Console</w:t>
      </w:r>
      <w:r w:rsidRPr="004040E6">
        <w:rPr>
          <w:rFonts w:ascii="Consolas" w:hAnsi="Consolas"/>
          <w:color w:val="000000"/>
          <w:sz w:val="21"/>
          <w:szCs w:val="21"/>
        </w:rPr>
        <w:t>.</w:t>
      </w:r>
      <w:r w:rsidRPr="004040E6">
        <w:rPr>
          <w:rFonts w:ascii="Consolas" w:hAnsi="Consolas"/>
          <w:color w:val="795E26"/>
          <w:sz w:val="21"/>
          <w:szCs w:val="21"/>
        </w:rPr>
        <w:t>WriteLine</w:t>
      </w:r>
      <w:proofErr w:type="spellEnd"/>
      <w:r w:rsidRPr="004040E6">
        <w:rPr>
          <w:rFonts w:ascii="Consolas" w:hAnsi="Consolas"/>
          <w:color w:val="000000"/>
          <w:sz w:val="21"/>
          <w:szCs w:val="21"/>
        </w:rPr>
        <w:t>(</w:t>
      </w:r>
      <w:proofErr w:type="gramEnd"/>
      <w:r w:rsidRPr="004040E6">
        <w:rPr>
          <w:rFonts w:ascii="Consolas" w:hAnsi="Consolas"/>
          <w:color w:val="A31515"/>
          <w:sz w:val="21"/>
          <w:szCs w:val="21"/>
        </w:rPr>
        <w:t>"Time : {0}"</w:t>
      </w:r>
      <w:r w:rsidRPr="004040E6">
        <w:rPr>
          <w:rFonts w:ascii="Consolas" w:hAnsi="Consolas"/>
          <w:color w:val="000000"/>
          <w:sz w:val="21"/>
          <w:szCs w:val="21"/>
        </w:rPr>
        <w:t xml:space="preserve">, </w:t>
      </w:r>
      <w:r w:rsidRPr="004040E6">
        <w:rPr>
          <w:rFonts w:ascii="Consolas" w:hAnsi="Consolas"/>
          <w:color w:val="001080"/>
          <w:sz w:val="21"/>
          <w:szCs w:val="21"/>
        </w:rPr>
        <w:t>stopwatch2</w:t>
      </w:r>
      <w:r w:rsidRPr="004040E6">
        <w:rPr>
          <w:rFonts w:ascii="Consolas" w:hAnsi="Consolas"/>
          <w:color w:val="000000"/>
          <w:sz w:val="21"/>
          <w:szCs w:val="21"/>
        </w:rPr>
        <w:t>.</w:t>
      </w:r>
      <w:r w:rsidRPr="004040E6">
        <w:rPr>
          <w:rFonts w:ascii="Consolas" w:hAnsi="Consolas"/>
          <w:color w:val="001080"/>
          <w:sz w:val="21"/>
          <w:szCs w:val="21"/>
        </w:rPr>
        <w:t>Elapsed</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gramStart"/>
      <w:r w:rsidRPr="004040E6">
        <w:rPr>
          <w:rFonts w:ascii="Consolas" w:hAnsi="Consolas"/>
          <w:color w:val="AF00DB"/>
          <w:sz w:val="21"/>
          <w:szCs w:val="21"/>
        </w:rPr>
        <w:t>else</w:t>
      </w:r>
      <w:proofErr w:type="gramEnd"/>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1080"/>
          <w:sz w:val="21"/>
          <w:szCs w:val="21"/>
        </w:rPr>
        <w:t>Console</w:t>
      </w:r>
      <w:r w:rsidRPr="004040E6">
        <w:rPr>
          <w:rFonts w:ascii="Consolas" w:hAnsi="Consolas"/>
          <w:color w:val="000000"/>
          <w:sz w:val="21"/>
          <w:szCs w:val="21"/>
        </w:rPr>
        <w:t>.</w:t>
      </w:r>
      <w:r w:rsidRPr="004040E6">
        <w:rPr>
          <w:rFonts w:ascii="Consolas" w:hAnsi="Consolas"/>
          <w:color w:val="795E26"/>
          <w:sz w:val="21"/>
          <w:szCs w:val="21"/>
        </w:rPr>
        <w:t>WriteLine</w:t>
      </w:r>
      <w:proofErr w:type="spellEnd"/>
      <w:r w:rsidRPr="004040E6">
        <w:rPr>
          <w:rFonts w:ascii="Consolas" w:hAnsi="Consolas"/>
          <w:color w:val="000000"/>
          <w:sz w:val="21"/>
          <w:szCs w:val="21"/>
        </w:rPr>
        <w:t>(</w:t>
      </w:r>
      <w:proofErr w:type="gramEnd"/>
      <w:r w:rsidRPr="004040E6">
        <w:rPr>
          <w:rFonts w:ascii="Consolas" w:hAnsi="Consolas"/>
          <w:color w:val="A31515"/>
          <w:sz w:val="21"/>
          <w:szCs w:val="21"/>
        </w:rPr>
        <w:t>"</w:t>
      </w:r>
      <w:proofErr w:type="spellStart"/>
      <w:r w:rsidRPr="004040E6">
        <w:rPr>
          <w:rFonts w:ascii="Consolas" w:hAnsi="Consolas"/>
          <w:color w:val="A31515"/>
          <w:sz w:val="21"/>
          <w:szCs w:val="21"/>
        </w:rPr>
        <w:t>UnSolvable</w:t>
      </w:r>
      <w:proofErr w:type="spellEnd"/>
      <w:r w:rsidRPr="004040E6">
        <w:rPr>
          <w:rFonts w:ascii="Consolas" w:hAnsi="Consolas"/>
          <w:color w:val="A31515"/>
          <w:sz w:val="21"/>
          <w:szCs w:val="21"/>
        </w:rPr>
        <w:t>"</w:t>
      </w:r>
      <w:r w:rsidRPr="004040E6">
        <w:rPr>
          <w:rFonts w:ascii="Consolas" w:hAnsi="Consolas"/>
          <w:color w:val="000000"/>
          <w:sz w:val="21"/>
          <w:szCs w:val="21"/>
        </w:rPr>
        <w:t>);</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008000"/>
          <w:sz w:val="21"/>
          <w:szCs w:val="21"/>
        </w:rPr>
        <w:t>// Stop timing</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Default="00370C97" w:rsidP="00370C97">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rsidR="00370C97" w:rsidRDefault="00370C97" w:rsidP="00370C97">
      <w:pPr>
        <w:shd w:val="clear" w:color="auto" w:fill="FFFFFF"/>
        <w:spacing w:line="285" w:lineRule="atLeast"/>
        <w:rPr>
          <w:rFonts w:ascii="Consolas" w:hAnsi="Consolas"/>
          <w:color w:val="000000"/>
          <w:sz w:val="21"/>
          <w:szCs w:val="21"/>
        </w:rPr>
      </w:pPr>
    </w:p>
    <w:p w:rsidR="00370C97" w:rsidRPr="004040E6" w:rsidRDefault="00370C97" w:rsidP="00370C97">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008A23D0">
        <w:rPr>
          <w:rFonts w:ascii="Consolas" w:hAnsi="Consolas"/>
          <w:color w:val="008000"/>
          <w:sz w:val="21"/>
          <w:szCs w:val="21"/>
          <w:highlight w:val="yellow"/>
        </w:rPr>
        <w:t xml:space="preserve">//Total of the function = </w:t>
      </w:r>
      <w:proofErr w:type="gramStart"/>
      <w:r w:rsidRPr="008A23D0">
        <w:rPr>
          <w:rFonts w:ascii="Consolas" w:hAnsi="Consolas"/>
          <w:color w:val="008000"/>
          <w:sz w:val="21"/>
          <w:szCs w:val="21"/>
          <w:highlight w:val="yellow"/>
        </w:rPr>
        <w:t>O(</w:t>
      </w:r>
      <w:proofErr w:type="gramEnd"/>
      <w:r w:rsidRPr="008A23D0">
        <w:rPr>
          <w:rFonts w:ascii="Consolas" w:hAnsi="Consolas"/>
          <w:color w:val="008000"/>
          <w:sz w:val="21"/>
          <w:szCs w:val="21"/>
          <w:highlight w:val="yellow"/>
        </w:rPr>
        <w:t>N^2)</w:t>
      </w:r>
    </w:p>
    <w:p w:rsidR="004040E6" w:rsidRDefault="004040E6" w:rsidP="004040E6">
      <w:pPr>
        <w:shd w:val="clear" w:color="auto" w:fill="FFFFFF"/>
        <w:spacing w:line="285" w:lineRule="atLeast"/>
        <w:rPr>
          <w:rFonts w:ascii="Consolas" w:hAnsi="Consolas"/>
          <w:color w:val="000000"/>
          <w:sz w:val="21"/>
          <w:szCs w:val="21"/>
          <w:rtl/>
        </w:rPr>
      </w:pPr>
      <w:r w:rsidRPr="004040E6">
        <w:rPr>
          <w:rFonts w:ascii="Consolas" w:hAnsi="Consolas"/>
          <w:color w:val="000000"/>
          <w:sz w:val="21"/>
          <w:szCs w:val="21"/>
        </w:rPr>
        <w:t xml:space="preserve">        </w:t>
      </w:r>
      <w:proofErr w:type="gramStart"/>
      <w:r w:rsidRPr="004040E6">
        <w:rPr>
          <w:rFonts w:ascii="Consolas" w:hAnsi="Consolas"/>
          <w:color w:val="0000FF"/>
          <w:sz w:val="21"/>
          <w:szCs w:val="21"/>
        </w:rPr>
        <w:t>public</w:t>
      </w:r>
      <w:proofErr w:type="gramEnd"/>
      <w:r w:rsidRPr="004040E6">
        <w:rPr>
          <w:rFonts w:ascii="Consolas" w:hAnsi="Consolas"/>
          <w:color w:val="000000"/>
          <w:sz w:val="21"/>
          <w:szCs w:val="21"/>
        </w:rPr>
        <w:t xml:space="preserve"> </w:t>
      </w:r>
      <w:r w:rsidRPr="004040E6">
        <w:rPr>
          <w:rFonts w:ascii="Consolas" w:hAnsi="Consolas"/>
          <w:color w:val="0000FF"/>
          <w:sz w:val="21"/>
          <w:szCs w:val="21"/>
        </w:rPr>
        <w:t>static</w:t>
      </w: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proofErr w:type="spellStart"/>
      <w:r w:rsidRPr="004040E6">
        <w:rPr>
          <w:rFonts w:ascii="Consolas" w:hAnsi="Consolas"/>
          <w:color w:val="795E26"/>
          <w:sz w:val="21"/>
          <w:szCs w:val="21"/>
        </w:rPr>
        <w:t>readFromFile</w:t>
      </w:r>
      <w:proofErr w:type="spellEnd"/>
      <w:r w:rsidRPr="004040E6">
        <w:rPr>
          <w:rFonts w:ascii="Consolas" w:hAnsi="Consolas"/>
          <w:color w:val="000000"/>
          <w:sz w:val="21"/>
          <w:szCs w:val="21"/>
        </w:rPr>
        <w:t>(</w:t>
      </w:r>
      <w:r w:rsidRPr="004040E6">
        <w:rPr>
          <w:rFonts w:ascii="Consolas" w:hAnsi="Consolas"/>
          <w:color w:val="0000FF"/>
          <w:sz w:val="21"/>
          <w:szCs w:val="21"/>
        </w:rPr>
        <w:t>string</w:t>
      </w:r>
      <w:r w:rsidRPr="004040E6">
        <w:rPr>
          <w:rFonts w:ascii="Consolas" w:hAnsi="Consolas"/>
          <w:color w:val="000000"/>
          <w:sz w:val="21"/>
          <w:szCs w:val="21"/>
        </w:rPr>
        <w:t xml:space="preserve"> </w:t>
      </w:r>
      <w:r w:rsidRPr="004040E6">
        <w:rPr>
          <w:rFonts w:ascii="Consolas" w:hAnsi="Consolas"/>
          <w:color w:val="001080"/>
          <w:sz w:val="21"/>
          <w:szCs w:val="21"/>
        </w:rPr>
        <w:t>path</w:t>
      </w:r>
      <w:r w:rsidRPr="004040E6">
        <w:rPr>
          <w:rFonts w:ascii="Consolas" w:hAnsi="Consolas"/>
          <w:color w:val="000000"/>
          <w:sz w:val="21"/>
          <w:szCs w:val="21"/>
        </w:rPr>
        <w:t xml:space="preserve">, </w:t>
      </w:r>
      <w:r w:rsidRPr="004040E6">
        <w:rPr>
          <w:rFonts w:ascii="Consolas" w:hAnsi="Consolas"/>
          <w:color w:val="0000FF"/>
          <w:sz w:val="21"/>
          <w:szCs w:val="21"/>
        </w:rPr>
        <w:t>out</w:t>
      </w: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r w:rsidRPr="004040E6">
        <w:rPr>
          <w:rFonts w:ascii="Consolas" w:hAnsi="Consolas"/>
          <w:color w:val="001080"/>
          <w:sz w:val="21"/>
          <w:szCs w:val="21"/>
        </w:rPr>
        <w:t>p</w:t>
      </w:r>
      <w:r w:rsidRPr="004040E6">
        <w:rPr>
          <w:rFonts w:ascii="Consolas" w:hAnsi="Consolas"/>
          <w:color w:val="000000"/>
          <w:sz w:val="21"/>
          <w:szCs w:val="21"/>
        </w:rPr>
        <w:t xml:space="preserve">, </w:t>
      </w:r>
      <w:r w:rsidRPr="004040E6">
        <w:rPr>
          <w:rFonts w:ascii="Consolas" w:hAnsi="Consolas"/>
          <w:color w:val="0000FF"/>
          <w:sz w:val="21"/>
          <w:szCs w:val="21"/>
        </w:rPr>
        <w:t>out</w:t>
      </w: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r w:rsidRPr="004040E6">
        <w:rPr>
          <w:rFonts w:ascii="Consolas" w:hAnsi="Consolas"/>
          <w:color w:val="001080"/>
          <w:sz w:val="21"/>
          <w:szCs w:val="21"/>
        </w:rPr>
        <w:t>s</w:t>
      </w:r>
      <w:r w:rsidRPr="004040E6">
        <w:rPr>
          <w:rFonts w:ascii="Consolas" w:hAnsi="Consolas"/>
          <w:color w:val="000000"/>
          <w:sz w:val="21"/>
          <w:szCs w:val="21"/>
        </w:rPr>
        <w:t xml:space="preserve">, </w:t>
      </w:r>
      <w:r w:rsidRPr="004040E6">
        <w:rPr>
          <w:rFonts w:ascii="Consolas" w:hAnsi="Consolas"/>
          <w:color w:val="0000FF"/>
          <w:sz w:val="21"/>
          <w:szCs w:val="21"/>
        </w:rPr>
        <w:t>out</w:t>
      </w: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p>
    <w:p w:rsidR="004040E6" w:rsidRPr="004040E6" w:rsidRDefault="004040E6" w:rsidP="004040E6">
      <w:pPr>
        <w:shd w:val="clear" w:color="auto" w:fill="FFFFFF"/>
        <w:spacing w:line="285" w:lineRule="atLeast"/>
        <w:rPr>
          <w:rFonts w:ascii="Consolas" w:hAnsi="Consolas"/>
          <w:color w:val="000000"/>
          <w:sz w:val="21"/>
          <w:szCs w:val="21"/>
        </w:rPr>
      </w:pPr>
      <w:r>
        <w:rPr>
          <w:rFonts w:ascii="Consolas" w:hAnsi="Consolas" w:hint="cs"/>
          <w:color w:val="000000"/>
          <w:sz w:val="21"/>
          <w:szCs w:val="21"/>
          <w:rtl/>
        </w:rPr>
        <w:t xml:space="preserve">                 </w:t>
      </w:r>
      <w:proofErr w:type="spellStart"/>
      <w:proofErr w:type="gramStart"/>
      <w:r w:rsidRPr="004040E6">
        <w:rPr>
          <w:rFonts w:ascii="Consolas" w:hAnsi="Consolas"/>
          <w:color w:val="001080"/>
          <w:sz w:val="21"/>
          <w:szCs w:val="21"/>
        </w:rPr>
        <w:t>blankRow</w:t>
      </w:r>
      <w:proofErr w:type="spellEnd"/>
      <w:proofErr w:type="gramEnd"/>
      <w:r w:rsidRPr="004040E6">
        <w:rPr>
          <w:rFonts w:ascii="Consolas" w:hAnsi="Consolas"/>
          <w:color w:val="000000"/>
          <w:sz w:val="21"/>
          <w:szCs w:val="21"/>
        </w:rPr>
        <w:t xml:space="preserve">, </w:t>
      </w:r>
      <w:r w:rsidRPr="004040E6">
        <w:rPr>
          <w:rFonts w:ascii="Consolas" w:hAnsi="Consolas"/>
          <w:color w:val="0000FF"/>
          <w:sz w:val="21"/>
          <w:szCs w:val="21"/>
        </w:rPr>
        <w:t>out</w:t>
      </w: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proofErr w:type="spellStart"/>
      <w:r w:rsidRPr="004040E6">
        <w:rPr>
          <w:rFonts w:ascii="Consolas" w:hAnsi="Consolas"/>
          <w:color w:val="001080"/>
          <w:sz w:val="21"/>
          <w:szCs w:val="21"/>
        </w:rPr>
        <w:t>blankCol</w:t>
      </w:r>
      <w:proofErr w:type="spell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Default="004040E6" w:rsidP="004040E6">
      <w:pPr>
        <w:shd w:val="clear" w:color="auto" w:fill="FFFFFF"/>
        <w:spacing w:line="285" w:lineRule="atLeast"/>
        <w:rPr>
          <w:rFonts w:ascii="Consolas" w:hAnsi="Consolas"/>
          <w:color w:val="008000"/>
          <w:sz w:val="21"/>
          <w:szCs w:val="21"/>
          <w:rtl/>
        </w:rPr>
      </w:pPr>
      <w:r w:rsidRPr="004040E6">
        <w:rPr>
          <w:rFonts w:ascii="Consolas" w:hAnsi="Consolas"/>
          <w:color w:val="000000"/>
          <w:sz w:val="21"/>
          <w:szCs w:val="21"/>
        </w:rPr>
        <w:t xml:space="preserve">            </w:t>
      </w:r>
      <w:r>
        <w:rPr>
          <w:rFonts w:ascii="Consolas" w:hAnsi="Consolas"/>
          <w:color w:val="008000"/>
          <w:sz w:val="21"/>
          <w:szCs w:val="21"/>
        </w:rPr>
        <w:t>/</w:t>
      </w:r>
      <w:r>
        <w:rPr>
          <w:rFonts w:ascii="Consolas" w:hAnsi="Consolas" w:hint="cs"/>
          <w:color w:val="008000"/>
          <w:sz w:val="21"/>
          <w:szCs w:val="21"/>
          <w:rtl/>
        </w:rPr>
        <w:t>*</w:t>
      </w:r>
      <w:proofErr w:type="gramStart"/>
      <w:r w:rsidRPr="004040E6">
        <w:rPr>
          <w:rFonts w:ascii="Consolas" w:hAnsi="Consolas"/>
          <w:color w:val="008000"/>
          <w:sz w:val="21"/>
          <w:szCs w:val="21"/>
        </w:rPr>
        <w:t>This</w:t>
      </w:r>
      <w:proofErr w:type="gramEnd"/>
      <w:r w:rsidRPr="004040E6">
        <w:rPr>
          <w:rFonts w:ascii="Consolas" w:hAnsi="Consolas"/>
          <w:color w:val="008000"/>
          <w:sz w:val="21"/>
          <w:szCs w:val="21"/>
        </w:rPr>
        <w:t xml:space="preserve"> function reads the puzzle from the file and Parse it into 1D AND 2D array </w:t>
      </w:r>
    </w:p>
    <w:p w:rsidR="004040E6" w:rsidRPr="004040E6" w:rsidRDefault="004040E6" w:rsidP="004040E6">
      <w:pPr>
        <w:shd w:val="clear" w:color="auto" w:fill="FFFFFF"/>
        <w:spacing w:line="285" w:lineRule="atLeast"/>
        <w:rPr>
          <w:rFonts w:ascii="Consolas" w:hAnsi="Consolas"/>
          <w:color w:val="000000"/>
          <w:sz w:val="21"/>
          <w:szCs w:val="21"/>
        </w:rPr>
      </w:pPr>
      <w:r>
        <w:rPr>
          <w:rFonts w:ascii="Consolas" w:hAnsi="Consolas" w:hint="cs"/>
          <w:color w:val="008000"/>
          <w:sz w:val="21"/>
          <w:szCs w:val="21"/>
          <w:rtl/>
        </w:rPr>
        <w:t xml:space="preserve">                         </w:t>
      </w:r>
      <w:proofErr w:type="gramStart"/>
      <w:r w:rsidRPr="004040E6">
        <w:rPr>
          <w:rFonts w:ascii="Consolas" w:hAnsi="Consolas"/>
          <w:color w:val="008000"/>
          <w:sz w:val="21"/>
          <w:szCs w:val="21"/>
        </w:rPr>
        <w:t>and</w:t>
      </w:r>
      <w:proofErr w:type="gramEnd"/>
      <w:r w:rsidRPr="004040E6">
        <w:rPr>
          <w:rFonts w:ascii="Consolas" w:hAnsi="Consolas"/>
          <w:color w:val="008000"/>
          <w:sz w:val="21"/>
          <w:szCs w:val="21"/>
        </w:rPr>
        <w:t xml:space="preserve"> we save the position of blank cell to for later Operations</w:t>
      </w:r>
      <w:r>
        <w:rPr>
          <w:rFonts w:ascii="Consolas" w:hAnsi="Consolas" w:hint="cs"/>
          <w:color w:val="008000"/>
          <w:sz w:val="21"/>
          <w:szCs w:val="21"/>
          <w:rtl/>
        </w:rPr>
        <w:t>*/</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gramStart"/>
      <w:r w:rsidRPr="004040E6">
        <w:rPr>
          <w:rFonts w:ascii="Consolas" w:hAnsi="Consolas"/>
          <w:color w:val="0000FF"/>
          <w:sz w:val="21"/>
          <w:szCs w:val="21"/>
        </w:rPr>
        <w:t>string</w:t>
      </w:r>
      <w:proofErr w:type="gramEnd"/>
      <w:r w:rsidRPr="004040E6">
        <w:rPr>
          <w:rFonts w:ascii="Consolas" w:hAnsi="Consolas"/>
          <w:color w:val="000000"/>
          <w:sz w:val="21"/>
          <w:szCs w:val="21"/>
        </w:rPr>
        <w:t xml:space="preserve"> </w:t>
      </w:r>
      <w:proofErr w:type="spellStart"/>
      <w:r w:rsidRPr="004040E6">
        <w:rPr>
          <w:rFonts w:ascii="Consolas" w:hAnsi="Consolas"/>
          <w:color w:val="001080"/>
          <w:sz w:val="21"/>
          <w:szCs w:val="21"/>
        </w:rPr>
        <w:t>contet</w:t>
      </w:r>
      <w:proofErr w:type="spellEnd"/>
      <w:r w:rsidRPr="004040E6">
        <w:rPr>
          <w:rFonts w:ascii="Consolas" w:hAnsi="Consolas"/>
          <w:color w:val="000000"/>
          <w:sz w:val="21"/>
          <w:szCs w:val="21"/>
        </w:rPr>
        <w:t xml:space="preserve"> = </w:t>
      </w:r>
      <w:proofErr w:type="spellStart"/>
      <w:r w:rsidRPr="004040E6">
        <w:rPr>
          <w:rFonts w:ascii="Consolas" w:hAnsi="Consolas"/>
          <w:color w:val="001080"/>
          <w:sz w:val="21"/>
          <w:szCs w:val="21"/>
        </w:rPr>
        <w:t>File</w:t>
      </w:r>
      <w:r w:rsidRPr="004040E6">
        <w:rPr>
          <w:rFonts w:ascii="Consolas" w:hAnsi="Consolas"/>
          <w:color w:val="000000"/>
          <w:sz w:val="21"/>
          <w:szCs w:val="21"/>
        </w:rPr>
        <w:t>.</w:t>
      </w:r>
      <w:r w:rsidRPr="004040E6">
        <w:rPr>
          <w:rFonts w:ascii="Consolas" w:hAnsi="Consolas"/>
          <w:color w:val="795E26"/>
          <w:sz w:val="21"/>
          <w:szCs w:val="21"/>
        </w:rPr>
        <w:t>ReadAllText</w:t>
      </w:r>
      <w:proofErr w:type="spellEnd"/>
      <w:r w:rsidRPr="004040E6">
        <w:rPr>
          <w:rFonts w:ascii="Consolas" w:hAnsi="Consolas"/>
          <w:color w:val="000000"/>
          <w:sz w:val="21"/>
          <w:szCs w:val="21"/>
        </w:rPr>
        <w:t>(</w:t>
      </w:r>
      <w:r w:rsidRPr="004040E6">
        <w:rPr>
          <w:rFonts w:ascii="Consolas" w:hAnsi="Consolas"/>
          <w:color w:val="001080"/>
          <w:sz w:val="21"/>
          <w:szCs w:val="21"/>
        </w:rPr>
        <w:t>path</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1080"/>
          <w:sz w:val="21"/>
          <w:szCs w:val="21"/>
        </w:rPr>
        <w:t>contet</w:t>
      </w:r>
      <w:proofErr w:type="spellEnd"/>
      <w:proofErr w:type="gramEnd"/>
      <w:r w:rsidRPr="004040E6">
        <w:rPr>
          <w:rFonts w:ascii="Consolas" w:hAnsi="Consolas"/>
          <w:color w:val="000000"/>
          <w:sz w:val="21"/>
          <w:szCs w:val="21"/>
        </w:rPr>
        <w:t xml:space="preserve"> = </w:t>
      </w:r>
      <w:proofErr w:type="spellStart"/>
      <w:r w:rsidRPr="004040E6">
        <w:rPr>
          <w:rFonts w:ascii="Consolas" w:hAnsi="Consolas"/>
          <w:color w:val="001080"/>
          <w:sz w:val="21"/>
          <w:szCs w:val="21"/>
        </w:rPr>
        <w:t>Regex</w:t>
      </w:r>
      <w:r w:rsidRPr="004040E6">
        <w:rPr>
          <w:rFonts w:ascii="Consolas" w:hAnsi="Consolas"/>
          <w:color w:val="000000"/>
          <w:sz w:val="21"/>
          <w:szCs w:val="21"/>
        </w:rPr>
        <w:t>.</w:t>
      </w:r>
      <w:r w:rsidRPr="004040E6">
        <w:rPr>
          <w:rFonts w:ascii="Consolas" w:hAnsi="Consolas"/>
          <w:color w:val="795E26"/>
          <w:sz w:val="21"/>
          <w:szCs w:val="21"/>
        </w:rPr>
        <w:t>Replace</w:t>
      </w:r>
      <w:proofErr w:type="spellEnd"/>
      <w:r w:rsidRPr="004040E6">
        <w:rPr>
          <w:rFonts w:ascii="Consolas" w:hAnsi="Consolas"/>
          <w:color w:val="000000"/>
          <w:sz w:val="21"/>
          <w:szCs w:val="21"/>
        </w:rPr>
        <w:t>(</w:t>
      </w:r>
      <w:proofErr w:type="spellStart"/>
      <w:r w:rsidRPr="004040E6">
        <w:rPr>
          <w:rFonts w:ascii="Consolas" w:hAnsi="Consolas"/>
          <w:color w:val="001080"/>
          <w:sz w:val="21"/>
          <w:szCs w:val="21"/>
        </w:rPr>
        <w:t>contet</w:t>
      </w:r>
      <w:proofErr w:type="spellEnd"/>
      <w:r w:rsidRPr="004040E6">
        <w:rPr>
          <w:rFonts w:ascii="Consolas" w:hAnsi="Consolas"/>
          <w:color w:val="000000"/>
          <w:sz w:val="21"/>
          <w:szCs w:val="21"/>
        </w:rPr>
        <w:t xml:space="preserve">, </w:t>
      </w:r>
      <w:r w:rsidRPr="004040E6">
        <w:rPr>
          <w:rFonts w:ascii="Consolas" w:hAnsi="Consolas"/>
          <w:color w:val="A31515"/>
          <w:sz w:val="21"/>
          <w:szCs w:val="21"/>
        </w:rPr>
        <w:t>@"\s+"</w:t>
      </w:r>
      <w:r w:rsidRPr="004040E6">
        <w:rPr>
          <w:rFonts w:ascii="Consolas" w:hAnsi="Consolas"/>
          <w:color w:val="000000"/>
          <w:sz w:val="21"/>
          <w:szCs w:val="21"/>
        </w:rPr>
        <w:t>,</w:t>
      </w:r>
      <w:r w:rsidRPr="004040E6">
        <w:rPr>
          <w:rFonts w:ascii="Consolas" w:hAnsi="Consolas"/>
          <w:color w:val="A31515"/>
          <w:sz w:val="21"/>
          <w:szCs w:val="21"/>
        </w:rPr>
        <w:t>","</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gramStart"/>
      <w:r w:rsidRPr="004040E6">
        <w:rPr>
          <w:rFonts w:ascii="Consolas" w:hAnsi="Consolas"/>
          <w:color w:val="AF00DB"/>
          <w:sz w:val="21"/>
          <w:szCs w:val="21"/>
        </w:rPr>
        <w:t>if</w:t>
      </w:r>
      <w:proofErr w:type="gramEnd"/>
      <w:r w:rsidRPr="004040E6">
        <w:rPr>
          <w:rFonts w:ascii="Consolas" w:hAnsi="Consolas"/>
          <w:color w:val="000000"/>
          <w:sz w:val="21"/>
          <w:szCs w:val="21"/>
        </w:rPr>
        <w:t xml:space="preserve"> (</w:t>
      </w:r>
      <w:proofErr w:type="spellStart"/>
      <w:r w:rsidRPr="004040E6">
        <w:rPr>
          <w:rFonts w:ascii="Consolas" w:hAnsi="Consolas"/>
          <w:color w:val="001080"/>
          <w:sz w:val="21"/>
          <w:szCs w:val="21"/>
        </w:rPr>
        <w:t>contet</w:t>
      </w:r>
      <w:proofErr w:type="spellEnd"/>
      <w:r w:rsidRPr="004040E6">
        <w:rPr>
          <w:rFonts w:ascii="Consolas" w:hAnsi="Consolas"/>
          <w:color w:val="000000"/>
          <w:sz w:val="21"/>
          <w:szCs w:val="21"/>
        </w:rPr>
        <w:t>[</w:t>
      </w:r>
      <w:proofErr w:type="spellStart"/>
      <w:r w:rsidRPr="004040E6">
        <w:rPr>
          <w:rFonts w:ascii="Consolas" w:hAnsi="Consolas"/>
          <w:color w:val="001080"/>
          <w:sz w:val="21"/>
          <w:szCs w:val="21"/>
        </w:rPr>
        <w:t>contet</w:t>
      </w:r>
      <w:r w:rsidRPr="004040E6">
        <w:rPr>
          <w:rFonts w:ascii="Consolas" w:hAnsi="Consolas"/>
          <w:color w:val="000000"/>
          <w:sz w:val="21"/>
          <w:szCs w:val="21"/>
        </w:rPr>
        <w:t>.</w:t>
      </w:r>
      <w:r w:rsidRPr="004040E6">
        <w:rPr>
          <w:rFonts w:ascii="Consolas" w:hAnsi="Consolas"/>
          <w:color w:val="001080"/>
          <w:sz w:val="21"/>
          <w:szCs w:val="21"/>
        </w:rPr>
        <w:t>Length</w:t>
      </w:r>
      <w:proofErr w:type="spellEnd"/>
      <w:r w:rsidRPr="004040E6">
        <w:rPr>
          <w:rFonts w:ascii="Consolas" w:hAnsi="Consolas"/>
          <w:color w:val="000000"/>
          <w:sz w:val="21"/>
          <w:szCs w:val="21"/>
        </w:rPr>
        <w:t xml:space="preserve"> - </w:t>
      </w:r>
      <w:r w:rsidRPr="004040E6">
        <w:rPr>
          <w:rFonts w:ascii="Consolas" w:hAnsi="Consolas"/>
          <w:color w:val="098658"/>
          <w:sz w:val="21"/>
          <w:szCs w:val="21"/>
        </w:rPr>
        <w:t>1</w:t>
      </w:r>
      <w:r w:rsidRPr="004040E6">
        <w:rPr>
          <w:rFonts w:ascii="Consolas" w:hAnsi="Consolas"/>
          <w:color w:val="000000"/>
          <w:sz w:val="21"/>
          <w:szCs w:val="21"/>
        </w:rPr>
        <w:t xml:space="preserve">] == </w:t>
      </w:r>
      <w:r w:rsidRPr="004040E6">
        <w:rPr>
          <w:rFonts w:ascii="Consolas" w:hAnsi="Consolas"/>
          <w:color w:val="A31515"/>
          <w:sz w:val="21"/>
          <w:szCs w:val="21"/>
        </w:rPr>
        <w:t>','</w:t>
      </w:r>
      <w:r w:rsidRPr="004040E6">
        <w:rPr>
          <w:rFonts w:ascii="Consolas" w:hAnsi="Consolas"/>
          <w:color w:val="000000"/>
          <w:sz w:val="21"/>
          <w:szCs w:val="21"/>
        </w:rPr>
        <w:t>)</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1080"/>
          <w:sz w:val="21"/>
          <w:szCs w:val="21"/>
        </w:rPr>
        <w:t>contet</w:t>
      </w:r>
      <w:proofErr w:type="spellEnd"/>
      <w:proofErr w:type="gramEnd"/>
      <w:r w:rsidRPr="004040E6">
        <w:rPr>
          <w:rFonts w:ascii="Consolas" w:hAnsi="Consolas"/>
          <w:color w:val="000000"/>
          <w:sz w:val="21"/>
          <w:szCs w:val="21"/>
        </w:rPr>
        <w:t xml:space="preserve"> = </w:t>
      </w:r>
      <w:proofErr w:type="spellStart"/>
      <w:r w:rsidRPr="004040E6">
        <w:rPr>
          <w:rFonts w:ascii="Consolas" w:hAnsi="Consolas"/>
          <w:color w:val="001080"/>
          <w:sz w:val="21"/>
          <w:szCs w:val="21"/>
        </w:rPr>
        <w:t>contet</w:t>
      </w:r>
      <w:r w:rsidRPr="004040E6">
        <w:rPr>
          <w:rFonts w:ascii="Consolas" w:hAnsi="Consolas"/>
          <w:color w:val="000000"/>
          <w:sz w:val="21"/>
          <w:szCs w:val="21"/>
        </w:rPr>
        <w:t>.</w:t>
      </w:r>
      <w:r w:rsidRPr="004040E6">
        <w:rPr>
          <w:rFonts w:ascii="Consolas" w:hAnsi="Consolas"/>
          <w:color w:val="795E26"/>
          <w:sz w:val="21"/>
          <w:szCs w:val="21"/>
        </w:rPr>
        <w:t>Remove</w:t>
      </w:r>
      <w:proofErr w:type="spellEnd"/>
      <w:r w:rsidRPr="004040E6">
        <w:rPr>
          <w:rFonts w:ascii="Consolas" w:hAnsi="Consolas"/>
          <w:color w:val="000000"/>
          <w:sz w:val="21"/>
          <w:szCs w:val="21"/>
        </w:rPr>
        <w:t>(</w:t>
      </w:r>
      <w:proofErr w:type="spellStart"/>
      <w:r w:rsidRPr="004040E6">
        <w:rPr>
          <w:rFonts w:ascii="Consolas" w:hAnsi="Consolas"/>
          <w:color w:val="001080"/>
          <w:sz w:val="21"/>
          <w:szCs w:val="21"/>
        </w:rPr>
        <w:t>contet</w:t>
      </w:r>
      <w:r w:rsidRPr="004040E6">
        <w:rPr>
          <w:rFonts w:ascii="Consolas" w:hAnsi="Consolas"/>
          <w:color w:val="000000"/>
          <w:sz w:val="21"/>
          <w:szCs w:val="21"/>
        </w:rPr>
        <w:t>.</w:t>
      </w:r>
      <w:r w:rsidRPr="004040E6">
        <w:rPr>
          <w:rFonts w:ascii="Consolas" w:hAnsi="Consolas"/>
          <w:color w:val="001080"/>
          <w:sz w:val="21"/>
          <w:szCs w:val="21"/>
        </w:rPr>
        <w:t>Length</w:t>
      </w:r>
      <w:proofErr w:type="spellEnd"/>
      <w:r w:rsidRPr="004040E6">
        <w:rPr>
          <w:rFonts w:ascii="Consolas" w:hAnsi="Consolas"/>
          <w:color w:val="000000"/>
          <w:sz w:val="21"/>
          <w:szCs w:val="21"/>
        </w:rPr>
        <w:t xml:space="preserve"> - </w:t>
      </w:r>
      <w:r w:rsidRPr="004040E6">
        <w:rPr>
          <w:rFonts w:ascii="Consolas" w:hAnsi="Consolas"/>
          <w:color w:val="098658"/>
          <w:sz w:val="21"/>
          <w:szCs w:val="21"/>
        </w:rPr>
        <w:t>1</w:t>
      </w:r>
      <w:r w:rsidRPr="004040E6">
        <w:rPr>
          <w:rFonts w:ascii="Consolas" w:hAnsi="Consolas"/>
          <w:color w:val="000000"/>
          <w:sz w:val="21"/>
          <w:szCs w:val="21"/>
        </w:rPr>
        <w:t>);</w:t>
      </w:r>
    </w:p>
    <w:p w:rsidR="004040E6" w:rsidRDefault="004040E6" w:rsidP="004040E6">
      <w:pPr>
        <w:shd w:val="clear" w:color="auto" w:fill="FFFFFF"/>
        <w:spacing w:line="285" w:lineRule="atLeast"/>
        <w:rPr>
          <w:rFonts w:ascii="Consolas" w:hAnsi="Consolas"/>
          <w:color w:val="000000"/>
          <w:sz w:val="21"/>
          <w:szCs w:val="21"/>
          <w:rtl/>
        </w:rPr>
      </w:pPr>
      <w:r w:rsidRPr="004040E6">
        <w:rPr>
          <w:rFonts w:ascii="Consolas" w:hAnsi="Consolas"/>
          <w:color w:val="000000"/>
          <w:sz w:val="21"/>
          <w:szCs w:val="21"/>
        </w:rPr>
        <w:t xml:space="preserve">            </w:t>
      </w:r>
      <w:proofErr w:type="spellStart"/>
      <w:proofErr w:type="gramStart"/>
      <w:r w:rsidRPr="004040E6">
        <w:rPr>
          <w:rFonts w:ascii="Consolas" w:hAnsi="Consolas"/>
          <w:color w:val="0000FF"/>
          <w:sz w:val="21"/>
          <w:szCs w:val="21"/>
        </w:rPr>
        <w:t>int</w:t>
      </w:r>
      <w:proofErr w:type="spellEnd"/>
      <w:r w:rsidRPr="004040E6">
        <w:rPr>
          <w:rFonts w:ascii="Consolas" w:hAnsi="Consolas"/>
          <w:color w:val="000000"/>
          <w:sz w:val="21"/>
          <w:szCs w:val="21"/>
        </w:rPr>
        <w:t>[</w:t>
      </w:r>
      <w:proofErr w:type="gramEnd"/>
      <w:r w:rsidRPr="004040E6">
        <w:rPr>
          <w:rFonts w:ascii="Consolas" w:hAnsi="Consolas"/>
          <w:color w:val="000000"/>
          <w:sz w:val="21"/>
          <w:szCs w:val="21"/>
        </w:rPr>
        <w:t xml:space="preserve">] </w:t>
      </w:r>
      <w:r w:rsidRPr="004040E6">
        <w:rPr>
          <w:rFonts w:ascii="Consolas" w:hAnsi="Consolas"/>
          <w:color w:val="001080"/>
          <w:sz w:val="21"/>
          <w:szCs w:val="21"/>
        </w:rPr>
        <w:t>puzzle1D</w:t>
      </w:r>
      <w:r w:rsidRPr="004040E6">
        <w:rPr>
          <w:rFonts w:ascii="Consolas" w:hAnsi="Consolas"/>
          <w:color w:val="000000"/>
          <w:sz w:val="21"/>
          <w:szCs w:val="21"/>
        </w:rPr>
        <w:t xml:space="preserve"> = </w:t>
      </w:r>
      <w:proofErr w:type="spellStart"/>
      <w:r w:rsidRPr="004040E6">
        <w:rPr>
          <w:rFonts w:ascii="Consolas" w:hAnsi="Consolas"/>
          <w:color w:val="001080"/>
          <w:sz w:val="21"/>
          <w:szCs w:val="21"/>
        </w:rPr>
        <w:t>contet</w:t>
      </w:r>
      <w:r w:rsidRPr="004040E6">
        <w:rPr>
          <w:rFonts w:ascii="Consolas" w:hAnsi="Consolas"/>
          <w:color w:val="000000"/>
          <w:sz w:val="21"/>
          <w:szCs w:val="21"/>
        </w:rPr>
        <w:t>.</w:t>
      </w:r>
      <w:r w:rsidRPr="004040E6">
        <w:rPr>
          <w:rFonts w:ascii="Consolas" w:hAnsi="Consolas"/>
          <w:color w:val="795E26"/>
          <w:sz w:val="21"/>
          <w:szCs w:val="21"/>
        </w:rPr>
        <w:t>Split</w:t>
      </w:r>
      <w:proofErr w:type="spellEnd"/>
      <w:r w:rsidRPr="004040E6">
        <w:rPr>
          <w:rFonts w:ascii="Consolas" w:hAnsi="Consolas"/>
          <w:color w:val="000000"/>
          <w:sz w:val="21"/>
          <w:szCs w:val="21"/>
        </w:rPr>
        <w:t>(</w:t>
      </w:r>
      <w:r w:rsidRPr="004040E6">
        <w:rPr>
          <w:rFonts w:ascii="Consolas" w:hAnsi="Consolas"/>
          <w:color w:val="A31515"/>
          <w:sz w:val="21"/>
          <w:szCs w:val="21"/>
        </w:rPr>
        <w:t>' '</w:t>
      </w:r>
      <w:r w:rsidRPr="004040E6">
        <w:rPr>
          <w:rFonts w:ascii="Consolas" w:hAnsi="Consolas"/>
          <w:color w:val="000000"/>
          <w:sz w:val="21"/>
          <w:szCs w:val="21"/>
        </w:rPr>
        <w:t xml:space="preserve">, </w:t>
      </w:r>
      <w:r w:rsidRPr="004040E6">
        <w:rPr>
          <w:rFonts w:ascii="Consolas" w:hAnsi="Consolas"/>
          <w:color w:val="A31515"/>
          <w:sz w:val="21"/>
          <w:szCs w:val="21"/>
        </w:rPr>
        <w:t>','</w:t>
      </w:r>
      <w:r w:rsidRPr="004040E6">
        <w:rPr>
          <w:rFonts w:ascii="Consolas" w:hAnsi="Consolas"/>
          <w:color w:val="000000"/>
          <w:sz w:val="21"/>
          <w:szCs w:val="21"/>
        </w:rPr>
        <w:t>).</w:t>
      </w:r>
      <w:r w:rsidRPr="004040E6">
        <w:rPr>
          <w:rFonts w:ascii="Consolas" w:hAnsi="Consolas"/>
          <w:color w:val="795E26"/>
          <w:sz w:val="21"/>
          <w:szCs w:val="21"/>
        </w:rPr>
        <w:t>Select</w:t>
      </w:r>
      <w:r w:rsidRPr="004040E6">
        <w:rPr>
          <w:rFonts w:ascii="Consolas" w:hAnsi="Consolas"/>
          <w:color w:val="000000"/>
          <w:sz w:val="21"/>
          <w:szCs w:val="21"/>
        </w:rPr>
        <w:t>(</w:t>
      </w:r>
      <w:r w:rsidRPr="004040E6">
        <w:rPr>
          <w:rFonts w:ascii="Consolas" w:hAnsi="Consolas"/>
          <w:color w:val="001080"/>
          <w:sz w:val="21"/>
          <w:szCs w:val="21"/>
        </w:rPr>
        <w:t>z</w:t>
      </w:r>
      <w:r w:rsidRPr="004040E6">
        <w:rPr>
          <w:rFonts w:ascii="Consolas" w:hAnsi="Consolas"/>
          <w:color w:val="000000"/>
          <w:sz w:val="21"/>
          <w:szCs w:val="21"/>
        </w:rPr>
        <w:t xml:space="preserve"> =&gt; </w:t>
      </w:r>
    </w:p>
    <w:p w:rsidR="004040E6" w:rsidRPr="004040E6" w:rsidRDefault="004040E6" w:rsidP="004040E6">
      <w:pPr>
        <w:shd w:val="clear" w:color="auto" w:fill="FFFFFF"/>
        <w:spacing w:line="285" w:lineRule="atLeast"/>
        <w:rPr>
          <w:rFonts w:ascii="Consolas" w:hAnsi="Consolas"/>
          <w:color w:val="000000"/>
          <w:sz w:val="21"/>
          <w:szCs w:val="21"/>
        </w:rPr>
      </w:pPr>
      <w:r>
        <w:rPr>
          <w:rFonts w:ascii="Consolas" w:hAnsi="Consolas" w:hint="cs"/>
          <w:color w:val="000000"/>
          <w:sz w:val="21"/>
          <w:szCs w:val="21"/>
          <w:rtl/>
        </w:rPr>
        <w:t xml:space="preserve">                          </w:t>
      </w:r>
      <w:proofErr w:type="gramStart"/>
      <w:r w:rsidRPr="004040E6">
        <w:rPr>
          <w:rFonts w:ascii="Consolas" w:hAnsi="Consolas"/>
          <w:color w:val="001080"/>
          <w:sz w:val="21"/>
          <w:szCs w:val="21"/>
        </w:rPr>
        <w:t>Convert</w:t>
      </w:r>
      <w:r w:rsidRPr="004040E6">
        <w:rPr>
          <w:rFonts w:ascii="Consolas" w:hAnsi="Consolas"/>
          <w:color w:val="000000"/>
          <w:sz w:val="21"/>
          <w:szCs w:val="21"/>
        </w:rPr>
        <w:t>.</w:t>
      </w:r>
      <w:r w:rsidRPr="004040E6">
        <w:rPr>
          <w:rFonts w:ascii="Consolas" w:hAnsi="Consolas"/>
          <w:color w:val="795E26"/>
          <w:sz w:val="21"/>
          <w:szCs w:val="21"/>
        </w:rPr>
        <w:t>ToInt32</w:t>
      </w:r>
      <w:r w:rsidRPr="004040E6">
        <w:rPr>
          <w:rFonts w:ascii="Consolas" w:hAnsi="Consolas"/>
          <w:color w:val="000000"/>
          <w:sz w:val="21"/>
          <w:szCs w:val="21"/>
        </w:rPr>
        <w:t>(</w:t>
      </w:r>
      <w:proofErr w:type="gramEnd"/>
      <w:r w:rsidRPr="004040E6">
        <w:rPr>
          <w:rFonts w:ascii="Consolas" w:hAnsi="Consolas"/>
          <w:color w:val="001080"/>
          <w:sz w:val="21"/>
          <w:szCs w:val="21"/>
        </w:rPr>
        <w:t>z</w:t>
      </w:r>
      <w:r w:rsidRPr="004040E6">
        <w:rPr>
          <w:rFonts w:ascii="Consolas" w:hAnsi="Consolas"/>
          <w:color w:val="000000"/>
          <w:sz w:val="21"/>
          <w:szCs w:val="21"/>
        </w:rPr>
        <w:t>)).</w:t>
      </w:r>
      <w:proofErr w:type="spellStart"/>
      <w:r w:rsidRPr="004040E6">
        <w:rPr>
          <w:rFonts w:ascii="Consolas" w:hAnsi="Consolas"/>
          <w:color w:val="795E26"/>
          <w:sz w:val="21"/>
          <w:szCs w:val="21"/>
        </w:rPr>
        <w:t>ToArray</w:t>
      </w:r>
      <w:proofErr w:type="spell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00FF"/>
          <w:sz w:val="21"/>
          <w:szCs w:val="21"/>
        </w:rPr>
        <w:t>int</w:t>
      </w:r>
      <w:proofErr w:type="spellEnd"/>
      <w:proofErr w:type="gramEnd"/>
      <w:r w:rsidRPr="004040E6">
        <w:rPr>
          <w:rFonts w:ascii="Consolas" w:hAnsi="Consolas"/>
          <w:color w:val="000000"/>
          <w:sz w:val="21"/>
          <w:szCs w:val="21"/>
        </w:rPr>
        <w:t xml:space="preserve"> </w:t>
      </w:r>
      <w:r w:rsidRPr="004040E6">
        <w:rPr>
          <w:rFonts w:ascii="Consolas" w:hAnsi="Consolas"/>
          <w:color w:val="001080"/>
          <w:sz w:val="21"/>
          <w:szCs w:val="21"/>
        </w:rPr>
        <w:t>size</w:t>
      </w:r>
      <w:r w:rsidRPr="004040E6">
        <w:rPr>
          <w:rFonts w:ascii="Consolas" w:hAnsi="Consolas"/>
          <w:color w:val="000000"/>
          <w:sz w:val="21"/>
          <w:szCs w:val="21"/>
        </w:rPr>
        <w:t xml:space="preserve"> = </w:t>
      </w:r>
      <w:r w:rsidRPr="004040E6">
        <w:rPr>
          <w:rFonts w:ascii="Consolas" w:hAnsi="Consolas"/>
          <w:color w:val="001080"/>
          <w:sz w:val="21"/>
          <w:szCs w:val="21"/>
        </w:rPr>
        <w:t>puzzle1D</w:t>
      </w:r>
      <w:r w:rsidRPr="004040E6">
        <w:rPr>
          <w:rFonts w:ascii="Consolas" w:hAnsi="Consolas"/>
          <w:color w:val="000000"/>
          <w:sz w:val="21"/>
          <w:szCs w:val="21"/>
        </w:rPr>
        <w:t>[</w:t>
      </w:r>
      <w:r w:rsidRPr="004040E6">
        <w:rPr>
          <w:rFonts w:ascii="Consolas" w:hAnsi="Consolas"/>
          <w:color w:val="098658"/>
          <w:sz w:val="21"/>
          <w:szCs w:val="21"/>
        </w:rPr>
        <w:t>0</w:t>
      </w:r>
      <w:r w:rsidRPr="004040E6">
        <w:rPr>
          <w:rFonts w:ascii="Consolas" w:hAnsi="Consolas"/>
          <w:color w:val="000000"/>
          <w:sz w:val="21"/>
          <w:szCs w:val="21"/>
        </w:rPr>
        <w:t>];</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00FF"/>
          <w:sz w:val="21"/>
          <w:szCs w:val="21"/>
        </w:rPr>
        <w:t>int</w:t>
      </w:r>
      <w:proofErr w:type="spellEnd"/>
      <w:proofErr w:type="gramEnd"/>
      <w:r w:rsidRPr="004040E6">
        <w:rPr>
          <w:rFonts w:ascii="Consolas" w:hAnsi="Consolas"/>
          <w:color w:val="000000"/>
          <w:sz w:val="21"/>
          <w:szCs w:val="21"/>
        </w:rPr>
        <w:t xml:space="preserve"> </w:t>
      </w:r>
      <w:proofErr w:type="spellStart"/>
      <w:r w:rsidRPr="004040E6">
        <w:rPr>
          <w:rFonts w:ascii="Consolas" w:hAnsi="Consolas"/>
          <w:color w:val="001080"/>
          <w:sz w:val="21"/>
          <w:szCs w:val="21"/>
        </w:rPr>
        <w:t>bR</w:t>
      </w:r>
      <w:proofErr w:type="spellEnd"/>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 xml:space="preserve">, </w:t>
      </w:r>
      <w:proofErr w:type="spellStart"/>
      <w:r w:rsidRPr="004040E6">
        <w:rPr>
          <w:rFonts w:ascii="Consolas" w:hAnsi="Consolas"/>
          <w:color w:val="001080"/>
          <w:sz w:val="21"/>
          <w:szCs w:val="21"/>
        </w:rPr>
        <w:t>bC</w:t>
      </w:r>
      <w:proofErr w:type="spellEnd"/>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001080"/>
          <w:sz w:val="21"/>
          <w:szCs w:val="21"/>
        </w:rPr>
        <w:t>puzzle1D</w:t>
      </w:r>
      <w:r w:rsidRPr="004040E6">
        <w:rPr>
          <w:rFonts w:ascii="Consolas" w:hAnsi="Consolas"/>
          <w:color w:val="000000"/>
          <w:sz w:val="21"/>
          <w:szCs w:val="21"/>
        </w:rPr>
        <w:t xml:space="preserve"> = </w:t>
      </w:r>
      <w:proofErr w:type="gramStart"/>
      <w:r w:rsidRPr="004040E6">
        <w:rPr>
          <w:rFonts w:ascii="Consolas" w:hAnsi="Consolas"/>
          <w:color w:val="001080"/>
          <w:sz w:val="21"/>
          <w:szCs w:val="21"/>
        </w:rPr>
        <w:t>puzzle1D</w:t>
      </w:r>
      <w:r w:rsidRPr="004040E6">
        <w:rPr>
          <w:rFonts w:ascii="Consolas" w:hAnsi="Consolas"/>
          <w:color w:val="000000"/>
          <w:sz w:val="21"/>
          <w:szCs w:val="21"/>
        </w:rPr>
        <w:t>.</w:t>
      </w:r>
      <w:r w:rsidRPr="004040E6">
        <w:rPr>
          <w:rFonts w:ascii="Consolas" w:hAnsi="Consolas"/>
          <w:color w:val="795E26"/>
          <w:sz w:val="21"/>
          <w:szCs w:val="21"/>
        </w:rPr>
        <w:t>Skip</w:t>
      </w:r>
      <w:r w:rsidRPr="004040E6">
        <w:rPr>
          <w:rFonts w:ascii="Consolas" w:hAnsi="Consolas"/>
          <w:color w:val="000000"/>
          <w:sz w:val="21"/>
          <w:szCs w:val="21"/>
        </w:rPr>
        <w:t>(</w:t>
      </w:r>
      <w:proofErr w:type="gramEnd"/>
      <w:r w:rsidRPr="004040E6">
        <w:rPr>
          <w:rFonts w:ascii="Consolas" w:hAnsi="Consolas"/>
          <w:color w:val="098658"/>
          <w:sz w:val="21"/>
          <w:szCs w:val="21"/>
        </w:rPr>
        <w:t>1</w:t>
      </w:r>
      <w:r w:rsidRPr="004040E6">
        <w:rPr>
          <w:rFonts w:ascii="Consolas" w:hAnsi="Consolas"/>
          <w:color w:val="000000"/>
          <w:sz w:val="21"/>
          <w:szCs w:val="21"/>
        </w:rPr>
        <w:t>).</w:t>
      </w:r>
      <w:proofErr w:type="spellStart"/>
      <w:r w:rsidRPr="004040E6">
        <w:rPr>
          <w:rFonts w:ascii="Consolas" w:hAnsi="Consolas"/>
          <w:color w:val="795E26"/>
          <w:sz w:val="21"/>
          <w:szCs w:val="21"/>
        </w:rPr>
        <w:t>ToArray</w:t>
      </w:r>
      <w:proofErr w:type="spell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00FF"/>
          <w:sz w:val="21"/>
          <w:szCs w:val="21"/>
        </w:rPr>
        <w:t>int</w:t>
      </w:r>
      <w:proofErr w:type="spellEnd"/>
      <w:r w:rsidRPr="004040E6">
        <w:rPr>
          <w:rFonts w:ascii="Consolas" w:hAnsi="Consolas"/>
          <w:color w:val="000000"/>
          <w:sz w:val="21"/>
          <w:szCs w:val="21"/>
        </w:rPr>
        <w:t>[</w:t>
      </w:r>
      <w:proofErr w:type="gramEnd"/>
      <w:r w:rsidRPr="004040E6">
        <w:rPr>
          <w:rFonts w:ascii="Consolas" w:hAnsi="Consolas"/>
          <w:color w:val="000000"/>
          <w:sz w:val="21"/>
          <w:szCs w:val="21"/>
        </w:rPr>
        <w:t xml:space="preserve">,] </w:t>
      </w:r>
      <w:r w:rsidRPr="004040E6">
        <w:rPr>
          <w:rFonts w:ascii="Consolas" w:hAnsi="Consolas"/>
          <w:color w:val="001080"/>
          <w:sz w:val="21"/>
          <w:szCs w:val="21"/>
        </w:rPr>
        <w:t>puzzle2D</w:t>
      </w:r>
      <w:r w:rsidRPr="004040E6">
        <w:rPr>
          <w:rFonts w:ascii="Consolas" w:hAnsi="Consolas"/>
          <w:color w:val="000000"/>
          <w:sz w:val="21"/>
          <w:szCs w:val="21"/>
        </w:rPr>
        <w:t xml:space="preserve"> = </w:t>
      </w:r>
      <w:r w:rsidRPr="004040E6">
        <w:rPr>
          <w:rFonts w:ascii="Consolas" w:hAnsi="Consolas"/>
          <w:color w:val="0000FF"/>
          <w:sz w:val="21"/>
          <w:szCs w:val="21"/>
        </w:rPr>
        <w:t>new</w:t>
      </w: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w:t>
      </w:r>
      <w:r w:rsidRPr="004040E6">
        <w:rPr>
          <w:rFonts w:ascii="Consolas" w:hAnsi="Consolas"/>
          <w:color w:val="001080"/>
          <w:sz w:val="21"/>
          <w:szCs w:val="21"/>
        </w:rPr>
        <w:t>size</w:t>
      </w:r>
      <w:r w:rsidRPr="004040E6">
        <w:rPr>
          <w:rFonts w:ascii="Consolas" w:hAnsi="Consolas"/>
          <w:color w:val="000000"/>
          <w:sz w:val="21"/>
          <w:szCs w:val="21"/>
        </w:rPr>
        <w:t xml:space="preserve">, </w:t>
      </w:r>
      <w:r w:rsidRPr="004040E6">
        <w:rPr>
          <w:rFonts w:ascii="Consolas" w:hAnsi="Consolas"/>
          <w:color w:val="001080"/>
          <w:sz w:val="21"/>
          <w:szCs w:val="21"/>
        </w:rPr>
        <w:t>size</w:t>
      </w:r>
      <w:r w:rsidRPr="004040E6">
        <w:rPr>
          <w:rFonts w:ascii="Consolas" w:hAnsi="Consolas"/>
          <w:color w:val="000000"/>
          <w:sz w:val="21"/>
          <w:szCs w:val="21"/>
        </w:rPr>
        <w:t>];</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00FF"/>
          <w:sz w:val="21"/>
          <w:szCs w:val="21"/>
        </w:rPr>
        <w:t>int</w:t>
      </w:r>
      <w:proofErr w:type="spellEnd"/>
      <w:proofErr w:type="gramEnd"/>
      <w:r w:rsidRPr="004040E6">
        <w:rPr>
          <w:rFonts w:ascii="Consolas" w:hAnsi="Consolas"/>
          <w:color w:val="000000"/>
          <w:sz w:val="21"/>
          <w:szCs w:val="21"/>
        </w:rPr>
        <w:t xml:space="preserve"> </w:t>
      </w:r>
      <w:r w:rsidRPr="004040E6">
        <w:rPr>
          <w:rFonts w:ascii="Consolas" w:hAnsi="Consolas"/>
          <w:color w:val="001080"/>
          <w:sz w:val="21"/>
          <w:szCs w:val="21"/>
        </w:rPr>
        <w:t>c</w:t>
      </w:r>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w:t>
      </w:r>
      <w:r>
        <w:rPr>
          <w:rFonts w:ascii="Consolas" w:hAnsi="Consolas" w:hint="cs"/>
          <w:color w:val="000000"/>
          <w:sz w:val="21"/>
          <w:szCs w:val="21"/>
          <w:rtl/>
        </w:rPr>
        <w:t xml:space="preserve">                                                                       </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8A23D0">
        <w:rPr>
          <w:rFonts w:ascii="Consolas" w:hAnsi="Consolas"/>
          <w:color w:val="008000"/>
          <w:sz w:val="21"/>
          <w:szCs w:val="21"/>
          <w:highlight w:val="yellow"/>
        </w:rPr>
        <w:t xml:space="preserve">//Total = </w:t>
      </w:r>
      <w:proofErr w:type="gramStart"/>
      <w:r w:rsidRPr="008A23D0">
        <w:rPr>
          <w:rFonts w:ascii="Consolas" w:hAnsi="Consolas"/>
          <w:color w:val="008000"/>
          <w:sz w:val="21"/>
          <w:szCs w:val="21"/>
          <w:highlight w:val="yellow"/>
        </w:rPr>
        <w:t>θ(</w:t>
      </w:r>
      <w:proofErr w:type="gramEnd"/>
      <w:r w:rsidRPr="008A23D0">
        <w:rPr>
          <w:rFonts w:ascii="Consolas" w:hAnsi="Consolas"/>
          <w:color w:val="008000"/>
          <w:sz w:val="21"/>
          <w:szCs w:val="21"/>
          <w:highlight w:val="yellow"/>
        </w:rPr>
        <w:t>N^2) * θ(1) = θ(N^2)</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gramStart"/>
      <w:r w:rsidRPr="004040E6">
        <w:rPr>
          <w:rFonts w:ascii="Consolas" w:hAnsi="Consolas"/>
          <w:color w:val="AF00DB"/>
          <w:sz w:val="21"/>
          <w:szCs w:val="21"/>
        </w:rPr>
        <w:t>for</w:t>
      </w:r>
      <w:proofErr w:type="gramEnd"/>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r w:rsidRPr="004040E6">
        <w:rPr>
          <w:rFonts w:ascii="Consolas" w:hAnsi="Consolas"/>
          <w:color w:val="001080"/>
          <w:sz w:val="21"/>
          <w:szCs w:val="21"/>
        </w:rPr>
        <w:t>x</w:t>
      </w:r>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 xml:space="preserve">; </w:t>
      </w:r>
      <w:r w:rsidRPr="004040E6">
        <w:rPr>
          <w:rFonts w:ascii="Consolas" w:hAnsi="Consolas"/>
          <w:color w:val="001080"/>
          <w:sz w:val="21"/>
          <w:szCs w:val="21"/>
        </w:rPr>
        <w:t>x</w:t>
      </w:r>
      <w:r w:rsidRPr="004040E6">
        <w:rPr>
          <w:rFonts w:ascii="Consolas" w:hAnsi="Consolas"/>
          <w:color w:val="000000"/>
          <w:sz w:val="21"/>
          <w:szCs w:val="21"/>
        </w:rPr>
        <w:t xml:space="preserve"> &lt; </w:t>
      </w:r>
      <w:r w:rsidRPr="004040E6">
        <w:rPr>
          <w:rFonts w:ascii="Consolas" w:hAnsi="Consolas"/>
          <w:color w:val="001080"/>
          <w:sz w:val="21"/>
          <w:szCs w:val="21"/>
        </w:rPr>
        <w:t>size</w:t>
      </w:r>
      <w:r w:rsidRPr="004040E6">
        <w:rPr>
          <w:rFonts w:ascii="Consolas" w:hAnsi="Consolas"/>
          <w:color w:val="000000"/>
          <w:sz w:val="21"/>
          <w:szCs w:val="21"/>
        </w:rPr>
        <w:t xml:space="preserve">; </w:t>
      </w:r>
      <w:r w:rsidRPr="004040E6">
        <w:rPr>
          <w:rFonts w:ascii="Consolas" w:hAnsi="Consolas"/>
          <w:color w:val="001080"/>
          <w:sz w:val="21"/>
          <w:szCs w:val="21"/>
        </w:rPr>
        <w:t>x</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gramStart"/>
      <w:r w:rsidRPr="004040E6">
        <w:rPr>
          <w:rFonts w:ascii="Consolas" w:hAnsi="Consolas"/>
          <w:color w:val="AF00DB"/>
          <w:sz w:val="21"/>
          <w:szCs w:val="21"/>
        </w:rPr>
        <w:t>for</w:t>
      </w:r>
      <w:proofErr w:type="gramEnd"/>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r w:rsidRPr="004040E6">
        <w:rPr>
          <w:rFonts w:ascii="Consolas" w:hAnsi="Consolas"/>
          <w:color w:val="001080"/>
          <w:sz w:val="21"/>
          <w:szCs w:val="21"/>
        </w:rPr>
        <w:t>y</w:t>
      </w:r>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 xml:space="preserve">; </w:t>
      </w:r>
      <w:r w:rsidRPr="004040E6">
        <w:rPr>
          <w:rFonts w:ascii="Consolas" w:hAnsi="Consolas"/>
          <w:color w:val="001080"/>
          <w:sz w:val="21"/>
          <w:szCs w:val="21"/>
        </w:rPr>
        <w:t>y</w:t>
      </w:r>
      <w:r w:rsidRPr="004040E6">
        <w:rPr>
          <w:rFonts w:ascii="Consolas" w:hAnsi="Consolas"/>
          <w:color w:val="000000"/>
          <w:sz w:val="21"/>
          <w:szCs w:val="21"/>
        </w:rPr>
        <w:t xml:space="preserve"> &lt; </w:t>
      </w:r>
      <w:r w:rsidRPr="004040E6">
        <w:rPr>
          <w:rFonts w:ascii="Consolas" w:hAnsi="Consolas"/>
          <w:color w:val="001080"/>
          <w:sz w:val="21"/>
          <w:szCs w:val="21"/>
        </w:rPr>
        <w:t>size</w:t>
      </w:r>
      <w:r w:rsidRPr="004040E6">
        <w:rPr>
          <w:rFonts w:ascii="Consolas" w:hAnsi="Consolas"/>
          <w:color w:val="000000"/>
          <w:sz w:val="21"/>
          <w:szCs w:val="21"/>
        </w:rPr>
        <w:t xml:space="preserve">; </w:t>
      </w:r>
      <w:r w:rsidRPr="004040E6">
        <w:rPr>
          <w:rFonts w:ascii="Consolas" w:hAnsi="Consolas"/>
          <w:color w:val="001080"/>
          <w:sz w:val="21"/>
          <w:szCs w:val="21"/>
        </w:rPr>
        <w:t>y</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001080"/>
          <w:sz w:val="21"/>
          <w:szCs w:val="21"/>
        </w:rPr>
        <w:t>puzzle2D</w:t>
      </w:r>
      <w:r w:rsidRPr="004040E6">
        <w:rPr>
          <w:rFonts w:ascii="Consolas" w:hAnsi="Consolas"/>
          <w:color w:val="000000"/>
          <w:sz w:val="21"/>
          <w:szCs w:val="21"/>
        </w:rPr>
        <w:t>[</w:t>
      </w:r>
      <w:r w:rsidRPr="004040E6">
        <w:rPr>
          <w:rFonts w:ascii="Consolas" w:hAnsi="Consolas"/>
          <w:color w:val="001080"/>
          <w:sz w:val="21"/>
          <w:szCs w:val="21"/>
        </w:rPr>
        <w:t>x</w:t>
      </w:r>
      <w:r w:rsidRPr="004040E6">
        <w:rPr>
          <w:rFonts w:ascii="Consolas" w:hAnsi="Consolas"/>
          <w:color w:val="000000"/>
          <w:sz w:val="21"/>
          <w:szCs w:val="21"/>
        </w:rPr>
        <w:t xml:space="preserve">, </w:t>
      </w:r>
      <w:r w:rsidRPr="004040E6">
        <w:rPr>
          <w:rFonts w:ascii="Consolas" w:hAnsi="Consolas"/>
          <w:color w:val="001080"/>
          <w:sz w:val="21"/>
          <w:szCs w:val="21"/>
        </w:rPr>
        <w:t>y</w:t>
      </w:r>
      <w:r w:rsidRPr="004040E6">
        <w:rPr>
          <w:rFonts w:ascii="Consolas" w:hAnsi="Consolas"/>
          <w:color w:val="000000"/>
          <w:sz w:val="21"/>
          <w:szCs w:val="21"/>
        </w:rPr>
        <w:t xml:space="preserve">] = </w:t>
      </w:r>
      <w:r w:rsidRPr="004040E6">
        <w:rPr>
          <w:rFonts w:ascii="Consolas" w:hAnsi="Consolas"/>
          <w:color w:val="001080"/>
          <w:sz w:val="21"/>
          <w:szCs w:val="21"/>
        </w:rPr>
        <w:t>puzzle1D</w:t>
      </w:r>
      <w:r w:rsidRPr="004040E6">
        <w:rPr>
          <w:rFonts w:ascii="Consolas" w:hAnsi="Consolas"/>
          <w:color w:val="000000"/>
          <w:sz w:val="21"/>
          <w:szCs w:val="21"/>
        </w:rPr>
        <w:t>[</w:t>
      </w:r>
      <w:r w:rsidRPr="004040E6">
        <w:rPr>
          <w:rFonts w:ascii="Consolas" w:hAnsi="Consolas"/>
          <w:color w:val="001080"/>
          <w:sz w:val="21"/>
          <w:szCs w:val="21"/>
        </w:rPr>
        <w:t>c</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gramStart"/>
      <w:r w:rsidRPr="004040E6">
        <w:rPr>
          <w:rFonts w:ascii="Consolas" w:hAnsi="Consolas"/>
          <w:color w:val="AF00DB"/>
          <w:sz w:val="21"/>
          <w:szCs w:val="21"/>
        </w:rPr>
        <w:t>if</w:t>
      </w:r>
      <w:proofErr w:type="gramEnd"/>
      <w:r w:rsidRPr="004040E6">
        <w:rPr>
          <w:rFonts w:ascii="Consolas" w:hAnsi="Consolas"/>
          <w:color w:val="000000"/>
          <w:sz w:val="21"/>
          <w:szCs w:val="21"/>
        </w:rPr>
        <w:t xml:space="preserve"> (</w:t>
      </w:r>
      <w:r w:rsidRPr="004040E6">
        <w:rPr>
          <w:rFonts w:ascii="Consolas" w:hAnsi="Consolas"/>
          <w:color w:val="001080"/>
          <w:sz w:val="21"/>
          <w:szCs w:val="21"/>
        </w:rPr>
        <w:t>puzzle2D</w:t>
      </w:r>
      <w:r w:rsidRPr="004040E6">
        <w:rPr>
          <w:rFonts w:ascii="Consolas" w:hAnsi="Consolas"/>
          <w:color w:val="000000"/>
          <w:sz w:val="21"/>
          <w:szCs w:val="21"/>
        </w:rPr>
        <w:t>[</w:t>
      </w:r>
      <w:r w:rsidRPr="004040E6">
        <w:rPr>
          <w:rFonts w:ascii="Consolas" w:hAnsi="Consolas"/>
          <w:color w:val="001080"/>
          <w:sz w:val="21"/>
          <w:szCs w:val="21"/>
        </w:rPr>
        <w:t>x</w:t>
      </w:r>
      <w:r w:rsidRPr="004040E6">
        <w:rPr>
          <w:rFonts w:ascii="Consolas" w:hAnsi="Consolas"/>
          <w:color w:val="000000"/>
          <w:sz w:val="21"/>
          <w:szCs w:val="21"/>
        </w:rPr>
        <w:t xml:space="preserve">, </w:t>
      </w:r>
      <w:r w:rsidRPr="004040E6">
        <w:rPr>
          <w:rFonts w:ascii="Consolas" w:hAnsi="Consolas"/>
          <w:color w:val="001080"/>
          <w:sz w:val="21"/>
          <w:szCs w:val="21"/>
        </w:rPr>
        <w:t>y</w:t>
      </w:r>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1080"/>
          <w:sz w:val="21"/>
          <w:szCs w:val="21"/>
        </w:rPr>
        <w:t>bR</w:t>
      </w:r>
      <w:proofErr w:type="spellEnd"/>
      <w:proofErr w:type="gramEnd"/>
      <w:r w:rsidRPr="004040E6">
        <w:rPr>
          <w:rFonts w:ascii="Consolas" w:hAnsi="Consolas"/>
          <w:color w:val="000000"/>
          <w:sz w:val="21"/>
          <w:szCs w:val="21"/>
        </w:rPr>
        <w:t xml:space="preserve"> = </w:t>
      </w:r>
      <w:r w:rsidRPr="004040E6">
        <w:rPr>
          <w:rFonts w:ascii="Consolas" w:hAnsi="Consolas"/>
          <w:color w:val="001080"/>
          <w:sz w:val="21"/>
          <w:szCs w:val="21"/>
        </w:rPr>
        <w:t>x</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1080"/>
          <w:sz w:val="21"/>
          <w:szCs w:val="21"/>
        </w:rPr>
        <w:t>bC</w:t>
      </w:r>
      <w:proofErr w:type="spellEnd"/>
      <w:proofErr w:type="gramEnd"/>
      <w:r w:rsidRPr="004040E6">
        <w:rPr>
          <w:rFonts w:ascii="Consolas" w:hAnsi="Consolas"/>
          <w:color w:val="000000"/>
          <w:sz w:val="21"/>
          <w:szCs w:val="21"/>
        </w:rPr>
        <w:t xml:space="preserve"> = </w:t>
      </w:r>
      <w:r w:rsidRPr="004040E6">
        <w:rPr>
          <w:rFonts w:ascii="Consolas" w:hAnsi="Consolas"/>
          <w:color w:val="001080"/>
          <w:sz w:val="21"/>
          <w:szCs w:val="21"/>
        </w:rPr>
        <w:t>y</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1080"/>
          <w:sz w:val="21"/>
          <w:szCs w:val="21"/>
        </w:rPr>
        <w:t>c</w:t>
      </w:r>
      <w:proofErr w:type="gramEnd"/>
      <w:r w:rsidRPr="004040E6">
        <w:rPr>
          <w:rFonts w:ascii="Consolas" w:hAnsi="Consolas"/>
          <w:color w:val="000000"/>
          <w:sz w:val="21"/>
          <w:szCs w:val="21"/>
        </w:rPr>
        <w:t>++</w:t>
      </w:r>
      <w:proofErr w:type="spell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1080"/>
          <w:sz w:val="21"/>
          <w:szCs w:val="21"/>
        </w:rPr>
        <w:t>blankRow</w:t>
      </w:r>
      <w:proofErr w:type="spellEnd"/>
      <w:proofErr w:type="gramEnd"/>
      <w:r w:rsidRPr="004040E6">
        <w:rPr>
          <w:rFonts w:ascii="Consolas" w:hAnsi="Consolas"/>
          <w:color w:val="000000"/>
          <w:sz w:val="21"/>
          <w:szCs w:val="21"/>
        </w:rPr>
        <w:t xml:space="preserve"> = </w:t>
      </w:r>
      <w:proofErr w:type="spellStart"/>
      <w:r w:rsidRPr="004040E6">
        <w:rPr>
          <w:rFonts w:ascii="Consolas" w:hAnsi="Consolas"/>
          <w:color w:val="001080"/>
          <w:sz w:val="21"/>
          <w:szCs w:val="21"/>
        </w:rPr>
        <w:t>bR</w:t>
      </w:r>
      <w:proofErr w:type="spellEnd"/>
      <w:r w:rsidRPr="004040E6">
        <w:rPr>
          <w:rFonts w:ascii="Consolas" w:hAnsi="Consolas"/>
          <w:color w:val="000000"/>
          <w:sz w:val="21"/>
          <w:szCs w:val="21"/>
        </w:rPr>
        <w:t>;</w:t>
      </w:r>
      <w:r>
        <w:rPr>
          <w:rFonts w:ascii="Consolas" w:hAnsi="Consolas" w:hint="cs"/>
          <w:color w:val="000000"/>
          <w:sz w:val="21"/>
          <w:szCs w:val="21"/>
          <w:rtl/>
        </w:rPr>
        <w:t xml:space="preserve">      </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1080"/>
          <w:sz w:val="21"/>
          <w:szCs w:val="21"/>
        </w:rPr>
        <w:t>blankCol</w:t>
      </w:r>
      <w:proofErr w:type="spellEnd"/>
      <w:proofErr w:type="gramEnd"/>
      <w:r w:rsidRPr="004040E6">
        <w:rPr>
          <w:rFonts w:ascii="Consolas" w:hAnsi="Consolas"/>
          <w:color w:val="000000"/>
          <w:sz w:val="21"/>
          <w:szCs w:val="21"/>
        </w:rPr>
        <w:t xml:space="preserve"> = </w:t>
      </w:r>
      <w:proofErr w:type="spellStart"/>
      <w:r w:rsidRPr="004040E6">
        <w:rPr>
          <w:rFonts w:ascii="Consolas" w:hAnsi="Consolas"/>
          <w:color w:val="001080"/>
          <w:sz w:val="21"/>
          <w:szCs w:val="21"/>
        </w:rPr>
        <w:t>bC</w:t>
      </w:r>
      <w:proofErr w:type="spellEnd"/>
      <w:r w:rsidRPr="004040E6">
        <w:rPr>
          <w:rFonts w:ascii="Consolas" w:hAnsi="Consolas"/>
          <w:color w:val="000000"/>
          <w:sz w:val="21"/>
          <w:szCs w:val="21"/>
        </w:rPr>
        <w:t>;</w:t>
      </w:r>
      <w:r>
        <w:rPr>
          <w:rFonts w:ascii="Consolas" w:hAnsi="Consolas" w:hint="cs"/>
          <w:color w:val="000000"/>
          <w:sz w:val="21"/>
          <w:szCs w:val="21"/>
          <w:rtl/>
        </w:rPr>
        <w:t xml:space="preserve">       </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001080"/>
          <w:sz w:val="21"/>
          <w:szCs w:val="21"/>
        </w:rPr>
        <w:t>s</w:t>
      </w:r>
      <w:r w:rsidRPr="004040E6">
        <w:rPr>
          <w:rFonts w:ascii="Consolas" w:hAnsi="Consolas"/>
          <w:color w:val="000000"/>
          <w:sz w:val="21"/>
          <w:szCs w:val="21"/>
        </w:rPr>
        <w:t xml:space="preserve"> = </w:t>
      </w:r>
      <w:r w:rsidRPr="004040E6">
        <w:rPr>
          <w:rFonts w:ascii="Consolas" w:hAnsi="Consolas"/>
          <w:color w:val="001080"/>
          <w:sz w:val="21"/>
          <w:szCs w:val="21"/>
        </w:rPr>
        <w:t>size</w:t>
      </w:r>
      <w:r w:rsidRPr="004040E6">
        <w:rPr>
          <w:rFonts w:ascii="Consolas" w:hAnsi="Consolas"/>
          <w:color w:val="000000"/>
          <w:sz w:val="21"/>
          <w:szCs w:val="21"/>
        </w:rPr>
        <w:t>;</w:t>
      </w:r>
      <w:r>
        <w:rPr>
          <w:rFonts w:ascii="Consolas" w:hAnsi="Consolas" w:hint="cs"/>
          <w:color w:val="000000"/>
          <w:sz w:val="21"/>
          <w:szCs w:val="21"/>
          <w:rtl/>
        </w:rPr>
        <w:t xml:space="preserve">               </w:t>
      </w:r>
      <w:r>
        <w:rPr>
          <w:rFonts w:ascii="Consolas" w:hAnsi="Consolas" w:hint="cs"/>
          <w:color w:val="008000"/>
          <w:sz w:val="21"/>
          <w:szCs w:val="21"/>
          <w:rtl/>
        </w:rPr>
        <w:t xml:space="preserve">      </w:t>
      </w:r>
      <w:proofErr w:type="gramStart"/>
      <w:r w:rsidRPr="008A23D0">
        <w:rPr>
          <w:rFonts w:ascii="Consolas" w:hAnsi="Consolas"/>
          <w:color w:val="008000"/>
          <w:sz w:val="21"/>
          <w:szCs w:val="21"/>
          <w:highlight w:val="yellow"/>
        </w:rPr>
        <w:t>θ(</w:t>
      </w:r>
      <w:proofErr w:type="gramEnd"/>
      <w:r w:rsidRPr="008A23D0">
        <w:rPr>
          <w:rFonts w:ascii="Consolas" w:hAnsi="Consolas"/>
          <w:color w:val="008000"/>
          <w:sz w:val="21"/>
          <w:szCs w:val="21"/>
          <w:highlight w:val="yellow"/>
        </w:rPr>
        <w:t>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001080"/>
          <w:sz w:val="21"/>
          <w:szCs w:val="21"/>
        </w:rPr>
        <w:t>p</w:t>
      </w:r>
      <w:r w:rsidRPr="004040E6">
        <w:rPr>
          <w:rFonts w:ascii="Consolas" w:hAnsi="Consolas"/>
          <w:color w:val="000000"/>
          <w:sz w:val="21"/>
          <w:szCs w:val="21"/>
        </w:rPr>
        <w:t xml:space="preserve"> = </w:t>
      </w:r>
      <w:r w:rsidRPr="004040E6">
        <w:rPr>
          <w:rFonts w:ascii="Consolas" w:hAnsi="Consolas"/>
          <w:color w:val="001080"/>
          <w:sz w:val="21"/>
          <w:szCs w:val="21"/>
        </w:rPr>
        <w:t>puzzle1D</w:t>
      </w:r>
      <w:r w:rsidRPr="004040E6">
        <w:rPr>
          <w:rFonts w:ascii="Consolas" w:hAnsi="Consolas"/>
          <w:color w:val="000000"/>
          <w:sz w:val="21"/>
          <w:szCs w:val="21"/>
        </w:rPr>
        <w:t>;</w:t>
      </w:r>
      <w:r>
        <w:rPr>
          <w:rFonts w:ascii="Consolas" w:hAnsi="Consolas" w:hint="cs"/>
          <w:color w:val="000000"/>
          <w:sz w:val="21"/>
          <w:szCs w:val="21"/>
          <w:rtl/>
        </w:rPr>
        <w:t xml:space="preserve">          </w:t>
      </w:r>
      <w:r>
        <w:rPr>
          <w:rFonts w:ascii="Consolas" w:hAnsi="Consolas" w:hint="cs"/>
          <w:color w:val="008000"/>
          <w:sz w:val="21"/>
          <w:szCs w:val="21"/>
          <w:rtl/>
        </w:rPr>
        <w:t xml:space="preserve">  </w:t>
      </w:r>
      <w:proofErr w:type="gramStart"/>
      <w:r w:rsidRPr="008A23D0">
        <w:rPr>
          <w:rFonts w:ascii="Consolas" w:hAnsi="Consolas"/>
          <w:color w:val="008000"/>
          <w:sz w:val="21"/>
          <w:szCs w:val="21"/>
          <w:highlight w:val="yellow"/>
        </w:rPr>
        <w:t>θ(</w:t>
      </w:r>
      <w:proofErr w:type="gramEnd"/>
      <w:r w:rsidRPr="008A23D0">
        <w:rPr>
          <w:rFonts w:ascii="Consolas" w:hAnsi="Consolas"/>
          <w:color w:val="008000"/>
          <w:sz w:val="21"/>
          <w:szCs w:val="21"/>
          <w:highlight w:val="yellow"/>
        </w:rPr>
        <w:t>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gramStart"/>
      <w:r w:rsidRPr="004040E6">
        <w:rPr>
          <w:rFonts w:ascii="Consolas" w:hAnsi="Consolas"/>
          <w:color w:val="AF00DB"/>
          <w:sz w:val="21"/>
          <w:szCs w:val="21"/>
        </w:rPr>
        <w:t>return</w:t>
      </w:r>
      <w:proofErr w:type="gramEnd"/>
      <w:r w:rsidRPr="004040E6">
        <w:rPr>
          <w:rFonts w:ascii="Consolas" w:hAnsi="Consolas"/>
          <w:color w:val="000000"/>
          <w:sz w:val="21"/>
          <w:szCs w:val="21"/>
        </w:rPr>
        <w:t xml:space="preserve"> </w:t>
      </w:r>
      <w:r w:rsidRPr="004040E6">
        <w:rPr>
          <w:rFonts w:ascii="Consolas" w:hAnsi="Consolas"/>
          <w:color w:val="001080"/>
          <w:sz w:val="21"/>
          <w:szCs w:val="21"/>
        </w:rPr>
        <w:t>puzzle2D</w:t>
      </w:r>
      <w:r>
        <w:rPr>
          <w:rFonts w:ascii="Consolas" w:hAnsi="Consolas" w:hint="cs"/>
          <w:color w:val="000000"/>
          <w:sz w:val="21"/>
          <w:szCs w:val="21"/>
          <w:rtl/>
        </w:rPr>
        <w:t xml:space="preserve"> </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Default="004040E6" w:rsidP="004040E6">
      <w:pPr>
        <w:shd w:val="clear" w:color="auto" w:fill="FFFFFF"/>
        <w:spacing w:after="240" w:line="285" w:lineRule="atLeast"/>
        <w:rPr>
          <w:rFonts w:ascii="Consolas" w:hAnsi="Consolas"/>
          <w:color w:val="000000"/>
          <w:sz w:val="21"/>
          <w:szCs w:val="21"/>
          <w:rtl/>
        </w:rPr>
      </w:pPr>
    </w:p>
    <w:p w:rsidR="004040E6" w:rsidRDefault="004040E6" w:rsidP="004040E6">
      <w:pPr>
        <w:shd w:val="clear" w:color="auto" w:fill="FFFFFF"/>
        <w:spacing w:after="240" w:line="285" w:lineRule="atLeast"/>
        <w:rPr>
          <w:rFonts w:ascii="Consolas" w:hAnsi="Consolas"/>
          <w:color w:val="000000"/>
          <w:sz w:val="21"/>
          <w:szCs w:val="21"/>
          <w:rtl/>
        </w:rPr>
      </w:pPr>
    </w:p>
    <w:p w:rsidR="004040E6" w:rsidRDefault="004040E6" w:rsidP="004040E6">
      <w:pPr>
        <w:shd w:val="clear" w:color="auto" w:fill="FFFFFF"/>
        <w:spacing w:after="240" w:line="285" w:lineRule="atLeast"/>
        <w:rPr>
          <w:rFonts w:ascii="Consolas" w:hAnsi="Consolas"/>
          <w:color w:val="000000"/>
          <w:sz w:val="21"/>
          <w:szCs w:val="21"/>
          <w:rtl/>
        </w:rPr>
      </w:pPr>
    </w:p>
    <w:p w:rsidR="004040E6" w:rsidRDefault="004040E6" w:rsidP="004040E6">
      <w:pPr>
        <w:shd w:val="clear" w:color="auto" w:fill="FFFFFF"/>
        <w:spacing w:after="240" w:line="285" w:lineRule="atLeast"/>
        <w:rPr>
          <w:rFonts w:ascii="Consolas" w:hAnsi="Consolas"/>
          <w:color w:val="000000"/>
          <w:sz w:val="21"/>
          <w:szCs w:val="21"/>
        </w:rPr>
      </w:pPr>
    </w:p>
    <w:p w:rsidR="00C802A0" w:rsidRDefault="00C802A0" w:rsidP="004040E6">
      <w:pPr>
        <w:shd w:val="clear" w:color="auto" w:fill="FFFFFF"/>
        <w:spacing w:after="240" w:line="285" w:lineRule="atLeast"/>
        <w:rPr>
          <w:rFonts w:ascii="Consolas" w:hAnsi="Consolas"/>
          <w:color w:val="000000"/>
          <w:sz w:val="21"/>
          <w:szCs w:val="21"/>
        </w:rPr>
      </w:pPr>
    </w:p>
    <w:p w:rsidR="00C802A0" w:rsidRDefault="00C802A0" w:rsidP="004040E6">
      <w:pPr>
        <w:shd w:val="clear" w:color="auto" w:fill="FFFFFF"/>
        <w:spacing w:after="240" w:line="285" w:lineRule="atLeast"/>
        <w:rPr>
          <w:rFonts w:ascii="Consolas" w:hAnsi="Consolas"/>
          <w:color w:val="000000"/>
          <w:sz w:val="21"/>
          <w:szCs w:val="21"/>
        </w:rPr>
      </w:pPr>
    </w:p>
    <w:p w:rsidR="00C802A0" w:rsidRDefault="00C802A0" w:rsidP="004040E6">
      <w:pPr>
        <w:shd w:val="clear" w:color="auto" w:fill="FFFFFF"/>
        <w:spacing w:after="240" w:line="285" w:lineRule="atLeast"/>
        <w:rPr>
          <w:rFonts w:ascii="Consolas" w:hAnsi="Consolas"/>
          <w:color w:val="000000"/>
          <w:sz w:val="21"/>
          <w:szCs w:val="21"/>
        </w:rPr>
      </w:pPr>
    </w:p>
    <w:p w:rsidR="00C802A0" w:rsidRPr="004040E6" w:rsidRDefault="00C802A0" w:rsidP="004040E6">
      <w:pPr>
        <w:shd w:val="clear" w:color="auto" w:fill="FFFFFF"/>
        <w:spacing w:after="240"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8A23D0">
        <w:rPr>
          <w:rFonts w:ascii="Consolas" w:hAnsi="Consolas"/>
          <w:color w:val="008000"/>
          <w:sz w:val="21"/>
          <w:szCs w:val="21"/>
          <w:highlight w:val="yellow"/>
        </w:rPr>
        <w:t>//Total = //θ(S^2)</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gramStart"/>
      <w:r w:rsidRPr="004040E6">
        <w:rPr>
          <w:rFonts w:ascii="Consolas" w:hAnsi="Consolas"/>
          <w:color w:val="0000FF"/>
          <w:sz w:val="21"/>
          <w:szCs w:val="21"/>
        </w:rPr>
        <w:t>static</w:t>
      </w:r>
      <w:proofErr w:type="gramEnd"/>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proofErr w:type="spellStart"/>
      <w:r w:rsidRPr="004040E6">
        <w:rPr>
          <w:rFonts w:ascii="Consolas" w:hAnsi="Consolas"/>
          <w:color w:val="795E26"/>
          <w:sz w:val="21"/>
          <w:szCs w:val="21"/>
        </w:rPr>
        <w:t>calculateInversionCount</w:t>
      </w:r>
      <w:proofErr w:type="spellEnd"/>
      <w:r w:rsidRPr="004040E6">
        <w:rPr>
          <w:rFonts w:ascii="Consolas" w:hAnsi="Consolas"/>
          <w:color w:val="000000"/>
          <w:sz w:val="21"/>
          <w:szCs w:val="21"/>
        </w:rPr>
        <w:t>(</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r w:rsidRPr="004040E6">
        <w:rPr>
          <w:rFonts w:ascii="Consolas" w:hAnsi="Consolas"/>
          <w:color w:val="001080"/>
          <w:sz w:val="21"/>
          <w:szCs w:val="21"/>
        </w:rPr>
        <w:t>puzzle</w:t>
      </w: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r w:rsidRPr="004040E6">
        <w:rPr>
          <w:rFonts w:ascii="Consolas" w:hAnsi="Consolas"/>
          <w:color w:val="001080"/>
          <w:sz w:val="21"/>
          <w:szCs w:val="21"/>
        </w:rPr>
        <w:t>size</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008000"/>
          <w:sz w:val="21"/>
          <w:szCs w:val="21"/>
        </w:rPr>
        <w:t xml:space="preserve">//Calculate </w:t>
      </w:r>
      <w:proofErr w:type="spellStart"/>
      <w:r w:rsidRPr="004040E6">
        <w:rPr>
          <w:rFonts w:ascii="Consolas" w:hAnsi="Consolas"/>
          <w:color w:val="008000"/>
          <w:sz w:val="21"/>
          <w:szCs w:val="21"/>
        </w:rPr>
        <w:t>invCount</w:t>
      </w:r>
      <w:proofErr w:type="spellEnd"/>
      <w:r w:rsidRPr="004040E6">
        <w:rPr>
          <w:rFonts w:ascii="Consolas" w:hAnsi="Consolas"/>
          <w:color w:val="008000"/>
          <w:sz w:val="21"/>
          <w:szCs w:val="21"/>
        </w:rPr>
        <w:t xml:space="preserve"> for all numbers except blank space</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00FF"/>
          <w:sz w:val="21"/>
          <w:szCs w:val="21"/>
        </w:rPr>
        <w:t>int</w:t>
      </w:r>
      <w:proofErr w:type="spellEnd"/>
      <w:proofErr w:type="gramEnd"/>
      <w:r w:rsidRPr="004040E6">
        <w:rPr>
          <w:rFonts w:ascii="Consolas" w:hAnsi="Consolas"/>
          <w:color w:val="000000"/>
          <w:sz w:val="21"/>
          <w:szCs w:val="21"/>
        </w:rPr>
        <w:t xml:space="preserve"> </w:t>
      </w:r>
      <w:proofErr w:type="spellStart"/>
      <w:r w:rsidRPr="004040E6">
        <w:rPr>
          <w:rFonts w:ascii="Consolas" w:hAnsi="Consolas"/>
          <w:color w:val="001080"/>
          <w:sz w:val="21"/>
          <w:szCs w:val="21"/>
        </w:rPr>
        <w:t>inversionCount</w:t>
      </w:r>
      <w:proofErr w:type="spellEnd"/>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w:t>
      </w:r>
      <w:r>
        <w:rPr>
          <w:rFonts w:ascii="Consolas" w:hAnsi="Consolas" w:hint="cs"/>
          <w:color w:val="000000"/>
          <w:sz w:val="21"/>
          <w:szCs w:val="21"/>
          <w:rtl/>
        </w:rPr>
        <w:t xml:space="preserve">               </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008000"/>
          <w:sz w:val="21"/>
          <w:szCs w:val="21"/>
        </w:rPr>
        <w:t>//</w:t>
      </w:r>
      <w:r w:rsidRPr="008A23D0">
        <w:rPr>
          <w:rFonts w:ascii="Consolas" w:hAnsi="Consolas"/>
          <w:color w:val="008000"/>
          <w:sz w:val="21"/>
          <w:szCs w:val="21"/>
          <w:highlight w:val="yellow"/>
        </w:rPr>
        <w:t>θ(S^2)</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gramStart"/>
      <w:r w:rsidRPr="004040E6">
        <w:rPr>
          <w:rFonts w:ascii="Consolas" w:hAnsi="Consolas"/>
          <w:color w:val="AF00DB"/>
          <w:sz w:val="21"/>
          <w:szCs w:val="21"/>
        </w:rPr>
        <w:t>for</w:t>
      </w:r>
      <w:proofErr w:type="gramEnd"/>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r w:rsidRPr="004040E6">
        <w:rPr>
          <w:rFonts w:ascii="Consolas" w:hAnsi="Consolas"/>
          <w:color w:val="001080"/>
          <w:sz w:val="21"/>
          <w:szCs w:val="21"/>
        </w:rPr>
        <w:t>i</w:t>
      </w:r>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 xml:space="preserve">; </w:t>
      </w:r>
      <w:r w:rsidRPr="004040E6">
        <w:rPr>
          <w:rFonts w:ascii="Consolas" w:hAnsi="Consolas"/>
          <w:color w:val="001080"/>
          <w:sz w:val="21"/>
          <w:szCs w:val="21"/>
        </w:rPr>
        <w:t>i</w:t>
      </w:r>
      <w:r w:rsidRPr="004040E6">
        <w:rPr>
          <w:rFonts w:ascii="Consolas" w:hAnsi="Consolas"/>
          <w:color w:val="000000"/>
          <w:sz w:val="21"/>
          <w:szCs w:val="21"/>
        </w:rPr>
        <w:t xml:space="preserve"> &lt; </w:t>
      </w:r>
      <w:r w:rsidRPr="004040E6">
        <w:rPr>
          <w:rFonts w:ascii="Consolas" w:hAnsi="Consolas"/>
          <w:color w:val="001080"/>
          <w:sz w:val="21"/>
          <w:szCs w:val="21"/>
        </w:rPr>
        <w:t>size</w:t>
      </w:r>
      <w:r w:rsidRPr="004040E6">
        <w:rPr>
          <w:rFonts w:ascii="Consolas" w:hAnsi="Consolas"/>
          <w:color w:val="000000"/>
          <w:sz w:val="21"/>
          <w:szCs w:val="21"/>
        </w:rPr>
        <w:t xml:space="preserve"> * </w:t>
      </w:r>
      <w:r w:rsidRPr="004040E6">
        <w:rPr>
          <w:rFonts w:ascii="Consolas" w:hAnsi="Consolas"/>
          <w:color w:val="001080"/>
          <w:sz w:val="21"/>
          <w:szCs w:val="21"/>
        </w:rPr>
        <w:t>size</w:t>
      </w:r>
      <w:r w:rsidRPr="004040E6">
        <w:rPr>
          <w:rFonts w:ascii="Consolas" w:hAnsi="Consolas"/>
          <w:color w:val="000000"/>
          <w:sz w:val="21"/>
          <w:szCs w:val="21"/>
        </w:rPr>
        <w:t xml:space="preserve"> - </w:t>
      </w:r>
      <w:r w:rsidRPr="004040E6">
        <w:rPr>
          <w:rFonts w:ascii="Consolas" w:hAnsi="Consolas"/>
          <w:color w:val="098658"/>
          <w:sz w:val="21"/>
          <w:szCs w:val="21"/>
        </w:rPr>
        <w:t>1</w:t>
      </w:r>
      <w:r w:rsidRPr="004040E6">
        <w:rPr>
          <w:rFonts w:ascii="Consolas" w:hAnsi="Consolas"/>
          <w:color w:val="000000"/>
          <w:sz w:val="21"/>
          <w:szCs w:val="21"/>
        </w:rPr>
        <w:t xml:space="preserve">; </w:t>
      </w:r>
      <w:r w:rsidRPr="004040E6">
        <w:rPr>
          <w:rFonts w:ascii="Consolas" w:hAnsi="Consolas"/>
          <w:color w:val="001080"/>
          <w:sz w:val="21"/>
          <w:szCs w:val="21"/>
        </w:rPr>
        <w:t>i</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gramStart"/>
      <w:r w:rsidRPr="004040E6">
        <w:rPr>
          <w:rFonts w:ascii="Consolas" w:hAnsi="Consolas"/>
          <w:color w:val="AF00DB"/>
          <w:sz w:val="21"/>
          <w:szCs w:val="21"/>
        </w:rPr>
        <w:t>for</w:t>
      </w:r>
      <w:proofErr w:type="gramEnd"/>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r w:rsidRPr="004040E6">
        <w:rPr>
          <w:rFonts w:ascii="Consolas" w:hAnsi="Consolas"/>
          <w:color w:val="001080"/>
          <w:sz w:val="21"/>
          <w:szCs w:val="21"/>
        </w:rPr>
        <w:t>j</w:t>
      </w:r>
      <w:r w:rsidRPr="004040E6">
        <w:rPr>
          <w:rFonts w:ascii="Consolas" w:hAnsi="Consolas"/>
          <w:color w:val="000000"/>
          <w:sz w:val="21"/>
          <w:szCs w:val="21"/>
        </w:rPr>
        <w:t xml:space="preserve"> = </w:t>
      </w:r>
      <w:r w:rsidRPr="004040E6">
        <w:rPr>
          <w:rFonts w:ascii="Consolas" w:hAnsi="Consolas"/>
          <w:color w:val="001080"/>
          <w:sz w:val="21"/>
          <w:szCs w:val="21"/>
        </w:rPr>
        <w:t>i</w:t>
      </w:r>
      <w:r w:rsidRPr="004040E6">
        <w:rPr>
          <w:rFonts w:ascii="Consolas" w:hAnsi="Consolas"/>
          <w:color w:val="000000"/>
          <w:sz w:val="21"/>
          <w:szCs w:val="21"/>
        </w:rPr>
        <w:t xml:space="preserve"> + </w:t>
      </w:r>
      <w:r w:rsidRPr="004040E6">
        <w:rPr>
          <w:rFonts w:ascii="Consolas" w:hAnsi="Consolas"/>
          <w:color w:val="098658"/>
          <w:sz w:val="21"/>
          <w:szCs w:val="21"/>
        </w:rPr>
        <w:t>1</w:t>
      </w:r>
      <w:r w:rsidRPr="004040E6">
        <w:rPr>
          <w:rFonts w:ascii="Consolas" w:hAnsi="Consolas"/>
          <w:color w:val="000000"/>
          <w:sz w:val="21"/>
          <w:szCs w:val="21"/>
        </w:rPr>
        <w:t xml:space="preserve">; </w:t>
      </w:r>
      <w:r w:rsidRPr="004040E6">
        <w:rPr>
          <w:rFonts w:ascii="Consolas" w:hAnsi="Consolas"/>
          <w:color w:val="001080"/>
          <w:sz w:val="21"/>
          <w:szCs w:val="21"/>
        </w:rPr>
        <w:t>j</w:t>
      </w:r>
      <w:r w:rsidRPr="004040E6">
        <w:rPr>
          <w:rFonts w:ascii="Consolas" w:hAnsi="Consolas"/>
          <w:color w:val="000000"/>
          <w:sz w:val="21"/>
          <w:szCs w:val="21"/>
        </w:rPr>
        <w:t xml:space="preserve"> &lt; </w:t>
      </w:r>
      <w:r w:rsidRPr="004040E6">
        <w:rPr>
          <w:rFonts w:ascii="Consolas" w:hAnsi="Consolas"/>
          <w:color w:val="001080"/>
          <w:sz w:val="21"/>
          <w:szCs w:val="21"/>
        </w:rPr>
        <w:t>size</w:t>
      </w:r>
      <w:r w:rsidRPr="004040E6">
        <w:rPr>
          <w:rFonts w:ascii="Consolas" w:hAnsi="Consolas"/>
          <w:color w:val="000000"/>
          <w:sz w:val="21"/>
          <w:szCs w:val="21"/>
        </w:rPr>
        <w:t xml:space="preserve"> * </w:t>
      </w:r>
      <w:r w:rsidRPr="004040E6">
        <w:rPr>
          <w:rFonts w:ascii="Consolas" w:hAnsi="Consolas"/>
          <w:color w:val="001080"/>
          <w:sz w:val="21"/>
          <w:szCs w:val="21"/>
        </w:rPr>
        <w:t>size</w:t>
      </w:r>
      <w:r w:rsidRPr="004040E6">
        <w:rPr>
          <w:rFonts w:ascii="Consolas" w:hAnsi="Consolas"/>
          <w:color w:val="000000"/>
          <w:sz w:val="21"/>
          <w:szCs w:val="21"/>
        </w:rPr>
        <w:t xml:space="preserve">; </w:t>
      </w:r>
      <w:r w:rsidRPr="004040E6">
        <w:rPr>
          <w:rFonts w:ascii="Consolas" w:hAnsi="Consolas"/>
          <w:color w:val="001080"/>
          <w:sz w:val="21"/>
          <w:szCs w:val="21"/>
        </w:rPr>
        <w:t>j</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gramStart"/>
      <w:r w:rsidRPr="004040E6">
        <w:rPr>
          <w:rFonts w:ascii="Consolas" w:hAnsi="Consolas"/>
          <w:color w:val="AF00DB"/>
          <w:sz w:val="21"/>
          <w:szCs w:val="21"/>
        </w:rPr>
        <w:t>if</w:t>
      </w:r>
      <w:proofErr w:type="gramEnd"/>
      <w:r w:rsidRPr="004040E6">
        <w:rPr>
          <w:rFonts w:ascii="Consolas" w:hAnsi="Consolas"/>
          <w:color w:val="000000"/>
          <w:sz w:val="21"/>
          <w:szCs w:val="21"/>
        </w:rPr>
        <w:t xml:space="preserve"> (</w:t>
      </w:r>
      <w:r w:rsidRPr="004040E6">
        <w:rPr>
          <w:rFonts w:ascii="Consolas" w:hAnsi="Consolas"/>
          <w:color w:val="001080"/>
          <w:sz w:val="21"/>
          <w:szCs w:val="21"/>
        </w:rPr>
        <w:t>puzzle</w:t>
      </w:r>
      <w:r w:rsidRPr="004040E6">
        <w:rPr>
          <w:rFonts w:ascii="Consolas" w:hAnsi="Consolas"/>
          <w:color w:val="000000"/>
          <w:sz w:val="21"/>
          <w:szCs w:val="21"/>
        </w:rPr>
        <w:t>[</w:t>
      </w:r>
      <w:r w:rsidRPr="004040E6">
        <w:rPr>
          <w:rFonts w:ascii="Consolas" w:hAnsi="Consolas"/>
          <w:color w:val="001080"/>
          <w:sz w:val="21"/>
          <w:szCs w:val="21"/>
        </w:rPr>
        <w:t>i</w:t>
      </w:r>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 xml:space="preserve"> &amp;&amp; </w:t>
      </w:r>
      <w:r w:rsidRPr="004040E6">
        <w:rPr>
          <w:rFonts w:ascii="Consolas" w:hAnsi="Consolas"/>
          <w:color w:val="001080"/>
          <w:sz w:val="21"/>
          <w:szCs w:val="21"/>
        </w:rPr>
        <w:t>puzzle</w:t>
      </w:r>
      <w:r w:rsidRPr="004040E6">
        <w:rPr>
          <w:rFonts w:ascii="Consolas" w:hAnsi="Consolas"/>
          <w:color w:val="000000"/>
          <w:sz w:val="21"/>
          <w:szCs w:val="21"/>
        </w:rPr>
        <w:t>[</w:t>
      </w:r>
      <w:r w:rsidRPr="004040E6">
        <w:rPr>
          <w:rFonts w:ascii="Consolas" w:hAnsi="Consolas"/>
          <w:color w:val="001080"/>
          <w:sz w:val="21"/>
          <w:szCs w:val="21"/>
        </w:rPr>
        <w:t>j</w:t>
      </w:r>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 xml:space="preserve"> &amp;&amp; </w:t>
      </w:r>
      <w:r w:rsidRPr="004040E6">
        <w:rPr>
          <w:rFonts w:ascii="Consolas" w:hAnsi="Consolas"/>
          <w:color w:val="001080"/>
          <w:sz w:val="21"/>
          <w:szCs w:val="21"/>
        </w:rPr>
        <w:t>puzzle</w:t>
      </w:r>
      <w:r w:rsidRPr="004040E6">
        <w:rPr>
          <w:rFonts w:ascii="Consolas" w:hAnsi="Consolas"/>
          <w:color w:val="000000"/>
          <w:sz w:val="21"/>
          <w:szCs w:val="21"/>
        </w:rPr>
        <w:t>[</w:t>
      </w:r>
      <w:r w:rsidRPr="004040E6">
        <w:rPr>
          <w:rFonts w:ascii="Consolas" w:hAnsi="Consolas"/>
          <w:color w:val="001080"/>
          <w:sz w:val="21"/>
          <w:szCs w:val="21"/>
        </w:rPr>
        <w:t>i</w:t>
      </w:r>
      <w:r w:rsidRPr="004040E6">
        <w:rPr>
          <w:rFonts w:ascii="Consolas" w:hAnsi="Consolas"/>
          <w:color w:val="000000"/>
          <w:sz w:val="21"/>
          <w:szCs w:val="21"/>
        </w:rPr>
        <w:t xml:space="preserve">] &gt; </w:t>
      </w:r>
      <w:r w:rsidRPr="004040E6">
        <w:rPr>
          <w:rFonts w:ascii="Consolas" w:hAnsi="Consolas"/>
          <w:color w:val="001080"/>
          <w:sz w:val="21"/>
          <w:szCs w:val="21"/>
        </w:rPr>
        <w:t>puzzle</w:t>
      </w:r>
      <w:r w:rsidRPr="004040E6">
        <w:rPr>
          <w:rFonts w:ascii="Consolas" w:hAnsi="Consolas"/>
          <w:color w:val="000000"/>
          <w:sz w:val="21"/>
          <w:szCs w:val="21"/>
        </w:rPr>
        <w:t>[</w:t>
      </w:r>
      <w:r w:rsidRPr="004040E6">
        <w:rPr>
          <w:rFonts w:ascii="Consolas" w:hAnsi="Consolas"/>
          <w:color w:val="001080"/>
          <w:sz w:val="21"/>
          <w:szCs w:val="21"/>
        </w:rPr>
        <w:t>j</w:t>
      </w:r>
      <w:r w:rsidRPr="004040E6">
        <w:rPr>
          <w:rFonts w:ascii="Consolas" w:hAnsi="Consolas"/>
          <w:color w:val="000000"/>
          <w:sz w:val="21"/>
          <w:szCs w:val="21"/>
        </w:rPr>
        <w:t>])</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1080"/>
          <w:sz w:val="21"/>
          <w:szCs w:val="21"/>
        </w:rPr>
        <w:t>inversionCount</w:t>
      </w:r>
      <w:proofErr w:type="spellEnd"/>
      <w:proofErr w:type="gramEnd"/>
      <w:r w:rsidRPr="004040E6">
        <w:rPr>
          <w:rFonts w:ascii="Consolas" w:hAnsi="Consolas"/>
          <w:color w:val="000000"/>
          <w:sz w:val="21"/>
          <w:szCs w:val="21"/>
        </w:rPr>
        <w:t>++;</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gramStart"/>
      <w:r w:rsidRPr="004040E6">
        <w:rPr>
          <w:rFonts w:ascii="Consolas" w:hAnsi="Consolas"/>
          <w:color w:val="AF00DB"/>
          <w:sz w:val="21"/>
          <w:szCs w:val="21"/>
        </w:rPr>
        <w:t>return</w:t>
      </w:r>
      <w:proofErr w:type="gramEnd"/>
      <w:r w:rsidRPr="004040E6">
        <w:rPr>
          <w:rFonts w:ascii="Consolas" w:hAnsi="Consolas"/>
          <w:color w:val="000000"/>
          <w:sz w:val="21"/>
          <w:szCs w:val="21"/>
        </w:rPr>
        <w:t xml:space="preserve"> </w:t>
      </w:r>
      <w:proofErr w:type="spellStart"/>
      <w:r w:rsidRPr="004040E6">
        <w:rPr>
          <w:rFonts w:ascii="Consolas" w:hAnsi="Consolas"/>
          <w:color w:val="001080"/>
          <w:sz w:val="21"/>
          <w:szCs w:val="21"/>
        </w:rPr>
        <w:t>inversionCount</w:t>
      </w:r>
      <w:proofErr w:type="spell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after="240" w:line="285" w:lineRule="atLeast"/>
        <w:rPr>
          <w:rFonts w:ascii="Consolas" w:hAnsi="Consolas"/>
          <w:color w:val="000000"/>
          <w:sz w:val="21"/>
          <w:szCs w:val="21"/>
        </w:rPr>
      </w:pPr>
    </w:p>
    <w:p w:rsidR="004040E6" w:rsidRPr="008A23D0" w:rsidRDefault="004040E6" w:rsidP="004040E6">
      <w:pPr>
        <w:shd w:val="clear" w:color="auto" w:fill="FFFFFF"/>
        <w:spacing w:line="285" w:lineRule="atLeast"/>
        <w:rPr>
          <w:rFonts w:ascii="Consolas" w:hAnsi="Consolas"/>
          <w:color w:val="000000"/>
          <w:sz w:val="21"/>
          <w:szCs w:val="21"/>
          <w:highlight w:val="yellow"/>
        </w:rPr>
      </w:pPr>
      <w:r w:rsidRPr="008A23D0">
        <w:rPr>
          <w:rFonts w:ascii="Consolas" w:hAnsi="Consolas"/>
          <w:color w:val="000000"/>
          <w:sz w:val="21"/>
          <w:szCs w:val="21"/>
          <w:highlight w:val="yellow"/>
        </w:rPr>
        <w:t xml:space="preserve">        </w:t>
      </w:r>
      <w:r w:rsidRPr="008A23D0">
        <w:rPr>
          <w:rFonts w:ascii="Consolas" w:hAnsi="Consolas"/>
          <w:color w:val="008000"/>
          <w:sz w:val="21"/>
          <w:szCs w:val="21"/>
          <w:highlight w:val="yellow"/>
        </w:rPr>
        <w:t>//Total = θ(S^2)</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gramStart"/>
      <w:r w:rsidRPr="004040E6">
        <w:rPr>
          <w:rFonts w:ascii="Consolas" w:hAnsi="Consolas"/>
          <w:color w:val="0000FF"/>
          <w:sz w:val="21"/>
          <w:szCs w:val="21"/>
        </w:rPr>
        <w:t>static</w:t>
      </w:r>
      <w:proofErr w:type="gramEnd"/>
      <w:r w:rsidRPr="004040E6">
        <w:rPr>
          <w:rFonts w:ascii="Consolas" w:hAnsi="Consolas"/>
          <w:color w:val="000000"/>
          <w:sz w:val="21"/>
          <w:szCs w:val="21"/>
        </w:rPr>
        <w:t xml:space="preserve"> </w:t>
      </w:r>
      <w:proofErr w:type="spellStart"/>
      <w:r w:rsidRPr="004040E6">
        <w:rPr>
          <w:rFonts w:ascii="Consolas" w:hAnsi="Consolas"/>
          <w:color w:val="0000FF"/>
          <w:sz w:val="21"/>
          <w:szCs w:val="21"/>
        </w:rPr>
        <w:t>bool</w:t>
      </w:r>
      <w:proofErr w:type="spellEnd"/>
      <w:r w:rsidRPr="004040E6">
        <w:rPr>
          <w:rFonts w:ascii="Consolas" w:hAnsi="Consolas"/>
          <w:color w:val="000000"/>
          <w:sz w:val="21"/>
          <w:szCs w:val="21"/>
        </w:rPr>
        <w:t xml:space="preserve"> </w:t>
      </w:r>
      <w:proofErr w:type="spellStart"/>
      <w:r w:rsidRPr="004040E6">
        <w:rPr>
          <w:rFonts w:ascii="Consolas" w:hAnsi="Consolas"/>
          <w:color w:val="795E26"/>
          <w:sz w:val="21"/>
          <w:szCs w:val="21"/>
        </w:rPr>
        <w:t>cheackSolvability</w:t>
      </w:r>
      <w:proofErr w:type="spellEnd"/>
      <w:r w:rsidRPr="004040E6">
        <w:rPr>
          <w:rFonts w:ascii="Consolas" w:hAnsi="Consolas"/>
          <w:color w:val="000000"/>
          <w:sz w:val="21"/>
          <w:szCs w:val="21"/>
        </w:rPr>
        <w:t>(</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r w:rsidRPr="004040E6">
        <w:rPr>
          <w:rFonts w:ascii="Consolas" w:hAnsi="Consolas"/>
          <w:color w:val="001080"/>
          <w:sz w:val="21"/>
          <w:szCs w:val="21"/>
        </w:rPr>
        <w:t>puzzle</w:t>
      </w: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r w:rsidRPr="004040E6">
        <w:rPr>
          <w:rFonts w:ascii="Consolas" w:hAnsi="Consolas"/>
          <w:color w:val="001080"/>
          <w:sz w:val="21"/>
          <w:szCs w:val="21"/>
        </w:rPr>
        <w:t>size</w:t>
      </w:r>
      <w:r w:rsidRPr="004040E6">
        <w:rPr>
          <w:rFonts w:ascii="Consolas" w:hAnsi="Consolas"/>
          <w:color w:val="000000"/>
          <w:sz w:val="21"/>
          <w:szCs w:val="21"/>
        </w:rPr>
        <w:t xml:space="preserve">, </w:t>
      </w:r>
      <w:proofErr w:type="spellStart"/>
      <w:r w:rsidRPr="004040E6">
        <w:rPr>
          <w:rFonts w:ascii="Consolas" w:hAnsi="Consolas"/>
          <w:color w:val="0000FF"/>
          <w:sz w:val="21"/>
          <w:szCs w:val="21"/>
        </w:rPr>
        <w:t>int</w:t>
      </w:r>
      <w:proofErr w:type="spellEnd"/>
      <w:r w:rsidRPr="004040E6">
        <w:rPr>
          <w:rFonts w:ascii="Consolas" w:hAnsi="Consolas"/>
          <w:color w:val="000000"/>
          <w:sz w:val="21"/>
          <w:szCs w:val="21"/>
        </w:rPr>
        <w:t xml:space="preserve"> </w:t>
      </w:r>
      <w:proofErr w:type="spellStart"/>
      <w:r w:rsidRPr="004040E6">
        <w:rPr>
          <w:rFonts w:ascii="Consolas" w:hAnsi="Consolas"/>
          <w:color w:val="001080"/>
          <w:sz w:val="21"/>
          <w:szCs w:val="21"/>
        </w:rPr>
        <w:t>blankIndex</w:t>
      </w:r>
      <w:proofErr w:type="spellEnd"/>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spellStart"/>
      <w:proofErr w:type="gramStart"/>
      <w:r w:rsidRPr="004040E6">
        <w:rPr>
          <w:rFonts w:ascii="Consolas" w:hAnsi="Consolas"/>
          <w:color w:val="0000FF"/>
          <w:sz w:val="21"/>
          <w:szCs w:val="21"/>
        </w:rPr>
        <w:t>int</w:t>
      </w:r>
      <w:proofErr w:type="spellEnd"/>
      <w:proofErr w:type="gramEnd"/>
      <w:r w:rsidRPr="004040E6">
        <w:rPr>
          <w:rFonts w:ascii="Consolas" w:hAnsi="Consolas"/>
          <w:color w:val="000000"/>
          <w:sz w:val="21"/>
          <w:szCs w:val="21"/>
        </w:rPr>
        <w:t xml:space="preserve"> </w:t>
      </w:r>
      <w:proofErr w:type="spellStart"/>
      <w:r w:rsidRPr="004040E6">
        <w:rPr>
          <w:rFonts w:ascii="Consolas" w:hAnsi="Consolas"/>
          <w:color w:val="001080"/>
          <w:sz w:val="21"/>
          <w:szCs w:val="21"/>
        </w:rPr>
        <w:t>inversionCount</w:t>
      </w:r>
      <w:proofErr w:type="spellEnd"/>
      <w:r w:rsidRPr="004040E6">
        <w:rPr>
          <w:rFonts w:ascii="Consolas" w:hAnsi="Consolas"/>
          <w:color w:val="000000"/>
          <w:sz w:val="21"/>
          <w:szCs w:val="21"/>
        </w:rPr>
        <w:t xml:space="preserve"> = </w:t>
      </w:r>
      <w:proofErr w:type="spellStart"/>
      <w:r w:rsidRPr="004040E6">
        <w:rPr>
          <w:rFonts w:ascii="Consolas" w:hAnsi="Consolas"/>
          <w:color w:val="795E26"/>
          <w:sz w:val="21"/>
          <w:szCs w:val="21"/>
        </w:rPr>
        <w:t>calculateInversionCount</w:t>
      </w:r>
      <w:proofErr w:type="spellEnd"/>
      <w:r w:rsidRPr="004040E6">
        <w:rPr>
          <w:rFonts w:ascii="Consolas" w:hAnsi="Consolas"/>
          <w:color w:val="000000"/>
          <w:sz w:val="21"/>
          <w:szCs w:val="21"/>
        </w:rPr>
        <w:t>(</w:t>
      </w:r>
      <w:r w:rsidRPr="004040E6">
        <w:rPr>
          <w:rFonts w:ascii="Consolas" w:hAnsi="Consolas"/>
          <w:color w:val="001080"/>
          <w:sz w:val="21"/>
          <w:szCs w:val="21"/>
        </w:rPr>
        <w:t>puzzle</w:t>
      </w:r>
      <w:r w:rsidRPr="004040E6">
        <w:rPr>
          <w:rFonts w:ascii="Consolas" w:hAnsi="Consolas"/>
          <w:color w:val="000000"/>
          <w:sz w:val="21"/>
          <w:szCs w:val="21"/>
        </w:rPr>
        <w:t xml:space="preserve">, </w:t>
      </w:r>
      <w:r w:rsidRPr="004040E6">
        <w:rPr>
          <w:rFonts w:ascii="Consolas" w:hAnsi="Consolas"/>
          <w:color w:val="001080"/>
          <w:sz w:val="21"/>
          <w:szCs w:val="21"/>
        </w:rPr>
        <w:t>size</w:t>
      </w:r>
      <w:r w:rsidRPr="004040E6">
        <w:rPr>
          <w:rFonts w:ascii="Consolas" w:hAnsi="Consolas"/>
          <w:color w:val="000000"/>
          <w:sz w:val="21"/>
          <w:szCs w:val="21"/>
        </w:rPr>
        <w:t>);</w:t>
      </w:r>
      <w:r w:rsidRPr="004040E6">
        <w:rPr>
          <w:rFonts w:ascii="Consolas" w:hAnsi="Consolas"/>
          <w:color w:val="008000"/>
          <w:sz w:val="21"/>
          <w:szCs w:val="21"/>
        </w:rPr>
        <w:t>//</w:t>
      </w:r>
      <w:r w:rsidRPr="008A23D0">
        <w:rPr>
          <w:rFonts w:ascii="Consolas" w:hAnsi="Consolas"/>
          <w:color w:val="008000"/>
          <w:sz w:val="21"/>
          <w:szCs w:val="21"/>
          <w:highlight w:val="yellow"/>
        </w:rPr>
        <w:t>θ(S^2)</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r w:rsidRPr="004040E6">
        <w:rPr>
          <w:rFonts w:ascii="Consolas" w:hAnsi="Consolas"/>
          <w:color w:val="008000"/>
          <w:sz w:val="21"/>
          <w:szCs w:val="21"/>
        </w:rPr>
        <w:t xml:space="preserve">//checking if the puzzle has a solution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gramStart"/>
      <w:r w:rsidRPr="004040E6">
        <w:rPr>
          <w:rFonts w:ascii="Consolas" w:hAnsi="Consolas"/>
          <w:color w:val="AF00DB"/>
          <w:sz w:val="21"/>
          <w:szCs w:val="21"/>
        </w:rPr>
        <w:t>if</w:t>
      </w:r>
      <w:proofErr w:type="gramEnd"/>
      <w:r w:rsidRPr="004040E6">
        <w:rPr>
          <w:rFonts w:ascii="Consolas" w:hAnsi="Consolas"/>
          <w:color w:val="000000"/>
          <w:sz w:val="21"/>
          <w:szCs w:val="21"/>
        </w:rPr>
        <w:t xml:space="preserve"> (</w:t>
      </w:r>
      <w:r w:rsidRPr="004040E6">
        <w:rPr>
          <w:rFonts w:ascii="Consolas" w:hAnsi="Consolas"/>
          <w:color w:val="001080"/>
          <w:sz w:val="21"/>
          <w:szCs w:val="21"/>
        </w:rPr>
        <w:t>size</w:t>
      </w:r>
      <w:r w:rsidRPr="004040E6">
        <w:rPr>
          <w:rFonts w:ascii="Consolas" w:hAnsi="Consolas"/>
          <w:color w:val="000000"/>
          <w:sz w:val="21"/>
          <w:szCs w:val="21"/>
        </w:rPr>
        <w:t xml:space="preserve"> % </w:t>
      </w:r>
      <w:r w:rsidRPr="004040E6">
        <w:rPr>
          <w:rFonts w:ascii="Consolas" w:hAnsi="Consolas"/>
          <w:color w:val="098658"/>
          <w:sz w:val="21"/>
          <w:szCs w:val="21"/>
        </w:rPr>
        <w:t>2</w:t>
      </w:r>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w:t>
      </w:r>
      <w:r>
        <w:rPr>
          <w:rFonts w:ascii="Consolas" w:hAnsi="Consolas" w:hint="cs"/>
          <w:color w:val="000000"/>
          <w:sz w:val="21"/>
          <w:szCs w:val="21"/>
          <w:rtl/>
        </w:rPr>
        <w:t xml:space="preserve">                             </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gramStart"/>
      <w:r w:rsidRPr="004040E6">
        <w:rPr>
          <w:rFonts w:ascii="Consolas" w:hAnsi="Consolas"/>
          <w:color w:val="AF00DB"/>
          <w:sz w:val="21"/>
          <w:szCs w:val="21"/>
        </w:rPr>
        <w:t>if</w:t>
      </w:r>
      <w:proofErr w:type="gramEnd"/>
      <w:r w:rsidRPr="004040E6">
        <w:rPr>
          <w:rFonts w:ascii="Consolas" w:hAnsi="Consolas"/>
          <w:color w:val="000000"/>
          <w:sz w:val="21"/>
          <w:szCs w:val="21"/>
        </w:rPr>
        <w:t xml:space="preserve"> (</w:t>
      </w:r>
      <w:proofErr w:type="spellStart"/>
      <w:r w:rsidRPr="004040E6">
        <w:rPr>
          <w:rFonts w:ascii="Consolas" w:hAnsi="Consolas"/>
          <w:color w:val="001080"/>
          <w:sz w:val="21"/>
          <w:szCs w:val="21"/>
        </w:rPr>
        <w:t>inversionCount</w:t>
      </w:r>
      <w:proofErr w:type="spellEnd"/>
      <w:r w:rsidRPr="004040E6">
        <w:rPr>
          <w:rFonts w:ascii="Consolas" w:hAnsi="Consolas"/>
          <w:color w:val="000000"/>
          <w:sz w:val="21"/>
          <w:szCs w:val="21"/>
        </w:rPr>
        <w:t xml:space="preserve"> % </w:t>
      </w:r>
      <w:r w:rsidRPr="004040E6">
        <w:rPr>
          <w:rFonts w:ascii="Consolas" w:hAnsi="Consolas"/>
          <w:color w:val="098658"/>
          <w:sz w:val="21"/>
          <w:szCs w:val="21"/>
        </w:rPr>
        <w:t>2</w:t>
      </w:r>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gramStart"/>
      <w:r w:rsidRPr="004040E6">
        <w:rPr>
          <w:rFonts w:ascii="Consolas" w:hAnsi="Consolas"/>
          <w:color w:val="AF00DB"/>
          <w:sz w:val="21"/>
          <w:szCs w:val="21"/>
        </w:rPr>
        <w:t>return</w:t>
      </w:r>
      <w:proofErr w:type="gramEnd"/>
      <w:r w:rsidRPr="004040E6">
        <w:rPr>
          <w:rFonts w:ascii="Consolas" w:hAnsi="Consolas"/>
          <w:color w:val="000000"/>
          <w:sz w:val="21"/>
          <w:szCs w:val="21"/>
        </w:rPr>
        <w:t xml:space="preserve"> </w:t>
      </w:r>
      <w:r w:rsidRPr="004040E6">
        <w:rPr>
          <w:rFonts w:ascii="Consolas" w:hAnsi="Consolas"/>
          <w:color w:val="0000FF"/>
          <w:sz w:val="21"/>
          <w:szCs w:val="21"/>
        </w:rPr>
        <w:t>true</w:t>
      </w:r>
      <w:r>
        <w:rPr>
          <w:rFonts w:ascii="Consolas" w:hAnsi="Consolas" w:hint="cs"/>
          <w:color w:val="000000"/>
          <w:sz w:val="21"/>
          <w:szCs w:val="21"/>
          <w:rtl/>
        </w:rPr>
        <w:t xml:space="preserve">                              </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gramStart"/>
      <w:r w:rsidRPr="004040E6">
        <w:rPr>
          <w:rFonts w:ascii="Consolas" w:hAnsi="Consolas"/>
          <w:color w:val="AF00DB"/>
          <w:sz w:val="21"/>
          <w:szCs w:val="21"/>
        </w:rPr>
        <w:t>else</w:t>
      </w:r>
      <w:proofErr w:type="gramEnd"/>
      <w:r w:rsidRPr="004040E6">
        <w:rPr>
          <w:rFonts w:ascii="Consolas" w:hAnsi="Consolas"/>
          <w:color w:val="000000"/>
          <w:sz w:val="21"/>
          <w:szCs w:val="21"/>
        </w:rPr>
        <w:t xml:space="preserve"> </w:t>
      </w:r>
      <w:r w:rsidRPr="004040E6">
        <w:rPr>
          <w:rFonts w:ascii="Consolas" w:hAnsi="Consolas"/>
          <w:color w:val="AF00DB"/>
          <w:sz w:val="21"/>
          <w:szCs w:val="21"/>
        </w:rPr>
        <w:t>if</w:t>
      </w:r>
      <w:r w:rsidRPr="004040E6">
        <w:rPr>
          <w:rFonts w:ascii="Consolas" w:hAnsi="Consolas"/>
          <w:color w:val="000000"/>
          <w:sz w:val="21"/>
          <w:szCs w:val="21"/>
        </w:rPr>
        <w:t xml:space="preserve"> (</w:t>
      </w:r>
      <w:r w:rsidRPr="004040E6">
        <w:rPr>
          <w:rFonts w:ascii="Consolas" w:hAnsi="Consolas"/>
          <w:color w:val="001080"/>
          <w:sz w:val="21"/>
          <w:szCs w:val="21"/>
        </w:rPr>
        <w:t>size</w:t>
      </w:r>
      <w:r w:rsidRPr="004040E6">
        <w:rPr>
          <w:rFonts w:ascii="Consolas" w:hAnsi="Consolas"/>
          <w:color w:val="000000"/>
          <w:sz w:val="21"/>
          <w:szCs w:val="21"/>
        </w:rPr>
        <w:t xml:space="preserve"> % </w:t>
      </w:r>
      <w:r w:rsidRPr="004040E6">
        <w:rPr>
          <w:rFonts w:ascii="Consolas" w:hAnsi="Consolas"/>
          <w:color w:val="098658"/>
          <w:sz w:val="21"/>
          <w:szCs w:val="21"/>
        </w:rPr>
        <w:t>2</w:t>
      </w:r>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w:t>
      </w:r>
      <w:r>
        <w:rPr>
          <w:rFonts w:ascii="Consolas" w:hAnsi="Consolas" w:hint="cs"/>
          <w:color w:val="000000"/>
          <w:sz w:val="21"/>
          <w:szCs w:val="21"/>
          <w:rtl/>
        </w:rPr>
        <w:t xml:space="preserve">                    </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gramStart"/>
      <w:r w:rsidRPr="004040E6">
        <w:rPr>
          <w:rFonts w:ascii="Consolas" w:hAnsi="Consolas"/>
          <w:color w:val="AF00DB"/>
          <w:sz w:val="21"/>
          <w:szCs w:val="21"/>
        </w:rPr>
        <w:t>if</w:t>
      </w:r>
      <w:proofErr w:type="gramEnd"/>
      <w:r w:rsidRPr="004040E6">
        <w:rPr>
          <w:rFonts w:ascii="Consolas" w:hAnsi="Consolas"/>
          <w:color w:val="000000"/>
          <w:sz w:val="21"/>
          <w:szCs w:val="21"/>
        </w:rPr>
        <w:t xml:space="preserve"> (</w:t>
      </w:r>
      <w:proofErr w:type="spellStart"/>
      <w:r w:rsidRPr="004040E6">
        <w:rPr>
          <w:rFonts w:ascii="Consolas" w:hAnsi="Consolas"/>
          <w:color w:val="001080"/>
          <w:sz w:val="21"/>
          <w:szCs w:val="21"/>
        </w:rPr>
        <w:t>inversionCount</w:t>
      </w:r>
      <w:proofErr w:type="spellEnd"/>
      <w:r w:rsidRPr="004040E6">
        <w:rPr>
          <w:rFonts w:ascii="Consolas" w:hAnsi="Consolas"/>
          <w:color w:val="000000"/>
          <w:sz w:val="21"/>
          <w:szCs w:val="21"/>
        </w:rPr>
        <w:t xml:space="preserve"> % </w:t>
      </w:r>
      <w:r w:rsidRPr="004040E6">
        <w:rPr>
          <w:rFonts w:ascii="Consolas" w:hAnsi="Consolas"/>
          <w:color w:val="098658"/>
          <w:sz w:val="21"/>
          <w:szCs w:val="21"/>
        </w:rPr>
        <w:t>2</w:t>
      </w:r>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 xml:space="preserve"> &amp;&amp; </w:t>
      </w:r>
      <w:proofErr w:type="spellStart"/>
      <w:r w:rsidRPr="004040E6">
        <w:rPr>
          <w:rFonts w:ascii="Consolas" w:hAnsi="Consolas"/>
          <w:color w:val="001080"/>
          <w:sz w:val="21"/>
          <w:szCs w:val="21"/>
        </w:rPr>
        <w:t>blankIndex</w:t>
      </w:r>
      <w:proofErr w:type="spellEnd"/>
      <w:r w:rsidRPr="004040E6">
        <w:rPr>
          <w:rFonts w:ascii="Consolas" w:hAnsi="Consolas"/>
          <w:color w:val="000000"/>
          <w:sz w:val="21"/>
          <w:szCs w:val="21"/>
        </w:rPr>
        <w:t xml:space="preserve"> % </w:t>
      </w:r>
      <w:r w:rsidRPr="004040E6">
        <w:rPr>
          <w:rFonts w:ascii="Consolas" w:hAnsi="Consolas"/>
          <w:color w:val="098658"/>
          <w:sz w:val="21"/>
          <w:szCs w:val="21"/>
        </w:rPr>
        <w:t>2</w:t>
      </w:r>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gramStart"/>
      <w:r w:rsidRPr="004040E6">
        <w:rPr>
          <w:rFonts w:ascii="Consolas" w:hAnsi="Consolas"/>
          <w:color w:val="AF00DB"/>
          <w:sz w:val="21"/>
          <w:szCs w:val="21"/>
        </w:rPr>
        <w:t>return</w:t>
      </w:r>
      <w:proofErr w:type="gramEnd"/>
      <w:r w:rsidRPr="004040E6">
        <w:rPr>
          <w:rFonts w:ascii="Consolas" w:hAnsi="Consolas"/>
          <w:color w:val="000000"/>
          <w:sz w:val="21"/>
          <w:szCs w:val="21"/>
        </w:rPr>
        <w:t xml:space="preserve"> </w:t>
      </w:r>
      <w:r w:rsidRPr="004040E6">
        <w:rPr>
          <w:rFonts w:ascii="Consolas" w:hAnsi="Consolas"/>
          <w:color w:val="0000FF"/>
          <w:sz w:val="21"/>
          <w:szCs w:val="21"/>
        </w:rPr>
        <w:t>true</w:t>
      </w:r>
      <w:r w:rsidRPr="004040E6">
        <w:rPr>
          <w:rFonts w:ascii="Consolas" w:hAnsi="Consolas"/>
          <w:color w:val="000000"/>
          <w:sz w:val="21"/>
          <w:szCs w:val="21"/>
        </w:rPr>
        <w:t>;</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gramStart"/>
      <w:r w:rsidRPr="004040E6">
        <w:rPr>
          <w:rFonts w:ascii="Consolas" w:hAnsi="Consolas"/>
          <w:color w:val="AF00DB"/>
          <w:sz w:val="21"/>
          <w:szCs w:val="21"/>
        </w:rPr>
        <w:t>else</w:t>
      </w:r>
      <w:proofErr w:type="gramEnd"/>
      <w:r w:rsidRPr="004040E6">
        <w:rPr>
          <w:rFonts w:ascii="Consolas" w:hAnsi="Consolas"/>
          <w:color w:val="000000"/>
          <w:sz w:val="21"/>
          <w:szCs w:val="21"/>
        </w:rPr>
        <w:t xml:space="preserve"> </w:t>
      </w:r>
      <w:r w:rsidRPr="004040E6">
        <w:rPr>
          <w:rFonts w:ascii="Consolas" w:hAnsi="Consolas"/>
          <w:color w:val="AF00DB"/>
          <w:sz w:val="21"/>
          <w:szCs w:val="21"/>
        </w:rPr>
        <w:t>if</w:t>
      </w:r>
      <w:r w:rsidRPr="004040E6">
        <w:rPr>
          <w:rFonts w:ascii="Consolas" w:hAnsi="Consolas"/>
          <w:color w:val="000000"/>
          <w:sz w:val="21"/>
          <w:szCs w:val="21"/>
        </w:rPr>
        <w:t xml:space="preserve"> (</w:t>
      </w:r>
      <w:proofErr w:type="spellStart"/>
      <w:r w:rsidRPr="004040E6">
        <w:rPr>
          <w:rFonts w:ascii="Consolas" w:hAnsi="Consolas"/>
          <w:color w:val="001080"/>
          <w:sz w:val="21"/>
          <w:szCs w:val="21"/>
        </w:rPr>
        <w:t>inversionCount</w:t>
      </w:r>
      <w:proofErr w:type="spellEnd"/>
      <w:r w:rsidRPr="004040E6">
        <w:rPr>
          <w:rFonts w:ascii="Consolas" w:hAnsi="Consolas"/>
          <w:color w:val="000000"/>
          <w:sz w:val="21"/>
          <w:szCs w:val="21"/>
        </w:rPr>
        <w:t xml:space="preserve"> % </w:t>
      </w:r>
      <w:r w:rsidRPr="004040E6">
        <w:rPr>
          <w:rFonts w:ascii="Consolas" w:hAnsi="Consolas"/>
          <w:color w:val="098658"/>
          <w:sz w:val="21"/>
          <w:szCs w:val="21"/>
        </w:rPr>
        <w:t>2</w:t>
      </w:r>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 xml:space="preserve"> &amp;&amp; </w:t>
      </w:r>
      <w:proofErr w:type="spellStart"/>
      <w:r w:rsidRPr="004040E6">
        <w:rPr>
          <w:rFonts w:ascii="Consolas" w:hAnsi="Consolas"/>
          <w:color w:val="001080"/>
          <w:sz w:val="21"/>
          <w:szCs w:val="21"/>
        </w:rPr>
        <w:t>blankIndex</w:t>
      </w:r>
      <w:proofErr w:type="spellEnd"/>
      <w:r w:rsidRPr="004040E6">
        <w:rPr>
          <w:rFonts w:ascii="Consolas" w:hAnsi="Consolas"/>
          <w:color w:val="000000"/>
          <w:sz w:val="21"/>
          <w:szCs w:val="21"/>
        </w:rPr>
        <w:t xml:space="preserve"> % </w:t>
      </w:r>
      <w:r w:rsidRPr="004040E6">
        <w:rPr>
          <w:rFonts w:ascii="Consolas" w:hAnsi="Consolas"/>
          <w:color w:val="098658"/>
          <w:sz w:val="21"/>
          <w:szCs w:val="21"/>
        </w:rPr>
        <w:t>2</w:t>
      </w:r>
      <w:r w:rsidRPr="004040E6">
        <w:rPr>
          <w:rFonts w:ascii="Consolas" w:hAnsi="Consolas"/>
          <w:color w:val="000000"/>
          <w:sz w:val="21"/>
          <w:szCs w:val="21"/>
        </w:rPr>
        <w:t xml:space="preserve"> != </w:t>
      </w:r>
      <w:r w:rsidRPr="004040E6">
        <w:rPr>
          <w:rFonts w:ascii="Consolas" w:hAnsi="Consolas"/>
          <w:color w:val="098658"/>
          <w:sz w:val="21"/>
          <w:szCs w:val="21"/>
        </w:rPr>
        <w:t>0</w:t>
      </w:r>
      <w:r w:rsidRPr="004040E6">
        <w:rPr>
          <w:rFonts w:ascii="Consolas" w:hAnsi="Consolas"/>
          <w:color w:val="000000"/>
          <w:sz w:val="21"/>
          <w:szCs w:val="21"/>
        </w:rPr>
        <w:t>)</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gramStart"/>
      <w:r w:rsidRPr="004040E6">
        <w:rPr>
          <w:rFonts w:ascii="Consolas" w:hAnsi="Consolas"/>
          <w:color w:val="AF00DB"/>
          <w:sz w:val="21"/>
          <w:szCs w:val="21"/>
        </w:rPr>
        <w:t>return</w:t>
      </w:r>
      <w:proofErr w:type="gramEnd"/>
      <w:r w:rsidRPr="004040E6">
        <w:rPr>
          <w:rFonts w:ascii="Consolas" w:hAnsi="Consolas"/>
          <w:color w:val="000000"/>
          <w:sz w:val="21"/>
          <w:szCs w:val="21"/>
        </w:rPr>
        <w:t xml:space="preserve"> </w:t>
      </w:r>
      <w:r w:rsidRPr="004040E6">
        <w:rPr>
          <w:rFonts w:ascii="Consolas" w:hAnsi="Consolas"/>
          <w:color w:val="0000FF"/>
          <w:sz w:val="21"/>
          <w:szCs w:val="21"/>
        </w:rPr>
        <w:t>true</w:t>
      </w:r>
      <w:r w:rsidRPr="004040E6">
        <w:rPr>
          <w:rFonts w:ascii="Consolas" w:hAnsi="Consolas"/>
          <w:color w:val="000000"/>
          <w:sz w:val="21"/>
          <w:szCs w:val="21"/>
        </w:rPr>
        <w:t>;</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xml:space="preserve">            </w:t>
      </w:r>
      <w:proofErr w:type="gramStart"/>
      <w:r w:rsidRPr="004040E6">
        <w:rPr>
          <w:rFonts w:ascii="Consolas" w:hAnsi="Consolas"/>
          <w:color w:val="AF00DB"/>
          <w:sz w:val="21"/>
          <w:szCs w:val="21"/>
        </w:rPr>
        <w:t>return</w:t>
      </w:r>
      <w:proofErr w:type="gramEnd"/>
      <w:r w:rsidRPr="004040E6">
        <w:rPr>
          <w:rFonts w:ascii="Consolas" w:hAnsi="Consolas"/>
          <w:color w:val="000000"/>
          <w:sz w:val="21"/>
          <w:szCs w:val="21"/>
        </w:rPr>
        <w:t xml:space="preserve"> </w:t>
      </w:r>
      <w:r w:rsidRPr="004040E6">
        <w:rPr>
          <w:rFonts w:ascii="Consolas" w:hAnsi="Consolas"/>
          <w:color w:val="0000FF"/>
          <w:sz w:val="21"/>
          <w:szCs w:val="21"/>
        </w:rPr>
        <w:t>false</w:t>
      </w:r>
      <w:r w:rsidRPr="004040E6">
        <w:rPr>
          <w:rFonts w:ascii="Consolas" w:hAnsi="Consolas"/>
          <w:color w:val="000000"/>
          <w:sz w:val="21"/>
          <w:szCs w:val="21"/>
        </w:rPr>
        <w:t>;</w:t>
      </w:r>
      <w:r>
        <w:rPr>
          <w:rFonts w:ascii="Consolas" w:hAnsi="Consolas" w:hint="cs"/>
          <w:color w:val="008000"/>
          <w:sz w:val="21"/>
          <w:szCs w:val="21"/>
          <w:rtl/>
        </w:rPr>
        <w:t xml:space="preserve">                                                </w:t>
      </w:r>
      <w:r w:rsidRPr="008A23D0">
        <w:rPr>
          <w:rFonts w:ascii="Consolas" w:hAnsi="Consolas"/>
          <w:color w:val="008000"/>
          <w:sz w:val="21"/>
          <w:szCs w:val="21"/>
          <w:highlight w:val="yellow"/>
        </w:rPr>
        <w:t>θ(1)</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    }</w:t>
      </w:r>
    </w:p>
    <w:p w:rsidR="004040E6" w:rsidRPr="004040E6" w:rsidRDefault="004040E6" w:rsidP="004040E6">
      <w:pPr>
        <w:shd w:val="clear" w:color="auto" w:fill="FFFFFF"/>
        <w:spacing w:line="285" w:lineRule="atLeast"/>
        <w:rPr>
          <w:rFonts w:ascii="Consolas" w:hAnsi="Consolas"/>
          <w:color w:val="000000"/>
          <w:sz w:val="21"/>
          <w:szCs w:val="21"/>
        </w:rPr>
      </w:pPr>
      <w:r w:rsidRPr="004040E6">
        <w:rPr>
          <w:rFonts w:ascii="Consolas" w:hAnsi="Consolas"/>
          <w:color w:val="000000"/>
          <w:sz w:val="21"/>
          <w:szCs w:val="21"/>
        </w:rPr>
        <w:t>}</w:t>
      </w:r>
    </w:p>
    <w:p w:rsidR="00D0495B" w:rsidRDefault="00D0495B" w:rsidP="00D0495B">
      <w:pPr>
        <w:pStyle w:val="ListParagraph"/>
        <w:rPr>
          <w:rFonts w:asciiTheme="majorBidi" w:hAnsiTheme="majorBidi" w:cstheme="majorBidi"/>
          <w:color w:val="2E74B5" w:themeColor="accent1" w:themeShade="BF"/>
          <w:sz w:val="32"/>
          <w:szCs w:val="32"/>
          <w:rtl/>
        </w:rPr>
      </w:pPr>
    </w:p>
    <w:p w:rsidR="008A23D0" w:rsidRDefault="008A23D0" w:rsidP="00D0495B">
      <w:pPr>
        <w:pStyle w:val="ListParagraph"/>
        <w:rPr>
          <w:rFonts w:asciiTheme="majorBidi" w:hAnsiTheme="majorBidi" w:cstheme="majorBidi"/>
          <w:color w:val="2E74B5" w:themeColor="accent1" w:themeShade="BF"/>
          <w:sz w:val="32"/>
          <w:szCs w:val="32"/>
          <w:rtl/>
        </w:rPr>
      </w:pPr>
    </w:p>
    <w:p w:rsidR="008A23D0" w:rsidRDefault="008A23D0" w:rsidP="00D0495B">
      <w:pPr>
        <w:pStyle w:val="ListParagraph"/>
        <w:rPr>
          <w:rFonts w:asciiTheme="majorBidi" w:hAnsiTheme="majorBidi" w:cstheme="majorBidi"/>
          <w:color w:val="2E74B5" w:themeColor="accent1" w:themeShade="BF"/>
          <w:sz w:val="32"/>
          <w:szCs w:val="32"/>
          <w:rtl/>
        </w:rPr>
      </w:pPr>
    </w:p>
    <w:p w:rsidR="008A23D0" w:rsidRPr="00C802A0" w:rsidRDefault="008A23D0" w:rsidP="00C802A0">
      <w:pPr>
        <w:rPr>
          <w:rFonts w:asciiTheme="majorBidi" w:hAnsiTheme="majorBidi" w:cstheme="majorBidi"/>
          <w:color w:val="2E74B5" w:themeColor="accent1" w:themeShade="BF"/>
          <w:sz w:val="32"/>
          <w:szCs w:val="32"/>
          <w:rtl/>
        </w:rPr>
      </w:pPr>
    </w:p>
    <w:p w:rsidR="008A23D0" w:rsidRDefault="008A23D0" w:rsidP="008A23D0">
      <w:pPr>
        <w:pStyle w:val="ListParagraph"/>
        <w:numPr>
          <w:ilvl w:val="0"/>
          <w:numId w:val="24"/>
        </w:numPr>
        <w:rPr>
          <w:rFonts w:asciiTheme="majorBidi" w:hAnsiTheme="majorBidi" w:cstheme="majorBidi"/>
          <w:b/>
          <w:bCs/>
          <w:color w:val="2E74B5" w:themeColor="accent1" w:themeShade="BF"/>
          <w:sz w:val="32"/>
          <w:szCs w:val="32"/>
          <w:u w:val="single"/>
        </w:rPr>
      </w:pPr>
      <w:r w:rsidRPr="008A23D0">
        <w:rPr>
          <w:rFonts w:asciiTheme="majorBidi" w:hAnsiTheme="majorBidi" w:cstheme="majorBidi"/>
          <w:b/>
          <w:bCs/>
          <w:color w:val="2E74B5" w:themeColor="accent1" w:themeShade="BF"/>
          <w:sz w:val="32"/>
          <w:szCs w:val="32"/>
          <w:u w:val="single"/>
        </w:rPr>
        <w:t xml:space="preserve">The </w:t>
      </w:r>
      <w:proofErr w:type="spellStart"/>
      <w:r w:rsidRPr="008A23D0">
        <w:rPr>
          <w:rFonts w:asciiTheme="majorBidi" w:hAnsiTheme="majorBidi" w:cstheme="majorBidi"/>
          <w:b/>
          <w:bCs/>
          <w:color w:val="2E74B5" w:themeColor="accent1" w:themeShade="BF"/>
          <w:sz w:val="32"/>
          <w:szCs w:val="32"/>
          <w:u w:val="single"/>
        </w:rPr>
        <w:t>PriorityQ</w:t>
      </w:r>
      <w:proofErr w:type="spellEnd"/>
      <w:r w:rsidRPr="008A23D0">
        <w:rPr>
          <w:rFonts w:asciiTheme="majorBidi" w:hAnsiTheme="majorBidi" w:cstheme="majorBidi"/>
          <w:b/>
          <w:bCs/>
          <w:color w:val="2E74B5" w:themeColor="accent1" w:themeShade="BF"/>
          <w:sz w:val="32"/>
          <w:szCs w:val="32"/>
          <w:u w:val="single"/>
        </w:rPr>
        <w:t xml:space="preserve"> Class:</w:t>
      </w:r>
    </w:p>
    <w:p w:rsidR="008A23D0" w:rsidRDefault="008A23D0" w:rsidP="008A23D0">
      <w:pPr>
        <w:pStyle w:val="ListParagraph"/>
        <w:rPr>
          <w:rFonts w:asciiTheme="majorBidi" w:hAnsiTheme="majorBidi" w:cstheme="majorBidi"/>
          <w:b/>
          <w:bCs/>
          <w:color w:val="2E74B5" w:themeColor="accent1" w:themeShade="BF"/>
          <w:sz w:val="32"/>
          <w:szCs w:val="32"/>
          <w:u w:val="single"/>
        </w:rPr>
      </w:pPr>
    </w:p>
    <w:p w:rsidR="008A23D0" w:rsidRPr="008A23D0" w:rsidRDefault="008A23D0" w:rsidP="008A23D0">
      <w:pPr>
        <w:shd w:val="clear" w:color="auto" w:fill="FFFFFF"/>
        <w:spacing w:line="285" w:lineRule="atLeast"/>
        <w:rPr>
          <w:rFonts w:ascii="Consolas" w:hAnsi="Consolas"/>
          <w:color w:val="000000"/>
          <w:sz w:val="21"/>
          <w:szCs w:val="21"/>
        </w:rPr>
      </w:pPr>
      <w:proofErr w:type="gramStart"/>
      <w:r w:rsidRPr="008A23D0">
        <w:rPr>
          <w:rFonts w:ascii="Consolas" w:hAnsi="Consolas"/>
          <w:color w:val="AF00DB"/>
          <w:sz w:val="21"/>
          <w:szCs w:val="21"/>
        </w:rPr>
        <w:t>using</w:t>
      </w:r>
      <w:proofErr w:type="gramEnd"/>
      <w:r w:rsidRPr="008A23D0">
        <w:rPr>
          <w:rFonts w:ascii="Consolas" w:hAnsi="Consolas"/>
          <w:color w:val="000000"/>
          <w:sz w:val="21"/>
          <w:szCs w:val="21"/>
        </w:rPr>
        <w:t xml:space="preserve"> </w:t>
      </w:r>
      <w:r w:rsidRPr="008A23D0">
        <w:rPr>
          <w:rFonts w:ascii="Consolas" w:hAnsi="Consolas"/>
          <w:color w:val="267F99"/>
          <w:sz w:val="21"/>
          <w:szCs w:val="21"/>
        </w:rPr>
        <w:t>System</w:t>
      </w:r>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p>
    <w:p w:rsidR="008A23D0" w:rsidRPr="008A23D0" w:rsidRDefault="008A23D0" w:rsidP="008A23D0">
      <w:pPr>
        <w:shd w:val="clear" w:color="auto" w:fill="FFFFFF"/>
        <w:spacing w:line="285" w:lineRule="atLeast"/>
        <w:rPr>
          <w:rFonts w:ascii="Consolas" w:hAnsi="Consolas"/>
          <w:color w:val="000000"/>
          <w:sz w:val="21"/>
          <w:szCs w:val="21"/>
        </w:rPr>
      </w:pPr>
      <w:proofErr w:type="gramStart"/>
      <w:r w:rsidRPr="008A23D0">
        <w:rPr>
          <w:rFonts w:ascii="Consolas" w:hAnsi="Consolas"/>
          <w:color w:val="0000FF"/>
          <w:sz w:val="21"/>
          <w:szCs w:val="21"/>
        </w:rPr>
        <w:t>namespace</w:t>
      </w:r>
      <w:proofErr w:type="gramEnd"/>
      <w:r w:rsidRPr="008A23D0">
        <w:rPr>
          <w:rFonts w:ascii="Consolas" w:hAnsi="Consolas"/>
          <w:color w:val="000000"/>
          <w:sz w:val="21"/>
          <w:szCs w:val="21"/>
        </w:rPr>
        <w:t xml:space="preserve"> </w:t>
      </w:r>
      <w:proofErr w:type="spellStart"/>
      <w:r w:rsidRPr="008A23D0">
        <w:rPr>
          <w:rFonts w:ascii="Consolas" w:hAnsi="Consolas"/>
          <w:color w:val="267F99"/>
          <w:sz w:val="21"/>
          <w:szCs w:val="21"/>
        </w:rPr>
        <w:t>Npuzzle</w:t>
      </w:r>
      <w:proofErr w:type="spellEnd"/>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gramStart"/>
      <w:r w:rsidRPr="008A23D0">
        <w:rPr>
          <w:rFonts w:ascii="Consolas" w:hAnsi="Consolas"/>
          <w:color w:val="0000FF"/>
          <w:sz w:val="21"/>
          <w:szCs w:val="21"/>
        </w:rPr>
        <w:t>class</w:t>
      </w:r>
      <w:proofErr w:type="gramEnd"/>
      <w:r w:rsidRPr="008A23D0">
        <w:rPr>
          <w:rFonts w:ascii="Consolas" w:hAnsi="Consolas"/>
          <w:color w:val="000000"/>
          <w:sz w:val="21"/>
          <w:szCs w:val="21"/>
        </w:rPr>
        <w:t xml:space="preserve"> </w:t>
      </w:r>
      <w:proofErr w:type="spellStart"/>
      <w:r w:rsidRPr="008A23D0">
        <w:rPr>
          <w:rFonts w:ascii="Consolas" w:hAnsi="Consolas"/>
          <w:color w:val="267F99"/>
          <w:sz w:val="21"/>
          <w:szCs w:val="21"/>
        </w:rPr>
        <w:t>PriorityQ</w:t>
      </w:r>
      <w:proofErr w:type="spellEnd"/>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spellStart"/>
      <w:r w:rsidRPr="008A23D0">
        <w:rPr>
          <w:rFonts w:ascii="Consolas" w:hAnsi="Consolas"/>
          <w:color w:val="267F99"/>
          <w:sz w:val="21"/>
          <w:szCs w:val="21"/>
        </w:rPr>
        <w:t>State_</w:t>
      </w:r>
      <w:proofErr w:type="gramStart"/>
      <w:r w:rsidRPr="008A23D0">
        <w:rPr>
          <w:rFonts w:ascii="Consolas" w:hAnsi="Consolas"/>
          <w:color w:val="267F99"/>
          <w:sz w:val="21"/>
          <w:szCs w:val="21"/>
        </w:rPr>
        <w:t>Node</w:t>
      </w:r>
      <w:proofErr w:type="spellEnd"/>
      <w:r w:rsidRPr="008A23D0">
        <w:rPr>
          <w:rFonts w:ascii="Consolas" w:hAnsi="Consolas"/>
          <w:color w:val="000000"/>
          <w:sz w:val="21"/>
          <w:szCs w:val="21"/>
        </w:rPr>
        <w:t>[</w:t>
      </w:r>
      <w:proofErr w:type="gramEnd"/>
      <w:r w:rsidRPr="008A23D0">
        <w:rPr>
          <w:rFonts w:ascii="Consolas" w:hAnsi="Consolas"/>
          <w:color w:val="000000"/>
          <w:sz w:val="21"/>
          <w:szCs w:val="21"/>
        </w:rPr>
        <w:t xml:space="preserve">] </w:t>
      </w:r>
      <w:proofErr w:type="spellStart"/>
      <w:r w:rsidRPr="008A23D0">
        <w:rPr>
          <w:rFonts w:ascii="Consolas" w:hAnsi="Consolas"/>
          <w:color w:val="001080"/>
          <w:sz w:val="21"/>
          <w:szCs w:val="21"/>
        </w:rPr>
        <w:t>heapArr</w:t>
      </w:r>
      <w:proofErr w:type="spellEnd"/>
      <w:r w:rsidRPr="008A23D0">
        <w:rPr>
          <w:rFonts w:ascii="Consolas" w:hAnsi="Consolas"/>
          <w:color w:val="000000"/>
          <w:sz w:val="21"/>
          <w:szCs w:val="21"/>
        </w:rPr>
        <w:t>;</w:t>
      </w:r>
      <w:r>
        <w:rPr>
          <w:rFonts w:ascii="Consolas" w:hAnsi="Consolas"/>
          <w:color w:val="000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spellStart"/>
      <w:proofErr w:type="gramStart"/>
      <w:r w:rsidRPr="008A23D0">
        <w:rPr>
          <w:rFonts w:ascii="Consolas" w:hAnsi="Consolas"/>
          <w:color w:val="0000FF"/>
          <w:sz w:val="21"/>
          <w:szCs w:val="21"/>
        </w:rPr>
        <w:t>int</w:t>
      </w:r>
      <w:proofErr w:type="spellEnd"/>
      <w:proofErr w:type="gramEnd"/>
      <w:r w:rsidRPr="008A23D0">
        <w:rPr>
          <w:rFonts w:ascii="Consolas" w:hAnsi="Consolas"/>
          <w:color w:val="000000"/>
          <w:sz w:val="21"/>
          <w:szCs w:val="21"/>
        </w:rPr>
        <w:t xml:space="preserve"> </w:t>
      </w:r>
      <w:r w:rsidRPr="008A23D0">
        <w:rPr>
          <w:rFonts w:ascii="Consolas" w:hAnsi="Consolas"/>
          <w:color w:val="001080"/>
          <w:sz w:val="21"/>
          <w:szCs w:val="21"/>
        </w:rPr>
        <w:t>length</w:t>
      </w:r>
      <w:r w:rsidRPr="008A23D0">
        <w:rPr>
          <w:rFonts w:ascii="Consolas" w:hAnsi="Consolas"/>
          <w:color w:val="000000"/>
          <w:sz w:val="21"/>
          <w:szCs w:val="21"/>
        </w:rPr>
        <w:t xml:space="preserve"> = </w:t>
      </w:r>
      <w:r w:rsidRPr="008A23D0">
        <w:rPr>
          <w:rFonts w:ascii="Consolas" w:hAnsi="Consolas"/>
          <w:color w:val="098658"/>
          <w:sz w:val="21"/>
          <w:szCs w:val="21"/>
        </w:rPr>
        <w:t>0</w:t>
      </w:r>
      <w:r w:rsidRPr="008A23D0">
        <w:rPr>
          <w:rFonts w:ascii="Consolas" w:hAnsi="Consolas"/>
          <w:color w:val="000000"/>
          <w:sz w:val="21"/>
          <w:szCs w:val="21"/>
        </w:rPr>
        <w:t>;</w:t>
      </w:r>
      <w:r>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after="240" w:line="285" w:lineRule="atLeast"/>
        <w:rPr>
          <w:rFonts w:ascii="Consolas" w:hAnsi="Consolas"/>
          <w:color w:val="000000"/>
          <w:sz w:val="21"/>
          <w:szCs w:val="21"/>
        </w:rPr>
      </w:pPr>
    </w:p>
    <w:p w:rsidR="008A23D0" w:rsidRPr="006B0CD3" w:rsidRDefault="008A23D0" w:rsidP="008A23D0">
      <w:pPr>
        <w:shd w:val="clear" w:color="auto" w:fill="FFFFFF"/>
        <w:spacing w:line="285" w:lineRule="atLeast"/>
        <w:rPr>
          <w:rFonts w:ascii="Consolas" w:hAnsi="Consolas"/>
          <w:b/>
          <w:bCs/>
          <w:color w:val="000000"/>
          <w:sz w:val="21"/>
          <w:szCs w:val="21"/>
        </w:rPr>
      </w:pPr>
      <w:r>
        <w:rPr>
          <w:rFonts w:ascii="Consolas" w:hAnsi="Consolas"/>
          <w:color w:val="000000"/>
          <w:sz w:val="21"/>
          <w:szCs w:val="21"/>
        </w:rPr>
        <w:t xml:space="preserve">        </w:t>
      </w:r>
      <w:r>
        <w:rPr>
          <w:rFonts w:ascii="Consolas" w:hAnsi="Consolas"/>
          <w:color w:val="008000"/>
          <w:sz w:val="21"/>
          <w:szCs w:val="21"/>
        </w:rPr>
        <w:t xml:space="preserve"> </w:t>
      </w:r>
      <w:r w:rsidR="007E1177" w:rsidRPr="006B0CD3">
        <w:rPr>
          <w:rFonts w:ascii="Consolas" w:hAnsi="Consolas"/>
          <w:b/>
          <w:bCs/>
          <w:color w:val="008000"/>
          <w:sz w:val="21"/>
          <w:szCs w:val="21"/>
          <w:highlight w:val="yellow"/>
        </w:rPr>
        <w:t xml:space="preserve">Total </w:t>
      </w:r>
      <w:proofErr w:type="gramStart"/>
      <w:r w:rsidR="007E1177" w:rsidRPr="006B0CD3">
        <w:rPr>
          <w:rFonts w:ascii="Consolas" w:hAnsi="Consolas"/>
          <w:b/>
          <w:bCs/>
          <w:color w:val="008000"/>
          <w:sz w:val="21"/>
          <w:szCs w:val="21"/>
          <w:highlight w:val="yellow"/>
        </w:rPr>
        <w:t xml:space="preserve">= </w:t>
      </w:r>
      <w:r w:rsidRPr="006B0CD3">
        <w:rPr>
          <w:rFonts w:ascii="Consolas" w:hAnsi="Consolas"/>
          <w:b/>
          <w:bCs/>
          <w:color w:val="008000"/>
          <w:sz w:val="21"/>
          <w:szCs w:val="21"/>
          <w:highlight w:val="yellow"/>
        </w:rPr>
        <w:t xml:space="preserve"> θ</w:t>
      </w:r>
      <w:proofErr w:type="gramEnd"/>
      <w:r w:rsidRPr="006B0CD3">
        <w:rPr>
          <w:rFonts w:ascii="Consolas" w:hAnsi="Consolas"/>
          <w:b/>
          <w:bCs/>
          <w:color w:val="008000"/>
          <w:sz w:val="21"/>
          <w:szCs w:val="21"/>
          <w:highlight w:val="yellow"/>
        </w:rPr>
        <w:t>(1)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gramStart"/>
      <w:r w:rsidRPr="008A23D0">
        <w:rPr>
          <w:rFonts w:ascii="Consolas" w:hAnsi="Consolas"/>
          <w:color w:val="0000FF"/>
          <w:sz w:val="21"/>
          <w:szCs w:val="21"/>
        </w:rPr>
        <w:t>public</w:t>
      </w:r>
      <w:proofErr w:type="gramEnd"/>
      <w:r w:rsidRPr="008A23D0">
        <w:rPr>
          <w:rFonts w:ascii="Consolas" w:hAnsi="Consolas"/>
          <w:color w:val="000000"/>
          <w:sz w:val="21"/>
          <w:szCs w:val="21"/>
        </w:rPr>
        <w:t xml:space="preserve"> </w:t>
      </w:r>
      <w:proofErr w:type="spellStart"/>
      <w:r w:rsidRPr="008A23D0">
        <w:rPr>
          <w:rFonts w:ascii="Consolas" w:hAnsi="Consolas"/>
          <w:color w:val="795E26"/>
          <w:sz w:val="21"/>
          <w:szCs w:val="21"/>
        </w:rPr>
        <w:t>PriorityQ</w:t>
      </w:r>
      <w:proofErr w:type="spellEnd"/>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spellStart"/>
      <w:proofErr w:type="gramStart"/>
      <w:r w:rsidRPr="008A23D0">
        <w:rPr>
          <w:rFonts w:ascii="Consolas" w:hAnsi="Consolas"/>
          <w:color w:val="001080"/>
          <w:sz w:val="21"/>
          <w:szCs w:val="21"/>
        </w:rPr>
        <w:t>heapArr</w:t>
      </w:r>
      <w:proofErr w:type="spellEnd"/>
      <w:proofErr w:type="gramEnd"/>
      <w:r w:rsidRPr="008A23D0">
        <w:rPr>
          <w:rFonts w:ascii="Consolas" w:hAnsi="Consolas"/>
          <w:color w:val="000000"/>
          <w:sz w:val="21"/>
          <w:szCs w:val="21"/>
        </w:rPr>
        <w:t xml:space="preserve"> = </w:t>
      </w:r>
      <w:r w:rsidRPr="008A23D0">
        <w:rPr>
          <w:rFonts w:ascii="Consolas" w:hAnsi="Consolas"/>
          <w:color w:val="0000FF"/>
          <w:sz w:val="21"/>
          <w:szCs w:val="21"/>
        </w:rPr>
        <w:t>new</w:t>
      </w:r>
      <w:r w:rsidRPr="008A23D0">
        <w:rPr>
          <w:rFonts w:ascii="Consolas" w:hAnsi="Consolas"/>
          <w:color w:val="000000"/>
          <w:sz w:val="21"/>
          <w:szCs w:val="21"/>
        </w:rPr>
        <w:t xml:space="preserve"> </w:t>
      </w:r>
      <w:proofErr w:type="spellStart"/>
      <w:r w:rsidRPr="008A23D0">
        <w:rPr>
          <w:rFonts w:ascii="Consolas" w:hAnsi="Consolas"/>
          <w:color w:val="267F99"/>
          <w:sz w:val="21"/>
          <w:szCs w:val="21"/>
        </w:rPr>
        <w:t>State_Node</w:t>
      </w:r>
      <w:proofErr w:type="spellEnd"/>
      <w:r w:rsidRPr="008A23D0">
        <w:rPr>
          <w:rFonts w:ascii="Consolas" w:hAnsi="Consolas"/>
          <w:color w:val="000000"/>
          <w:sz w:val="21"/>
          <w:szCs w:val="21"/>
        </w:rPr>
        <w:t>[</w:t>
      </w:r>
      <w:r w:rsidRPr="008A23D0">
        <w:rPr>
          <w:rFonts w:ascii="Consolas" w:hAnsi="Consolas"/>
          <w:color w:val="098658"/>
          <w:sz w:val="21"/>
          <w:szCs w:val="21"/>
        </w:rPr>
        <w:t>100000000</w:t>
      </w:r>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after="240" w:line="285" w:lineRule="atLeast"/>
        <w:rPr>
          <w:rFonts w:ascii="Consolas" w:hAnsi="Consolas"/>
          <w:color w:val="000000"/>
          <w:sz w:val="21"/>
          <w:szCs w:val="21"/>
        </w:rPr>
      </w:pPr>
    </w:p>
    <w:p w:rsidR="008A23D0" w:rsidRPr="006B0CD3" w:rsidRDefault="008A23D0" w:rsidP="008A23D0">
      <w:pPr>
        <w:shd w:val="clear" w:color="auto" w:fill="FFFFFF"/>
        <w:spacing w:line="285" w:lineRule="atLeast"/>
        <w:rPr>
          <w:rFonts w:ascii="Consolas" w:hAnsi="Consolas"/>
          <w:b/>
          <w:bCs/>
          <w:color w:val="000000"/>
          <w:sz w:val="21"/>
          <w:szCs w:val="21"/>
        </w:rPr>
      </w:pPr>
      <w:r w:rsidRPr="008A23D0">
        <w:rPr>
          <w:rFonts w:ascii="Consolas" w:hAnsi="Consolas"/>
          <w:color w:val="000000"/>
          <w:sz w:val="21"/>
          <w:szCs w:val="21"/>
        </w:rPr>
        <w:t xml:space="preserve">        </w:t>
      </w:r>
      <w:r>
        <w:rPr>
          <w:rFonts w:ascii="Consolas" w:hAnsi="Consolas"/>
          <w:color w:val="008000"/>
          <w:sz w:val="21"/>
          <w:szCs w:val="21"/>
        </w:rPr>
        <w:t xml:space="preserve">  </w:t>
      </w:r>
      <w:proofErr w:type="gramStart"/>
      <w:r w:rsidRPr="006B0CD3">
        <w:rPr>
          <w:rFonts w:ascii="Consolas" w:hAnsi="Consolas"/>
          <w:b/>
          <w:bCs/>
          <w:color w:val="008000"/>
          <w:sz w:val="21"/>
          <w:szCs w:val="21"/>
          <w:highlight w:val="yellow"/>
        </w:rPr>
        <w:t>θ(</w:t>
      </w:r>
      <w:proofErr w:type="gramEnd"/>
      <w:r w:rsidRPr="006B0CD3">
        <w:rPr>
          <w:rFonts w:ascii="Consolas" w:hAnsi="Consolas"/>
          <w:b/>
          <w:bCs/>
          <w:color w:val="008000"/>
          <w:sz w:val="21"/>
          <w:szCs w:val="21"/>
          <w:highlight w:val="yellow"/>
        </w:rPr>
        <w:t>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gramStart"/>
      <w:r w:rsidRPr="008A23D0">
        <w:rPr>
          <w:rFonts w:ascii="Consolas" w:hAnsi="Consolas"/>
          <w:color w:val="0000FF"/>
          <w:sz w:val="21"/>
          <w:szCs w:val="21"/>
        </w:rPr>
        <w:t>public</w:t>
      </w:r>
      <w:proofErr w:type="gramEnd"/>
      <w:r w:rsidRPr="008A23D0">
        <w:rPr>
          <w:rFonts w:ascii="Consolas" w:hAnsi="Consolas"/>
          <w:color w:val="000000"/>
          <w:sz w:val="21"/>
          <w:szCs w:val="21"/>
        </w:rPr>
        <w:t xml:space="preserve"> </w:t>
      </w:r>
      <w:r w:rsidRPr="008A23D0">
        <w:rPr>
          <w:rFonts w:ascii="Consolas" w:hAnsi="Consolas"/>
          <w:color w:val="0000FF"/>
          <w:sz w:val="21"/>
          <w:szCs w:val="21"/>
        </w:rPr>
        <w:t>void</w:t>
      </w:r>
      <w:r w:rsidRPr="008A23D0">
        <w:rPr>
          <w:rFonts w:ascii="Consolas" w:hAnsi="Consolas"/>
          <w:color w:val="000000"/>
          <w:sz w:val="21"/>
          <w:szCs w:val="21"/>
        </w:rPr>
        <w:t xml:space="preserve"> </w:t>
      </w:r>
      <w:proofErr w:type="spellStart"/>
      <w:r w:rsidRPr="008A23D0">
        <w:rPr>
          <w:rFonts w:ascii="Consolas" w:hAnsi="Consolas"/>
          <w:color w:val="795E26"/>
          <w:sz w:val="21"/>
          <w:szCs w:val="21"/>
        </w:rPr>
        <w:t>insertKey</w:t>
      </w:r>
      <w:proofErr w:type="spellEnd"/>
      <w:r w:rsidRPr="008A23D0">
        <w:rPr>
          <w:rFonts w:ascii="Consolas" w:hAnsi="Consolas"/>
          <w:color w:val="000000"/>
          <w:sz w:val="21"/>
          <w:szCs w:val="21"/>
        </w:rPr>
        <w:t>(</w:t>
      </w:r>
      <w:proofErr w:type="spellStart"/>
      <w:r w:rsidRPr="008A23D0">
        <w:rPr>
          <w:rFonts w:ascii="Consolas" w:hAnsi="Consolas"/>
          <w:color w:val="267F99"/>
          <w:sz w:val="21"/>
          <w:szCs w:val="21"/>
        </w:rPr>
        <w:t>State_Node</w:t>
      </w:r>
      <w:proofErr w:type="spellEnd"/>
      <w:r w:rsidRPr="008A23D0">
        <w:rPr>
          <w:rFonts w:ascii="Consolas" w:hAnsi="Consolas"/>
          <w:color w:val="000000"/>
          <w:sz w:val="21"/>
          <w:szCs w:val="21"/>
        </w:rPr>
        <w:t xml:space="preserve"> </w:t>
      </w:r>
      <w:r w:rsidRPr="008A23D0">
        <w:rPr>
          <w:rFonts w:ascii="Consolas" w:hAnsi="Consolas"/>
          <w:color w:val="001080"/>
          <w:sz w:val="21"/>
          <w:szCs w:val="21"/>
        </w:rPr>
        <w:t>key</w:t>
      </w:r>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gramStart"/>
      <w:r w:rsidRPr="008A23D0">
        <w:rPr>
          <w:rFonts w:ascii="Consolas" w:hAnsi="Consolas"/>
          <w:color w:val="001080"/>
          <w:sz w:val="21"/>
          <w:szCs w:val="21"/>
        </w:rPr>
        <w:t>length</w:t>
      </w:r>
      <w:proofErr w:type="gramEnd"/>
      <w:r w:rsidRPr="008A23D0">
        <w:rPr>
          <w:rFonts w:ascii="Consolas" w:hAnsi="Consolas"/>
          <w:color w:val="000000"/>
          <w:sz w:val="21"/>
          <w:szCs w:val="21"/>
        </w:rPr>
        <w:t xml:space="preserve"> = </w:t>
      </w:r>
      <w:r w:rsidRPr="008A23D0">
        <w:rPr>
          <w:rFonts w:ascii="Consolas" w:hAnsi="Consolas"/>
          <w:color w:val="001080"/>
          <w:sz w:val="21"/>
          <w:szCs w:val="21"/>
        </w:rPr>
        <w:t>length</w:t>
      </w:r>
      <w:r w:rsidRPr="008A23D0">
        <w:rPr>
          <w:rFonts w:ascii="Consolas" w:hAnsi="Consolas"/>
          <w:color w:val="000000"/>
          <w:sz w:val="21"/>
          <w:szCs w:val="21"/>
        </w:rPr>
        <w:t xml:space="preserve"> + </w:t>
      </w:r>
      <w:r w:rsidRPr="008A23D0">
        <w:rPr>
          <w:rFonts w:ascii="Consolas" w:hAnsi="Consolas"/>
          <w:color w:val="098658"/>
          <w:sz w:val="21"/>
          <w:szCs w:val="21"/>
        </w:rPr>
        <w:t>1</w:t>
      </w:r>
      <w:r w:rsidRPr="008A23D0">
        <w:rPr>
          <w:rFonts w:ascii="Consolas" w:hAnsi="Consolas"/>
          <w:color w:val="000000"/>
          <w:sz w:val="21"/>
          <w:szCs w:val="21"/>
        </w:rPr>
        <w:t>;</w:t>
      </w:r>
      <w:r>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spellStart"/>
      <w:proofErr w:type="gramStart"/>
      <w:r w:rsidRPr="008A23D0">
        <w:rPr>
          <w:rFonts w:ascii="Consolas" w:hAnsi="Consolas"/>
          <w:color w:val="001080"/>
          <w:sz w:val="21"/>
          <w:szCs w:val="21"/>
        </w:rPr>
        <w:t>heapArr</w:t>
      </w:r>
      <w:proofErr w:type="spellEnd"/>
      <w:r w:rsidRPr="008A23D0">
        <w:rPr>
          <w:rFonts w:ascii="Consolas" w:hAnsi="Consolas"/>
          <w:color w:val="000000"/>
          <w:sz w:val="21"/>
          <w:szCs w:val="21"/>
        </w:rPr>
        <w:t>[</w:t>
      </w:r>
      <w:proofErr w:type="gramEnd"/>
      <w:r w:rsidRPr="008A23D0">
        <w:rPr>
          <w:rFonts w:ascii="Consolas" w:hAnsi="Consolas"/>
          <w:color w:val="001080"/>
          <w:sz w:val="21"/>
          <w:szCs w:val="21"/>
        </w:rPr>
        <w:t>length</w:t>
      </w:r>
      <w:r w:rsidRPr="008A23D0">
        <w:rPr>
          <w:rFonts w:ascii="Consolas" w:hAnsi="Consolas"/>
          <w:color w:val="000000"/>
          <w:sz w:val="21"/>
          <w:szCs w:val="21"/>
        </w:rPr>
        <w:t xml:space="preserve">] = </w:t>
      </w:r>
      <w:r w:rsidRPr="008A23D0">
        <w:rPr>
          <w:rFonts w:ascii="Consolas" w:hAnsi="Consolas"/>
          <w:color w:val="0000FF"/>
          <w:sz w:val="21"/>
          <w:szCs w:val="21"/>
        </w:rPr>
        <w:t>null</w:t>
      </w:r>
      <w:r w:rsidRPr="008A23D0">
        <w:rPr>
          <w:rFonts w:ascii="Consolas" w:hAnsi="Consolas"/>
          <w:color w:val="000000"/>
          <w:sz w:val="21"/>
          <w:szCs w:val="21"/>
        </w:rPr>
        <w:t>;</w:t>
      </w:r>
      <w:r>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spellStart"/>
      <w:proofErr w:type="gramStart"/>
      <w:r w:rsidRPr="008A23D0">
        <w:rPr>
          <w:rFonts w:ascii="Consolas" w:hAnsi="Consolas"/>
          <w:color w:val="795E26"/>
          <w:sz w:val="21"/>
          <w:szCs w:val="21"/>
        </w:rPr>
        <w:t>increaseKey</w:t>
      </w:r>
      <w:proofErr w:type="spellEnd"/>
      <w:r w:rsidRPr="008A23D0">
        <w:rPr>
          <w:rFonts w:ascii="Consolas" w:hAnsi="Consolas"/>
          <w:color w:val="000000"/>
          <w:sz w:val="21"/>
          <w:szCs w:val="21"/>
        </w:rPr>
        <w:t>(</w:t>
      </w:r>
      <w:proofErr w:type="gramEnd"/>
      <w:r w:rsidRPr="008A23D0">
        <w:rPr>
          <w:rFonts w:ascii="Consolas" w:hAnsi="Consolas"/>
          <w:color w:val="001080"/>
          <w:sz w:val="21"/>
          <w:szCs w:val="21"/>
        </w:rPr>
        <w:t>length</w:t>
      </w:r>
      <w:r w:rsidRPr="008A23D0">
        <w:rPr>
          <w:rFonts w:ascii="Consolas" w:hAnsi="Consolas"/>
          <w:color w:val="000000"/>
          <w:sz w:val="21"/>
          <w:szCs w:val="21"/>
        </w:rPr>
        <w:t xml:space="preserve">, </w:t>
      </w:r>
      <w:r w:rsidRPr="008A23D0">
        <w:rPr>
          <w:rFonts w:ascii="Consolas" w:hAnsi="Consolas"/>
          <w:color w:val="001080"/>
          <w:sz w:val="21"/>
          <w:szCs w:val="21"/>
        </w:rPr>
        <w:t>key</w:t>
      </w:r>
      <w:r w:rsidRPr="008A23D0">
        <w:rPr>
          <w:rFonts w:ascii="Consolas" w:hAnsi="Consolas"/>
          <w:color w:val="000000"/>
          <w:sz w:val="21"/>
          <w:szCs w:val="21"/>
        </w:rPr>
        <w:t>);</w:t>
      </w:r>
      <w:r>
        <w:rPr>
          <w:rFonts w:ascii="Consolas" w:hAnsi="Consolas"/>
          <w:color w:val="008000"/>
          <w:sz w:val="21"/>
          <w:szCs w:val="21"/>
        </w:rPr>
        <w:t xml:space="preserve">  </w:t>
      </w:r>
      <w:r w:rsidRPr="006B0CD3">
        <w:rPr>
          <w:rFonts w:ascii="Consolas" w:hAnsi="Consolas"/>
          <w:b/>
          <w:bCs/>
          <w:color w:val="008000"/>
          <w:sz w:val="21"/>
          <w:szCs w:val="21"/>
          <w:highlight w:val="yellow"/>
        </w:rPr>
        <w:t>O(log(V))</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p>
    <w:p w:rsidR="008A23D0" w:rsidRPr="006B0CD3" w:rsidRDefault="008A23D0" w:rsidP="008A23D0">
      <w:pPr>
        <w:shd w:val="clear" w:color="auto" w:fill="FFFFFF"/>
        <w:spacing w:line="285" w:lineRule="atLeast"/>
        <w:rPr>
          <w:rFonts w:ascii="Consolas" w:hAnsi="Consolas"/>
          <w:b/>
          <w:bCs/>
          <w:color w:val="000000"/>
          <w:sz w:val="21"/>
          <w:szCs w:val="21"/>
          <w:highlight w:val="yellow"/>
        </w:rPr>
      </w:pPr>
      <w:r w:rsidRPr="008A23D0">
        <w:rPr>
          <w:rFonts w:ascii="Consolas" w:hAnsi="Consolas"/>
          <w:color w:val="000000"/>
          <w:sz w:val="21"/>
          <w:szCs w:val="21"/>
        </w:rPr>
        <w:t xml:space="preserve">        </w:t>
      </w:r>
      <w:r w:rsidRPr="006B0CD3">
        <w:rPr>
          <w:rFonts w:ascii="Consolas" w:hAnsi="Consolas"/>
          <w:b/>
          <w:bCs/>
          <w:color w:val="008000"/>
          <w:sz w:val="21"/>
          <w:szCs w:val="21"/>
          <w:highlight w:val="yellow"/>
        </w:rPr>
        <w:t xml:space="preserve">//Total = </w:t>
      </w:r>
      <w:proofErr w:type="gramStart"/>
      <w:r w:rsidRPr="006B0CD3">
        <w:rPr>
          <w:rFonts w:ascii="Consolas" w:hAnsi="Consolas"/>
          <w:b/>
          <w:bCs/>
          <w:color w:val="008000"/>
          <w:sz w:val="21"/>
          <w:szCs w:val="21"/>
          <w:highlight w:val="yellow"/>
        </w:rPr>
        <w:t>O(</w:t>
      </w:r>
      <w:proofErr w:type="gramEnd"/>
      <w:r w:rsidRPr="006B0CD3">
        <w:rPr>
          <w:rFonts w:ascii="Consolas" w:hAnsi="Consolas"/>
          <w:b/>
          <w:bCs/>
          <w:color w:val="008000"/>
          <w:sz w:val="21"/>
          <w:szCs w:val="21"/>
          <w:highlight w:val="yellow"/>
        </w:rPr>
        <w:t>log(V))</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gramStart"/>
      <w:r w:rsidRPr="008A23D0">
        <w:rPr>
          <w:rFonts w:ascii="Consolas" w:hAnsi="Consolas"/>
          <w:color w:val="0000FF"/>
          <w:sz w:val="21"/>
          <w:szCs w:val="21"/>
        </w:rPr>
        <w:t>public</w:t>
      </w:r>
      <w:proofErr w:type="gramEnd"/>
      <w:r w:rsidRPr="008A23D0">
        <w:rPr>
          <w:rFonts w:ascii="Consolas" w:hAnsi="Consolas"/>
          <w:color w:val="000000"/>
          <w:sz w:val="21"/>
          <w:szCs w:val="21"/>
        </w:rPr>
        <w:t xml:space="preserve"> </w:t>
      </w:r>
      <w:r w:rsidRPr="008A23D0">
        <w:rPr>
          <w:rFonts w:ascii="Consolas" w:hAnsi="Consolas"/>
          <w:color w:val="0000FF"/>
          <w:sz w:val="21"/>
          <w:szCs w:val="21"/>
        </w:rPr>
        <w:t>void</w:t>
      </w:r>
      <w:r w:rsidRPr="008A23D0">
        <w:rPr>
          <w:rFonts w:ascii="Consolas" w:hAnsi="Consolas"/>
          <w:color w:val="000000"/>
          <w:sz w:val="21"/>
          <w:szCs w:val="21"/>
        </w:rPr>
        <w:t xml:space="preserve"> </w:t>
      </w:r>
      <w:proofErr w:type="spellStart"/>
      <w:r w:rsidRPr="008A23D0">
        <w:rPr>
          <w:rFonts w:ascii="Consolas" w:hAnsi="Consolas"/>
          <w:color w:val="795E26"/>
          <w:sz w:val="21"/>
          <w:szCs w:val="21"/>
        </w:rPr>
        <w:t>increaseKey</w:t>
      </w:r>
      <w:proofErr w:type="spellEnd"/>
      <w:r w:rsidRPr="008A23D0">
        <w:rPr>
          <w:rFonts w:ascii="Consolas" w:hAnsi="Consolas"/>
          <w:color w:val="000000"/>
          <w:sz w:val="21"/>
          <w:szCs w:val="21"/>
        </w:rPr>
        <w:t>(</w:t>
      </w:r>
      <w:proofErr w:type="spellStart"/>
      <w:r w:rsidRPr="008A23D0">
        <w:rPr>
          <w:rFonts w:ascii="Consolas" w:hAnsi="Consolas"/>
          <w:color w:val="0000FF"/>
          <w:sz w:val="21"/>
          <w:szCs w:val="21"/>
        </w:rPr>
        <w:t>int</w:t>
      </w:r>
      <w:proofErr w:type="spellEnd"/>
      <w:r w:rsidRPr="008A23D0">
        <w:rPr>
          <w:rFonts w:ascii="Consolas" w:hAnsi="Consolas"/>
          <w:color w:val="000000"/>
          <w:sz w:val="21"/>
          <w:szCs w:val="21"/>
        </w:rPr>
        <w:t xml:space="preserve"> </w:t>
      </w:r>
      <w:r w:rsidRPr="008A23D0">
        <w:rPr>
          <w:rFonts w:ascii="Consolas" w:hAnsi="Consolas"/>
          <w:color w:val="001080"/>
          <w:sz w:val="21"/>
          <w:szCs w:val="21"/>
        </w:rPr>
        <w:t>i</w:t>
      </w:r>
      <w:r w:rsidRPr="008A23D0">
        <w:rPr>
          <w:rFonts w:ascii="Consolas" w:hAnsi="Consolas"/>
          <w:color w:val="000000"/>
          <w:sz w:val="21"/>
          <w:szCs w:val="21"/>
        </w:rPr>
        <w:t xml:space="preserve">, </w:t>
      </w:r>
      <w:proofErr w:type="spellStart"/>
      <w:r w:rsidRPr="008A23D0">
        <w:rPr>
          <w:rFonts w:ascii="Consolas" w:hAnsi="Consolas"/>
          <w:color w:val="267F99"/>
          <w:sz w:val="21"/>
          <w:szCs w:val="21"/>
        </w:rPr>
        <w:t>State_Node</w:t>
      </w:r>
      <w:proofErr w:type="spellEnd"/>
      <w:r w:rsidRPr="008A23D0">
        <w:rPr>
          <w:rFonts w:ascii="Consolas" w:hAnsi="Consolas"/>
          <w:color w:val="000000"/>
          <w:sz w:val="21"/>
          <w:szCs w:val="21"/>
        </w:rPr>
        <w:t xml:space="preserve"> </w:t>
      </w:r>
      <w:r w:rsidRPr="008A23D0">
        <w:rPr>
          <w:rFonts w:ascii="Consolas" w:hAnsi="Consolas"/>
          <w:color w:val="001080"/>
          <w:sz w:val="21"/>
          <w:szCs w:val="21"/>
        </w:rPr>
        <w:t>key</w:t>
      </w:r>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spellStart"/>
      <w:proofErr w:type="gramStart"/>
      <w:r w:rsidRPr="008A23D0">
        <w:rPr>
          <w:rFonts w:ascii="Consolas" w:hAnsi="Consolas"/>
          <w:color w:val="001080"/>
          <w:sz w:val="21"/>
          <w:szCs w:val="21"/>
        </w:rPr>
        <w:t>heapArr</w:t>
      </w:r>
      <w:proofErr w:type="spellEnd"/>
      <w:r w:rsidRPr="008A23D0">
        <w:rPr>
          <w:rFonts w:ascii="Consolas" w:hAnsi="Consolas"/>
          <w:color w:val="000000"/>
          <w:sz w:val="21"/>
          <w:szCs w:val="21"/>
        </w:rPr>
        <w:t>[</w:t>
      </w:r>
      <w:proofErr w:type="gramEnd"/>
      <w:r w:rsidRPr="008A23D0">
        <w:rPr>
          <w:rFonts w:ascii="Consolas" w:hAnsi="Consolas"/>
          <w:color w:val="001080"/>
          <w:sz w:val="21"/>
          <w:szCs w:val="21"/>
        </w:rPr>
        <w:t>i</w:t>
      </w:r>
      <w:r w:rsidRPr="008A23D0">
        <w:rPr>
          <w:rFonts w:ascii="Consolas" w:hAnsi="Consolas"/>
          <w:color w:val="000000"/>
          <w:sz w:val="21"/>
          <w:szCs w:val="21"/>
        </w:rPr>
        <w:t xml:space="preserve">] = </w:t>
      </w:r>
      <w:r w:rsidRPr="008A23D0">
        <w:rPr>
          <w:rFonts w:ascii="Consolas" w:hAnsi="Consolas"/>
          <w:color w:val="001080"/>
          <w:sz w:val="21"/>
          <w:szCs w:val="21"/>
        </w:rPr>
        <w:t>key</w:t>
      </w:r>
      <w:r w:rsidRPr="008A23D0">
        <w:rPr>
          <w:rFonts w:ascii="Consolas" w:hAnsi="Consolas"/>
          <w:color w:val="000000"/>
          <w:sz w:val="21"/>
          <w:szCs w:val="21"/>
        </w:rPr>
        <w:t>;</w:t>
      </w:r>
      <w:r>
        <w:rPr>
          <w:rFonts w:ascii="Consolas" w:hAnsi="Consolas"/>
          <w:color w:val="000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gramStart"/>
      <w:r w:rsidRPr="008A23D0">
        <w:rPr>
          <w:rFonts w:ascii="Consolas" w:hAnsi="Consolas"/>
          <w:color w:val="AF00DB"/>
          <w:sz w:val="21"/>
          <w:szCs w:val="21"/>
        </w:rPr>
        <w:t>while</w:t>
      </w:r>
      <w:proofErr w:type="gramEnd"/>
      <w:r w:rsidRPr="008A23D0">
        <w:rPr>
          <w:rFonts w:ascii="Consolas" w:hAnsi="Consolas"/>
          <w:color w:val="000000"/>
          <w:sz w:val="21"/>
          <w:szCs w:val="21"/>
        </w:rPr>
        <w:t xml:space="preserve"> (</w:t>
      </w:r>
      <w:r w:rsidRPr="008A23D0">
        <w:rPr>
          <w:rFonts w:ascii="Consolas" w:hAnsi="Consolas"/>
          <w:color w:val="001080"/>
          <w:sz w:val="21"/>
          <w:szCs w:val="21"/>
        </w:rPr>
        <w:t>i</w:t>
      </w:r>
      <w:r w:rsidRPr="008A23D0">
        <w:rPr>
          <w:rFonts w:ascii="Consolas" w:hAnsi="Consolas"/>
          <w:color w:val="000000"/>
          <w:sz w:val="21"/>
          <w:szCs w:val="21"/>
        </w:rPr>
        <w:t xml:space="preserve"> &gt; </w:t>
      </w:r>
      <w:r w:rsidRPr="008A23D0">
        <w:rPr>
          <w:rFonts w:ascii="Consolas" w:hAnsi="Consolas"/>
          <w:color w:val="098658"/>
          <w:sz w:val="21"/>
          <w:szCs w:val="21"/>
        </w:rPr>
        <w:t>1</w:t>
      </w:r>
      <w:r w:rsidRPr="008A23D0">
        <w:rPr>
          <w:rFonts w:ascii="Consolas" w:hAnsi="Consolas"/>
          <w:color w:val="000000"/>
          <w:sz w:val="21"/>
          <w:szCs w:val="21"/>
        </w:rPr>
        <w:t xml:space="preserve"> &amp;&amp; </w:t>
      </w:r>
      <w:proofErr w:type="spellStart"/>
      <w:r w:rsidRPr="008A23D0">
        <w:rPr>
          <w:rFonts w:ascii="Consolas" w:hAnsi="Consolas"/>
          <w:color w:val="001080"/>
          <w:sz w:val="21"/>
          <w:szCs w:val="21"/>
        </w:rPr>
        <w:t>heapArr</w:t>
      </w:r>
      <w:proofErr w:type="spellEnd"/>
      <w:r w:rsidRPr="008A23D0">
        <w:rPr>
          <w:rFonts w:ascii="Consolas" w:hAnsi="Consolas"/>
          <w:color w:val="000000"/>
          <w:sz w:val="21"/>
          <w:szCs w:val="21"/>
        </w:rPr>
        <w:t>[</w:t>
      </w:r>
      <w:r w:rsidRPr="008A23D0">
        <w:rPr>
          <w:rFonts w:ascii="Consolas" w:hAnsi="Consolas"/>
          <w:color w:val="001080"/>
          <w:sz w:val="21"/>
          <w:szCs w:val="21"/>
        </w:rPr>
        <w:t>i</w:t>
      </w:r>
      <w:r w:rsidRPr="008A23D0">
        <w:rPr>
          <w:rFonts w:ascii="Consolas" w:hAnsi="Consolas"/>
          <w:color w:val="000000"/>
          <w:sz w:val="21"/>
          <w:szCs w:val="21"/>
        </w:rPr>
        <w:t xml:space="preserve"> / </w:t>
      </w:r>
      <w:r w:rsidRPr="008A23D0">
        <w:rPr>
          <w:rFonts w:ascii="Consolas" w:hAnsi="Consolas"/>
          <w:color w:val="098658"/>
          <w:sz w:val="21"/>
          <w:szCs w:val="21"/>
        </w:rPr>
        <w:t>2</w:t>
      </w:r>
      <w:r w:rsidRPr="008A23D0">
        <w:rPr>
          <w:rFonts w:ascii="Consolas" w:hAnsi="Consolas"/>
          <w:color w:val="000000"/>
          <w:sz w:val="21"/>
          <w:szCs w:val="21"/>
        </w:rPr>
        <w:t>].</w:t>
      </w:r>
      <w:r w:rsidRPr="008A23D0">
        <w:rPr>
          <w:rFonts w:ascii="Consolas" w:hAnsi="Consolas"/>
          <w:color w:val="001080"/>
          <w:sz w:val="21"/>
          <w:szCs w:val="21"/>
        </w:rPr>
        <w:t>cost</w:t>
      </w:r>
      <w:r w:rsidRPr="008A23D0">
        <w:rPr>
          <w:rFonts w:ascii="Consolas" w:hAnsi="Consolas"/>
          <w:color w:val="000000"/>
          <w:sz w:val="21"/>
          <w:szCs w:val="21"/>
        </w:rPr>
        <w:t xml:space="preserve"> &gt;= </w:t>
      </w:r>
      <w:proofErr w:type="spellStart"/>
      <w:r w:rsidRPr="008A23D0">
        <w:rPr>
          <w:rFonts w:ascii="Consolas" w:hAnsi="Consolas"/>
          <w:color w:val="001080"/>
          <w:sz w:val="21"/>
          <w:szCs w:val="21"/>
        </w:rPr>
        <w:t>heapArr</w:t>
      </w:r>
      <w:proofErr w:type="spellEnd"/>
      <w:r w:rsidRPr="008A23D0">
        <w:rPr>
          <w:rFonts w:ascii="Consolas" w:hAnsi="Consolas"/>
          <w:color w:val="000000"/>
          <w:sz w:val="21"/>
          <w:szCs w:val="21"/>
        </w:rPr>
        <w:t>[</w:t>
      </w:r>
      <w:r w:rsidRPr="008A23D0">
        <w:rPr>
          <w:rFonts w:ascii="Consolas" w:hAnsi="Consolas"/>
          <w:color w:val="001080"/>
          <w:sz w:val="21"/>
          <w:szCs w:val="21"/>
        </w:rPr>
        <w:t>i</w:t>
      </w:r>
      <w:r w:rsidRPr="008A23D0">
        <w:rPr>
          <w:rFonts w:ascii="Consolas" w:hAnsi="Consolas"/>
          <w:color w:val="000000"/>
          <w:sz w:val="21"/>
          <w:szCs w:val="21"/>
        </w:rPr>
        <w:t>].</w:t>
      </w:r>
      <w:r w:rsidRPr="008A23D0">
        <w:rPr>
          <w:rFonts w:ascii="Consolas" w:hAnsi="Consolas"/>
          <w:color w:val="001080"/>
          <w:sz w:val="21"/>
          <w:szCs w:val="21"/>
        </w:rPr>
        <w:t>cost</w:t>
      </w:r>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gramStart"/>
      <w:r w:rsidRPr="008A23D0">
        <w:rPr>
          <w:rFonts w:ascii="Consolas" w:hAnsi="Consolas"/>
          <w:color w:val="795E26"/>
          <w:sz w:val="21"/>
          <w:szCs w:val="21"/>
        </w:rPr>
        <w:t>exchange</w:t>
      </w:r>
      <w:r w:rsidRPr="008A23D0">
        <w:rPr>
          <w:rFonts w:ascii="Consolas" w:hAnsi="Consolas"/>
          <w:color w:val="000000"/>
          <w:sz w:val="21"/>
          <w:szCs w:val="21"/>
        </w:rPr>
        <w:t>(</w:t>
      </w:r>
      <w:proofErr w:type="gramEnd"/>
      <w:r w:rsidRPr="008A23D0">
        <w:rPr>
          <w:rFonts w:ascii="Consolas" w:hAnsi="Consolas"/>
          <w:color w:val="0000FF"/>
          <w:sz w:val="21"/>
          <w:szCs w:val="21"/>
        </w:rPr>
        <w:t>ref</w:t>
      </w:r>
      <w:r w:rsidRPr="008A23D0">
        <w:rPr>
          <w:rFonts w:ascii="Consolas" w:hAnsi="Consolas"/>
          <w:color w:val="000000"/>
          <w:sz w:val="21"/>
          <w:szCs w:val="21"/>
        </w:rPr>
        <w:t xml:space="preserve"> </w:t>
      </w:r>
      <w:proofErr w:type="spellStart"/>
      <w:r w:rsidRPr="008A23D0">
        <w:rPr>
          <w:rFonts w:ascii="Consolas" w:hAnsi="Consolas"/>
          <w:color w:val="001080"/>
          <w:sz w:val="21"/>
          <w:szCs w:val="21"/>
        </w:rPr>
        <w:t>heapArr</w:t>
      </w:r>
      <w:proofErr w:type="spellEnd"/>
      <w:r w:rsidRPr="008A23D0">
        <w:rPr>
          <w:rFonts w:ascii="Consolas" w:hAnsi="Consolas"/>
          <w:color w:val="000000"/>
          <w:sz w:val="21"/>
          <w:szCs w:val="21"/>
        </w:rPr>
        <w:t>[</w:t>
      </w:r>
      <w:r w:rsidRPr="008A23D0">
        <w:rPr>
          <w:rFonts w:ascii="Consolas" w:hAnsi="Consolas"/>
          <w:color w:val="001080"/>
          <w:sz w:val="21"/>
          <w:szCs w:val="21"/>
        </w:rPr>
        <w:t>i</w:t>
      </w:r>
      <w:r w:rsidRPr="008A23D0">
        <w:rPr>
          <w:rFonts w:ascii="Consolas" w:hAnsi="Consolas"/>
          <w:color w:val="000000"/>
          <w:sz w:val="21"/>
          <w:szCs w:val="21"/>
        </w:rPr>
        <w:t xml:space="preserve"> / </w:t>
      </w:r>
      <w:r w:rsidRPr="008A23D0">
        <w:rPr>
          <w:rFonts w:ascii="Consolas" w:hAnsi="Consolas"/>
          <w:color w:val="098658"/>
          <w:sz w:val="21"/>
          <w:szCs w:val="21"/>
        </w:rPr>
        <w:t>2</w:t>
      </w:r>
      <w:r w:rsidRPr="008A23D0">
        <w:rPr>
          <w:rFonts w:ascii="Consolas" w:hAnsi="Consolas"/>
          <w:color w:val="000000"/>
          <w:sz w:val="21"/>
          <w:szCs w:val="21"/>
        </w:rPr>
        <w:t xml:space="preserve">], </w:t>
      </w:r>
      <w:r w:rsidRPr="008A23D0">
        <w:rPr>
          <w:rFonts w:ascii="Consolas" w:hAnsi="Consolas"/>
          <w:color w:val="0000FF"/>
          <w:sz w:val="21"/>
          <w:szCs w:val="21"/>
        </w:rPr>
        <w:t>ref</w:t>
      </w:r>
      <w:r w:rsidRPr="008A23D0">
        <w:rPr>
          <w:rFonts w:ascii="Consolas" w:hAnsi="Consolas"/>
          <w:color w:val="000000"/>
          <w:sz w:val="21"/>
          <w:szCs w:val="21"/>
        </w:rPr>
        <w:t xml:space="preserve"> </w:t>
      </w:r>
      <w:proofErr w:type="spellStart"/>
      <w:r w:rsidRPr="008A23D0">
        <w:rPr>
          <w:rFonts w:ascii="Consolas" w:hAnsi="Consolas"/>
          <w:color w:val="001080"/>
          <w:sz w:val="21"/>
          <w:szCs w:val="21"/>
        </w:rPr>
        <w:t>heapArr</w:t>
      </w:r>
      <w:proofErr w:type="spellEnd"/>
      <w:r w:rsidRPr="008A23D0">
        <w:rPr>
          <w:rFonts w:ascii="Consolas" w:hAnsi="Consolas"/>
          <w:color w:val="000000"/>
          <w:sz w:val="21"/>
          <w:szCs w:val="21"/>
        </w:rPr>
        <w:t>[</w:t>
      </w:r>
      <w:r w:rsidRPr="008A23D0">
        <w:rPr>
          <w:rFonts w:ascii="Consolas" w:hAnsi="Consolas"/>
          <w:color w:val="001080"/>
          <w:sz w:val="21"/>
          <w:szCs w:val="21"/>
        </w:rPr>
        <w:t>i</w:t>
      </w:r>
      <w:r w:rsidRPr="008A23D0">
        <w:rPr>
          <w:rFonts w:ascii="Consolas" w:hAnsi="Consolas"/>
          <w:color w:val="000000"/>
          <w:sz w:val="21"/>
          <w:szCs w:val="21"/>
        </w:rPr>
        <w:t>]);</w:t>
      </w:r>
      <w:r>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r w:rsidRPr="008A23D0">
        <w:rPr>
          <w:rFonts w:ascii="Consolas" w:hAnsi="Consolas"/>
          <w:color w:val="001080"/>
          <w:sz w:val="21"/>
          <w:szCs w:val="21"/>
        </w:rPr>
        <w:t>i</w:t>
      </w:r>
      <w:r w:rsidRPr="008A23D0">
        <w:rPr>
          <w:rFonts w:ascii="Consolas" w:hAnsi="Consolas"/>
          <w:color w:val="000000"/>
          <w:sz w:val="21"/>
          <w:szCs w:val="21"/>
        </w:rPr>
        <w:t xml:space="preserve"> = </w:t>
      </w:r>
      <w:r w:rsidRPr="008A23D0">
        <w:rPr>
          <w:rFonts w:ascii="Consolas" w:hAnsi="Consolas"/>
          <w:color w:val="001080"/>
          <w:sz w:val="21"/>
          <w:szCs w:val="21"/>
        </w:rPr>
        <w:t>i</w:t>
      </w:r>
      <w:r w:rsidRPr="008A23D0">
        <w:rPr>
          <w:rFonts w:ascii="Consolas" w:hAnsi="Consolas"/>
          <w:color w:val="000000"/>
          <w:sz w:val="21"/>
          <w:szCs w:val="21"/>
        </w:rPr>
        <w:t xml:space="preserve"> / </w:t>
      </w:r>
      <w:r w:rsidRPr="008A23D0">
        <w:rPr>
          <w:rFonts w:ascii="Consolas" w:hAnsi="Consolas"/>
          <w:color w:val="098658"/>
          <w:sz w:val="21"/>
          <w:szCs w:val="21"/>
        </w:rPr>
        <w:t>2</w:t>
      </w:r>
      <w:r w:rsidRPr="008A23D0">
        <w:rPr>
          <w:rFonts w:ascii="Consolas" w:hAnsi="Consolas"/>
          <w:color w:val="000000"/>
          <w:sz w:val="21"/>
          <w:szCs w:val="21"/>
        </w:rPr>
        <w:t>;</w:t>
      </w:r>
      <w:r>
        <w:rPr>
          <w:rFonts w:ascii="Consolas" w:hAnsi="Consolas"/>
          <w:color w:val="008000"/>
          <w:sz w:val="21"/>
          <w:szCs w:val="21"/>
        </w:rPr>
        <w:t xml:space="preserve">              </w:t>
      </w:r>
      <w:proofErr w:type="gramStart"/>
      <w:r w:rsidRPr="006B0CD3">
        <w:rPr>
          <w:rFonts w:ascii="Consolas" w:hAnsi="Consolas"/>
          <w:b/>
          <w:bCs/>
          <w:color w:val="008000"/>
          <w:sz w:val="21"/>
          <w:szCs w:val="21"/>
          <w:highlight w:val="yellow"/>
        </w:rPr>
        <w:t>θ(</w:t>
      </w:r>
      <w:proofErr w:type="gramEnd"/>
      <w:r w:rsidRPr="006B0CD3">
        <w:rPr>
          <w:rFonts w:ascii="Consolas" w:hAnsi="Consolas"/>
          <w:b/>
          <w:bCs/>
          <w:color w:val="008000"/>
          <w:sz w:val="21"/>
          <w:szCs w:val="21"/>
          <w:highlight w:val="yellow"/>
        </w:rPr>
        <w:t>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after="240" w:line="285" w:lineRule="atLeast"/>
        <w:rPr>
          <w:rFonts w:ascii="Consolas" w:hAnsi="Consolas"/>
          <w:color w:val="000000"/>
          <w:sz w:val="21"/>
          <w:szCs w:val="21"/>
        </w:rPr>
      </w:pPr>
    </w:p>
    <w:p w:rsidR="008A23D0" w:rsidRPr="006B0CD3" w:rsidRDefault="008A23D0" w:rsidP="008A23D0">
      <w:pPr>
        <w:shd w:val="clear" w:color="auto" w:fill="FFFFFF"/>
        <w:spacing w:line="285" w:lineRule="atLeast"/>
        <w:rPr>
          <w:rFonts w:ascii="Consolas" w:hAnsi="Consolas"/>
          <w:b/>
          <w:bCs/>
          <w:color w:val="000000"/>
          <w:sz w:val="21"/>
          <w:szCs w:val="21"/>
          <w:highlight w:val="yellow"/>
        </w:rPr>
      </w:pPr>
      <w:r w:rsidRPr="008A23D0">
        <w:rPr>
          <w:rFonts w:ascii="Consolas" w:hAnsi="Consolas"/>
          <w:color w:val="000000"/>
          <w:sz w:val="21"/>
          <w:szCs w:val="21"/>
        </w:rPr>
        <w:t xml:space="preserve">        </w:t>
      </w:r>
      <w:r w:rsidRPr="006B0CD3">
        <w:rPr>
          <w:rFonts w:ascii="Consolas" w:hAnsi="Consolas"/>
          <w:b/>
          <w:bCs/>
          <w:color w:val="008000"/>
          <w:sz w:val="21"/>
          <w:szCs w:val="21"/>
          <w:highlight w:val="yellow"/>
        </w:rPr>
        <w:t xml:space="preserve">// Total = </w:t>
      </w:r>
      <w:proofErr w:type="gramStart"/>
      <w:r w:rsidRPr="006B0CD3">
        <w:rPr>
          <w:rFonts w:ascii="Consolas" w:hAnsi="Consolas"/>
          <w:b/>
          <w:bCs/>
          <w:color w:val="008000"/>
          <w:sz w:val="21"/>
          <w:szCs w:val="21"/>
          <w:highlight w:val="yellow"/>
        </w:rPr>
        <w:t>O(</w:t>
      </w:r>
      <w:proofErr w:type="gramEnd"/>
      <w:r w:rsidRPr="006B0CD3">
        <w:rPr>
          <w:rFonts w:ascii="Consolas" w:hAnsi="Consolas"/>
          <w:b/>
          <w:bCs/>
          <w:color w:val="008000"/>
          <w:sz w:val="21"/>
          <w:szCs w:val="21"/>
          <w:highlight w:val="yellow"/>
        </w:rPr>
        <w:t>log(V))</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gramStart"/>
      <w:r w:rsidRPr="008A23D0">
        <w:rPr>
          <w:rFonts w:ascii="Consolas" w:hAnsi="Consolas"/>
          <w:color w:val="0000FF"/>
          <w:sz w:val="21"/>
          <w:szCs w:val="21"/>
        </w:rPr>
        <w:t>public</w:t>
      </w:r>
      <w:proofErr w:type="gramEnd"/>
      <w:r w:rsidRPr="008A23D0">
        <w:rPr>
          <w:rFonts w:ascii="Consolas" w:hAnsi="Consolas"/>
          <w:color w:val="000000"/>
          <w:sz w:val="21"/>
          <w:szCs w:val="21"/>
        </w:rPr>
        <w:t xml:space="preserve"> </w:t>
      </w:r>
      <w:proofErr w:type="spellStart"/>
      <w:r w:rsidRPr="008A23D0">
        <w:rPr>
          <w:rFonts w:ascii="Consolas" w:hAnsi="Consolas"/>
          <w:color w:val="267F99"/>
          <w:sz w:val="21"/>
          <w:szCs w:val="21"/>
        </w:rPr>
        <w:t>State_Node</w:t>
      </w:r>
      <w:proofErr w:type="spellEnd"/>
      <w:r w:rsidRPr="008A23D0">
        <w:rPr>
          <w:rFonts w:ascii="Consolas" w:hAnsi="Consolas"/>
          <w:color w:val="000000"/>
          <w:sz w:val="21"/>
          <w:szCs w:val="21"/>
        </w:rPr>
        <w:t xml:space="preserve"> </w:t>
      </w:r>
      <w:proofErr w:type="spellStart"/>
      <w:r w:rsidRPr="008A23D0">
        <w:rPr>
          <w:rFonts w:ascii="Consolas" w:hAnsi="Consolas"/>
          <w:color w:val="795E26"/>
          <w:sz w:val="21"/>
          <w:szCs w:val="21"/>
        </w:rPr>
        <w:t>extractMin</w:t>
      </w:r>
      <w:proofErr w:type="spellEnd"/>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gramStart"/>
      <w:r w:rsidRPr="008A23D0">
        <w:rPr>
          <w:rFonts w:ascii="Consolas" w:hAnsi="Consolas"/>
          <w:color w:val="AF00DB"/>
          <w:sz w:val="21"/>
          <w:szCs w:val="21"/>
        </w:rPr>
        <w:t>if</w:t>
      </w:r>
      <w:proofErr w:type="gramEnd"/>
      <w:r w:rsidRPr="008A23D0">
        <w:rPr>
          <w:rFonts w:ascii="Consolas" w:hAnsi="Consolas"/>
          <w:color w:val="000000"/>
          <w:sz w:val="21"/>
          <w:szCs w:val="21"/>
        </w:rPr>
        <w:t xml:space="preserve"> (</w:t>
      </w:r>
      <w:r w:rsidRPr="008A23D0">
        <w:rPr>
          <w:rFonts w:ascii="Consolas" w:hAnsi="Consolas"/>
          <w:color w:val="001080"/>
          <w:sz w:val="21"/>
          <w:szCs w:val="21"/>
        </w:rPr>
        <w:t>length</w:t>
      </w:r>
      <w:r w:rsidRPr="008A23D0">
        <w:rPr>
          <w:rFonts w:ascii="Consolas" w:hAnsi="Consolas"/>
          <w:color w:val="000000"/>
          <w:sz w:val="21"/>
          <w:szCs w:val="21"/>
        </w:rPr>
        <w:t xml:space="preserve"> == </w:t>
      </w:r>
      <w:r w:rsidRPr="008A23D0">
        <w:rPr>
          <w:rFonts w:ascii="Consolas" w:hAnsi="Consolas"/>
          <w:color w:val="098658"/>
          <w:sz w:val="21"/>
          <w:szCs w:val="21"/>
        </w:rPr>
        <w:t>0</w:t>
      </w:r>
      <w:r w:rsidRPr="008A23D0">
        <w:rPr>
          <w:rFonts w:ascii="Consolas" w:hAnsi="Consolas"/>
          <w:color w:val="000000"/>
          <w:sz w:val="21"/>
          <w:szCs w:val="21"/>
        </w:rPr>
        <w:t>)</w:t>
      </w:r>
      <w:r>
        <w:rPr>
          <w:rFonts w:ascii="Consolas" w:hAnsi="Consolas"/>
          <w:color w:val="000000"/>
          <w:sz w:val="21"/>
          <w:szCs w:val="21"/>
        </w:rPr>
        <w:t xml:space="preserve">                </w:t>
      </w:r>
      <w:r>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gramStart"/>
      <w:r w:rsidRPr="008A23D0">
        <w:rPr>
          <w:rFonts w:ascii="Consolas" w:hAnsi="Consolas"/>
          <w:color w:val="AF00DB"/>
          <w:sz w:val="21"/>
          <w:szCs w:val="21"/>
        </w:rPr>
        <w:t>throw</w:t>
      </w:r>
      <w:proofErr w:type="gramEnd"/>
      <w:r w:rsidRPr="008A23D0">
        <w:rPr>
          <w:rFonts w:ascii="Consolas" w:hAnsi="Consolas"/>
          <w:color w:val="000000"/>
          <w:sz w:val="21"/>
          <w:szCs w:val="21"/>
        </w:rPr>
        <w:t xml:space="preserve"> </w:t>
      </w:r>
      <w:r w:rsidRPr="008A23D0">
        <w:rPr>
          <w:rFonts w:ascii="Consolas" w:hAnsi="Consolas"/>
          <w:color w:val="0000FF"/>
          <w:sz w:val="21"/>
          <w:szCs w:val="21"/>
        </w:rPr>
        <w:t>new</w:t>
      </w:r>
      <w:r w:rsidRPr="008A23D0">
        <w:rPr>
          <w:rFonts w:ascii="Consolas" w:hAnsi="Consolas"/>
          <w:color w:val="000000"/>
          <w:sz w:val="21"/>
          <w:szCs w:val="21"/>
        </w:rPr>
        <w:t xml:space="preserve"> </w:t>
      </w:r>
      <w:proofErr w:type="spellStart"/>
      <w:r w:rsidRPr="008A23D0">
        <w:rPr>
          <w:rFonts w:ascii="Consolas" w:hAnsi="Consolas"/>
          <w:color w:val="267F99"/>
          <w:sz w:val="21"/>
          <w:szCs w:val="21"/>
        </w:rPr>
        <w:t>InvalidOperationException</w:t>
      </w:r>
      <w:proofErr w:type="spellEnd"/>
      <w:r w:rsidRPr="008A23D0">
        <w:rPr>
          <w:rFonts w:ascii="Consolas" w:hAnsi="Consolas"/>
          <w:color w:val="000000"/>
          <w:sz w:val="21"/>
          <w:szCs w:val="21"/>
        </w:rPr>
        <w:t>(</w:t>
      </w:r>
      <w:r w:rsidRPr="008A23D0">
        <w:rPr>
          <w:rFonts w:ascii="Consolas" w:hAnsi="Consolas"/>
          <w:color w:val="A31515"/>
          <w:sz w:val="21"/>
          <w:szCs w:val="21"/>
        </w:rPr>
        <w:t>"Queue is Empty"</w:t>
      </w:r>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spellStart"/>
      <w:r w:rsidRPr="008A23D0">
        <w:rPr>
          <w:rFonts w:ascii="Consolas" w:hAnsi="Consolas"/>
          <w:color w:val="267F99"/>
          <w:sz w:val="21"/>
          <w:szCs w:val="21"/>
        </w:rPr>
        <w:t>State_Node</w:t>
      </w:r>
      <w:proofErr w:type="spellEnd"/>
      <w:r w:rsidRPr="008A23D0">
        <w:rPr>
          <w:rFonts w:ascii="Consolas" w:hAnsi="Consolas"/>
          <w:color w:val="000000"/>
          <w:sz w:val="21"/>
          <w:szCs w:val="21"/>
        </w:rPr>
        <w:t xml:space="preserve"> </w:t>
      </w:r>
      <w:r w:rsidRPr="008A23D0">
        <w:rPr>
          <w:rFonts w:ascii="Consolas" w:hAnsi="Consolas"/>
          <w:color w:val="001080"/>
          <w:sz w:val="21"/>
          <w:szCs w:val="21"/>
        </w:rPr>
        <w:t>minimum</w:t>
      </w:r>
      <w:r w:rsidRPr="008A23D0">
        <w:rPr>
          <w:rFonts w:ascii="Consolas" w:hAnsi="Consolas"/>
          <w:color w:val="000000"/>
          <w:sz w:val="21"/>
          <w:szCs w:val="21"/>
        </w:rPr>
        <w:t xml:space="preserve"> = </w:t>
      </w:r>
      <w:proofErr w:type="spellStart"/>
      <w:proofErr w:type="gramStart"/>
      <w:r w:rsidRPr="008A23D0">
        <w:rPr>
          <w:rFonts w:ascii="Consolas" w:hAnsi="Consolas"/>
          <w:color w:val="001080"/>
          <w:sz w:val="21"/>
          <w:szCs w:val="21"/>
        </w:rPr>
        <w:t>heapArr</w:t>
      </w:r>
      <w:proofErr w:type="spellEnd"/>
      <w:r w:rsidRPr="008A23D0">
        <w:rPr>
          <w:rFonts w:ascii="Consolas" w:hAnsi="Consolas"/>
          <w:color w:val="000000"/>
          <w:sz w:val="21"/>
          <w:szCs w:val="21"/>
        </w:rPr>
        <w:t>[</w:t>
      </w:r>
      <w:proofErr w:type="gramEnd"/>
      <w:r w:rsidRPr="008A23D0">
        <w:rPr>
          <w:rFonts w:ascii="Consolas" w:hAnsi="Consolas"/>
          <w:color w:val="098658"/>
          <w:sz w:val="21"/>
          <w:szCs w:val="21"/>
        </w:rPr>
        <w:t>1</w:t>
      </w:r>
      <w:r w:rsidRPr="008A23D0">
        <w:rPr>
          <w:rFonts w:ascii="Consolas" w:hAnsi="Consolas"/>
          <w:color w:val="000000"/>
          <w:sz w:val="21"/>
          <w:szCs w:val="21"/>
        </w:rPr>
        <w:t>];</w:t>
      </w:r>
      <w:r>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spellStart"/>
      <w:proofErr w:type="gramStart"/>
      <w:r w:rsidRPr="008A23D0">
        <w:rPr>
          <w:rFonts w:ascii="Consolas" w:hAnsi="Consolas"/>
          <w:color w:val="001080"/>
          <w:sz w:val="21"/>
          <w:szCs w:val="21"/>
        </w:rPr>
        <w:t>heapArr</w:t>
      </w:r>
      <w:proofErr w:type="spellEnd"/>
      <w:r w:rsidRPr="008A23D0">
        <w:rPr>
          <w:rFonts w:ascii="Consolas" w:hAnsi="Consolas"/>
          <w:color w:val="000000"/>
          <w:sz w:val="21"/>
          <w:szCs w:val="21"/>
        </w:rPr>
        <w:t>[</w:t>
      </w:r>
      <w:proofErr w:type="gramEnd"/>
      <w:r w:rsidRPr="008A23D0">
        <w:rPr>
          <w:rFonts w:ascii="Consolas" w:hAnsi="Consolas"/>
          <w:color w:val="098658"/>
          <w:sz w:val="21"/>
          <w:szCs w:val="21"/>
        </w:rPr>
        <w:t>1</w:t>
      </w:r>
      <w:r w:rsidRPr="008A23D0">
        <w:rPr>
          <w:rFonts w:ascii="Consolas" w:hAnsi="Consolas"/>
          <w:color w:val="000000"/>
          <w:sz w:val="21"/>
          <w:szCs w:val="21"/>
        </w:rPr>
        <w:t xml:space="preserve">] = </w:t>
      </w:r>
      <w:proofErr w:type="spellStart"/>
      <w:r w:rsidRPr="008A23D0">
        <w:rPr>
          <w:rFonts w:ascii="Consolas" w:hAnsi="Consolas"/>
          <w:color w:val="001080"/>
          <w:sz w:val="21"/>
          <w:szCs w:val="21"/>
        </w:rPr>
        <w:t>heapArr</w:t>
      </w:r>
      <w:proofErr w:type="spellEnd"/>
      <w:r w:rsidRPr="008A23D0">
        <w:rPr>
          <w:rFonts w:ascii="Consolas" w:hAnsi="Consolas"/>
          <w:color w:val="000000"/>
          <w:sz w:val="21"/>
          <w:szCs w:val="21"/>
        </w:rPr>
        <w:t>[</w:t>
      </w:r>
      <w:r w:rsidRPr="008A23D0">
        <w:rPr>
          <w:rFonts w:ascii="Consolas" w:hAnsi="Consolas"/>
          <w:color w:val="001080"/>
          <w:sz w:val="21"/>
          <w:szCs w:val="21"/>
        </w:rPr>
        <w:t>length</w:t>
      </w:r>
      <w:r w:rsidRPr="008A23D0">
        <w:rPr>
          <w:rFonts w:ascii="Consolas" w:hAnsi="Consolas"/>
          <w:color w:val="000000"/>
          <w:sz w:val="21"/>
          <w:szCs w:val="21"/>
        </w:rPr>
        <w:t>];</w:t>
      </w:r>
      <w:r>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lastRenderedPageBreak/>
        <w:t xml:space="preserve">            </w:t>
      </w:r>
      <w:proofErr w:type="gramStart"/>
      <w:r w:rsidRPr="008A23D0">
        <w:rPr>
          <w:rFonts w:ascii="Consolas" w:hAnsi="Consolas"/>
          <w:color w:val="001080"/>
          <w:sz w:val="21"/>
          <w:szCs w:val="21"/>
        </w:rPr>
        <w:t>length</w:t>
      </w:r>
      <w:proofErr w:type="gramEnd"/>
      <w:r w:rsidRPr="008A23D0">
        <w:rPr>
          <w:rFonts w:ascii="Consolas" w:hAnsi="Consolas"/>
          <w:color w:val="000000"/>
          <w:sz w:val="21"/>
          <w:szCs w:val="21"/>
        </w:rPr>
        <w:t xml:space="preserve"> = </w:t>
      </w:r>
      <w:r w:rsidRPr="008A23D0">
        <w:rPr>
          <w:rFonts w:ascii="Consolas" w:hAnsi="Consolas"/>
          <w:color w:val="001080"/>
          <w:sz w:val="21"/>
          <w:szCs w:val="21"/>
        </w:rPr>
        <w:t>length</w:t>
      </w:r>
      <w:r w:rsidRPr="008A23D0">
        <w:rPr>
          <w:rFonts w:ascii="Consolas" w:hAnsi="Consolas"/>
          <w:color w:val="000000"/>
          <w:sz w:val="21"/>
          <w:szCs w:val="21"/>
        </w:rPr>
        <w:t xml:space="preserve"> - </w:t>
      </w:r>
      <w:r w:rsidRPr="008A23D0">
        <w:rPr>
          <w:rFonts w:ascii="Consolas" w:hAnsi="Consolas"/>
          <w:color w:val="098658"/>
          <w:sz w:val="21"/>
          <w:szCs w:val="21"/>
        </w:rPr>
        <w:t>1</w:t>
      </w:r>
      <w:r w:rsidRPr="008A23D0">
        <w:rPr>
          <w:rFonts w:ascii="Consolas" w:hAnsi="Consolas"/>
          <w:color w:val="000000"/>
          <w:sz w:val="21"/>
          <w:szCs w:val="21"/>
        </w:rPr>
        <w:t>;</w:t>
      </w:r>
      <w:r>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spellStart"/>
      <w:proofErr w:type="gramStart"/>
      <w:r w:rsidRPr="008A23D0">
        <w:rPr>
          <w:rFonts w:ascii="Consolas" w:hAnsi="Consolas"/>
          <w:color w:val="795E26"/>
          <w:sz w:val="21"/>
          <w:szCs w:val="21"/>
        </w:rPr>
        <w:t>minHeapify</w:t>
      </w:r>
      <w:proofErr w:type="spellEnd"/>
      <w:r w:rsidRPr="008A23D0">
        <w:rPr>
          <w:rFonts w:ascii="Consolas" w:hAnsi="Consolas"/>
          <w:color w:val="000000"/>
          <w:sz w:val="21"/>
          <w:szCs w:val="21"/>
        </w:rPr>
        <w:t>(</w:t>
      </w:r>
      <w:proofErr w:type="gramEnd"/>
      <w:r w:rsidRPr="008A23D0">
        <w:rPr>
          <w:rFonts w:ascii="Consolas" w:hAnsi="Consolas"/>
          <w:color w:val="098658"/>
          <w:sz w:val="21"/>
          <w:szCs w:val="21"/>
        </w:rPr>
        <w:t>1</w:t>
      </w:r>
      <w:r w:rsidRPr="008A23D0">
        <w:rPr>
          <w:rFonts w:ascii="Consolas" w:hAnsi="Consolas"/>
          <w:color w:val="000000"/>
          <w:sz w:val="21"/>
          <w:szCs w:val="21"/>
        </w:rPr>
        <w:t xml:space="preserve">, </w:t>
      </w:r>
      <w:r w:rsidRPr="008A23D0">
        <w:rPr>
          <w:rFonts w:ascii="Consolas" w:hAnsi="Consolas"/>
          <w:color w:val="001080"/>
          <w:sz w:val="21"/>
          <w:szCs w:val="21"/>
        </w:rPr>
        <w:t>length</w:t>
      </w:r>
      <w:r w:rsidRPr="008A23D0">
        <w:rPr>
          <w:rFonts w:ascii="Consolas" w:hAnsi="Consolas"/>
          <w:color w:val="000000"/>
          <w:sz w:val="21"/>
          <w:szCs w:val="21"/>
        </w:rPr>
        <w:t>);</w:t>
      </w:r>
      <w:r>
        <w:rPr>
          <w:rFonts w:ascii="Consolas" w:hAnsi="Consolas"/>
          <w:color w:val="008000"/>
          <w:sz w:val="21"/>
          <w:szCs w:val="21"/>
        </w:rPr>
        <w:t xml:space="preserve">             </w:t>
      </w:r>
      <w:r w:rsidRPr="006B0CD3">
        <w:rPr>
          <w:rFonts w:ascii="Consolas" w:hAnsi="Consolas"/>
          <w:b/>
          <w:bCs/>
          <w:color w:val="008000"/>
          <w:sz w:val="21"/>
          <w:szCs w:val="21"/>
          <w:highlight w:val="yellow"/>
        </w:rPr>
        <w:t>O(log(V))</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gramStart"/>
      <w:r w:rsidRPr="008A23D0">
        <w:rPr>
          <w:rFonts w:ascii="Consolas" w:hAnsi="Consolas"/>
          <w:color w:val="AF00DB"/>
          <w:sz w:val="21"/>
          <w:szCs w:val="21"/>
        </w:rPr>
        <w:t>return</w:t>
      </w:r>
      <w:proofErr w:type="gramEnd"/>
      <w:r w:rsidRPr="008A23D0">
        <w:rPr>
          <w:rFonts w:ascii="Consolas" w:hAnsi="Consolas"/>
          <w:color w:val="000000"/>
          <w:sz w:val="21"/>
          <w:szCs w:val="21"/>
        </w:rPr>
        <w:t xml:space="preserve"> </w:t>
      </w:r>
      <w:r w:rsidRPr="008A23D0">
        <w:rPr>
          <w:rFonts w:ascii="Consolas" w:hAnsi="Consolas"/>
          <w:color w:val="001080"/>
          <w:sz w:val="21"/>
          <w:szCs w:val="21"/>
        </w:rPr>
        <w:t>minimum</w:t>
      </w:r>
      <w:r w:rsidRPr="008A23D0">
        <w:rPr>
          <w:rFonts w:ascii="Consolas" w:hAnsi="Consolas"/>
          <w:color w:val="000000"/>
          <w:sz w:val="21"/>
          <w:szCs w:val="21"/>
        </w:rPr>
        <w:t>;</w:t>
      </w:r>
      <w:r>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p>
    <w:p w:rsidR="008A23D0" w:rsidRPr="006B0CD3" w:rsidRDefault="008A23D0" w:rsidP="008A23D0">
      <w:pPr>
        <w:shd w:val="clear" w:color="auto" w:fill="FFFFFF"/>
        <w:spacing w:line="285" w:lineRule="atLeast"/>
        <w:rPr>
          <w:rFonts w:ascii="Consolas" w:hAnsi="Consolas"/>
          <w:b/>
          <w:bCs/>
          <w:color w:val="000000"/>
          <w:sz w:val="21"/>
          <w:szCs w:val="21"/>
        </w:rPr>
      </w:pPr>
      <w:r w:rsidRPr="008A23D0">
        <w:rPr>
          <w:rFonts w:ascii="Consolas" w:hAnsi="Consolas"/>
          <w:color w:val="000000"/>
          <w:sz w:val="21"/>
          <w:szCs w:val="21"/>
        </w:rPr>
        <w:t xml:space="preserve">        </w:t>
      </w:r>
      <w:r w:rsidRPr="006B0CD3">
        <w:rPr>
          <w:rFonts w:ascii="Consolas" w:hAnsi="Consolas"/>
          <w:b/>
          <w:bCs/>
          <w:color w:val="008000"/>
          <w:sz w:val="21"/>
          <w:szCs w:val="21"/>
          <w:highlight w:val="yellow"/>
        </w:rPr>
        <w:t>//</w:t>
      </w:r>
      <w:r w:rsidR="007E1177" w:rsidRPr="006B0CD3">
        <w:rPr>
          <w:rFonts w:ascii="Consolas" w:hAnsi="Consolas"/>
          <w:b/>
          <w:bCs/>
          <w:color w:val="008000"/>
          <w:sz w:val="21"/>
          <w:szCs w:val="21"/>
          <w:highlight w:val="yellow"/>
        </w:rPr>
        <w:t xml:space="preserve"> Total = </w:t>
      </w:r>
      <w:proofErr w:type="gramStart"/>
      <w:r w:rsidRPr="006B0CD3">
        <w:rPr>
          <w:rFonts w:ascii="Consolas" w:hAnsi="Consolas"/>
          <w:b/>
          <w:bCs/>
          <w:color w:val="008000"/>
          <w:sz w:val="21"/>
          <w:szCs w:val="21"/>
          <w:highlight w:val="yellow"/>
        </w:rPr>
        <w:t>θ(</w:t>
      </w:r>
      <w:proofErr w:type="gramEnd"/>
      <w:r w:rsidRPr="006B0CD3">
        <w:rPr>
          <w:rFonts w:ascii="Consolas" w:hAnsi="Consolas"/>
          <w:b/>
          <w:bCs/>
          <w:color w:val="008000"/>
          <w:sz w:val="21"/>
          <w:szCs w:val="21"/>
          <w:highlight w:val="yellow"/>
        </w:rPr>
        <w:t>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gramStart"/>
      <w:r w:rsidRPr="008A23D0">
        <w:rPr>
          <w:rFonts w:ascii="Consolas" w:hAnsi="Consolas"/>
          <w:color w:val="0000FF"/>
          <w:sz w:val="21"/>
          <w:szCs w:val="21"/>
        </w:rPr>
        <w:t>public</w:t>
      </w:r>
      <w:proofErr w:type="gramEnd"/>
      <w:r w:rsidRPr="008A23D0">
        <w:rPr>
          <w:rFonts w:ascii="Consolas" w:hAnsi="Consolas"/>
          <w:color w:val="000000"/>
          <w:sz w:val="21"/>
          <w:szCs w:val="21"/>
        </w:rPr>
        <w:t xml:space="preserve"> </w:t>
      </w:r>
      <w:proofErr w:type="spellStart"/>
      <w:r w:rsidRPr="008A23D0">
        <w:rPr>
          <w:rFonts w:ascii="Consolas" w:hAnsi="Consolas"/>
          <w:color w:val="0000FF"/>
          <w:sz w:val="21"/>
          <w:szCs w:val="21"/>
        </w:rPr>
        <w:t>bool</w:t>
      </w:r>
      <w:proofErr w:type="spellEnd"/>
      <w:r w:rsidRPr="008A23D0">
        <w:rPr>
          <w:rFonts w:ascii="Consolas" w:hAnsi="Consolas"/>
          <w:color w:val="000000"/>
          <w:sz w:val="21"/>
          <w:szCs w:val="21"/>
        </w:rPr>
        <w:t xml:space="preserve"> </w:t>
      </w:r>
      <w:proofErr w:type="spellStart"/>
      <w:r w:rsidRPr="008A23D0">
        <w:rPr>
          <w:rFonts w:ascii="Consolas" w:hAnsi="Consolas"/>
          <w:color w:val="795E26"/>
          <w:sz w:val="21"/>
          <w:szCs w:val="21"/>
        </w:rPr>
        <w:t>isEmpty</w:t>
      </w:r>
      <w:proofErr w:type="spellEnd"/>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gramStart"/>
      <w:r w:rsidRPr="008A23D0">
        <w:rPr>
          <w:rFonts w:ascii="Consolas" w:hAnsi="Consolas"/>
          <w:color w:val="AF00DB"/>
          <w:sz w:val="21"/>
          <w:szCs w:val="21"/>
        </w:rPr>
        <w:t>if</w:t>
      </w:r>
      <w:proofErr w:type="gramEnd"/>
      <w:r w:rsidRPr="008A23D0">
        <w:rPr>
          <w:rFonts w:ascii="Consolas" w:hAnsi="Consolas"/>
          <w:color w:val="000000"/>
          <w:sz w:val="21"/>
          <w:szCs w:val="21"/>
        </w:rPr>
        <w:t xml:space="preserve"> (</w:t>
      </w:r>
      <w:r w:rsidRPr="008A23D0">
        <w:rPr>
          <w:rFonts w:ascii="Consolas" w:hAnsi="Consolas"/>
          <w:color w:val="001080"/>
          <w:sz w:val="21"/>
          <w:szCs w:val="21"/>
        </w:rPr>
        <w:t>length</w:t>
      </w:r>
      <w:r w:rsidRPr="008A23D0">
        <w:rPr>
          <w:rFonts w:ascii="Consolas" w:hAnsi="Consolas"/>
          <w:color w:val="000000"/>
          <w:sz w:val="21"/>
          <w:szCs w:val="21"/>
        </w:rPr>
        <w:t xml:space="preserve"> == </w:t>
      </w:r>
      <w:r w:rsidRPr="008A23D0">
        <w:rPr>
          <w:rFonts w:ascii="Consolas" w:hAnsi="Consolas"/>
          <w:color w:val="098658"/>
          <w:sz w:val="21"/>
          <w:szCs w:val="21"/>
        </w:rPr>
        <w:t>0</w:t>
      </w:r>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gramStart"/>
      <w:r w:rsidRPr="008A23D0">
        <w:rPr>
          <w:rFonts w:ascii="Consolas" w:hAnsi="Consolas"/>
          <w:color w:val="AF00DB"/>
          <w:sz w:val="21"/>
          <w:szCs w:val="21"/>
        </w:rPr>
        <w:t>return</w:t>
      </w:r>
      <w:proofErr w:type="gramEnd"/>
      <w:r w:rsidRPr="008A23D0">
        <w:rPr>
          <w:rFonts w:ascii="Consolas" w:hAnsi="Consolas"/>
          <w:color w:val="000000"/>
          <w:sz w:val="21"/>
          <w:szCs w:val="21"/>
        </w:rPr>
        <w:t xml:space="preserve"> </w:t>
      </w:r>
      <w:r w:rsidRPr="008A23D0">
        <w:rPr>
          <w:rFonts w:ascii="Consolas" w:hAnsi="Consolas"/>
          <w:color w:val="0000FF"/>
          <w:sz w:val="21"/>
          <w:szCs w:val="21"/>
        </w:rPr>
        <w:t>true</w:t>
      </w:r>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gramStart"/>
      <w:r w:rsidRPr="008A23D0">
        <w:rPr>
          <w:rFonts w:ascii="Consolas" w:hAnsi="Consolas"/>
          <w:color w:val="AF00DB"/>
          <w:sz w:val="21"/>
          <w:szCs w:val="21"/>
        </w:rPr>
        <w:t>return</w:t>
      </w:r>
      <w:proofErr w:type="gramEnd"/>
      <w:r w:rsidRPr="008A23D0">
        <w:rPr>
          <w:rFonts w:ascii="Consolas" w:hAnsi="Consolas"/>
          <w:color w:val="000000"/>
          <w:sz w:val="21"/>
          <w:szCs w:val="21"/>
        </w:rPr>
        <w:t xml:space="preserve"> </w:t>
      </w:r>
      <w:r w:rsidRPr="008A23D0">
        <w:rPr>
          <w:rFonts w:ascii="Consolas" w:hAnsi="Consolas"/>
          <w:color w:val="0000FF"/>
          <w:sz w:val="21"/>
          <w:szCs w:val="21"/>
        </w:rPr>
        <w:t>false</w:t>
      </w:r>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after="240" w:line="285" w:lineRule="atLeast"/>
        <w:rPr>
          <w:rFonts w:ascii="Consolas" w:hAnsi="Consolas"/>
          <w:color w:val="000000"/>
          <w:sz w:val="21"/>
          <w:szCs w:val="21"/>
        </w:rPr>
      </w:pPr>
      <w:r w:rsidRPr="008A23D0">
        <w:rPr>
          <w:rFonts w:ascii="Consolas" w:hAnsi="Consolas"/>
          <w:color w:val="000000"/>
          <w:sz w:val="21"/>
          <w:szCs w:val="21"/>
        </w:rPr>
        <w:br/>
      </w:r>
    </w:p>
    <w:p w:rsidR="008A23D0" w:rsidRPr="006B0CD3" w:rsidRDefault="008A23D0" w:rsidP="008A23D0">
      <w:pPr>
        <w:shd w:val="clear" w:color="auto" w:fill="FFFFFF"/>
        <w:spacing w:line="285" w:lineRule="atLeast"/>
        <w:rPr>
          <w:rFonts w:ascii="Consolas" w:hAnsi="Consolas"/>
          <w:b/>
          <w:bCs/>
          <w:color w:val="000000"/>
          <w:sz w:val="21"/>
          <w:szCs w:val="21"/>
        </w:rPr>
      </w:pPr>
      <w:r w:rsidRPr="008A23D0">
        <w:rPr>
          <w:rFonts w:ascii="Consolas" w:hAnsi="Consolas"/>
          <w:color w:val="000000"/>
          <w:sz w:val="21"/>
          <w:szCs w:val="21"/>
        </w:rPr>
        <w:t xml:space="preserve">        </w:t>
      </w:r>
      <w:r w:rsidRPr="006B0CD3">
        <w:rPr>
          <w:rFonts w:ascii="Consolas" w:hAnsi="Consolas"/>
          <w:b/>
          <w:bCs/>
          <w:color w:val="008000"/>
          <w:sz w:val="21"/>
          <w:szCs w:val="21"/>
          <w:highlight w:val="yellow"/>
        </w:rPr>
        <w:t>//</w:t>
      </w:r>
      <w:r w:rsidR="007E1177" w:rsidRPr="006B0CD3">
        <w:rPr>
          <w:rFonts w:ascii="Consolas" w:hAnsi="Consolas"/>
          <w:b/>
          <w:bCs/>
          <w:color w:val="008000"/>
          <w:sz w:val="21"/>
          <w:szCs w:val="21"/>
          <w:highlight w:val="yellow"/>
        </w:rPr>
        <w:t xml:space="preserve"> Total = </w:t>
      </w:r>
      <w:proofErr w:type="gramStart"/>
      <w:r w:rsidRPr="006B0CD3">
        <w:rPr>
          <w:rFonts w:ascii="Consolas" w:hAnsi="Consolas"/>
          <w:b/>
          <w:bCs/>
          <w:color w:val="008000"/>
          <w:sz w:val="21"/>
          <w:szCs w:val="21"/>
          <w:highlight w:val="yellow"/>
        </w:rPr>
        <w:t>O(</w:t>
      </w:r>
      <w:proofErr w:type="gramEnd"/>
      <w:r w:rsidRPr="006B0CD3">
        <w:rPr>
          <w:rFonts w:ascii="Consolas" w:hAnsi="Consolas"/>
          <w:b/>
          <w:bCs/>
          <w:color w:val="008000"/>
          <w:sz w:val="21"/>
          <w:szCs w:val="21"/>
          <w:highlight w:val="yellow"/>
        </w:rPr>
        <w:t>log(V))</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gramStart"/>
      <w:r w:rsidRPr="008A23D0">
        <w:rPr>
          <w:rFonts w:ascii="Consolas" w:hAnsi="Consolas"/>
          <w:color w:val="0000FF"/>
          <w:sz w:val="21"/>
          <w:szCs w:val="21"/>
        </w:rPr>
        <w:t>void</w:t>
      </w:r>
      <w:proofErr w:type="gramEnd"/>
      <w:r w:rsidRPr="008A23D0">
        <w:rPr>
          <w:rFonts w:ascii="Consolas" w:hAnsi="Consolas"/>
          <w:color w:val="000000"/>
          <w:sz w:val="21"/>
          <w:szCs w:val="21"/>
        </w:rPr>
        <w:t xml:space="preserve"> </w:t>
      </w:r>
      <w:proofErr w:type="spellStart"/>
      <w:r w:rsidRPr="008A23D0">
        <w:rPr>
          <w:rFonts w:ascii="Consolas" w:hAnsi="Consolas"/>
          <w:color w:val="795E26"/>
          <w:sz w:val="21"/>
          <w:szCs w:val="21"/>
        </w:rPr>
        <w:t>minHeapify</w:t>
      </w:r>
      <w:proofErr w:type="spellEnd"/>
      <w:r w:rsidRPr="008A23D0">
        <w:rPr>
          <w:rFonts w:ascii="Consolas" w:hAnsi="Consolas"/>
          <w:color w:val="000000"/>
          <w:sz w:val="21"/>
          <w:szCs w:val="21"/>
        </w:rPr>
        <w:t>(</w:t>
      </w:r>
      <w:proofErr w:type="spellStart"/>
      <w:r w:rsidRPr="008A23D0">
        <w:rPr>
          <w:rFonts w:ascii="Consolas" w:hAnsi="Consolas"/>
          <w:color w:val="0000FF"/>
          <w:sz w:val="21"/>
          <w:szCs w:val="21"/>
        </w:rPr>
        <w:t>int</w:t>
      </w:r>
      <w:proofErr w:type="spellEnd"/>
      <w:r w:rsidRPr="008A23D0">
        <w:rPr>
          <w:rFonts w:ascii="Consolas" w:hAnsi="Consolas"/>
          <w:color w:val="000000"/>
          <w:sz w:val="21"/>
          <w:szCs w:val="21"/>
        </w:rPr>
        <w:t xml:space="preserve"> </w:t>
      </w:r>
      <w:r w:rsidRPr="008A23D0">
        <w:rPr>
          <w:rFonts w:ascii="Consolas" w:hAnsi="Consolas"/>
          <w:color w:val="001080"/>
          <w:sz w:val="21"/>
          <w:szCs w:val="21"/>
        </w:rPr>
        <w:t>i</w:t>
      </w:r>
      <w:r w:rsidRPr="008A23D0">
        <w:rPr>
          <w:rFonts w:ascii="Consolas" w:hAnsi="Consolas"/>
          <w:color w:val="000000"/>
          <w:sz w:val="21"/>
          <w:szCs w:val="21"/>
        </w:rPr>
        <w:t xml:space="preserve">, </w:t>
      </w:r>
      <w:proofErr w:type="spellStart"/>
      <w:r w:rsidRPr="008A23D0">
        <w:rPr>
          <w:rFonts w:ascii="Consolas" w:hAnsi="Consolas"/>
          <w:color w:val="0000FF"/>
          <w:sz w:val="21"/>
          <w:szCs w:val="21"/>
        </w:rPr>
        <w:t>int</w:t>
      </w:r>
      <w:proofErr w:type="spellEnd"/>
      <w:r w:rsidRPr="008A23D0">
        <w:rPr>
          <w:rFonts w:ascii="Consolas" w:hAnsi="Consolas"/>
          <w:color w:val="000000"/>
          <w:sz w:val="21"/>
          <w:szCs w:val="21"/>
        </w:rPr>
        <w:t xml:space="preserve"> </w:t>
      </w:r>
      <w:proofErr w:type="spellStart"/>
      <w:r w:rsidRPr="008A23D0">
        <w:rPr>
          <w:rFonts w:ascii="Consolas" w:hAnsi="Consolas"/>
          <w:color w:val="001080"/>
          <w:sz w:val="21"/>
          <w:szCs w:val="21"/>
        </w:rPr>
        <w:t>heapSize</w:t>
      </w:r>
      <w:proofErr w:type="spellEnd"/>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spellStart"/>
      <w:proofErr w:type="gramStart"/>
      <w:r w:rsidRPr="008A23D0">
        <w:rPr>
          <w:rFonts w:ascii="Consolas" w:hAnsi="Consolas"/>
          <w:color w:val="0000FF"/>
          <w:sz w:val="21"/>
          <w:szCs w:val="21"/>
        </w:rPr>
        <w:t>int</w:t>
      </w:r>
      <w:proofErr w:type="spellEnd"/>
      <w:proofErr w:type="gramEnd"/>
      <w:r w:rsidRPr="008A23D0">
        <w:rPr>
          <w:rFonts w:ascii="Consolas" w:hAnsi="Consolas"/>
          <w:color w:val="000000"/>
          <w:sz w:val="21"/>
          <w:szCs w:val="21"/>
        </w:rPr>
        <w:t xml:space="preserve"> </w:t>
      </w:r>
      <w:r w:rsidRPr="008A23D0">
        <w:rPr>
          <w:rFonts w:ascii="Consolas" w:hAnsi="Consolas"/>
          <w:color w:val="001080"/>
          <w:sz w:val="21"/>
          <w:szCs w:val="21"/>
        </w:rPr>
        <w:t>left</w:t>
      </w:r>
      <w:r w:rsidRPr="008A23D0">
        <w:rPr>
          <w:rFonts w:ascii="Consolas" w:hAnsi="Consolas"/>
          <w:color w:val="000000"/>
          <w:sz w:val="21"/>
          <w:szCs w:val="21"/>
        </w:rPr>
        <w:t xml:space="preserve"> = </w:t>
      </w:r>
      <w:r w:rsidRPr="008A23D0">
        <w:rPr>
          <w:rFonts w:ascii="Consolas" w:hAnsi="Consolas"/>
          <w:color w:val="098658"/>
          <w:sz w:val="21"/>
          <w:szCs w:val="21"/>
        </w:rPr>
        <w:t>2</w:t>
      </w:r>
      <w:r w:rsidRPr="008A23D0">
        <w:rPr>
          <w:rFonts w:ascii="Consolas" w:hAnsi="Consolas"/>
          <w:color w:val="000000"/>
          <w:sz w:val="21"/>
          <w:szCs w:val="21"/>
        </w:rPr>
        <w:t xml:space="preserve"> * </w:t>
      </w:r>
      <w:r w:rsidRPr="008A23D0">
        <w:rPr>
          <w:rFonts w:ascii="Consolas" w:hAnsi="Consolas"/>
          <w:color w:val="001080"/>
          <w:sz w:val="21"/>
          <w:szCs w:val="21"/>
        </w:rPr>
        <w:t>i</w:t>
      </w:r>
      <w:r w:rsidRPr="008A23D0">
        <w:rPr>
          <w:rFonts w:ascii="Consolas" w:hAnsi="Consolas"/>
          <w:color w:val="000000"/>
          <w:sz w:val="21"/>
          <w:szCs w:val="21"/>
        </w:rPr>
        <w:t>;</w:t>
      </w:r>
      <w:r>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spellStart"/>
      <w:proofErr w:type="gramStart"/>
      <w:r w:rsidRPr="008A23D0">
        <w:rPr>
          <w:rFonts w:ascii="Consolas" w:hAnsi="Consolas"/>
          <w:color w:val="0000FF"/>
          <w:sz w:val="21"/>
          <w:szCs w:val="21"/>
        </w:rPr>
        <w:t>int</w:t>
      </w:r>
      <w:proofErr w:type="spellEnd"/>
      <w:proofErr w:type="gramEnd"/>
      <w:r w:rsidRPr="008A23D0">
        <w:rPr>
          <w:rFonts w:ascii="Consolas" w:hAnsi="Consolas"/>
          <w:color w:val="000000"/>
          <w:sz w:val="21"/>
          <w:szCs w:val="21"/>
        </w:rPr>
        <w:t xml:space="preserve"> </w:t>
      </w:r>
      <w:r w:rsidRPr="008A23D0">
        <w:rPr>
          <w:rFonts w:ascii="Consolas" w:hAnsi="Consolas"/>
          <w:color w:val="001080"/>
          <w:sz w:val="21"/>
          <w:szCs w:val="21"/>
        </w:rPr>
        <w:t>right</w:t>
      </w:r>
      <w:r w:rsidRPr="008A23D0">
        <w:rPr>
          <w:rFonts w:ascii="Consolas" w:hAnsi="Consolas"/>
          <w:color w:val="000000"/>
          <w:sz w:val="21"/>
          <w:szCs w:val="21"/>
        </w:rPr>
        <w:t xml:space="preserve"> = </w:t>
      </w:r>
      <w:r w:rsidRPr="008A23D0">
        <w:rPr>
          <w:rFonts w:ascii="Consolas" w:hAnsi="Consolas"/>
          <w:color w:val="098658"/>
          <w:sz w:val="21"/>
          <w:szCs w:val="21"/>
        </w:rPr>
        <w:t>2</w:t>
      </w:r>
      <w:r w:rsidRPr="008A23D0">
        <w:rPr>
          <w:rFonts w:ascii="Consolas" w:hAnsi="Consolas"/>
          <w:color w:val="000000"/>
          <w:sz w:val="21"/>
          <w:szCs w:val="21"/>
        </w:rPr>
        <w:t xml:space="preserve"> * </w:t>
      </w:r>
      <w:r w:rsidRPr="008A23D0">
        <w:rPr>
          <w:rFonts w:ascii="Consolas" w:hAnsi="Consolas"/>
          <w:color w:val="001080"/>
          <w:sz w:val="21"/>
          <w:szCs w:val="21"/>
        </w:rPr>
        <w:t>i</w:t>
      </w:r>
      <w:r w:rsidRPr="008A23D0">
        <w:rPr>
          <w:rFonts w:ascii="Consolas" w:hAnsi="Consolas"/>
          <w:color w:val="000000"/>
          <w:sz w:val="21"/>
          <w:szCs w:val="21"/>
        </w:rPr>
        <w:t xml:space="preserve"> + </w:t>
      </w:r>
      <w:r w:rsidRPr="008A23D0">
        <w:rPr>
          <w:rFonts w:ascii="Consolas" w:hAnsi="Consolas"/>
          <w:color w:val="098658"/>
          <w:sz w:val="21"/>
          <w:szCs w:val="21"/>
        </w:rPr>
        <w:t>1</w:t>
      </w:r>
      <w:r w:rsidRPr="008A23D0">
        <w:rPr>
          <w:rFonts w:ascii="Consolas" w:hAnsi="Consolas"/>
          <w:color w:val="000000"/>
          <w:sz w:val="21"/>
          <w:szCs w:val="21"/>
        </w:rPr>
        <w:t>;</w:t>
      </w:r>
      <w:r>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spellStart"/>
      <w:proofErr w:type="gramStart"/>
      <w:r w:rsidRPr="008A23D0">
        <w:rPr>
          <w:rFonts w:ascii="Consolas" w:hAnsi="Consolas"/>
          <w:color w:val="0000FF"/>
          <w:sz w:val="21"/>
          <w:szCs w:val="21"/>
        </w:rPr>
        <w:t>int</w:t>
      </w:r>
      <w:proofErr w:type="spellEnd"/>
      <w:proofErr w:type="gramEnd"/>
      <w:r w:rsidRPr="008A23D0">
        <w:rPr>
          <w:rFonts w:ascii="Consolas" w:hAnsi="Consolas"/>
          <w:color w:val="000000"/>
          <w:sz w:val="21"/>
          <w:szCs w:val="21"/>
        </w:rPr>
        <w:t xml:space="preserve"> </w:t>
      </w:r>
      <w:r w:rsidRPr="008A23D0">
        <w:rPr>
          <w:rFonts w:ascii="Consolas" w:hAnsi="Consolas"/>
          <w:color w:val="001080"/>
          <w:sz w:val="21"/>
          <w:szCs w:val="21"/>
        </w:rPr>
        <w:t>least</w:t>
      </w:r>
      <w:r w:rsidRPr="008A23D0">
        <w:rPr>
          <w:rFonts w:ascii="Consolas" w:hAnsi="Consolas"/>
          <w:color w:val="000000"/>
          <w:sz w:val="21"/>
          <w:szCs w:val="21"/>
        </w:rPr>
        <w:t>;</w:t>
      </w:r>
      <w:r>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gramStart"/>
      <w:r w:rsidRPr="008A23D0">
        <w:rPr>
          <w:rFonts w:ascii="Consolas" w:hAnsi="Consolas"/>
          <w:color w:val="AF00DB"/>
          <w:sz w:val="21"/>
          <w:szCs w:val="21"/>
        </w:rPr>
        <w:t>if</w:t>
      </w:r>
      <w:proofErr w:type="gramEnd"/>
      <w:r w:rsidRPr="008A23D0">
        <w:rPr>
          <w:rFonts w:ascii="Consolas" w:hAnsi="Consolas"/>
          <w:color w:val="000000"/>
          <w:sz w:val="21"/>
          <w:szCs w:val="21"/>
        </w:rPr>
        <w:t xml:space="preserve"> (</w:t>
      </w:r>
      <w:r w:rsidRPr="008A23D0">
        <w:rPr>
          <w:rFonts w:ascii="Consolas" w:hAnsi="Consolas"/>
          <w:color w:val="001080"/>
          <w:sz w:val="21"/>
          <w:szCs w:val="21"/>
        </w:rPr>
        <w:t>left</w:t>
      </w:r>
      <w:r w:rsidRPr="008A23D0">
        <w:rPr>
          <w:rFonts w:ascii="Consolas" w:hAnsi="Consolas"/>
          <w:color w:val="000000"/>
          <w:sz w:val="21"/>
          <w:szCs w:val="21"/>
        </w:rPr>
        <w:t xml:space="preserve"> &lt;= </w:t>
      </w:r>
      <w:proofErr w:type="spellStart"/>
      <w:r w:rsidRPr="008A23D0">
        <w:rPr>
          <w:rFonts w:ascii="Consolas" w:hAnsi="Consolas"/>
          <w:color w:val="001080"/>
          <w:sz w:val="21"/>
          <w:szCs w:val="21"/>
        </w:rPr>
        <w:t>heapSize</w:t>
      </w:r>
      <w:proofErr w:type="spellEnd"/>
      <w:r w:rsidRPr="008A23D0">
        <w:rPr>
          <w:rFonts w:ascii="Consolas" w:hAnsi="Consolas"/>
          <w:color w:val="000000"/>
          <w:sz w:val="21"/>
          <w:szCs w:val="21"/>
        </w:rPr>
        <w:t xml:space="preserve"> &amp;&amp; </w:t>
      </w:r>
      <w:proofErr w:type="spellStart"/>
      <w:r w:rsidRPr="008A23D0">
        <w:rPr>
          <w:rFonts w:ascii="Consolas" w:hAnsi="Consolas"/>
          <w:color w:val="001080"/>
          <w:sz w:val="21"/>
          <w:szCs w:val="21"/>
        </w:rPr>
        <w:t>heapArr</w:t>
      </w:r>
      <w:proofErr w:type="spellEnd"/>
      <w:r w:rsidRPr="008A23D0">
        <w:rPr>
          <w:rFonts w:ascii="Consolas" w:hAnsi="Consolas"/>
          <w:color w:val="000000"/>
          <w:sz w:val="21"/>
          <w:szCs w:val="21"/>
        </w:rPr>
        <w:t>[</w:t>
      </w:r>
      <w:r w:rsidRPr="008A23D0">
        <w:rPr>
          <w:rFonts w:ascii="Consolas" w:hAnsi="Consolas"/>
          <w:color w:val="001080"/>
          <w:sz w:val="21"/>
          <w:szCs w:val="21"/>
        </w:rPr>
        <w:t>left</w:t>
      </w:r>
      <w:r w:rsidRPr="008A23D0">
        <w:rPr>
          <w:rFonts w:ascii="Consolas" w:hAnsi="Consolas"/>
          <w:color w:val="000000"/>
          <w:sz w:val="21"/>
          <w:szCs w:val="21"/>
        </w:rPr>
        <w:t>].</w:t>
      </w:r>
      <w:r w:rsidRPr="008A23D0">
        <w:rPr>
          <w:rFonts w:ascii="Consolas" w:hAnsi="Consolas"/>
          <w:color w:val="001080"/>
          <w:sz w:val="21"/>
          <w:szCs w:val="21"/>
        </w:rPr>
        <w:t>cost</w:t>
      </w:r>
      <w:r w:rsidRPr="008A23D0">
        <w:rPr>
          <w:rFonts w:ascii="Consolas" w:hAnsi="Consolas"/>
          <w:color w:val="000000"/>
          <w:sz w:val="21"/>
          <w:szCs w:val="21"/>
        </w:rPr>
        <w:t xml:space="preserve"> &lt; </w:t>
      </w:r>
      <w:proofErr w:type="spellStart"/>
      <w:r w:rsidRPr="008A23D0">
        <w:rPr>
          <w:rFonts w:ascii="Consolas" w:hAnsi="Consolas"/>
          <w:color w:val="001080"/>
          <w:sz w:val="21"/>
          <w:szCs w:val="21"/>
        </w:rPr>
        <w:t>heapArr</w:t>
      </w:r>
      <w:proofErr w:type="spellEnd"/>
      <w:r w:rsidRPr="008A23D0">
        <w:rPr>
          <w:rFonts w:ascii="Consolas" w:hAnsi="Consolas"/>
          <w:color w:val="000000"/>
          <w:sz w:val="21"/>
          <w:szCs w:val="21"/>
        </w:rPr>
        <w:t>[</w:t>
      </w:r>
      <w:r w:rsidRPr="008A23D0">
        <w:rPr>
          <w:rFonts w:ascii="Consolas" w:hAnsi="Consolas"/>
          <w:color w:val="001080"/>
          <w:sz w:val="21"/>
          <w:szCs w:val="21"/>
        </w:rPr>
        <w:t>i</w:t>
      </w:r>
      <w:r w:rsidRPr="008A23D0">
        <w:rPr>
          <w:rFonts w:ascii="Consolas" w:hAnsi="Consolas"/>
          <w:color w:val="000000"/>
          <w:sz w:val="21"/>
          <w:szCs w:val="21"/>
        </w:rPr>
        <w:t>].</w:t>
      </w:r>
      <w:r w:rsidRPr="008A23D0">
        <w:rPr>
          <w:rFonts w:ascii="Consolas" w:hAnsi="Consolas"/>
          <w:color w:val="001080"/>
          <w:sz w:val="21"/>
          <w:szCs w:val="21"/>
        </w:rPr>
        <w:t>cost</w:t>
      </w:r>
      <w:r w:rsidRPr="008A23D0">
        <w:rPr>
          <w:rFonts w:ascii="Consolas" w:hAnsi="Consolas"/>
          <w:color w:val="000000"/>
          <w:sz w:val="21"/>
          <w:szCs w:val="21"/>
        </w:rPr>
        <w:t>)</w:t>
      </w:r>
      <w:r>
        <w:rPr>
          <w:rFonts w:ascii="Consolas" w:hAnsi="Consolas"/>
          <w:color w:val="000000"/>
          <w:sz w:val="21"/>
          <w:szCs w:val="21"/>
        </w:rPr>
        <w:t xml:space="preserve">      </w:t>
      </w:r>
      <w:r>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gramStart"/>
      <w:r w:rsidRPr="008A23D0">
        <w:rPr>
          <w:rFonts w:ascii="Consolas" w:hAnsi="Consolas"/>
          <w:color w:val="001080"/>
          <w:sz w:val="21"/>
          <w:szCs w:val="21"/>
        </w:rPr>
        <w:t>least</w:t>
      </w:r>
      <w:proofErr w:type="gramEnd"/>
      <w:r w:rsidRPr="008A23D0">
        <w:rPr>
          <w:rFonts w:ascii="Consolas" w:hAnsi="Consolas"/>
          <w:color w:val="000000"/>
          <w:sz w:val="21"/>
          <w:szCs w:val="21"/>
        </w:rPr>
        <w:t xml:space="preserve"> = </w:t>
      </w:r>
      <w:r w:rsidRPr="008A23D0">
        <w:rPr>
          <w:rFonts w:ascii="Consolas" w:hAnsi="Consolas"/>
          <w:color w:val="001080"/>
          <w:sz w:val="21"/>
          <w:szCs w:val="21"/>
        </w:rPr>
        <w:t>left</w:t>
      </w:r>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gramStart"/>
      <w:r w:rsidRPr="008A23D0">
        <w:rPr>
          <w:rFonts w:ascii="Consolas" w:hAnsi="Consolas"/>
          <w:color w:val="AF00DB"/>
          <w:sz w:val="21"/>
          <w:szCs w:val="21"/>
        </w:rPr>
        <w:t>else</w:t>
      </w:r>
      <w:proofErr w:type="gramEnd"/>
      <w:r>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gramStart"/>
      <w:r w:rsidRPr="008A23D0">
        <w:rPr>
          <w:rFonts w:ascii="Consolas" w:hAnsi="Consolas"/>
          <w:color w:val="001080"/>
          <w:sz w:val="21"/>
          <w:szCs w:val="21"/>
        </w:rPr>
        <w:t>least</w:t>
      </w:r>
      <w:proofErr w:type="gramEnd"/>
      <w:r w:rsidRPr="008A23D0">
        <w:rPr>
          <w:rFonts w:ascii="Consolas" w:hAnsi="Consolas"/>
          <w:color w:val="000000"/>
          <w:sz w:val="21"/>
          <w:szCs w:val="21"/>
        </w:rPr>
        <w:t xml:space="preserve"> = </w:t>
      </w:r>
      <w:r w:rsidRPr="008A23D0">
        <w:rPr>
          <w:rFonts w:ascii="Consolas" w:hAnsi="Consolas"/>
          <w:color w:val="001080"/>
          <w:sz w:val="21"/>
          <w:szCs w:val="21"/>
        </w:rPr>
        <w:t>i</w:t>
      </w:r>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gramStart"/>
      <w:r w:rsidRPr="008A23D0">
        <w:rPr>
          <w:rFonts w:ascii="Consolas" w:hAnsi="Consolas"/>
          <w:color w:val="AF00DB"/>
          <w:sz w:val="21"/>
          <w:szCs w:val="21"/>
        </w:rPr>
        <w:t>if</w:t>
      </w:r>
      <w:proofErr w:type="gramEnd"/>
      <w:r w:rsidRPr="008A23D0">
        <w:rPr>
          <w:rFonts w:ascii="Consolas" w:hAnsi="Consolas"/>
          <w:color w:val="000000"/>
          <w:sz w:val="21"/>
          <w:szCs w:val="21"/>
        </w:rPr>
        <w:t xml:space="preserve"> (</w:t>
      </w:r>
      <w:r w:rsidRPr="008A23D0">
        <w:rPr>
          <w:rFonts w:ascii="Consolas" w:hAnsi="Consolas"/>
          <w:color w:val="001080"/>
          <w:sz w:val="21"/>
          <w:szCs w:val="21"/>
        </w:rPr>
        <w:t>right</w:t>
      </w:r>
      <w:r w:rsidRPr="008A23D0">
        <w:rPr>
          <w:rFonts w:ascii="Consolas" w:hAnsi="Consolas"/>
          <w:color w:val="000000"/>
          <w:sz w:val="21"/>
          <w:szCs w:val="21"/>
        </w:rPr>
        <w:t xml:space="preserve"> &lt;= </w:t>
      </w:r>
      <w:proofErr w:type="spellStart"/>
      <w:r w:rsidRPr="008A23D0">
        <w:rPr>
          <w:rFonts w:ascii="Consolas" w:hAnsi="Consolas"/>
          <w:color w:val="001080"/>
          <w:sz w:val="21"/>
          <w:szCs w:val="21"/>
        </w:rPr>
        <w:t>heapSize</w:t>
      </w:r>
      <w:proofErr w:type="spellEnd"/>
      <w:r w:rsidRPr="008A23D0">
        <w:rPr>
          <w:rFonts w:ascii="Consolas" w:hAnsi="Consolas"/>
          <w:color w:val="000000"/>
          <w:sz w:val="21"/>
          <w:szCs w:val="21"/>
        </w:rPr>
        <w:t xml:space="preserve"> &amp;&amp; </w:t>
      </w:r>
      <w:proofErr w:type="spellStart"/>
      <w:r w:rsidRPr="008A23D0">
        <w:rPr>
          <w:rFonts w:ascii="Consolas" w:hAnsi="Consolas"/>
          <w:color w:val="001080"/>
          <w:sz w:val="21"/>
          <w:szCs w:val="21"/>
        </w:rPr>
        <w:t>heapArr</w:t>
      </w:r>
      <w:proofErr w:type="spellEnd"/>
      <w:r w:rsidRPr="008A23D0">
        <w:rPr>
          <w:rFonts w:ascii="Consolas" w:hAnsi="Consolas"/>
          <w:color w:val="000000"/>
          <w:sz w:val="21"/>
          <w:szCs w:val="21"/>
        </w:rPr>
        <w:t>[</w:t>
      </w:r>
      <w:r w:rsidRPr="008A23D0">
        <w:rPr>
          <w:rFonts w:ascii="Consolas" w:hAnsi="Consolas"/>
          <w:color w:val="001080"/>
          <w:sz w:val="21"/>
          <w:szCs w:val="21"/>
        </w:rPr>
        <w:t>right</w:t>
      </w:r>
      <w:r w:rsidRPr="008A23D0">
        <w:rPr>
          <w:rFonts w:ascii="Consolas" w:hAnsi="Consolas"/>
          <w:color w:val="000000"/>
          <w:sz w:val="21"/>
          <w:szCs w:val="21"/>
        </w:rPr>
        <w:t>].</w:t>
      </w:r>
      <w:r w:rsidRPr="008A23D0">
        <w:rPr>
          <w:rFonts w:ascii="Consolas" w:hAnsi="Consolas"/>
          <w:color w:val="001080"/>
          <w:sz w:val="21"/>
          <w:szCs w:val="21"/>
        </w:rPr>
        <w:t>cost</w:t>
      </w:r>
      <w:r w:rsidRPr="008A23D0">
        <w:rPr>
          <w:rFonts w:ascii="Consolas" w:hAnsi="Consolas"/>
          <w:color w:val="000000"/>
          <w:sz w:val="21"/>
          <w:szCs w:val="21"/>
        </w:rPr>
        <w:t xml:space="preserve"> &lt; </w:t>
      </w:r>
      <w:proofErr w:type="spellStart"/>
      <w:r w:rsidRPr="008A23D0">
        <w:rPr>
          <w:rFonts w:ascii="Consolas" w:hAnsi="Consolas"/>
          <w:color w:val="001080"/>
          <w:sz w:val="21"/>
          <w:szCs w:val="21"/>
        </w:rPr>
        <w:t>heapArr</w:t>
      </w:r>
      <w:proofErr w:type="spellEnd"/>
      <w:r w:rsidRPr="008A23D0">
        <w:rPr>
          <w:rFonts w:ascii="Consolas" w:hAnsi="Consolas"/>
          <w:color w:val="000000"/>
          <w:sz w:val="21"/>
          <w:szCs w:val="21"/>
        </w:rPr>
        <w:t>[</w:t>
      </w:r>
      <w:r w:rsidRPr="008A23D0">
        <w:rPr>
          <w:rFonts w:ascii="Consolas" w:hAnsi="Consolas"/>
          <w:color w:val="001080"/>
          <w:sz w:val="21"/>
          <w:szCs w:val="21"/>
        </w:rPr>
        <w:t>least</w:t>
      </w:r>
      <w:r w:rsidRPr="008A23D0">
        <w:rPr>
          <w:rFonts w:ascii="Consolas" w:hAnsi="Consolas"/>
          <w:color w:val="000000"/>
          <w:sz w:val="21"/>
          <w:szCs w:val="21"/>
        </w:rPr>
        <w:t>].</w:t>
      </w:r>
      <w:r w:rsidRPr="008A23D0">
        <w:rPr>
          <w:rFonts w:ascii="Consolas" w:hAnsi="Consolas"/>
          <w:color w:val="001080"/>
          <w:sz w:val="21"/>
          <w:szCs w:val="21"/>
        </w:rPr>
        <w:t>cost</w:t>
      </w:r>
      <w:r w:rsidRPr="008A23D0">
        <w:rPr>
          <w:rFonts w:ascii="Consolas" w:hAnsi="Consolas"/>
          <w:color w:val="000000"/>
          <w:sz w:val="21"/>
          <w:szCs w:val="21"/>
        </w:rPr>
        <w:t>)</w:t>
      </w:r>
      <w:r>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gramStart"/>
      <w:r w:rsidRPr="008A23D0">
        <w:rPr>
          <w:rFonts w:ascii="Consolas" w:hAnsi="Consolas"/>
          <w:color w:val="001080"/>
          <w:sz w:val="21"/>
          <w:szCs w:val="21"/>
        </w:rPr>
        <w:t>least</w:t>
      </w:r>
      <w:proofErr w:type="gramEnd"/>
      <w:r w:rsidRPr="008A23D0">
        <w:rPr>
          <w:rFonts w:ascii="Consolas" w:hAnsi="Consolas"/>
          <w:color w:val="000000"/>
          <w:sz w:val="21"/>
          <w:szCs w:val="21"/>
        </w:rPr>
        <w:t xml:space="preserve"> = </w:t>
      </w:r>
      <w:r w:rsidRPr="008A23D0">
        <w:rPr>
          <w:rFonts w:ascii="Consolas" w:hAnsi="Consolas"/>
          <w:color w:val="001080"/>
          <w:sz w:val="21"/>
          <w:szCs w:val="21"/>
        </w:rPr>
        <w:t>right</w:t>
      </w:r>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gramStart"/>
      <w:r w:rsidRPr="008A23D0">
        <w:rPr>
          <w:rFonts w:ascii="Consolas" w:hAnsi="Consolas"/>
          <w:color w:val="AF00DB"/>
          <w:sz w:val="21"/>
          <w:szCs w:val="21"/>
        </w:rPr>
        <w:t>if</w:t>
      </w:r>
      <w:proofErr w:type="gramEnd"/>
      <w:r w:rsidRPr="008A23D0">
        <w:rPr>
          <w:rFonts w:ascii="Consolas" w:hAnsi="Consolas"/>
          <w:color w:val="000000"/>
          <w:sz w:val="21"/>
          <w:szCs w:val="21"/>
        </w:rPr>
        <w:t xml:space="preserve"> (</w:t>
      </w:r>
      <w:r w:rsidRPr="008A23D0">
        <w:rPr>
          <w:rFonts w:ascii="Consolas" w:hAnsi="Consolas"/>
          <w:color w:val="001080"/>
          <w:sz w:val="21"/>
          <w:szCs w:val="21"/>
        </w:rPr>
        <w:t>least</w:t>
      </w:r>
      <w:r w:rsidRPr="008A23D0">
        <w:rPr>
          <w:rFonts w:ascii="Consolas" w:hAnsi="Consolas"/>
          <w:color w:val="000000"/>
          <w:sz w:val="21"/>
          <w:szCs w:val="21"/>
        </w:rPr>
        <w:t xml:space="preserve"> != </w:t>
      </w:r>
      <w:r w:rsidRPr="008A23D0">
        <w:rPr>
          <w:rFonts w:ascii="Consolas" w:hAnsi="Consolas"/>
          <w:color w:val="001080"/>
          <w:sz w:val="21"/>
          <w:szCs w:val="21"/>
        </w:rPr>
        <w:t>i</w:t>
      </w:r>
      <w:r w:rsidRPr="008A23D0">
        <w:rPr>
          <w:rFonts w:ascii="Consolas" w:hAnsi="Consolas"/>
          <w:color w:val="000000"/>
          <w:sz w:val="21"/>
          <w:szCs w:val="21"/>
        </w:rPr>
        <w:t>)</w:t>
      </w:r>
      <w:r>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gramStart"/>
      <w:r w:rsidRPr="008A23D0">
        <w:rPr>
          <w:rFonts w:ascii="Consolas" w:hAnsi="Consolas"/>
          <w:color w:val="795E26"/>
          <w:sz w:val="21"/>
          <w:szCs w:val="21"/>
        </w:rPr>
        <w:t>exchange</w:t>
      </w:r>
      <w:r w:rsidRPr="008A23D0">
        <w:rPr>
          <w:rFonts w:ascii="Consolas" w:hAnsi="Consolas"/>
          <w:color w:val="000000"/>
          <w:sz w:val="21"/>
          <w:szCs w:val="21"/>
        </w:rPr>
        <w:t>(</w:t>
      </w:r>
      <w:proofErr w:type="gramEnd"/>
      <w:r w:rsidRPr="008A23D0">
        <w:rPr>
          <w:rFonts w:ascii="Consolas" w:hAnsi="Consolas"/>
          <w:color w:val="0000FF"/>
          <w:sz w:val="21"/>
          <w:szCs w:val="21"/>
        </w:rPr>
        <w:t>ref</w:t>
      </w:r>
      <w:r w:rsidRPr="008A23D0">
        <w:rPr>
          <w:rFonts w:ascii="Consolas" w:hAnsi="Consolas"/>
          <w:color w:val="000000"/>
          <w:sz w:val="21"/>
          <w:szCs w:val="21"/>
        </w:rPr>
        <w:t xml:space="preserve"> </w:t>
      </w:r>
      <w:proofErr w:type="spellStart"/>
      <w:r w:rsidRPr="008A23D0">
        <w:rPr>
          <w:rFonts w:ascii="Consolas" w:hAnsi="Consolas"/>
          <w:color w:val="001080"/>
          <w:sz w:val="21"/>
          <w:szCs w:val="21"/>
        </w:rPr>
        <w:t>heapArr</w:t>
      </w:r>
      <w:proofErr w:type="spellEnd"/>
      <w:r w:rsidRPr="008A23D0">
        <w:rPr>
          <w:rFonts w:ascii="Consolas" w:hAnsi="Consolas"/>
          <w:color w:val="000000"/>
          <w:sz w:val="21"/>
          <w:szCs w:val="21"/>
        </w:rPr>
        <w:t>[</w:t>
      </w:r>
      <w:r w:rsidRPr="008A23D0">
        <w:rPr>
          <w:rFonts w:ascii="Consolas" w:hAnsi="Consolas"/>
          <w:color w:val="001080"/>
          <w:sz w:val="21"/>
          <w:szCs w:val="21"/>
        </w:rPr>
        <w:t>i</w:t>
      </w:r>
      <w:r w:rsidRPr="008A23D0">
        <w:rPr>
          <w:rFonts w:ascii="Consolas" w:hAnsi="Consolas"/>
          <w:color w:val="000000"/>
          <w:sz w:val="21"/>
          <w:szCs w:val="21"/>
        </w:rPr>
        <w:t xml:space="preserve">], </w:t>
      </w:r>
      <w:r w:rsidRPr="008A23D0">
        <w:rPr>
          <w:rFonts w:ascii="Consolas" w:hAnsi="Consolas"/>
          <w:color w:val="0000FF"/>
          <w:sz w:val="21"/>
          <w:szCs w:val="21"/>
        </w:rPr>
        <w:t>ref</w:t>
      </w:r>
      <w:r w:rsidRPr="008A23D0">
        <w:rPr>
          <w:rFonts w:ascii="Consolas" w:hAnsi="Consolas"/>
          <w:color w:val="000000"/>
          <w:sz w:val="21"/>
          <w:szCs w:val="21"/>
        </w:rPr>
        <w:t xml:space="preserve"> </w:t>
      </w:r>
      <w:proofErr w:type="spellStart"/>
      <w:r w:rsidRPr="008A23D0">
        <w:rPr>
          <w:rFonts w:ascii="Consolas" w:hAnsi="Consolas"/>
          <w:color w:val="001080"/>
          <w:sz w:val="21"/>
          <w:szCs w:val="21"/>
        </w:rPr>
        <w:t>heapArr</w:t>
      </w:r>
      <w:proofErr w:type="spellEnd"/>
      <w:r w:rsidRPr="008A23D0">
        <w:rPr>
          <w:rFonts w:ascii="Consolas" w:hAnsi="Consolas"/>
          <w:color w:val="000000"/>
          <w:sz w:val="21"/>
          <w:szCs w:val="21"/>
        </w:rPr>
        <w:t>[</w:t>
      </w:r>
      <w:r w:rsidRPr="008A23D0">
        <w:rPr>
          <w:rFonts w:ascii="Consolas" w:hAnsi="Consolas"/>
          <w:color w:val="001080"/>
          <w:sz w:val="21"/>
          <w:szCs w:val="21"/>
        </w:rPr>
        <w:t>least</w:t>
      </w:r>
      <w:r w:rsidRPr="008A23D0">
        <w:rPr>
          <w:rFonts w:ascii="Consolas" w:hAnsi="Consolas"/>
          <w:color w:val="000000"/>
          <w:sz w:val="21"/>
          <w:szCs w:val="21"/>
        </w:rPr>
        <w:t>]);</w:t>
      </w:r>
      <w:r>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spellStart"/>
      <w:proofErr w:type="gramStart"/>
      <w:r w:rsidRPr="008A23D0">
        <w:rPr>
          <w:rFonts w:ascii="Consolas" w:hAnsi="Consolas"/>
          <w:color w:val="795E26"/>
          <w:sz w:val="21"/>
          <w:szCs w:val="21"/>
        </w:rPr>
        <w:t>minHeapify</w:t>
      </w:r>
      <w:proofErr w:type="spellEnd"/>
      <w:r w:rsidRPr="008A23D0">
        <w:rPr>
          <w:rFonts w:ascii="Consolas" w:hAnsi="Consolas"/>
          <w:color w:val="000000"/>
          <w:sz w:val="21"/>
          <w:szCs w:val="21"/>
        </w:rPr>
        <w:t>(</w:t>
      </w:r>
      <w:proofErr w:type="gramEnd"/>
      <w:r w:rsidRPr="008A23D0">
        <w:rPr>
          <w:rFonts w:ascii="Consolas" w:hAnsi="Consolas"/>
          <w:color w:val="001080"/>
          <w:sz w:val="21"/>
          <w:szCs w:val="21"/>
        </w:rPr>
        <w:t>least</w:t>
      </w:r>
      <w:r w:rsidRPr="008A23D0">
        <w:rPr>
          <w:rFonts w:ascii="Consolas" w:hAnsi="Consolas"/>
          <w:color w:val="000000"/>
          <w:sz w:val="21"/>
          <w:szCs w:val="21"/>
        </w:rPr>
        <w:t xml:space="preserve">, </w:t>
      </w:r>
      <w:proofErr w:type="spellStart"/>
      <w:r w:rsidRPr="008A23D0">
        <w:rPr>
          <w:rFonts w:ascii="Consolas" w:hAnsi="Consolas"/>
          <w:color w:val="001080"/>
          <w:sz w:val="21"/>
          <w:szCs w:val="21"/>
        </w:rPr>
        <w:t>heapSize</w:t>
      </w:r>
      <w:proofErr w:type="spellEnd"/>
      <w:r w:rsidRPr="008A23D0">
        <w:rPr>
          <w:rFonts w:ascii="Consolas" w:hAnsi="Consolas"/>
          <w:color w:val="000000"/>
          <w:sz w:val="21"/>
          <w:szCs w:val="21"/>
        </w:rPr>
        <w:t>);</w:t>
      </w:r>
      <w:r>
        <w:rPr>
          <w:rFonts w:ascii="Consolas" w:hAnsi="Consolas"/>
          <w:color w:val="008000"/>
          <w:sz w:val="21"/>
          <w:szCs w:val="21"/>
        </w:rPr>
        <w:t xml:space="preserve">                                     </w:t>
      </w:r>
      <w:r w:rsidRPr="006B0CD3">
        <w:rPr>
          <w:rFonts w:ascii="Consolas" w:hAnsi="Consolas"/>
          <w:b/>
          <w:bCs/>
          <w:color w:val="008000"/>
          <w:sz w:val="21"/>
          <w:szCs w:val="21"/>
          <w:highlight w:val="yellow"/>
        </w:rPr>
        <w:t>O(log(V))</w:t>
      </w:r>
    </w:p>
    <w:p w:rsidR="008A23D0" w:rsidRPr="008A23D0" w:rsidRDefault="008A23D0" w:rsidP="008A23D0">
      <w:pPr>
        <w:shd w:val="clear" w:color="auto" w:fill="FFFFFF"/>
        <w:spacing w:line="285" w:lineRule="atLeast"/>
        <w:rPr>
          <w:rFonts w:ascii="Consolas" w:hAnsi="Consolas"/>
          <w:color w:val="000000"/>
          <w:sz w:val="21"/>
          <w:szCs w:val="21"/>
        </w:rPr>
      </w:pP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p>
    <w:p w:rsidR="008A23D0" w:rsidRPr="006B0CD3" w:rsidRDefault="008A23D0" w:rsidP="008A23D0">
      <w:pPr>
        <w:shd w:val="clear" w:color="auto" w:fill="FFFFFF"/>
        <w:spacing w:line="285" w:lineRule="atLeast"/>
        <w:rPr>
          <w:rFonts w:ascii="Consolas" w:hAnsi="Consolas"/>
          <w:b/>
          <w:bCs/>
          <w:color w:val="000000"/>
          <w:sz w:val="21"/>
          <w:szCs w:val="21"/>
          <w:highlight w:val="yellow"/>
        </w:rPr>
      </w:pPr>
      <w:r w:rsidRPr="008A23D0">
        <w:rPr>
          <w:rFonts w:ascii="Consolas" w:hAnsi="Consolas"/>
          <w:color w:val="000000"/>
          <w:sz w:val="21"/>
          <w:szCs w:val="21"/>
        </w:rPr>
        <w:t xml:space="preserve">        </w:t>
      </w:r>
      <w:r w:rsidRPr="006B0CD3">
        <w:rPr>
          <w:rFonts w:ascii="Consolas" w:hAnsi="Consolas"/>
          <w:b/>
          <w:bCs/>
          <w:color w:val="008000"/>
          <w:sz w:val="21"/>
          <w:szCs w:val="21"/>
          <w:highlight w:val="yellow"/>
        </w:rPr>
        <w:t>//</w:t>
      </w:r>
      <w:r w:rsidR="007E1177" w:rsidRPr="006B0CD3">
        <w:rPr>
          <w:rFonts w:ascii="Consolas" w:hAnsi="Consolas"/>
          <w:b/>
          <w:bCs/>
          <w:color w:val="008000"/>
          <w:sz w:val="21"/>
          <w:szCs w:val="21"/>
          <w:highlight w:val="yellow"/>
        </w:rPr>
        <w:t xml:space="preserve"> Total = </w:t>
      </w:r>
      <w:proofErr w:type="gramStart"/>
      <w:r w:rsidRPr="006B0CD3">
        <w:rPr>
          <w:rFonts w:ascii="Consolas" w:hAnsi="Consolas"/>
          <w:b/>
          <w:bCs/>
          <w:color w:val="008000"/>
          <w:sz w:val="21"/>
          <w:szCs w:val="21"/>
          <w:highlight w:val="yellow"/>
        </w:rPr>
        <w:t>θ(</w:t>
      </w:r>
      <w:proofErr w:type="gramEnd"/>
      <w:r w:rsidRPr="006B0CD3">
        <w:rPr>
          <w:rFonts w:ascii="Consolas" w:hAnsi="Consolas"/>
          <w:b/>
          <w:bCs/>
          <w:color w:val="008000"/>
          <w:sz w:val="21"/>
          <w:szCs w:val="21"/>
          <w:highlight w:val="yellow"/>
        </w:rPr>
        <w:t>1)</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gramStart"/>
      <w:r w:rsidRPr="008A23D0">
        <w:rPr>
          <w:rFonts w:ascii="Consolas" w:hAnsi="Consolas"/>
          <w:color w:val="0000FF"/>
          <w:sz w:val="21"/>
          <w:szCs w:val="21"/>
        </w:rPr>
        <w:t>void</w:t>
      </w:r>
      <w:proofErr w:type="gramEnd"/>
      <w:r w:rsidRPr="008A23D0">
        <w:rPr>
          <w:rFonts w:ascii="Consolas" w:hAnsi="Consolas"/>
          <w:color w:val="000000"/>
          <w:sz w:val="21"/>
          <w:szCs w:val="21"/>
        </w:rPr>
        <w:t xml:space="preserve"> </w:t>
      </w:r>
      <w:r w:rsidRPr="008A23D0">
        <w:rPr>
          <w:rFonts w:ascii="Consolas" w:hAnsi="Consolas"/>
          <w:color w:val="795E26"/>
          <w:sz w:val="21"/>
          <w:szCs w:val="21"/>
        </w:rPr>
        <w:t>exchange</w:t>
      </w:r>
      <w:r w:rsidRPr="008A23D0">
        <w:rPr>
          <w:rFonts w:ascii="Consolas" w:hAnsi="Consolas"/>
          <w:color w:val="000000"/>
          <w:sz w:val="21"/>
          <w:szCs w:val="21"/>
        </w:rPr>
        <w:t>(</w:t>
      </w:r>
      <w:r w:rsidRPr="008A23D0">
        <w:rPr>
          <w:rFonts w:ascii="Consolas" w:hAnsi="Consolas"/>
          <w:color w:val="0000FF"/>
          <w:sz w:val="21"/>
          <w:szCs w:val="21"/>
        </w:rPr>
        <w:t>ref</w:t>
      </w:r>
      <w:r w:rsidRPr="008A23D0">
        <w:rPr>
          <w:rFonts w:ascii="Consolas" w:hAnsi="Consolas"/>
          <w:color w:val="000000"/>
          <w:sz w:val="21"/>
          <w:szCs w:val="21"/>
        </w:rPr>
        <w:t xml:space="preserve"> </w:t>
      </w:r>
      <w:proofErr w:type="spellStart"/>
      <w:r w:rsidRPr="008A23D0">
        <w:rPr>
          <w:rFonts w:ascii="Consolas" w:hAnsi="Consolas"/>
          <w:color w:val="267F99"/>
          <w:sz w:val="21"/>
          <w:szCs w:val="21"/>
        </w:rPr>
        <w:t>State_Node</w:t>
      </w:r>
      <w:proofErr w:type="spellEnd"/>
      <w:r w:rsidRPr="008A23D0">
        <w:rPr>
          <w:rFonts w:ascii="Consolas" w:hAnsi="Consolas"/>
          <w:color w:val="000000"/>
          <w:sz w:val="21"/>
          <w:szCs w:val="21"/>
        </w:rPr>
        <w:t xml:space="preserve"> </w:t>
      </w:r>
      <w:r w:rsidRPr="008A23D0">
        <w:rPr>
          <w:rFonts w:ascii="Consolas" w:hAnsi="Consolas"/>
          <w:color w:val="001080"/>
          <w:sz w:val="21"/>
          <w:szCs w:val="21"/>
        </w:rPr>
        <w:t>x</w:t>
      </w:r>
      <w:r w:rsidRPr="008A23D0">
        <w:rPr>
          <w:rFonts w:ascii="Consolas" w:hAnsi="Consolas"/>
          <w:color w:val="000000"/>
          <w:sz w:val="21"/>
          <w:szCs w:val="21"/>
        </w:rPr>
        <w:t xml:space="preserve">, </w:t>
      </w:r>
      <w:r w:rsidRPr="008A23D0">
        <w:rPr>
          <w:rFonts w:ascii="Consolas" w:hAnsi="Consolas"/>
          <w:color w:val="0000FF"/>
          <w:sz w:val="21"/>
          <w:szCs w:val="21"/>
        </w:rPr>
        <w:t>ref</w:t>
      </w:r>
      <w:r w:rsidRPr="008A23D0">
        <w:rPr>
          <w:rFonts w:ascii="Consolas" w:hAnsi="Consolas"/>
          <w:color w:val="000000"/>
          <w:sz w:val="21"/>
          <w:szCs w:val="21"/>
        </w:rPr>
        <w:t xml:space="preserve"> </w:t>
      </w:r>
      <w:proofErr w:type="spellStart"/>
      <w:r w:rsidRPr="008A23D0">
        <w:rPr>
          <w:rFonts w:ascii="Consolas" w:hAnsi="Consolas"/>
          <w:color w:val="267F99"/>
          <w:sz w:val="21"/>
          <w:szCs w:val="21"/>
        </w:rPr>
        <w:t>State_Node</w:t>
      </w:r>
      <w:proofErr w:type="spellEnd"/>
      <w:r w:rsidRPr="008A23D0">
        <w:rPr>
          <w:rFonts w:ascii="Consolas" w:hAnsi="Consolas"/>
          <w:color w:val="000000"/>
          <w:sz w:val="21"/>
          <w:szCs w:val="21"/>
        </w:rPr>
        <w:t xml:space="preserve"> </w:t>
      </w:r>
      <w:r w:rsidRPr="008A23D0">
        <w:rPr>
          <w:rFonts w:ascii="Consolas" w:hAnsi="Consolas"/>
          <w:color w:val="001080"/>
          <w:sz w:val="21"/>
          <w:szCs w:val="21"/>
        </w:rPr>
        <w:t>y</w:t>
      </w:r>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proofErr w:type="spellStart"/>
      <w:r w:rsidRPr="008A23D0">
        <w:rPr>
          <w:rFonts w:ascii="Consolas" w:hAnsi="Consolas"/>
          <w:color w:val="267F99"/>
          <w:sz w:val="21"/>
          <w:szCs w:val="21"/>
        </w:rPr>
        <w:t>State_Node</w:t>
      </w:r>
      <w:proofErr w:type="spellEnd"/>
      <w:r w:rsidRPr="008A23D0">
        <w:rPr>
          <w:rFonts w:ascii="Consolas" w:hAnsi="Consolas"/>
          <w:color w:val="000000"/>
          <w:sz w:val="21"/>
          <w:szCs w:val="21"/>
        </w:rPr>
        <w:t xml:space="preserve"> </w:t>
      </w:r>
      <w:r w:rsidRPr="008A23D0">
        <w:rPr>
          <w:rFonts w:ascii="Consolas" w:hAnsi="Consolas"/>
          <w:color w:val="001080"/>
          <w:sz w:val="21"/>
          <w:szCs w:val="21"/>
        </w:rPr>
        <w:t>t</w:t>
      </w:r>
      <w:r w:rsidRPr="008A23D0">
        <w:rPr>
          <w:rFonts w:ascii="Consolas" w:hAnsi="Consolas"/>
          <w:color w:val="000000"/>
          <w:sz w:val="21"/>
          <w:szCs w:val="21"/>
        </w:rPr>
        <w:t xml:space="preserve"> = </w:t>
      </w:r>
      <w:r w:rsidRPr="008A23D0">
        <w:rPr>
          <w:rFonts w:ascii="Consolas" w:hAnsi="Consolas"/>
          <w:color w:val="001080"/>
          <w:sz w:val="21"/>
          <w:szCs w:val="21"/>
        </w:rPr>
        <w:t>x</w:t>
      </w:r>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r w:rsidRPr="008A23D0">
        <w:rPr>
          <w:rFonts w:ascii="Consolas" w:hAnsi="Consolas"/>
          <w:color w:val="001080"/>
          <w:sz w:val="21"/>
          <w:szCs w:val="21"/>
        </w:rPr>
        <w:t>x</w:t>
      </w:r>
      <w:r w:rsidRPr="008A23D0">
        <w:rPr>
          <w:rFonts w:ascii="Consolas" w:hAnsi="Consolas"/>
          <w:color w:val="000000"/>
          <w:sz w:val="21"/>
          <w:szCs w:val="21"/>
        </w:rPr>
        <w:t xml:space="preserve"> = </w:t>
      </w:r>
      <w:r w:rsidRPr="008A23D0">
        <w:rPr>
          <w:rFonts w:ascii="Consolas" w:hAnsi="Consolas"/>
          <w:color w:val="001080"/>
          <w:sz w:val="21"/>
          <w:szCs w:val="21"/>
        </w:rPr>
        <w:t>y</w:t>
      </w:r>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xml:space="preserve">            </w:t>
      </w:r>
      <w:r w:rsidRPr="008A23D0">
        <w:rPr>
          <w:rFonts w:ascii="Consolas" w:hAnsi="Consolas"/>
          <w:color w:val="001080"/>
          <w:sz w:val="21"/>
          <w:szCs w:val="21"/>
        </w:rPr>
        <w:t>y</w:t>
      </w:r>
      <w:r w:rsidRPr="008A23D0">
        <w:rPr>
          <w:rFonts w:ascii="Consolas" w:hAnsi="Consolas"/>
          <w:color w:val="000000"/>
          <w:sz w:val="21"/>
          <w:szCs w:val="21"/>
        </w:rPr>
        <w:t xml:space="preserve"> = </w:t>
      </w:r>
      <w:r w:rsidRPr="008A23D0">
        <w:rPr>
          <w:rFonts w:ascii="Consolas" w:hAnsi="Consolas"/>
          <w:color w:val="001080"/>
          <w:sz w:val="21"/>
          <w:szCs w:val="21"/>
        </w:rPr>
        <w:t>t</w:t>
      </w:r>
      <w:r w:rsidRPr="008A23D0">
        <w:rPr>
          <w:rFonts w:ascii="Consolas" w:hAnsi="Consolas"/>
          <w:color w:val="000000"/>
          <w:sz w:val="21"/>
          <w:szCs w:val="21"/>
        </w:rPr>
        <w:t>;</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    }</w:t>
      </w:r>
    </w:p>
    <w:p w:rsidR="008A23D0" w:rsidRPr="008A23D0" w:rsidRDefault="008A23D0" w:rsidP="008A23D0">
      <w:pPr>
        <w:shd w:val="clear" w:color="auto" w:fill="FFFFFF"/>
        <w:spacing w:line="285" w:lineRule="atLeast"/>
        <w:rPr>
          <w:rFonts w:ascii="Consolas" w:hAnsi="Consolas"/>
          <w:color w:val="000000"/>
          <w:sz w:val="21"/>
          <w:szCs w:val="21"/>
        </w:rPr>
      </w:pPr>
      <w:r w:rsidRPr="008A23D0">
        <w:rPr>
          <w:rFonts w:ascii="Consolas" w:hAnsi="Consolas"/>
          <w:color w:val="000000"/>
          <w:sz w:val="21"/>
          <w:szCs w:val="21"/>
        </w:rPr>
        <w:t>}</w:t>
      </w:r>
    </w:p>
    <w:p w:rsidR="008A23D0" w:rsidRDefault="008A23D0" w:rsidP="008A23D0">
      <w:pPr>
        <w:pStyle w:val="ListParagraph"/>
        <w:rPr>
          <w:rFonts w:asciiTheme="majorBidi" w:hAnsiTheme="majorBidi" w:cstheme="majorBidi"/>
          <w:b/>
          <w:bCs/>
          <w:color w:val="2E74B5" w:themeColor="accent1" w:themeShade="BF"/>
          <w:sz w:val="32"/>
          <w:szCs w:val="32"/>
          <w:u w:val="single"/>
        </w:rPr>
      </w:pPr>
    </w:p>
    <w:p w:rsidR="007E1177" w:rsidRDefault="007E1177" w:rsidP="008A23D0">
      <w:pPr>
        <w:pStyle w:val="ListParagraph"/>
        <w:rPr>
          <w:rFonts w:asciiTheme="majorBidi" w:hAnsiTheme="majorBidi" w:cstheme="majorBidi"/>
          <w:b/>
          <w:bCs/>
          <w:color w:val="2E74B5" w:themeColor="accent1" w:themeShade="BF"/>
          <w:sz w:val="32"/>
          <w:szCs w:val="32"/>
          <w:u w:val="single"/>
        </w:rPr>
      </w:pPr>
    </w:p>
    <w:p w:rsidR="007E1177" w:rsidRDefault="007E1177" w:rsidP="008A23D0">
      <w:pPr>
        <w:pStyle w:val="ListParagraph"/>
        <w:rPr>
          <w:rFonts w:asciiTheme="majorBidi" w:hAnsiTheme="majorBidi" w:cstheme="majorBidi"/>
          <w:b/>
          <w:bCs/>
          <w:color w:val="2E74B5" w:themeColor="accent1" w:themeShade="BF"/>
          <w:sz w:val="32"/>
          <w:szCs w:val="32"/>
          <w:u w:val="single"/>
        </w:rPr>
      </w:pPr>
    </w:p>
    <w:p w:rsidR="007E1177" w:rsidRDefault="007E1177" w:rsidP="007E1177">
      <w:pPr>
        <w:pStyle w:val="ListParagraph"/>
        <w:numPr>
          <w:ilvl w:val="0"/>
          <w:numId w:val="24"/>
        </w:numPr>
        <w:rPr>
          <w:rFonts w:asciiTheme="majorBidi" w:hAnsiTheme="majorBidi" w:cstheme="majorBidi"/>
          <w:b/>
          <w:bCs/>
          <w:color w:val="2E74B5" w:themeColor="accent1" w:themeShade="BF"/>
          <w:sz w:val="32"/>
          <w:szCs w:val="32"/>
          <w:u w:val="single"/>
        </w:rPr>
      </w:pPr>
      <w:r>
        <w:rPr>
          <w:rFonts w:asciiTheme="majorBidi" w:hAnsiTheme="majorBidi" w:cstheme="majorBidi"/>
          <w:b/>
          <w:bCs/>
          <w:color w:val="2E74B5" w:themeColor="accent1" w:themeShade="BF"/>
          <w:sz w:val="32"/>
          <w:szCs w:val="32"/>
          <w:u w:val="single"/>
        </w:rPr>
        <w:t>Node class:</w:t>
      </w:r>
    </w:p>
    <w:p w:rsidR="007E1177" w:rsidRDefault="007E1177" w:rsidP="007E1177">
      <w:pPr>
        <w:pStyle w:val="ListParagraph"/>
        <w:rPr>
          <w:rFonts w:asciiTheme="majorBidi" w:hAnsiTheme="majorBidi" w:cstheme="majorBidi"/>
          <w:b/>
          <w:bCs/>
          <w:color w:val="2E74B5" w:themeColor="accent1" w:themeShade="BF"/>
          <w:sz w:val="32"/>
          <w:szCs w:val="32"/>
          <w:u w:val="single"/>
        </w:rPr>
      </w:pPr>
    </w:p>
    <w:p w:rsidR="007E1177" w:rsidRPr="007E1177" w:rsidRDefault="007E1177" w:rsidP="007E1177">
      <w:pPr>
        <w:shd w:val="clear" w:color="auto" w:fill="FFFFFF"/>
        <w:spacing w:line="285" w:lineRule="atLeast"/>
        <w:rPr>
          <w:rFonts w:ascii="Consolas" w:hAnsi="Consolas"/>
          <w:color w:val="000000"/>
          <w:sz w:val="21"/>
          <w:szCs w:val="21"/>
        </w:rPr>
      </w:pPr>
      <w:proofErr w:type="gramStart"/>
      <w:r w:rsidRPr="007E1177">
        <w:rPr>
          <w:rFonts w:ascii="Consolas" w:hAnsi="Consolas"/>
          <w:color w:val="0000FF"/>
          <w:sz w:val="21"/>
          <w:szCs w:val="21"/>
        </w:rPr>
        <w:t>namespace</w:t>
      </w:r>
      <w:proofErr w:type="gramEnd"/>
      <w:r w:rsidRPr="007E1177">
        <w:rPr>
          <w:rFonts w:ascii="Consolas" w:hAnsi="Consolas"/>
          <w:color w:val="000000"/>
          <w:sz w:val="21"/>
          <w:szCs w:val="21"/>
        </w:rPr>
        <w:t xml:space="preserve"> </w:t>
      </w:r>
      <w:proofErr w:type="spellStart"/>
      <w:r w:rsidRPr="007E1177">
        <w:rPr>
          <w:rFonts w:ascii="Consolas" w:hAnsi="Consolas"/>
          <w:color w:val="267F99"/>
          <w:sz w:val="21"/>
          <w:szCs w:val="21"/>
        </w:rPr>
        <w:t>Npuzzle</w:t>
      </w:r>
      <w:proofErr w:type="spellEnd"/>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0000FF"/>
          <w:sz w:val="21"/>
          <w:szCs w:val="21"/>
        </w:rPr>
        <w:t>class</w:t>
      </w:r>
      <w:proofErr w:type="gramEnd"/>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State_Node</w:t>
      </w:r>
      <w:proofErr w:type="spellEnd"/>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6B0CD3" w:rsidRDefault="007E1177" w:rsidP="007E1177">
      <w:pPr>
        <w:shd w:val="clear" w:color="auto" w:fill="FFFFFF"/>
        <w:spacing w:line="285" w:lineRule="atLeast"/>
        <w:rPr>
          <w:rFonts w:ascii="Consolas" w:hAnsi="Consolas"/>
          <w:b/>
          <w:bCs/>
          <w:color w:val="000000"/>
          <w:sz w:val="21"/>
          <w:szCs w:val="21"/>
          <w:highlight w:val="yellow"/>
        </w:rPr>
      </w:pPr>
      <w:r w:rsidRPr="006B0CD3">
        <w:rPr>
          <w:rFonts w:ascii="Consolas" w:hAnsi="Consolas"/>
          <w:b/>
          <w:bCs/>
          <w:color w:val="000000"/>
          <w:sz w:val="21"/>
          <w:szCs w:val="21"/>
          <w:highlight w:val="yellow"/>
        </w:rPr>
        <w:t xml:space="preserve">        </w:t>
      </w:r>
      <w:proofErr w:type="gramStart"/>
      <w:r w:rsidRPr="006B0CD3">
        <w:rPr>
          <w:rFonts w:ascii="Consolas" w:hAnsi="Consolas"/>
          <w:b/>
          <w:bCs/>
          <w:color w:val="008000"/>
          <w:sz w:val="21"/>
          <w:szCs w:val="21"/>
          <w:highlight w:val="yellow"/>
        </w:rPr>
        <w:t>θ(</w:t>
      </w:r>
      <w:proofErr w:type="gramEnd"/>
      <w:r w:rsidRPr="006B0CD3">
        <w:rPr>
          <w:rFonts w:ascii="Consolas" w:hAnsi="Consolas"/>
          <w:b/>
          <w:bCs/>
          <w:color w:val="008000"/>
          <w:sz w:val="21"/>
          <w:szCs w:val="21"/>
          <w:highlight w:val="yellow"/>
        </w:rPr>
        <w:t>1) - for all lines</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0000FF"/>
          <w:sz w:val="21"/>
          <w:szCs w:val="21"/>
        </w:rPr>
        <w:t>public</w:t>
      </w:r>
      <w:proofErr w:type="gramEnd"/>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r w:rsidRPr="007E1177">
        <w:rPr>
          <w:rFonts w:ascii="Consolas" w:hAnsi="Consolas"/>
          <w:color w:val="001080"/>
          <w:sz w:val="21"/>
          <w:szCs w:val="21"/>
        </w:rPr>
        <w:t>state</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0000FF"/>
          <w:sz w:val="21"/>
          <w:szCs w:val="21"/>
        </w:rPr>
        <w:t>public</w:t>
      </w:r>
      <w:proofErr w:type="gramEnd"/>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huristicType</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0000FF"/>
          <w:sz w:val="21"/>
          <w:szCs w:val="21"/>
        </w:rPr>
        <w:t>public</w:t>
      </w:r>
      <w:proofErr w:type="gramEnd"/>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 xml:space="preserve"> </w:t>
      </w:r>
      <w:r w:rsidRPr="007E1177">
        <w:rPr>
          <w:rFonts w:ascii="Consolas" w:hAnsi="Consolas"/>
          <w:color w:val="001080"/>
          <w:sz w:val="21"/>
          <w:szCs w:val="21"/>
        </w:rPr>
        <w:t>parent</w:t>
      </w:r>
      <w:r w:rsidRPr="007E1177">
        <w:rPr>
          <w:rFonts w:ascii="Consolas" w:hAnsi="Consolas"/>
          <w:color w:val="000000"/>
          <w:sz w:val="21"/>
          <w:szCs w:val="21"/>
        </w:rPr>
        <w:t xml:space="preserve"> = </w:t>
      </w:r>
      <w:r w:rsidRPr="007E1177">
        <w:rPr>
          <w:rFonts w:ascii="Consolas" w:hAnsi="Consolas"/>
          <w:color w:val="0000FF"/>
          <w:sz w:val="21"/>
          <w:szCs w:val="21"/>
        </w:rPr>
        <w:t>null</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0000FF"/>
          <w:sz w:val="21"/>
          <w:szCs w:val="21"/>
        </w:rPr>
        <w:t>public</w:t>
      </w:r>
      <w:proofErr w:type="gramEnd"/>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blankRow</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0000FF"/>
          <w:sz w:val="21"/>
          <w:szCs w:val="21"/>
        </w:rPr>
        <w:t>public</w:t>
      </w:r>
      <w:proofErr w:type="gramEnd"/>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blankCol</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0000FF"/>
          <w:sz w:val="21"/>
          <w:szCs w:val="21"/>
        </w:rPr>
        <w:t>public</w:t>
      </w:r>
      <w:proofErr w:type="gramEnd"/>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currentSteps</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0000FF"/>
          <w:sz w:val="21"/>
          <w:szCs w:val="21"/>
        </w:rPr>
        <w:t>public</w:t>
      </w:r>
      <w:proofErr w:type="gramEnd"/>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r w:rsidRPr="007E1177">
        <w:rPr>
          <w:rFonts w:ascii="Consolas" w:hAnsi="Consolas"/>
          <w:color w:val="001080"/>
          <w:sz w:val="21"/>
          <w:szCs w:val="21"/>
        </w:rPr>
        <w:t>cost</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0000FF"/>
          <w:sz w:val="21"/>
          <w:szCs w:val="21"/>
        </w:rPr>
        <w:t>public</w:t>
      </w:r>
      <w:proofErr w:type="gramEnd"/>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heruicValue</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0000FF"/>
          <w:sz w:val="21"/>
          <w:szCs w:val="21"/>
        </w:rPr>
        <w:t>public</w:t>
      </w:r>
      <w:proofErr w:type="gramEnd"/>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puzzleSize</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0000FF"/>
          <w:sz w:val="21"/>
          <w:szCs w:val="21"/>
        </w:rPr>
        <w:t>public</w:t>
      </w:r>
      <w:proofErr w:type="gramEnd"/>
      <w:r w:rsidRPr="007E1177">
        <w:rPr>
          <w:rFonts w:ascii="Consolas" w:hAnsi="Consolas"/>
          <w:color w:val="000000"/>
          <w:sz w:val="21"/>
          <w:szCs w:val="21"/>
        </w:rPr>
        <w:t xml:space="preserve"> </w:t>
      </w:r>
      <w:proofErr w:type="spellStart"/>
      <w:r w:rsidRPr="007E1177">
        <w:rPr>
          <w:rFonts w:ascii="Consolas" w:hAnsi="Consolas"/>
          <w:color w:val="0000FF"/>
          <w:sz w:val="21"/>
          <w:szCs w:val="21"/>
        </w:rPr>
        <w:t>bool</w:t>
      </w:r>
      <w:proofErr w:type="spellEnd"/>
      <w:r w:rsidRPr="007E1177">
        <w:rPr>
          <w:rFonts w:ascii="Consolas" w:hAnsi="Consolas"/>
          <w:color w:val="000000"/>
          <w:sz w:val="21"/>
          <w:szCs w:val="21"/>
        </w:rPr>
        <w:t xml:space="preserve"> </w:t>
      </w:r>
      <w:r w:rsidRPr="007E1177">
        <w:rPr>
          <w:rFonts w:ascii="Consolas" w:hAnsi="Consolas"/>
          <w:color w:val="001080"/>
          <w:sz w:val="21"/>
          <w:szCs w:val="21"/>
        </w:rPr>
        <w:t>down</w:t>
      </w:r>
      <w:r w:rsidRPr="007E1177">
        <w:rPr>
          <w:rFonts w:ascii="Consolas" w:hAnsi="Consolas"/>
          <w:color w:val="000000"/>
          <w:sz w:val="21"/>
          <w:szCs w:val="21"/>
        </w:rPr>
        <w:t xml:space="preserve">, </w:t>
      </w:r>
      <w:r w:rsidRPr="007E1177">
        <w:rPr>
          <w:rFonts w:ascii="Consolas" w:hAnsi="Consolas"/>
          <w:color w:val="001080"/>
          <w:sz w:val="21"/>
          <w:szCs w:val="21"/>
        </w:rPr>
        <w:t>up</w:t>
      </w:r>
      <w:r w:rsidRPr="007E1177">
        <w:rPr>
          <w:rFonts w:ascii="Consolas" w:hAnsi="Consolas"/>
          <w:color w:val="000000"/>
          <w:sz w:val="21"/>
          <w:szCs w:val="21"/>
        </w:rPr>
        <w:t xml:space="preserve">, </w:t>
      </w:r>
      <w:r w:rsidRPr="007E1177">
        <w:rPr>
          <w:rFonts w:ascii="Consolas" w:hAnsi="Consolas"/>
          <w:color w:val="001080"/>
          <w:sz w:val="21"/>
          <w:szCs w:val="21"/>
        </w:rPr>
        <w:t>left</w:t>
      </w:r>
      <w:r w:rsidRPr="007E1177">
        <w:rPr>
          <w:rFonts w:ascii="Consolas" w:hAnsi="Consolas"/>
          <w:color w:val="000000"/>
          <w:sz w:val="21"/>
          <w:szCs w:val="21"/>
        </w:rPr>
        <w:t xml:space="preserve">, </w:t>
      </w:r>
      <w:r w:rsidRPr="007E1177">
        <w:rPr>
          <w:rFonts w:ascii="Consolas" w:hAnsi="Consolas"/>
          <w:color w:val="001080"/>
          <w:sz w:val="21"/>
          <w:szCs w:val="21"/>
        </w:rPr>
        <w:t>right</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6B0CD3" w:rsidRDefault="007E1177" w:rsidP="007E1177">
      <w:pPr>
        <w:shd w:val="clear" w:color="auto" w:fill="FFFFFF"/>
        <w:spacing w:line="285" w:lineRule="atLeast"/>
        <w:rPr>
          <w:rFonts w:ascii="Consolas" w:hAnsi="Consolas"/>
          <w:b/>
          <w:bCs/>
          <w:color w:val="000000"/>
          <w:sz w:val="21"/>
          <w:szCs w:val="21"/>
          <w:highlight w:val="yellow"/>
        </w:rPr>
      </w:pPr>
      <w:r w:rsidRPr="007E1177">
        <w:rPr>
          <w:rFonts w:ascii="Consolas" w:hAnsi="Consolas"/>
          <w:color w:val="000000"/>
          <w:sz w:val="21"/>
          <w:szCs w:val="21"/>
        </w:rPr>
        <w:t xml:space="preserve">        </w:t>
      </w:r>
      <w:r w:rsidRPr="006B0CD3">
        <w:rPr>
          <w:rFonts w:ascii="Consolas" w:hAnsi="Consolas"/>
          <w:b/>
          <w:bCs/>
          <w:color w:val="008000"/>
          <w:sz w:val="21"/>
          <w:szCs w:val="21"/>
          <w:highlight w:val="yellow"/>
        </w:rPr>
        <w:t xml:space="preserve">// Total = </w:t>
      </w:r>
      <w:proofErr w:type="gramStart"/>
      <w:r w:rsidRPr="006B0CD3">
        <w:rPr>
          <w:rFonts w:ascii="Consolas" w:hAnsi="Consolas"/>
          <w:b/>
          <w:bCs/>
          <w:color w:val="008000"/>
          <w:sz w:val="21"/>
          <w:szCs w:val="21"/>
          <w:highlight w:val="yellow"/>
        </w:rPr>
        <w:t>θ(</w:t>
      </w:r>
      <w:proofErr w:type="gramEnd"/>
      <w:r w:rsidRPr="006B0CD3">
        <w:rPr>
          <w:rFonts w:ascii="Consolas" w:hAnsi="Consolas"/>
          <w:b/>
          <w:bCs/>
          <w:color w:val="008000"/>
          <w:sz w:val="21"/>
          <w:szCs w:val="21"/>
          <w:highlight w:val="yellow"/>
        </w:rPr>
        <w:t>1)</w:t>
      </w:r>
    </w:p>
    <w:p w:rsidR="007E1177" w:rsidRDefault="007E1177" w:rsidP="007E1177">
      <w:pPr>
        <w:shd w:val="clear" w:color="auto" w:fill="FFFFFF"/>
        <w:spacing w:line="285" w:lineRule="atLeast"/>
        <w:rPr>
          <w:rFonts w:ascii="Consolas" w:hAnsi="Consolas"/>
          <w:color w:val="0000FF"/>
          <w:sz w:val="21"/>
          <w:szCs w:val="21"/>
        </w:rPr>
      </w:pPr>
      <w:r w:rsidRPr="007E1177">
        <w:rPr>
          <w:rFonts w:ascii="Consolas" w:hAnsi="Consolas"/>
          <w:color w:val="000000"/>
          <w:sz w:val="21"/>
          <w:szCs w:val="21"/>
        </w:rPr>
        <w:t xml:space="preserve">        </w:t>
      </w:r>
      <w:proofErr w:type="gramStart"/>
      <w:r w:rsidRPr="007E1177">
        <w:rPr>
          <w:rFonts w:ascii="Consolas" w:hAnsi="Consolas"/>
          <w:color w:val="0000FF"/>
          <w:sz w:val="21"/>
          <w:szCs w:val="21"/>
        </w:rPr>
        <w:t>public</w:t>
      </w:r>
      <w:proofErr w:type="gramEnd"/>
      <w:r w:rsidRPr="007E1177">
        <w:rPr>
          <w:rFonts w:ascii="Consolas" w:hAnsi="Consolas"/>
          <w:color w:val="000000"/>
          <w:sz w:val="21"/>
          <w:szCs w:val="21"/>
        </w:rPr>
        <w:t xml:space="preserve"> </w:t>
      </w:r>
      <w:proofErr w:type="spellStart"/>
      <w:r w:rsidRPr="007E1177">
        <w:rPr>
          <w:rFonts w:ascii="Consolas" w:hAnsi="Consolas"/>
          <w:color w:val="795E26"/>
          <w:sz w:val="21"/>
          <w:szCs w:val="21"/>
        </w:rPr>
        <w:t>State_Node</w:t>
      </w:r>
      <w:proofErr w:type="spellEnd"/>
      <w:r w:rsidRPr="007E1177">
        <w:rPr>
          <w:rFonts w:ascii="Consolas" w:hAnsi="Consolas"/>
          <w:color w:val="000000"/>
          <w:sz w:val="21"/>
          <w:szCs w:val="21"/>
        </w:rPr>
        <w:t>(</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r w:rsidRPr="007E1177">
        <w:rPr>
          <w:rFonts w:ascii="Consolas" w:hAnsi="Consolas"/>
          <w:color w:val="001080"/>
          <w:sz w:val="21"/>
          <w:szCs w:val="21"/>
        </w:rPr>
        <w:t>state</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puzzleSize</w:t>
      </w:r>
      <w:proofErr w:type="spellEnd"/>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blankCol</w:t>
      </w:r>
      <w:proofErr w:type="spellEnd"/>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p>
    <w:p w:rsidR="007E1177" w:rsidRPr="007E1177" w:rsidRDefault="007E1177" w:rsidP="007E1177">
      <w:pPr>
        <w:shd w:val="clear" w:color="auto" w:fill="FFFFFF"/>
        <w:spacing w:line="285" w:lineRule="atLeast"/>
        <w:rPr>
          <w:rFonts w:ascii="Consolas" w:hAnsi="Consolas"/>
          <w:color w:val="000000"/>
          <w:sz w:val="21"/>
          <w:szCs w:val="21"/>
        </w:rPr>
      </w:pPr>
      <w:r>
        <w:rPr>
          <w:rFonts w:ascii="Consolas" w:hAnsi="Consolas"/>
          <w:color w:val="0000FF"/>
          <w:sz w:val="21"/>
          <w:szCs w:val="21"/>
        </w:rPr>
        <w:t xml:space="preserve">       </w:t>
      </w:r>
      <w:r w:rsidRPr="007E1177">
        <w:rPr>
          <w:rFonts w:ascii="Consolas" w:hAnsi="Consolas"/>
          <w:color w:val="000000"/>
          <w:sz w:val="21"/>
          <w:szCs w:val="21"/>
        </w:rPr>
        <w:t xml:space="preserve"> </w:t>
      </w:r>
      <w:proofErr w:type="spellStart"/>
      <w:proofErr w:type="gramStart"/>
      <w:r w:rsidRPr="007E1177">
        <w:rPr>
          <w:rFonts w:ascii="Consolas" w:hAnsi="Consolas"/>
          <w:color w:val="001080"/>
          <w:sz w:val="21"/>
          <w:szCs w:val="21"/>
        </w:rPr>
        <w:t>heruicValue</w:t>
      </w:r>
      <w:proofErr w:type="spellEnd"/>
      <w:proofErr w:type="gramEnd"/>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r w:rsidRPr="007E1177">
        <w:rPr>
          <w:rFonts w:ascii="Consolas" w:hAnsi="Consolas"/>
          <w:color w:val="001080"/>
          <w:sz w:val="21"/>
          <w:szCs w:val="21"/>
        </w:rPr>
        <w:t>level</w:t>
      </w: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 xml:space="preserve"> </w:t>
      </w:r>
      <w:r w:rsidRPr="007E1177">
        <w:rPr>
          <w:rFonts w:ascii="Consolas" w:hAnsi="Consolas"/>
          <w:color w:val="001080"/>
          <w:sz w:val="21"/>
          <w:szCs w:val="21"/>
        </w:rPr>
        <w:t>parent</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huristicType</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this</w:t>
      </w:r>
      <w:r w:rsidRPr="007E1177">
        <w:rPr>
          <w:rFonts w:ascii="Consolas" w:hAnsi="Consolas"/>
          <w:color w:val="000000"/>
          <w:sz w:val="21"/>
          <w:szCs w:val="21"/>
        </w:rPr>
        <w:t>.</w:t>
      </w:r>
      <w:r w:rsidRPr="007E1177">
        <w:rPr>
          <w:rFonts w:ascii="Consolas" w:hAnsi="Consolas"/>
          <w:color w:val="001080"/>
          <w:sz w:val="21"/>
          <w:szCs w:val="21"/>
        </w:rPr>
        <w:t>state</w:t>
      </w:r>
      <w:proofErr w:type="spellEnd"/>
      <w:r w:rsidRPr="007E1177">
        <w:rPr>
          <w:rFonts w:ascii="Consolas" w:hAnsi="Consolas"/>
          <w:color w:val="000000"/>
          <w:sz w:val="21"/>
          <w:szCs w:val="21"/>
        </w:rPr>
        <w:t xml:space="preserve"> = </w:t>
      </w:r>
      <w:r w:rsidRPr="007E1177">
        <w:rPr>
          <w:rFonts w:ascii="Consolas" w:hAnsi="Consolas"/>
          <w:color w:val="001080"/>
          <w:sz w:val="21"/>
          <w:szCs w:val="21"/>
        </w:rPr>
        <w:t>state</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this</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puzzleSize</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this</w:t>
      </w:r>
      <w:r w:rsidRPr="007E1177">
        <w:rPr>
          <w:rFonts w:ascii="Consolas" w:hAnsi="Consolas"/>
          <w:color w:val="000000"/>
          <w:sz w:val="21"/>
          <w:szCs w:val="21"/>
        </w:rPr>
        <w:t>.</w:t>
      </w:r>
      <w:r w:rsidRPr="007E1177">
        <w:rPr>
          <w:rFonts w:ascii="Consolas" w:hAnsi="Consolas"/>
          <w:color w:val="001080"/>
          <w:sz w:val="21"/>
          <w:szCs w:val="21"/>
        </w:rPr>
        <w:t>parent</w:t>
      </w:r>
      <w:proofErr w:type="spellEnd"/>
      <w:r w:rsidRPr="007E1177">
        <w:rPr>
          <w:rFonts w:ascii="Consolas" w:hAnsi="Consolas"/>
          <w:color w:val="000000"/>
          <w:sz w:val="21"/>
          <w:szCs w:val="21"/>
        </w:rPr>
        <w:t xml:space="preserve"> = </w:t>
      </w:r>
      <w:r w:rsidRPr="007E1177">
        <w:rPr>
          <w:rFonts w:ascii="Consolas" w:hAnsi="Consolas"/>
          <w:color w:val="001080"/>
          <w:sz w:val="21"/>
          <w:szCs w:val="21"/>
        </w:rPr>
        <w:t>parent</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this</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blankRow</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this</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blankCol</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this</w:t>
      </w:r>
      <w:r w:rsidRPr="007E1177">
        <w:rPr>
          <w:rFonts w:ascii="Consolas" w:hAnsi="Consolas"/>
          <w:color w:val="000000"/>
          <w:sz w:val="21"/>
          <w:szCs w:val="21"/>
        </w:rPr>
        <w:t>.</w:t>
      </w:r>
      <w:r w:rsidRPr="007E1177">
        <w:rPr>
          <w:rFonts w:ascii="Consolas" w:hAnsi="Consolas"/>
          <w:color w:val="001080"/>
          <w:sz w:val="21"/>
          <w:szCs w:val="21"/>
        </w:rPr>
        <w:t>currentSteps</w:t>
      </w:r>
      <w:proofErr w:type="spellEnd"/>
      <w:r w:rsidRPr="007E1177">
        <w:rPr>
          <w:rFonts w:ascii="Consolas" w:hAnsi="Consolas"/>
          <w:color w:val="000000"/>
          <w:sz w:val="21"/>
          <w:szCs w:val="21"/>
        </w:rPr>
        <w:t xml:space="preserve"> = </w:t>
      </w:r>
      <w:r w:rsidRPr="007E1177">
        <w:rPr>
          <w:rFonts w:ascii="Consolas" w:hAnsi="Consolas"/>
          <w:color w:val="001080"/>
          <w:sz w:val="21"/>
          <w:szCs w:val="21"/>
        </w:rPr>
        <w:t>level</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this</w:t>
      </w:r>
      <w:r w:rsidRPr="007E1177">
        <w:rPr>
          <w:rFonts w:ascii="Consolas" w:hAnsi="Consolas"/>
          <w:color w:val="000000"/>
          <w:sz w:val="21"/>
          <w:szCs w:val="21"/>
        </w:rPr>
        <w:t>.</w:t>
      </w:r>
      <w:r w:rsidRPr="007E1177">
        <w:rPr>
          <w:rFonts w:ascii="Consolas" w:hAnsi="Consolas"/>
          <w:color w:val="001080"/>
          <w:sz w:val="21"/>
          <w:szCs w:val="21"/>
        </w:rPr>
        <w:t>heruicValue</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heruicValue</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this</w:t>
      </w:r>
      <w:r w:rsidRPr="007E1177">
        <w:rPr>
          <w:rFonts w:ascii="Consolas" w:hAnsi="Consolas"/>
          <w:color w:val="000000"/>
          <w:sz w:val="21"/>
          <w:szCs w:val="21"/>
        </w:rPr>
        <w:t>.</w:t>
      </w:r>
      <w:r w:rsidRPr="007E1177">
        <w:rPr>
          <w:rFonts w:ascii="Consolas" w:hAnsi="Consolas"/>
          <w:color w:val="001080"/>
          <w:sz w:val="21"/>
          <w:szCs w:val="21"/>
        </w:rPr>
        <w:t>huristicType</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huristicType</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Default="007E1177" w:rsidP="007E1177">
      <w:pPr>
        <w:shd w:val="clear" w:color="auto" w:fill="FFFFFF"/>
        <w:spacing w:line="285" w:lineRule="atLeast"/>
        <w:rPr>
          <w:rFonts w:ascii="Consolas" w:hAnsi="Consolas"/>
          <w:color w:val="008000"/>
          <w:sz w:val="21"/>
          <w:szCs w:val="21"/>
        </w:rPr>
      </w:pPr>
      <w:r w:rsidRPr="007E1177">
        <w:rPr>
          <w:rFonts w:ascii="Consolas" w:hAnsi="Consolas"/>
          <w:color w:val="000000"/>
          <w:sz w:val="21"/>
          <w:szCs w:val="21"/>
        </w:rPr>
        <w:t xml:space="preserve">            </w:t>
      </w:r>
      <w:r>
        <w:rPr>
          <w:rFonts w:ascii="Consolas" w:hAnsi="Consolas"/>
          <w:color w:val="008000"/>
          <w:sz w:val="21"/>
          <w:szCs w:val="21"/>
        </w:rPr>
        <w:t>/*</w:t>
      </w:r>
      <w:proofErr w:type="gramStart"/>
      <w:r w:rsidRPr="007E1177">
        <w:rPr>
          <w:rFonts w:ascii="Consolas" w:hAnsi="Consolas"/>
          <w:color w:val="008000"/>
          <w:sz w:val="21"/>
          <w:szCs w:val="21"/>
        </w:rPr>
        <w:t>We</w:t>
      </w:r>
      <w:proofErr w:type="gramEnd"/>
      <w:r w:rsidRPr="007E1177">
        <w:rPr>
          <w:rFonts w:ascii="Consolas" w:hAnsi="Consolas"/>
          <w:color w:val="008000"/>
          <w:sz w:val="21"/>
          <w:szCs w:val="21"/>
        </w:rPr>
        <w:t xml:space="preserve"> assign the moves state according to the position of the blank cell in row</w:t>
      </w:r>
    </w:p>
    <w:p w:rsidR="007E1177" w:rsidRPr="007E1177" w:rsidRDefault="007E1177" w:rsidP="007E1177">
      <w:pP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             </w:t>
      </w:r>
      <w:r w:rsidRPr="007E1177">
        <w:rPr>
          <w:rFonts w:ascii="Consolas" w:hAnsi="Consolas"/>
          <w:color w:val="008000"/>
          <w:sz w:val="21"/>
          <w:szCs w:val="21"/>
        </w:rPr>
        <w:t xml:space="preserve"> </w:t>
      </w:r>
      <w:proofErr w:type="gramStart"/>
      <w:r w:rsidRPr="007E1177">
        <w:rPr>
          <w:rFonts w:ascii="Consolas" w:hAnsi="Consolas"/>
          <w:color w:val="008000"/>
          <w:sz w:val="21"/>
          <w:szCs w:val="21"/>
        </w:rPr>
        <w:t>and</w:t>
      </w:r>
      <w:proofErr w:type="gramEnd"/>
      <w:r w:rsidRPr="007E1177">
        <w:rPr>
          <w:rFonts w:ascii="Consolas" w:hAnsi="Consolas"/>
          <w:color w:val="008000"/>
          <w:sz w:val="21"/>
          <w:szCs w:val="21"/>
        </w:rPr>
        <w:t xml:space="preserve"> </w:t>
      </w:r>
      <w:proofErr w:type="spellStart"/>
      <w:r w:rsidRPr="007E1177">
        <w:rPr>
          <w:rFonts w:ascii="Consolas" w:hAnsi="Consolas"/>
          <w:color w:val="008000"/>
          <w:sz w:val="21"/>
          <w:szCs w:val="21"/>
        </w:rPr>
        <w:t>coloumn</w:t>
      </w:r>
      <w:proofErr w:type="spellEnd"/>
      <w:r w:rsidRPr="007E1177">
        <w:rPr>
          <w:rFonts w:ascii="Consolas" w:hAnsi="Consolas"/>
          <w:color w:val="008000"/>
          <w:sz w:val="21"/>
          <w:szCs w:val="21"/>
        </w:rPr>
        <w:t xml:space="preserve"> so we know what moves can be done</w:t>
      </w:r>
      <w:r>
        <w:rPr>
          <w:rFonts w:ascii="Consolas" w:hAnsi="Consolas"/>
          <w:color w:val="008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if</w:t>
      </w:r>
      <w:proofErr w:type="gramEnd"/>
      <w:r w:rsidRPr="007E1177">
        <w:rPr>
          <w:rFonts w:ascii="Consolas" w:hAnsi="Consolas"/>
          <w:color w:val="000000"/>
          <w:sz w:val="21"/>
          <w:szCs w:val="21"/>
        </w:rPr>
        <w:t xml:space="preserve"> (</w:t>
      </w:r>
      <w:proofErr w:type="spellStart"/>
      <w:r w:rsidRPr="007E1177">
        <w:rPr>
          <w:rFonts w:ascii="Consolas" w:hAnsi="Consolas"/>
          <w:color w:val="0000FF"/>
          <w:sz w:val="21"/>
          <w:szCs w:val="21"/>
        </w:rPr>
        <w:t>this</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&gt; </w:t>
      </w:r>
      <w:r w:rsidRPr="007E1177">
        <w:rPr>
          <w:rFonts w:ascii="Consolas" w:hAnsi="Consolas"/>
          <w:color w:val="098658"/>
          <w:sz w:val="21"/>
          <w:szCs w:val="21"/>
        </w:rPr>
        <w:t>0</w:t>
      </w:r>
      <w:r w:rsidRPr="007E1177">
        <w:rPr>
          <w:rFonts w:ascii="Consolas" w:hAnsi="Consolas"/>
          <w:color w:val="000000"/>
          <w:sz w:val="21"/>
          <w:szCs w:val="21"/>
        </w:rPr>
        <w:t>)</w:t>
      </w:r>
      <w:r>
        <w:rPr>
          <w:rFonts w:ascii="Consolas" w:hAnsi="Consolas"/>
          <w:color w:val="000000"/>
          <w:sz w:val="21"/>
          <w:szCs w:val="21"/>
        </w:rPr>
        <w:t xml:space="preserve">                        </w:t>
      </w:r>
      <w:r w:rsidRPr="00C76B2A">
        <w:rPr>
          <w:rFonts w:ascii="Consolas" w:hAnsi="Consola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this</w:t>
      </w:r>
      <w:r w:rsidRPr="007E1177">
        <w:rPr>
          <w:rFonts w:ascii="Consolas" w:hAnsi="Consolas"/>
          <w:color w:val="000000"/>
          <w:sz w:val="21"/>
          <w:szCs w:val="21"/>
        </w:rPr>
        <w:t>.</w:t>
      </w:r>
      <w:r w:rsidRPr="007E1177">
        <w:rPr>
          <w:rFonts w:ascii="Consolas" w:hAnsi="Consolas"/>
          <w:color w:val="001080"/>
          <w:sz w:val="21"/>
          <w:szCs w:val="21"/>
        </w:rPr>
        <w:t>up</w:t>
      </w:r>
      <w:proofErr w:type="spellEnd"/>
      <w:r w:rsidRPr="007E1177">
        <w:rPr>
          <w:rFonts w:ascii="Consolas" w:hAnsi="Consolas"/>
          <w:color w:val="000000"/>
          <w:sz w:val="21"/>
          <w:szCs w:val="21"/>
        </w:rPr>
        <w:t xml:space="preserve"> = </w:t>
      </w:r>
      <w:r w:rsidRPr="007E1177">
        <w:rPr>
          <w:rFonts w:ascii="Consolas" w:hAnsi="Consolas"/>
          <w:color w:val="0000FF"/>
          <w:sz w:val="21"/>
          <w:szCs w:val="21"/>
        </w:rPr>
        <w:t>true</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if</w:t>
      </w:r>
      <w:proofErr w:type="gramEnd"/>
      <w:r w:rsidRPr="007E1177">
        <w:rPr>
          <w:rFonts w:ascii="Consolas" w:hAnsi="Consolas"/>
          <w:color w:val="000000"/>
          <w:sz w:val="21"/>
          <w:szCs w:val="21"/>
        </w:rPr>
        <w:t xml:space="preserve"> (</w:t>
      </w:r>
      <w:proofErr w:type="spellStart"/>
      <w:r w:rsidRPr="007E1177">
        <w:rPr>
          <w:rFonts w:ascii="Consolas" w:hAnsi="Consolas"/>
          <w:color w:val="0000FF"/>
          <w:sz w:val="21"/>
          <w:szCs w:val="21"/>
        </w:rPr>
        <w:t>this</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&lt; </w:t>
      </w:r>
      <w:proofErr w:type="spellStart"/>
      <w:r w:rsidRPr="007E1177">
        <w:rPr>
          <w:rFonts w:ascii="Consolas" w:hAnsi="Consolas"/>
          <w:color w:val="0000FF"/>
          <w:sz w:val="21"/>
          <w:szCs w:val="21"/>
        </w:rPr>
        <w:t>this</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 xml:space="preserve"> - </w:t>
      </w:r>
      <w:r w:rsidRPr="007E1177">
        <w:rPr>
          <w:rFonts w:ascii="Consolas" w:hAnsi="Consolas"/>
          <w:color w:val="098658"/>
          <w:sz w:val="21"/>
          <w:szCs w:val="21"/>
        </w:rPr>
        <w:t>1</w:t>
      </w:r>
      <w:r w:rsidRPr="007E1177">
        <w:rPr>
          <w:rFonts w:ascii="Consolas" w:hAnsi="Consolas"/>
          <w:color w:val="000000"/>
          <w:sz w:val="21"/>
          <w:szCs w:val="21"/>
        </w:rPr>
        <w:t>)</w:t>
      </w:r>
      <w:r>
        <w:rPr>
          <w:rFonts w:ascii="Consolas" w:hAnsi="Consolas"/>
          <w:color w:val="000000"/>
          <w:sz w:val="21"/>
          <w:szCs w:val="21"/>
        </w:rPr>
        <w:t xml:space="preserve">      </w:t>
      </w:r>
      <w:r w:rsidRPr="00C76B2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this</w:t>
      </w:r>
      <w:r w:rsidRPr="007E1177">
        <w:rPr>
          <w:rFonts w:ascii="Consolas" w:hAnsi="Consolas"/>
          <w:color w:val="000000"/>
          <w:sz w:val="21"/>
          <w:szCs w:val="21"/>
        </w:rPr>
        <w:t>.</w:t>
      </w:r>
      <w:r w:rsidRPr="007E1177">
        <w:rPr>
          <w:rFonts w:ascii="Consolas" w:hAnsi="Consolas"/>
          <w:color w:val="001080"/>
          <w:sz w:val="21"/>
          <w:szCs w:val="21"/>
        </w:rPr>
        <w:t>down</w:t>
      </w:r>
      <w:proofErr w:type="spellEnd"/>
      <w:r w:rsidRPr="007E1177">
        <w:rPr>
          <w:rFonts w:ascii="Consolas" w:hAnsi="Consolas"/>
          <w:color w:val="000000"/>
          <w:sz w:val="21"/>
          <w:szCs w:val="21"/>
        </w:rPr>
        <w:t xml:space="preserve"> = </w:t>
      </w:r>
      <w:r w:rsidRPr="007E1177">
        <w:rPr>
          <w:rFonts w:ascii="Consolas" w:hAnsi="Consolas"/>
          <w:color w:val="0000FF"/>
          <w:sz w:val="21"/>
          <w:szCs w:val="21"/>
        </w:rPr>
        <w:t>true</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if</w:t>
      </w:r>
      <w:proofErr w:type="gramEnd"/>
      <w:r w:rsidRPr="007E1177">
        <w:rPr>
          <w:rFonts w:ascii="Consolas" w:hAnsi="Consolas"/>
          <w:color w:val="000000"/>
          <w:sz w:val="21"/>
          <w:szCs w:val="21"/>
        </w:rPr>
        <w:t xml:space="preserve"> (</w:t>
      </w:r>
      <w:proofErr w:type="spellStart"/>
      <w:r w:rsidRPr="007E1177">
        <w:rPr>
          <w:rFonts w:ascii="Consolas" w:hAnsi="Consolas"/>
          <w:color w:val="0000FF"/>
          <w:sz w:val="21"/>
          <w:szCs w:val="21"/>
        </w:rPr>
        <w:t>this</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 xml:space="preserve"> &gt; </w:t>
      </w:r>
      <w:r w:rsidRPr="007E1177">
        <w:rPr>
          <w:rFonts w:ascii="Consolas" w:hAnsi="Consolas"/>
          <w:color w:val="098658"/>
          <w:sz w:val="21"/>
          <w:szCs w:val="21"/>
        </w:rPr>
        <w:t>0</w:t>
      </w:r>
      <w:r w:rsidRPr="007E1177">
        <w:rPr>
          <w:rFonts w:ascii="Consolas" w:hAnsi="Consolas"/>
          <w:color w:val="000000"/>
          <w:sz w:val="21"/>
          <w:szCs w:val="21"/>
        </w:rPr>
        <w:t>)</w:t>
      </w:r>
      <w:r>
        <w:rPr>
          <w:rFonts w:ascii="Consolas" w:hAnsi="Consolas"/>
          <w:color w:val="000000"/>
          <w:sz w:val="21"/>
          <w:szCs w:val="21"/>
        </w:rPr>
        <w:t xml:space="preserve">                        </w:t>
      </w:r>
      <w:r w:rsidRPr="006B0CD3">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this</w:t>
      </w:r>
      <w:r w:rsidRPr="007E1177">
        <w:rPr>
          <w:rFonts w:ascii="Consolas" w:hAnsi="Consolas"/>
          <w:color w:val="000000"/>
          <w:sz w:val="21"/>
          <w:szCs w:val="21"/>
        </w:rPr>
        <w:t>.</w:t>
      </w:r>
      <w:r w:rsidRPr="007E1177">
        <w:rPr>
          <w:rFonts w:ascii="Consolas" w:hAnsi="Consolas"/>
          <w:color w:val="001080"/>
          <w:sz w:val="21"/>
          <w:szCs w:val="21"/>
        </w:rPr>
        <w:t>left</w:t>
      </w:r>
      <w:proofErr w:type="spellEnd"/>
      <w:r w:rsidRPr="007E1177">
        <w:rPr>
          <w:rFonts w:ascii="Consolas" w:hAnsi="Consolas"/>
          <w:color w:val="000000"/>
          <w:sz w:val="21"/>
          <w:szCs w:val="21"/>
        </w:rPr>
        <w:t xml:space="preserve"> = </w:t>
      </w:r>
      <w:r w:rsidRPr="007E1177">
        <w:rPr>
          <w:rFonts w:ascii="Consolas" w:hAnsi="Consolas"/>
          <w:color w:val="0000FF"/>
          <w:sz w:val="21"/>
          <w:szCs w:val="21"/>
        </w:rPr>
        <w:t>true</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if</w:t>
      </w:r>
      <w:proofErr w:type="gramEnd"/>
      <w:r w:rsidRPr="007E1177">
        <w:rPr>
          <w:rFonts w:ascii="Consolas" w:hAnsi="Consolas"/>
          <w:color w:val="000000"/>
          <w:sz w:val="21"/>
          <w:szCs w:val="21"/>
        </w:rPr>
        <w:t xml:space="preserve"> (</w:t>
      </w:r>
      <w:proofErr w:type="spellStart"/>
      <w:r w:rsidRPr="007E1177">
        <w:rPr>
          <w:rFonts w:ascii="Consolas" w:hAnsi="Consolas"/>
          <w:color w:val="0000FF"/>
          <w:sz w:val="21"/>
          <w:szCs w:val="21"/>
        </w:rPr>
        <w:t>this</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 xml:space="preserve"> &lt; </w:t>
      </w:r>
      <w:proofErr w:type="spellStart"/>
      <w:r w:rsidRPr="007E1177">
        <w:rPr>
          <w:rFonts w:ascii="Consolas" w:hAnsi="Consolas"/>
          <w:color w:val="0000FF"/>
          <w:sz w:val="21"/>
          <w:szCs w:val="21"/>
        </w:rPr>
        <w:t>this</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 xml:space="preserve"> - </w:t>
      </w:r>
      <w:r w:rsidRPr="007E1177">
        <w:rPr>
          <w:rFonts w:ascii="Consolas" w:hAnsi="Consolas"/>
          <w:color w:val="098658"/>
          <w:sz w:val="21"/>
          <w:szCs w:val="21"/>
        </w:rPr>
        <w:t>1</w:t>
      </w:r>
      <w:r w:rsidRPr="007E1177">
        <w:rPr>
          <w:rFonts w:ascii="Consolas" w:hAnsi="Consolas"/>
          <w:color w:val="000000"/>
          <w:sz w:val="21"/>
          <w:szCs w:val="21"/>
        </w:rPr>
        <w:t>)</w:t>
      </w:r>
      <w:r>
        <w:rPr>
          <w:rFonts w:ascii="Consolas" w:hAnsi="Consolas"/>
          <w:color w:val="000000"/>
          <w:sz w:val="21"/>
          <w:szCs w:val="21"/>
        </w:rPr>
        <w:t xml:space="preserve">      </w:t>
      </w:r>
      <w:r w:rsidRPr="006B0CD3">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00FF"/>
          <w:sz w:val="21"/>
          <w:szCs w:val="21"/>
        </w:rPr>
        <w:t>this</w:t>
      </w:r>
      <w:r w:rsidRPr="007E1177">
        <w:rPr>
          <w:rFonts w:ascii="Consolas" w:hAnsi="Consolas"/>
          <w:color w:val="000000"/>
          <w:sz w:val="21"/>
          <w:szCs w:val="21"/>
        </w:rPr>
        <w:t>.</w:t>
      </w:r>
      <w:r w:rsidRPr="007E1177">
        <w:rPr>
          <w:rFonts w:ascii="Consolas" w:hAnsi="Consolas"/>
          <w:color w:val="001080"/>
          <w:sz w:val="21"/>
          <w:szCs w:val="21"/>
        </w:rPr>
        <w:t>right</w:t>
      </w:r>
      <w:proofErr w:type="spellEnd"/>
      <w:r w:rsidRPr="007E1177">
        <w:rPr>
          <w:rFonts w:ascii="Consolas" w:hAnsi="Consolas"/>
          <w:color w:val="000000"/>
          <w:sz w:val="21"/>
          <w:szCs w:val="21"/>
        </w:rPr>
        <w:t xml:space="preserve"> = </w:t>
      </w:r>
      <w:r w:rsidRPr="007E1177">
        <w:rPr>
          <w:rFonts w:ascii="Consolas" w:hAnsi="Consolas"/>
          <w:color w:val="0000FF"/>
          <w:sz w:val="21"/>
          <w:szCs w:val="21"/>
        </w:rPr>
        <w:t>true</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after="240"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Default="007E1177" w:rsidP="007E1177">
      <w:pPr>
        <w:pStyle w:val="ListParagraph"/>
        <w:numPr>
          <w:ilvl w:val="0"/>
          <w:numId w:val="24"/>
        </w:numPr>
        <w:rPr>
          <w:rFonts w:asciiTheme="majorBidi" w:hAnsiTheme="majorBidi" w:cstheme="majorBidi"/>
          <w:b/>
          <w:bCs/>
          <w:color w:val="2E74B5" w:themeColor="accent1" w:themeShade="BF"/>
          <w:sz w:val="32"/>
          <w:szCs w:val="32"/>
          <w:u w:val="single"/>
        </w:rPr>
      </w:pPr>
      <w:proofErr w:type="spellStart"/>
      <w:r w:rsidRPr="007E1177">
        <w:rPr>
          <w:rFonts w:asciiTheme="majorBidi" w:hAnsiTheme="majorBidi" w:cstheme="majorBidi"/>
          <w:b/>
          <w:bCs/>
          <w:color w:val="2E74B5" w:themeColor="accent1" w:themeShade="BF"/>
          <w:sz w:val="32"/>
          <w:szCs w:val="32"/>
          <w:u w:val="single"/>
        </w:rPr>
        <w:t>AstarFunctions</w:t>
      </w:r>
      <w:proofErr w:type="spellEnd"/>
      <w:r w:rsidRPr="007E1177">
        <w:rPr>
          <w:rFonts w:asciiTheme="majorBidi" w:hAnsiTheme="majorBidi" w:cstheme="majorBidi"/>
          <w:b/>
          <w:bCs/>
          <w:color w:val="2E74B5" w:themeColor="accent1" w:themeShade="BF"/>
          <w:sz w:val="32"/>
          <w:szCs w:val="32"/>
          <w:u w:val="single"/>
        </w:rPr>
        <w:t xml:space="preserve"> class:</w:t>
      </w:r>
    </w:p>
    <w:p w:rsidR="007E1177" w:rsidRDefault="007E1177" w:rsidP="007E1177">
      <w:pPr>
        <w:rPr>
          <w:rFonts w:asciiTheme="majorBidi" w:hAnsiTheme="majorBidi" w:cstheme="majorBidi"/>
          <w:b/>
          <w:bCs/>
          <w:color w:val="2E74B5" w:themeColor="accent1" w:themeShade="BF"/>
          <w:sz w:val="32"/>
          <w:szCs w:val="32"/>
          <w:u w:val="single"/>
        </w:rPr>
      </w:pPr>
    </w:p>
    <w:p w:rsidR="007E1177" w:rsidRPr="007E1177" w:rsidRDefault="007E1177" w:rsidP="007E1177">
      <w:pPr>
        <w:shd w:val="clear" w:color="auto" w:fill="FFFFFF"/>
        <w:spacing w:line="285" w:lineRule="atLeast"/>
        <w:rPr>
          <w:rFonts w:ascii="Consolas" w:hAnsi="Consolas"/>
          <w:color w:val="000000"/>
          <w:sz w:val="21"/>
          <w:szCs w:val="21"/>
        </w:rPr>
      </w:pPr>
      <w:proofErr w:type="gramStart"/>
      <w:r w:rsidRPr="007E1177">
        <w:rPr>
          <w:rFonts w:ascii="Consolas" w:hAnsi="Consolas"/>
          <w:color w:val="AF00DB"/>
          <w:sz w:val="21"/>
          <w:szCs w:val="21"/>
        </w:rPr>
        <w:t>using</w:t>
      </w:r>
      <w:proofErr w:type="gramEnd"/>
      <w:r w:rsidRPr="007E1177">
        <w:rPr>
          <w:rFonts w:ascii="Consolas" w:hAnsi="Consolas"/>
          <w:color w:val="000000"/>
          <w:sz w:val="21"/>
          <w:szCs w:val="21"/>
        </w:rPr>
        <w:t xml:space="preserve"> </w:t>
      </w:r>
      <w:r w:rsidRPr="007E1177">
        <w:rPr>
          <w:rFonts w:ascii="Consolas" w:hAnsi="Consolas"/>
          <w:color w:val="267F99"/>
          <w:sz w:val="21"/>
          <w:szCs w:val="21"/>
        </w:rPr>
        <w:t>System</w:t>
      </w:r>
      <w:r w:rsidRPr="007E1177">
        <w:rPr>
          <w:rFonts w:ascii="Consolas" w:hAnsi="Consolas"/>
          <w:color w:val="000000"/>
          <w:sz w:val="21"/>
          <w:szCs w:val="21"/>
        </w:rPr>
        <w:t>;</w:t>
      </w:r>
    </w:p>
    <w:p w:rsidR="007E1177" w:rsidRPr="007E1177" w:rsidRDefault="007E1177" w:rsidP="007E1177">
      <w:pPr>
        <w:shd w:val="clear" w:color="auto" w:fill="FFFFFF"/>
        <w:spacing w:after="240"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proofErr w:type="gramStart"/>
      <w:r w:rsidRPr="007E1177">
        <w:rPr>
          <w:rFonts w:ascii="Consolas" w:hAnsi="Consolas"/>
          <w:color w:val="0000FF"/>
          <w:sz w:val="21"/>
          <w:szCs w:val="21"/>
        </w:rPr>
        <w:t>namespace</w:t>
      </w:r>
      <w:proofErr w:type="gramEnd"/>
      <w:r w:rsidRPr="007E1177">
        <w:rPr>
          <w:rFonts w:ascii="Consolas" w:hAnsi="Consolas"/>
          <w:color w:val="000000"/>
          <w:sz w:val="21"/>
          <w:szCs w:val="21"/>
        </w:rPr>
        <w:t xml:space="preserve"> </w:t>
      </w:r>
      <w:proofErr w:type="spellStart"/>
      <w:r w:rsidRPr="007E1177">
        <w:rPr>
          <w:rFonts w:ascii="Consolas" w:hAnsi="Consolas"/>
          <w:color w:val="267F99"/>
          <w:sz w:val="21"/>
          <w:szCs w:val="21"/>
        </w:rPr>
        <w:t>Npuzzle</w:t>
      </w:r>
      <w:proofErr w:type="spellEnd"/>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0000FF"/>
          <w:sz w:val="21"/>
          <w:szCs w:val="21"/>
        </w:rPr>
        <w:t>class</w:t>
      </w:r>
      <w:proofErr w:type="gramEnd"/>
      <w:r w:rsidRPr="007E1177">
        <w:rPr>
          <w:rFonts w:ascii="Consolas" w:hAnsi="Consolas"/>
          <w:color w:val="000000"/>
          <w:sz w:val="21"/>
          <w:szCs w:val="21"/>
        </w:rPr>
        <w:t xml:space="preserve"> </w:t>
      </w:r>
      <w:proofErr w:type="spellStart"/>
      <w:r w:rsidRPr="007E1177">
        <w:rPr>
          <w:rFonts w:ascii="Consolas" w:hAnsi="Consolas"/>
          <w:color w:val="267F99"/>
          <w:sz w:val="21"/>
          <w:szCs w:val="21"/>
        </w:rPr>
        <w:t>AstarFunctions</w:t>
      </w:r>
      <w:proofErr w:type="spellEnd"/>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0000FF"/>
          <w:sz w:val="21"/>
          <w:szCs w:val="21"/>
        </w:rPr>
        <w:t>public</w:t>
      </w:r>
      <w:proofErr w:type="gramEnd"/>
      <w:r w:rsidRPr="007E1177">
        <w:rPr>
          <w:rFonts w:ascii="Consolas" w:hAnsi="Consolas"/>
          <w:color w:val="000000"/>
          <w:sz w:val="21"/>
          <w:szCs w:val="21"/>
        </w:rPr>
        <w:t xml:space="preserve"> </w:t>
      </w:r>
      <w:r w:rsidRPr="007E1177">
        <w:rPr>
          <w:rFonts w:ascii="Consolas" w:hAnsi="Consolas"/>
          <w:color w:val="0000FF"/>
          <w:sz w:val="21"/>
          <w:szCs w:val="21"/>
        </w:rPr>
        <w:t>static</w:t>
      </w:r>
      <w:r w:rsidRPr="007E1177">
        <w:rPr>
          <w:rFonts w:ascii="Consolas" w:hAnsi="Consolas"/>
          <w:color w:val="000000"/>
          <w:sz w:val="21"/>
          <w:szCs w:val="21"/>
        </w:rPr>
        <w:t xml:space="preserve"> </w:t>
      </w:r>
      <w:proofErr w:type="spellStart"/>
      <w:r w:rsidRPr="007E1177">
        <w:rPr>
          <w:rFonts w:ascii="Consolas" w:hAnsi="Consolas"/>
          <w:color w:val="267F99"/>
          <w:sz w:val="21"/>
          <w:szCs w:val="21"/>
        </w:rPr>
        <w:t>PriorityQ</w:t>
      </w:r>
      <w:proofErr w:type="spellEnd"/>
      <w:r w:rsidRPr="007E1177">
        <w:rPr>
          <w:rFonts w:ascii="Consolas" w:hAnsi="Consolas"/>
          <w:color w:val="000000"/>
          <w:sz w:val="21"/>
          <w:szCs w:val="21"/>
        </w:rPr>
        <w:t xml:space="preserve"> </w:t>
      </w:r>
      <w:r w:rsidRPr="007E1177">
        <w:rPr>
          <w:rFonts w:ascii="Consolas" w:hAnsi="Consolas"/>
          <w:color w:val="001080"/>
          <w:sz w:val="21"/>
          <w:szCs w:val="21"/>
        </w:rPr>
        <w:t>Q</w:t>
      </w:r>
      <w:r w:rsidRPr="007E1177">
        <w:rPr>
          <w:rFonts w:ascii="Consolas" w:hAnsi="Consolas"/>
          <w:color w:val="000000"/>
          <w:sz w:val="21"/>
          <w:szCs w:val="21"/>
        </w:rPr>
        <w:t xml:space="preserve"> = </w:t>
      </w:r>
      <w:r w:rsidRPr="007E1177">
        <w:rPr>
          <w:rFonts w:ascii="Consolas" w:hAnsi="Consolas"/>
          <w:color w:val="0000FF"/>
          <w:sz w:val="21"/>
          <w:szCs w:val="21"/>
        </w:rPr>
        <w:t>new</w:t>
      </w:r>
      <w:r w:rsidRPr="007E1177">
        <w:rPr>
          <w:rFonts w:ascii="Consolas" w:hAnsi="Consolas"/>
          <w:color w:val="000000"/>
          <w:sz w:val="21"/>
          <w:szCs w:val="21"/>
        </w:rPr>
        <w:t xml:space="preserve"> </w:t>
      </w:r>
      <w:proofErr w:type="spellStart"/>
      <w:r w:rsidRPr="007E1177">
        <w:rPr>
          <w:rFonts w:ascii="Consolas" w:hAnsi="Consolas"/>
          <w:color w:val="267F99"/>
          <w:sz w:val="21"/>
          <w:szCs w:val="21"/>
        </w:rPr>
        <w:t>PriorityQ</w:t>
      </w:r>
      <w:proofErr w:type="spellEnd"/>
      <w:r w:rsidRPr="007E1177">
        <w:rPr>
          <w:rFonts w:ascii="Consolas" w:hAnsi="Consolas"/>
          <w:color w:val="000000"/>
          <w:sz w:val="21"/>
          <w:szCs w:val="21"/>
        </w:rPr>
        <w:t>();</w:t>
      </w:r>
      <w:r w:rsidR="002A76C1">
        <w:rPr>
          <w:rFonts w:ascii="Consolas" w:hAnsi="Consolas"/>
          <w:color w:val="000000"/>
          <w:sz w:val="21"/>
          <w:szCs w:val="21"/>
        </w:rPr>
        <w:t xml:space="preserve">        </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θ(</w:t>
      </w:r>
      <w:r w:rsidRPr="007E1177">
        <w:rPr>
          <w:rFonts w:ascii="Consolas" w:hAnsi="Consolas"/>
          <w:color w:val="008000"/>
          <w:sz w:val="21"/>
          <w:szCs w:val="21"/>
        </w:rPr>
        <w:t>1)</w:t>
      </w:r>
    </w:p>
    <w:p w:rsidR="007E1177" w:rsidRPr="007E1177" w:rsidRDefault="007E1177" w:rsidP="007E1177">
      <w:pPr>
        <w:shd w:val="clear" w:color="auto" w:fill="FFFFFF"/>
        <w:spacing w:after="240" w:line="285" w:lineRule="atLeast"/>
        <w:rPr>
          <w:rFonts w:ascii="Consolas" w:hAnsi="Consolas"/>
          <w:color w:val="000000"/>
          <w:sz w:val="21"/>
          <w:szCs w:val="21"/>
        </w:rPr>
      </w:pPr>
    </w:p>
    <w:p w:rsidR="007E1177" w:rsidRPr="006B0CD3" w:rsidRDefault="007E1177" w:rsidP="007E1177">
      <w:pPr>
        <w:shd w:val="clear" w:color="auto" w:fill="FFFFFF"/>
        <w:spacing w:line="285" w:lineRule="atLeast"/>
        <w:rPr>
          <w:rFonts w:ascii="Consolas" w:hAnsi="Consolas"/>
          <w:b/>
          <w:bCs/>
          <w:color w:val="000000"/>
          <w:sz w:val="21"/>
          <w:szCs w:val="21"/>
          <w:highlight w:val="yellow"/>
        </w:rPr>
      </w:pPr>
      <w:r w:rsidRPr="007E1177">
        <w:rPr>
          <w:rFonts w:ascii="Consolas" w:hAnsi="Consolas"/>
          <w:color w:val="000000"/>
          <w:sz w:val="21"/>
          <w:szCs w:val="21"/>
        </w:rPr>
        <w:t xml:space="preserve">        </w:t>
      </w:r>
      <w:r w:rsidRPr="006B0CD3">
        <w:rPr>
          <w:rFonts w:ascii="Consolas" w:hAnsi="Consolas"/>
          <w:b/>
          <w:bCs/>
          <w:color w:val="008000"/>
          <w:sz w:val="21"/>
          <w:szCs w:val="21"/>
          <w:highlight w:val="yellow"/>
        </w:rPr>
        <w:t xml:space="preserve">Total = </w:t>
      </w:r>
      <w:proofErr w:type="gramStart"/>
      <w:r w:rsidRPr="006B0CD3">
        <w:rPr>
          <w:rFonts w:ascii="Consolas" w:hAnsi="Consolas"/>
          <w:b/>
          <w:bCs/>
          <w:color w:val="008000"/>
          <w:sz w:val="21"/>
          <w:szCs w:val="21"/>
          <w:highlight w:val="yellow"/>
        </w:rPr>
        <w:t>O(</w:t>
      </w:r>
      <w:proofErr w:type="gramEnd"/>
      <w:r w:rsidRPr="006B0CD3">
        <w:rPr>
          <w:rFonts w:ascii="Consolas" w:hAnsi="Consolas"/>
          <w:b/>
          <w:bCs/>
          <w:color w:val="008000"/>
          <w:sz w:val="21"/>
          <w:szCs w:val="21"/>
          <w:highlight w:val="yellow"/>
        </w:rPr>
        <w:t>E log (V))</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0000FF"/>
          <w:sz w:val="21"/>
          <w:szCs w:val="21"/>
        </w:rPr>
        <w:t>public</w:t>
      </w:r>
      <w:proofErr w:type="gramEnd"/>
      <w:r w:rsidRPr="007E1177">
        <w:rPr>
          <w:rFonts w:ascii="Consolas" w:hAnsi="Consolas"/>
          <w:color w:val="000000"/>
          <w:sz w:val="21"/>
          <w:szCs w:val="21"/>
        </w:rPr>
        <w:t xml:space="preserve"> </w:t>
      </w:r>
      <w:r w:rsidRPr="007E1177">
        <w:rPr>
          <w:rFonts w:ascii="Consolas" w:hAnsi="Consolas"/>
          <w:color w:val="0000FF"/>
          <w:sz w:val="21"/>
          <w:szCs w:val="21"/>
        </w:rPr>
        <w:t>static</w:t>
      </w: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 xml:space="preserve"> </w:t>
      </w:r>
      <w:proofErr w:type="spellStart"/>
      <w:r w:rsidRPr="007E1177">
        <w:rPr>
          <w:rFonts w:ascii="Consolas" w:hAnsi="Consolas"/>
          <w:color w:val="795E26"/>
          <w:sz w:val="21"/>
          <w:szCs w:val="21"/>
        </w:rPr>
        <w:t>AstarAlgorithm</w:t>
      </w:r>
      <w:proofErr w:type="spellEnd"/>
      <w:r w:rsidRPr="007E1177">
        <w:rPr>
          <w:rFonts w:ascii="Consolas" w:hAnsi="Consolas"/>
          <w:color w:val="000000"/>
          <w:sz w:val="21"/>
          <w:szCs w:val="21"/>
        </w:rPr>
        <w:t>(</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initailState</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1080"/>
          <w:sz w:val="21"/>
          <w:szCs w:val="21"/>
        </w:rPr>
        <w:t>Q</w:t>
      </w:r>
      <w:r w:rsidRPr="007E1177">
        <w:rPr>
          <w:rFonts w:ascii="Consolas" w:hAnsi="Consolas"/>
          <w:color w:val="000000"/>
          <w:sz w:val="21"/>
          <w:szCs w:val="21"/>
        </w:rPr>
        <w:t>.</w:t>
      </w:r>
      <w:r w:rsidRPr="007E1177">
        <w:rPr>
          <w:rFonts w:ascii="Consolas" w:hAnsi="Consolas"/>
          <w:color w:val="795E26"/>
          <w:sz w:val="21"/>
          <w:szCs w:val="21"/>
        </w:rPr>
        <w:t>insertKey</w:t>
      </w:r>
      <w:proofErr w:type="spellEnd"/>
      <w:r w:rsidRPr="007E1177">
        <w:rPr>
          <w:rFonts w:ascii="Consolas" w:hAnsi="Consolas"/>
          <w:color w:val="000000"/>
          <w:sz w:val="21"/>
          <w:szCs w:val="21"/>
        </w:rPr>
        <w:t>(</w:t>
      </w:r>
      <w:proofErr w:type="spellStart"/>
      <w:proofErr w:type="gramEnd"/>
      <w:r w:rsidRPr="007E1177">
        <w:rPr>
          <w:rFonts w:ascii="Consolas" w:hAnsi="Consolas"/>
          <w:color w:val="001080"/>
          <w:sz w:val="21"/>
          <w:szCs w:val="21"/>
        </w:rPr>
        <w:t>initailState</w:t>
      </w:r>
      <w:proofErr w:type="spellEnd"/>
      <w:r w:rsidRPr="007E1177">
        <w:rPr>
          <w:rFonts w:ascii="Consolas" w:hAnsi="Consolas"/>
          <w:color w:val="000000"/>
          <w:sz w:val="21"/>
          <w:szCs w:val="21"/>
        </w:rPr>
        <w:t xml:space="preserve">); </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O(log(V))</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 xml:space="preserve"> </w:t>
      </w:r>
      <w:r w:rsidRPr="007E1177">
        <w:rPr>
          <w:rFonts w:ascii="Consolas" w:hAnsi="Consolas"/>
          <w:color w:val="001080"/>
          <w:sz w:val="21"/>
          <w:szCs w:val="21"/>
        </w:rPr>
        <w:t>min</w:t>
      </w:r>
      <w:r w:rsidRPr="007E1177">
        <w:rPr>
          <w:rFonts w:ascii="Consolas" w:hAnsi="Consolas"/>
          <w:color w:val="000000"/>
          <w:sz w:val="21"/>
          <w:szCs w:val="21"/>
        </w:rPr>
        <w:t>;</w:t>
      </w:r>
      <w:r w:rsidR="002A76C1">
        <w:rPr>
          <w:rFonts w:ascii="Consolas" w:hAnsi="Consolas"/>
          <w:color w:val="008000"/>
          <w:sz w:val="21"/>
          <w:szCs w:val="21"/>
        </w:rPr>
        <w:t xml:space="preserve">                      </w:t>
      </w:r>
      <w:proofErr w:type="gramStart"/>
      <w:r w:rsidRPr="006B0CD3">
        <w:rPr>
          <w:rFonts w:ascii="Consolas" w:hAnsi="Consolas"/>
          <w:b/>
          <w:bCs/>
          <w:color w:val="008000"/>
          <w:sz w:val="21"/>
          <w:szCs w:val="21"/>
          <w:highlight w:val="yellow"/>
        </w:rPr>
        <w:t>θ(</w:t>
      </w:r>
      <w:proofErr w:type="gramEnd"/>
      <w:r w:rsidRPr="006B0CD3">
        <w:rPr>
          <w:rFonts w:ascii="Consolas" w:hAnsi="Consolas"/>
          <w:b/>
          <w:bCs/>
          <w:color w:val="008000"/>
          <w:sz w:val="21"/>
          <w:szCs w:val="21"/>
          <w:highlight w:val="yellow"/>
        </w:rPr>
        <w:t>1)</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6B0CD3" w:rsidRDefault="007E1177" w:rsidP="007E1177">
      <w:pPr>
        <w:shd w:val="clear" w:color="auto" w:fill="FFFFFF"/>
        <w:spacing w:line="285" w:lineRule="atLeast"/>
        <w:rPr>
          <w:rFonts w:ascii="Consolas" w:hAnsi="Consolas"/>
          <w:b/>
          <w:bCs/>
          <w:color w:val="000000"/>
          <w:sz w:val="21"/>
          <w:szCs w:val="21"/>
        </w:rPr>
      </w:pPr>
      <w:r w:rsidRPr="007E1177">
        <w:rPr>
          <w:rFonts w:ascii="Consolas" w:hAnsi="Consolas"/>
          <w:color w:val="000000"/>
          <w:sz w:val="21"/>
          <w:szCs w:val="21"/>
        </w:rPr>
        <w:t xml:space="preserve">            </w:t>
      </w:r>
      <w:r w:rsidRPr="006B0CD3">
        <w:rPr>
          <w:rFonts w:ascii="Consolas" w:hAnsi="Consolas"/>
          <w:b/>
          <w:bCs/>
          <w:color w:val="008000"/>
          <w:sz w:val="21"/>
          <w:szCs w:val="21"/>
          <w:highlight w:val="yellow"/>
        </w:rPr>
        <w:t xml:space="preserve">//Total = </w:t>
      </w:r>
      <w:proofErr w:type="gramStart"/>
      <w:r w:rsidRPr="006B0CD3">
        <w:rPr>
          <w:rFonts w:ascii="Consolas" w:hAnsi="Consolas"/>
          <w:b/>
          <w:bCs/>
          <w:color w:val="008000"/>
          <w:sz w:val="21"/>
          <w:szCs w:val="21"/>
          <w:highlight w:val="yellow"/>
        </w:rPr>
        <w:t>O(</w:t>
      </w:r>
      <w:proofErr w:type="gramEnd"/>
      <w:r w:rsidRPr="006B0CD3">
        <w:rPr>
          <w:rFonts w:ascii="Consolas" w:hAnsi="Consolas"/>
          <w:b/>
          <w:bCs/>
          <w:color w:val="008000"/>
          <w:sz w:val="21"/>
          <w:szCs w:val="21"/>
          <w:highlight w:val="yellow"/>
        </w:rPr>
        <w:t>E) * O(Log(V)) = O(E log(V))</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while</w:t>
      </w:r>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Q</w:t>
      </w:r>
      <w:r w:rsidRPr="007E1177">
        <w:rPr>
          <w:rFonts w:ascii="Consolas" w:hAnsi="Consolas"/>
          <w:color w:val="000000"/>
          <w:sz w:val="21"/>
          <w:szCs w:val="21"/>
        </w:rPr>
        <w:t>.</w:t>
      </w:r>
      <w:r w:rsidRPr="007E1177">
        <w:rPr>
          <w:rFonts w:ascii="Consolas" w:hAnsi="Consolas"/>
          <w:color w:val="795E26"/>
          <w:sz w:val="21"/>
          <w:szCs w:val="21"/>
        </w:rPr>
        <w:t>isEmpty</w:t>
      </w:r>
      <w:proofErr w:type="spellEnd"/>
      <w:r w:rsidRPr="007E1177">
        <w:rPr>
          <w:rFonts w:ascii="Consolas" w:hAnsi="Consolas"/>
          <w:color w:val="000000"/>
          <w:sz w:val="21"/>
          <w:szCs w:val="21"/>
        </w:rPr>
        <w:t xml:space="preserve">())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8000"/>
          <w:sz w:val="21"/>
          <w:szCs w:val="21"/>
        </w:rPr>
        <w:t>//Extracting the top of the heap which has the minimum cost;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001080"/>
          <w:sz w:val="21"/>
          <w:szCs w:val="21"/>
        </w:rPr>
        <w:t>min</w:t>
      </w:r>
      <w:proofErr w:type="gramEnd"/>
      <w:r w:rsidRPr="007E1177">
        <w:rPr>
          <w:rFonts w:ascii="Consolas" w:hAnsi="Consolas"/>
          <w:color w:val="000000"/>
          <w:sz w:val="21"/>
          <w:szCs w:val="21"/>
        </w:rPr>
        <w:t xml:space="preserve"> = </w:t>
      </w:r>
      <w:proofErr w:type="spellStart"/>
      <w:r w:rsidRPr="007E1177">
        <w:rPr>
          <w:rFonts w:ascii="Consolas" w:hAnsi="Consolas"/>
          <w:color w:val="001080"/>
          <w:sz w:val="21"/>
          <w:szCs w:val="21"/>
        </w:rPr>
        <w:t>Q</w:t>
      </w:r>
      <w:r w:rsidRPr="007E1177">
        <w:rPr>
          <w:rFonts w:ascii="Consolas" w:hAnsi="Consolas"/>
          <w:color w:val="000000"/>
          <w:sz w:val="21"/>
          <w:szCs w:val="21"/>
        </w:rPr>
        <w:t>.</w:t>
      </w:r>
      <w:r w:rsidRPr="007E1177">
        <w:rPr>
          <w:rFonts w:ascii="Consolas" w:hAnsi="Consolas"/>
          <w:color w:val="795E26"/>
          <w:sz w:val="21"/>
          <w:szCs w:val="21"/>
        </w:rPr>
        <w:t>extractMin</w:t>
      </w:r>
      <w:proofErr w:type="spellEnd"/>
      <w:r w:rsidRPr="007E1177">
        <w:rPr>
          <w:rFonts w:ascii="Consolas" w:hAnsi="Consolas"/>
          <w:color w:val="000000"/>
          <w:sz w:val="21"/>
          <w:szCs w:val="21"/>
        </w:rPr>
        <w:t>();</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O(log(V))</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Default="007E1177" w:rsidP="007E1177">
      <w:pPr>
        <w:shd w:val="clear" w:color="auto" w:fill="FFFFFF"/>
        <w:spacing w:line="285" w:lineRule="atLeast"/>
        <w:rPr>
          <w:rFonts w:ascii="Consolas" w:hAnsi="Consolas"/>
          <w:color w:val="008000"/>
          <w:sz w:val="21"/>
          <w:szCs w:val="21"/>
        </w:rPr>
      </w:pPr>
      <w:r w:rsidRPr="007E1177">
        <w:rPr>
          <w:rFonts w:ascii="Consolas" w:hAnsi="Consolas"/>
          <w:color w:val="000000"/>
          <w:sz w:val="21"/>
          <w:szCs w:val="21"/>
        </w:rPr>
        <w:t xml:space="preserve">                </w:t>
      </w:r>
      <w:r>
        <w:rPr>
          <w:rFonts w:ascii="Consolas" w:hAnsi="Consolas"/>
          <w:color w:val="008000"/>
          <w:sz w:val="21"/>
          <w:szCs w:val="21"/>
        </w:rPr>
        <w:t>/*</w:t>
      </w:r>
      <w:r w:rsidRPr="007E1177">
        <w:rPr>
          <w:rFonts w:ascii="Consolas" w:hAnsi="Consolas"/>
          <w:color w:val="008000"/>
          <w:sz w:val="21"/>
          <w:szCs w:val="21"/>
        </w:rPr>
        <w:t xml:space="preserve">if the heuristic value = 0 that means no misplaced values and that's the </w:t>
      </w:r>
    </w:p>
    <w:p w:rsidR="007E1177" w:rsidRPr="007E1177" w:rsidRDefault="007E1177" w:rsidP="007E1177">
      <w:pP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                   </w:t>
      </w:r>
      <w:proofErr w:type="gramStart"/>
      <w:r w:rsidRPr="007E1177">
        <w:rPr>
          <w:rFonts w:ascii="Consolas" w:hAnsi="Consolas"/>
          <w:color w:val="008000"/>
          <w:sz w:val="21"/>
          <w:szCs w:val="21"/>
        </w:rPr>
        <w:t>goal</w:t>
      </w:r>
      <w:proofErr w:type="gramEnd"/>
      <w:r w:rsidRPr="007E1177">
        <w:rPr>
          <w:rFonts w:ascii="Consolas" w:hAnsi="Consolas"/>
          <w:color w:val="008000"/>
          <w:sz w:val="21"/>
          <w:szCs w:val="21"/>
        </w:rPr>
        <w:t xml:space="preserve"> state</w:t>
      </w:r>
      <w:r>
        <w:rPr>
          <w:rFonts w:ascii="Consolas" w:hAnsi="Consolas"/>
          <w:color w:val="008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if</w:t>
      </w:r>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min</w:t>
      </w:r>
      <w:r w:rsidRPr="007E1177">
        <w:rPr>
          <w:rFonts w:ascii="Consolas" w:hAnsi="Consolas"/>
          <w:color w:val="000000"/>
          <w:sz w:val="21"/>
          <w:szCs w:val="21"/>
        </w:rPr>
        <w:t>.</w:t>
      </w:r>
      <w:r w:rsidRPr="007E1177">
        <w:rPr>
          <w:rFonts w:ascii="Consolas" w:hAnsi="Consolas"/>
          <w:color w:val="001080"/>
          <w:sz w:val="21"/>
          <w:szCs w:val="21"/>
        </w:rPr>
        <w:t>heruicValue</w:t>
      </w:r>
      <w:proofErr w:type="spellEnd"/>
      <w:r w:rsidRPr="007E1177">
        <w:rPr>
          <w:rFonts w:ascii="Consolas" w:hAnsi="Consolas"/>
          <w:color w:val="000000"/>
          <w:sz w:val="21"/>
          <w:szCs w:val="21"/>
        </w:rPr>
        <w:t xml:space="preserve"> == </w:t>
      </w:r>
      <w:r w:rsidRPr="007E1177">
        <w:rPr>
          <w:rFonts w:ascii="Consolas" w:hAnsi="Consolas"/>
          <w:color w:val="098658"/>
          <w:sz w:val="21"/>
          <w:szCs w:val="21"/>
        </w:rPr>
        <w:t>0</w:t>
      </w:r>
      <w:r w:rsidRPr="007E1177">
        <w:rPr>
          <w:rFonts w:ascii="Consolas" w:hAnsi="Consolas"/>
          <w:color w:val="000000"/>
          <w:sz w:val="21"/>
          <w:szCs w:val="21"/>
        </w:rPr>
        <w:t>)</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return</w:t>
      </w:r>
      <w:proofErr w:type="gramEnd"/>
      <w:r w:rsidRPr="007E1177">
        <w:rPr>
          <w:rFonts w:ascii="Consolas" w:hAnsi="Consolas"/>
          <w:color w:val="000000"/>
          <w:sz w:val="21"/>
          <w:szCs w:val="21"/>
        </w:rPr>
        <w:t xml:space="preserve"> </w:t>
      </w:r>
      <w:r w:rsidRPr="007E1177">
        <w:rPr>
          <w:rFonts w:ascii="Consolas" w:hAnsi="Consolas"/>
          <w:color w:val="001080"/>
          <w:sz w:val="21"/>
          <w:szCs w:val="21"/>
        </w:rPr>
        <w:t>min</w:t>
      </w:r>
      <w:r w:rsidRPr="007E1177">
        <w:rPr>
          <w:rFonts w:ascii="Consolas" w:hAnsi="Consolas"/>
          <w:color w:val="000000"/>
          <w:sz w:val="21"/>
          <w:szCs w:val="21"/>
        </w:rPr>
        <w:t>;</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8000"/>
          <w:sz w:val="21"/>
          <w:szCs w:val="21"/>
        </w:rPr>
        <w:t xml:space="preserve">//getting the </w:t>
      </w:r>
      <w:proofErr w:type="spellStart"/>
      <w:r w:rsidRPr="007E1177">
        <w:rPr>
          <w:rFonts w:ascii="Consolas" w:hAnsi="Consolas"/>
          <w:color w:val="008000"/>
          <w:sz w:val="21"/>
          <w:szCs w:val="21"/>
        </w:rPr>
        <w:t>possibilites</w:t>
      </w:r>
      <w:proofErr w:type="spellEnd"/>
      <w:r w:rsidRPr="007E1177">
        <w:rPr>
          <w:rFonts w:ascii="Consolas" w:hAnsi="Consolas"/>
          <w:color w:val="008000"/>
          <w:sz w:val="21"/>
          <w:szCs w:val="21"/>
        </w:rPr>
        <w:t xml:space="preserve"> of the moves then add it to the Queue</w:t>
      </w:r>
    </w:p>
    <w:p w:rsidR="007E1177" w:rsidRPr="006B0CD3" w:rsidRDefault="007E1177" w:rsidP="007E1177">
      <w:pPr>
        <w:shd w:val="clear" w:color="auto" w:fill="FFFFFF"/>
        <w:spacing w:line="285" w:lineRule="atLeast"/>
        <w:rPr>
          <w:rFonts w:ascii="Consolas" w:hAnsi="Consolas"/>
          <w:b/>
          <w:bCs/>
          <w:color w:val="000000"/>
          <w:sz w:val="21"/>
          <w:szCs w:val="21"/>
          <w:highlight w:val="yellow"/>
        </w:rPr>
      </w:pPr>
      <w:r w:rsidRPr="007E1177">
        <w:rPr>
          <w:rFonts w:ascii="Consolas" w:hAnsi="Consolas"/>
          <w:color w:val="000000"/>
          <w:sz w:val="21"/>
          <w:szCs w:val="21"/>
        </w:rPr>
        <w:t xml:space="preserve">                </w:t>
      </w:r>
      <w:proofErr w:type="spellStart"/>
      <w:proofErr w:type="gramStart"/>
      <w:r w:rsidRPr="007E1177">
        <w:rPr>
          <w:rFonts w:ascii="Consolas" w:hAnsi="Consolas"/>
          <w:color w:val="001080"/>
          <w:sz w:val="21"/>
          <w:szCs w:val="21"/>
        </w:rPr>
        <w:t>AstarFunctions</w:t>
      </w:r>
      <w:r w:rsidRPr="007E1177">
        <w:rPr>
          <w:rFonts w:ascii="Consolas" w:hAnsi="Consolas"/>
          <w:color w:val="000000"/>
          <w:sz w:val="21"/>
          <w:szCs w:val="21"/>
        </w:rPr>
        <w:t>.</w:t>
      </w:r>
      <w:r w:rsidRPr="007E1177">
        <w:rPr>
          <w:rFonts w:ascii="Consolas" w:hAnsi="Consolas"/>
          <w:color w:val="795E26"/>
          <w:sz w:val="21"/>
          <w:szCs w:val="21"/>
        </w:rPr>
        <w:t>generateNextMoves</w:t>
      </w:r>
      <w:proofErr w:type="spellEnd"/>
      <w:r w:rsidRPr="007E1177">
        <w:rPr>
          <w:rFonts w:ascii="Consolas" w:hAnsi="Consolas"/>
          <w:color w:val="000000"/>
          <w:sz w:val="21"/>
          <w:szCs w:val="21"/>
        </w:rPr>
        <w:t>(</w:t>
      </w:r>
      <w:proofErr w:type="gramEnd"/>
      <w:r w:rsidRPr="007E1177">
        <w:rPr>
          <w:rFonts w:ascii="Consolas" w:hAnsi="Consolas"/>
          <w:color w:val="001080"/>
          <w:sz w:val="21"/>
          <w:szCs w:val="21"/>
        </w:rPr>
        <w:t>min</w:t>
      </w:r>
      <w:r w:rsidRPr="007E1177">
        <w:rPr>
          <w:rFonts w:ascii="Consolas" w:hAnsi="Consolas"/>
          <w:color w:val="000000"/>
          <w:sz w:val="21"/>
          <w:szCs w:val="21"/>
        </w:rPr>
        <w:t>);</w:t>
      </w:r>
      <w:r w:rsidR="002A76C1">
        <w:rPr>
          <w:rFonts w:ascii="Consolas" w:hAnsi="Consolas"/>
          <w:color w:val="000000"/>
          <w:sz w:val="21"/>
          <w:szCs w:val="21"/>
        </w:rPr>
        <w:t xml:space="preserve">     </w:t>
      </w:r>
      <w:r w:rsidRPr="006B0CD3">
        <w:rPr>
          <w:rFonts w:ascii="Consolas" w:hAnsi="Consolas"/>
          <w:b/>
          <w:bCs/>
          <w:color w:val="008000"/>
          <w:sz w:val="21"/>
          <w:szCs w:val="21"/>
          <w:highlight w:val="yellow"/>
        </w:rPr>
        <w:t>Total = O(log (V))</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6B0CD3" w:rsidRDefault="007E1177" w:rsidP="007E1177">
      <w:pPr>
        <w:shd w:val="clear" w:color="auto" w:fill="FFFFFF"/>
        <w:spacing w:line="285" w:lineRule="atLeast"/>
        <w:rPr>
          <w:rFonts w:ascii="Consolas" w:hAnsi="Consolas"/>
          <w:b/>
          <w:bCs/>
          <w:color w:val="000000"/>
          <w:sz w:val="21"/>
          <w:szCs w:val="21"/>
          <w:highlight w:val="yellow"/>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return</w:t>
      </w:r>
      <w:proofErr w:type="gramEnd"/>
      <w:r w:rsidRPr="007E1177">
        <w:rPr>
          <w:rFonts w:ascii="Consolas" w:hAnsi="Consolas"/>
          <w:color w:val="000000"/>
          <w:sz w:val="21"/>
          <w:szCs w:val="21"/>
        </w:rPr>
        <w:t xml:space="preserve"> </w:t>
      </w:r>
      <w:r w:rsidRPr="007E1177">
        <w:rPr>
          <w:rFonts w:ascii="Consolas" w:hAnsi="Consolas"/>
          <w:color w:val="0000FF"/>
          <w:sz w:val="21"/>
          <w:szCs w:val="21"/>
        </w:rPr>
        <w:t>null</w:t>
      </w:r>
      <w:r w:rsidRPr="007E1177">
        <w:rPr>
          <w:rFonts w:ascii="Consolas" w:hAnsi="Consolas"/>
          <w:color w:val="000000"/>
          <w:sz w:val="21"/>
          <w:szCs w:val="21"/>
        </w:rPr>
        <w:t>;</w:t>
      </w:r>
      <w:r w:rsidR="002A76C1">
        <w:rPr>
          <w:rFonts w:ascii="Consolas" w:hAnsi="Consolas"/>
          <w:color w:val="000000"/>
          <w:sz w:val="21"/>
          <w:szCs w:val="21"/>
        </w:rPr>
        <w:t xml:space="preserve">     </w:t>
      </w:r>
      <w:r w:rsidRPr="006B0CD3">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after="240" w:line="285" w:lineRule="atLeast"/>
        <w:rPr>
          <w:rFonts w:ascii="Consolas" w:hAnsi="Consolas"/>
          <w:color w:val="000000"/>
          <w:sz w:val="21"/>
          <w:szCs w:val="21"/>
        </w:rPr>
      </w:pPr>
      <w:r w:rsidRPr="007E1177">
        <w:rPr>
          <w:rFonts w:ascii="Consolas" w:hAnsi="Consolas"/>
          <w:color w:val="000000"/>
          <w:sz w:val="21"/>
          <w:szCs w:val="21"/>
        </w:rPr>
        <w:br/>
      </w:r>
    </w:p>
    <w:p w:rsidR="007E1177" w:rsidRPr="006B0CD3" w:rsidRDefault="007E1177" w:rsidP="007E1177">
      <w:pPr>
        <w:shd w:val="clear" w:color="auto" w:fill="FFFFFF"/>
        <w:spacing w:line="285" w:lineRule="atLeast"/>
        <w:rPr>
          <w:rFonts w:ascii="Consolas" w:hAnsi="Consolas"/>
          <w:b/>
          <w:bCs/>
          <w:color w:val="000000"/>
          <w:sz w:val="21"/>
          <w:szCs w:val="21"/>
        </w:rPr>
      </w:pPr>
      <w:r w:rsidRPr="007E1177">
        <w:rPr>
          <w:rFonts w:ascii="Consolas" w:hAnsi="Consolas"/>
          <w:color w:val="000000"/>
          <w:sz w:val="21"/>
          <w:szCs w:val="21"/>
        </w:rPr>
        <w:t xml:space="preserve">        </w:t>
      </w:r>
      <w:r w:rsidRPr="006B0CD3">
        <w:rPr>
          <w:rFonts w:ascii="Consolas" w:hAnsi="Consolas"/>
          <w:b/>
          <w:bCs/>
          <w:color w:val="008000"/>
          <w:sz w:val="21"/>
          <w:szCs w:val="21"/>
          <w:highlight w:val="yellow"/>
        </w:rPr>
        <w:t xml:space="preserve">//Total = </w:t>
      </w:r>
      <w:proofErr w:type="gramStart"/>
      <w:r w:rsidRPr="006B0CD3">
        <w:rPr>
          <w:rFonts w:ascii="Consolas" w:hAnsi="Consolas"/>
          <w:b/>
          <w:bCs/>
          <w:color w:val="008000"/>
          <w:sz w:val="21"/>
          <w:szCs w:val="21"/>
          <w:highlight w:val="yellow"/>
        </w:rPr>
        <w:t>O(</w:t>
      </w:r>
      <w:proofErr w:type="gramEnd"/>
      <w:r w:rsidRPr="006B0CD3">
        <w:rPr>
          <w:rFonts w:ascii="Consolas" w:hAnsi="Consolas"/>
          <w:b/>
          <w:bCs/>
          <w:color w:val="008000"/>
          <w:sz w:val="21"/>
          <w:szCs w:val="21"/>
          <w:highlight w:val="yellow"/>
        </w:rPr>
        <w:t>log (V))</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0000FF"/>
          <w:sz w:val="21"/>
          <w:szCs w:val="21"/>
        </w:rPr>
        <w:t>public</w:t>
      </w:r>
      <w:proofErr w:type="gramEnd"/>
      <w:r w:rsidRPr="007E1177">
        <w:rPr>
          <w:rFonts w:ascii="Consolas" w:hAnsi="Consolas"/>
          <w:color w:val="000000"/>
          <w:sz w:val="21"/>
          <w:szCs w:val="21"/>
        </w:rPr>
        <w:t xml:space="preserve"> </w:t>
      </w:r>
      <w:r w:rsidRPr="007E1177">
        <w:rPr>
          <w:rFonts w:ascii="Consolas" w:hAnsi="Consolas"/>
          <w:color w:val="0000FF"/>
          <w:sz w:val="21"/>
          <w:szCs w:val="21"/>
        </w:rPr>
        <w:t>static</w:t>
      </w:r>
      <w:r w:rsidRPr="007E1177">
        <w:rPr>
          <w:rFonts w:ascii="Consolas" w:hAnsi="Consolas"/>
          <w:color w:val="000000"/>
          <w:sz w:val="21"/>
          <w:szCs w:val="21"/>
        </w:rPr>
        <w:t xml:space="preserve"> </w:t>
      </w:r>
      <w:r w:rsidRPr="007E1177">
        <w:rPr>
          <w:rFonts w:ascii="Consolas" w:hAnsi="Consolas"/>
          <w:color w:val="0000FF"/>
          <w:sz w:val="21"/>
          <w:szCs w:val="21"/>
        </w:rPr>
        <w:t>void</w:t>
      </w:r>
      <w:r w:rsidRPr="007E1177">
        <w:rPr>
          <w:rFonts w:ascii="Consolas" w:hAnsi="Consolas"/>
          <w:color w:val="000000"/>
          <w:sz w:val="21"/>
          <w:szCs w:val="21"/>
        </w:rPr>
        <w:t xml:space="preserve"> </w:t>
      </w:r>
      <w:proofErr w:type="spellStart"/>
      <w:r w:rsidRPr="007E1177">
        <w:rPr>
          <w:rFonts w:ascii="Consolas" w:hAnsi="Consolas"/>
          <w:color w:val="795E26"/>
          <w:sz w:val="21"/>
          <w:szCs w:val="21"/>
        </w:rPr>
        <w:t>generateNextMoves</w:t>
      </w:r>
      <w:proofErr w:type="spellEnd"/>
      <w:r w:rsidRPr="007E1177">
        <w:rPr>
          <w:rFonts w:ascii="Consolas" w:hAnsi="Consolas"/>
          <w:color w:val="000000"/>
          <w:sz w:val="21"/>
          <w:szCs w:val="21"/>
        </w:rPr>
        <w:t>(</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 xml:space="preserve"> </w:t>
      </w:r>
      <w:r w:rsidRPr="007E1177">
        <w:rPr>
          <w:rFonts w:ascii="Consolas" w:hAnsi="Consolas"/>
          <w:color w:val="001080"/>
          <w:sz w:val="21"/>
          <w:szCs w:val="21"/>
        </w:rPr>
        <w:t>Parent</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8000"/>
          <w:sz w:val="21"/>
          <w:szCs w:val="21"/>
        </w:rPr>
        <w:t>//What I need to do here is to get the child Nodes then add it to the Queue</w:t>
      </w:r>
    </w:p>
    <w:p w:rsidR="007E1177" w:rsidRDefault="007E1177" w:rsidP="007E1177">
      <w:pPr>
        <w:shd w:val="clear" w:color="auto" w:fill="FFFFFF"/>
        <w:spacing w:line="285" w:lineRule="atLeast"/>
        <w:rPr>
          <w:rFonts w:ascii="Consolas" w:hAnsi="Consolas"/>
          <w:color w:val="008000"/>
          <w:sz w:val="21"/>
          <w:szCs w:val="21"/>
        </w:rPr>
      </w:pPr>
      <w:r w:rsidRPr="007E1177">
        <w:rPr>
          <w:rFonts w:ascii="Consolas" w:hAnsi="Consolas"/>
          <w:color w:val="000000"/>
          <w:sz w:val="21"/>
          <w:szCs w:val="21"/>
        </w:rPr>
        <w:t xml:space="preserve">            </w:t>
      </w:r>
      <w:r>
        <w:rPr>
          <w:rFonts w:ascii="Consolas" w:hAnsi="Consolas"/>
          <w:color w:val="008000"/>
          <w:sz w:val="21"/>
          <w:szCs w:val="21"/>
        </w:rPr>
        <w:t>/*</w:t>
      </w:r>
      <w:proofErr w:type="gramStart"/>
      <w:r w:rsidRPr="007E1177">
        <w:rPr>
          <w:rFonts w:ascii="Consolas" w:hAnsi="Consolas"/>
          <w:color w:val="008000"/>
          <w:sz w:val="21"/>
          <w:szCs w:val="21"/>
        </w:rPr>
        <w:t>Create</w:t>
      </w:r>
      <w:proofErr w:type="gramEnd"/>
      <w:r w:rsidRPr="007E1177">
        <w:rPr>
          <w:rFonts w:ascii="Consolas" w:hAnsi="Consolas"/>
          <w:color w:val="008000"/>
          <w:sz w:val="21"/>
          <w:szCs w:val="21"/>
        </w:rPr>
        <w:t xml:space="preserve"> a new node with each new state and add it to the queue if it's </w:t>
      </w:r>
      <w:proofErr w:type="spellStart"/>
      <w:r w:rsidRPr="007E1177">
        <w:rPr>
          <w:rFonts w:ascii="Consolas" w:hAnsi="Consolas"/>
          <w:color w:val="008000"/>
          <w:sz w:val="21"/>
          <w:szCs w:val="21"/>
        </w:rPr>
        <w:t>diffrent</w:t>
      </w:r>
      <w:proofErr w:type="spellEnd"/>
      <w:r w:rsidRPr="007E1177">
        <w:rPr>
          <w:rFonts w:ascii="Consolas" w:hAnsi="Consolas"/>
          <w:color w:val="008000"/>
          <w:sz w:val="21"/>
          <w:szCs w:val="21"/>
        </w:rPr>
        <w:t xml:space="preserve"> </w:t>
      </w:r>
    </w:p>
    <w:p w:rsidR="007E1177" w:rsidRPr="007E1177" w:rsidRDefault="007E1177" w:rsidP="007E1177">
      <w:pP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               </w:t>
      </w:r>
      <w:proofErr w:type="gramStart"/>
      <w:r w:rsidRPr="007E1177">
        <w:rPr>
          <w:rFonts w:ascii="Consolas" w:hAnsi="Consolas"/>
          <w:color w:val="008000"/>
          <w:sz w:val="21"/>
          <w:szCs w:val="21"/>
        </w:rPr>
        <w:t>from</w:t>
      </w:r>
      <w:proofErr w:type="gramEnd"/>
      <w:r w:rsidRPr="007E1177">
        <w:rPr>
          <w:rFonts w:ascii="Consolas" w:hAnsi="Consolas"/>
          <w:color w:val="008000"/>
          <w:sz w:val="21"/>
          <w:szCs w:val="21"/>
        </w:rPr>
        <w:t xml:space="preserve"> its </w:t>
      </w:r>
      <w:proofErr w:type="spellStart"/>
      <w:r w:rsidRPr="007E1177">
        <w:rPr>
          <w:rFonts w:ascii="Consolas" w:hAnsi="Consolas"/>
          <w:color w:val="008000"/>
          <w:sz w:val="21"/>
          <w:szCs w:val="21"/>
        </w:rPr>
        <w:t>GrandParent</w:t>
      </w:r>
      <w:proofErr w:type="spellEnd"/>
      <w:r>
        <w:rPr>
          <w:rFonts w:ascii="Consolas" w:hAnsi="Consolas"/>
          <w:color w:val="008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8000"/>
          <w:sz w:val="21"/>
          <w:szCs w:val="21"/>
        </w:rPr>
        <w:t>//Calculate Hamming OR Manhattan for every new state</w:t>
      </w:r>
    </w:p>
    <w:p w:rsidR="007E1177" w:rsidRDefault="007E1177" w:rsidP="007E1177">
      <w:pPr>
        <w:shd w:val="clear" w:color="auto" w:fill="FFFFFF"/>
        <w:spacing w:line="285" w:lineRule="atLeast"/>
        <w:rPr>
          <w:rFonts w:ascii="Consolas" w:hAnsi="Consolas"/>
          <w:color w:val="000000"/>
          <w:sz w:val="21"/>
          <w:szCs w:val="21"/>
        </w:rPr>
      </w:pPr>
    </w:p>
    <w:p w:rsidR="007E1177" w:rsidRDefault="007E1177" w:rsidP="007E1177">
      <w:pPr>
        <w:shd w:val="clear" w:color="auto" w:fill="FFFFFF"/>
        <w:spacing w:line="285" w:lineRule="atLeast"/>
        <w:rPr>
          <w:rFonts w:ascii="Consolas" w:hAnsi="Consolas"/>
          <w:color w:val="000000"/>
          <w:sz w:val="21"/>
          <w:szCs w:val="21"/>
        </w:rPr>
      </w:pPr>
    </w:p>
    <w:p w:rsidR="007E1177" w:rsidRDefault="007E1177" w:rsidP="007E1177">
      <w:pPr>
        <w:shd w:val="clear" w:color="auto" w:fill="FFFFFF"/>
        <w:spacing w:line="285" w:lineRule="atLeast"/>
        <w:rPr>
          <w:rFonts w:ascii="Consolas" w:hAnsi="Consolas"/>
          <w:color w:val="000000"/>
          <w:sz w:val="21"/>
          <w:szCs w:val="21"/>
        </w:rPr>
      </w:pPr>
    </w:p>
    <w:p w:rsid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if</w:t>
      </w:r>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up</w:t>
      </w:r>
      <w:proofErr w:type="spellEnd"/>
      <w:r w:rsidRPr="007E1177">
        <w:rPr>
          <w:rFonts w:ascii="Consolas" w:hAnsi="Consolas"/>
          <w:color w:val="000000"/>
          <w:sz w:val="21"/>
          <w:szCs w:val="21"/>
        </w:rPr>
        <w:t>)</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8000"/>
          <w:sz w:val="21"/>
          <w:szCs w:val="21"/>
        </w:rPr>
        <w:t>//This means that (</w:t>
      </w:r>
      <w:proofErr w:type="spellStart"/>
      <w:r w:rsidRPr="007E1177">
        <w:rPr>
          <w:rFonts w:ascii="Consolas" w:hAnsi="Consolas"/>
          <w:color w:val="008000"/>
          <w:sz w:val="21"/>
          <w:szCs w:val="21"/>
        </w:rPr>
        <w:t>blankCell</w:t>
      </w:r>
      <w:proofErr w:type="spellEnd"/>
      <w:r w:rsidRPr="007E1177">
        <w:rPr>
          <w:rFonts w:ascii="Consolas" w:hAnsi="Consolas"/>
          <w:color w:val="008000"/>
          <w:sz w:val="21"/>
          <w:szCs w:val="21"/>
        </w:rPr>
        <w:t>) can move up</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if</w:t>
      </w:r>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huristicType</w:t>
      </w:r>
      <w:proofErr w:type="spellEnd"/>
      <w:r w:rsidRPr="007E1177">
        <w:rPr>
          <w:rFonts w:ascii="Consolas" w:hAnsi="Consolas"/>
          <w:color w:val="000000"/>
          <w:sz w:val="21"/>
          <w:szCs w:val="21"/>
        </w:rPr>
        <w:t xml:space="preserve"> == </w:t>
      </w:r>
      <w:r w:rsidRPr="007E1177">
        <w:rPr>
          <w:rFonts w:ascii="Consolas" w:hAnsi="Consolas"/>
          <w:color w:val="098658"/>
          <w:sz w:val="21"/>
          <w:szCs w:val="21"/>
        </w:rPr>
        <w:t>1</w:t>
      </w:r>
      <w:r w:rsidRPr="007E1177">
        <w:rPr>
          <w:rFonts w:ascii="Consolas" w:hAnsi="Consolas"/>
          <w:color w:val="000000"/>
          <w:sz w:val="21"/>
          <w:szCs w:val="21"/>
        </w:rPr>
        <w:t>)</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00FF"/>
          <w:sz w:val="21"/>
          <w:szCs w:val="21"/>
        </w:rPr>
        <w:t>int</w:t>
      </w:r>
      <w:proofErr w:type="spellEnd"/>
      <w:r w:rsidRPr="007E1177">
        <w:rPr>
          <w:rFonts w:ascii="Consolas" w:hAnsi="Consolas"/>
          <w:color w:val="000000"/>
          <w:sz w:val="21"/>
          <w:szCs w:val="21"/>
        </w:rPr>
        <w:t>[</w:t>
      </w:r>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new</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1080"/>
          <w:sz w:val="21"/>
          <w:szCs w:val="21"/>
        </w:rPr>
        <w:t>Array</w:t>
      </w:r>
      <w:r w:rsidRPr="007E1177">
        <w:rPr>
          <w:rFonts w:ascii="Consolas" w:hAnsi="Consolas"/>
          <w:color w:val="000000"/>
          <w:sz w:val="21"/>
          <w:szCs w:val="21"/>
        </w:rPr>
        <w:t>.</w:t>
      </w:r>
      <w:r w:rsidRPr="007E1177">
        <w:rPr>
          <w:rFonts w:ascii="Consolas" w:hAnsi="Consolas"/>
          <w:color w:val="795E26"/>
          <w:sz w:val="21"/>
          <w:szCs w:val="21"/>
        </w:rPr>
        <w:t>Copy</w:t>
      </w:r>
      <w:proofErr w:type="spellEnd"/>
      <w:r w:rsidRPr="007E1177">
        <w:rPr>
          <w:rFonts w:ascii="Consolas" w:hAnsi="Consolas"/>
          <w:color w:val="000000"/>
          <w:sz w:val="21"/>
          <w:szCs w:val="21"/>
        </w:rPr>
        <w:t>(</w:t>
      </w:r>
      <w:proofErr w:type="spellStart"/>
      <w:proofErr w:type="gramEnd"/>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state</w:t>
      </w:r>
      <w:r w:rsidRPr="007E1177">
        <w:rPr>
          <w:rFonts w:ascii="Consolas" w:hAnsi="Consolas"/>
          <w:color w:val="000000"/>
          <w:sz w:val="21"/>
          <w:szCs w:val="21"/>
        </w:rPr>
        <w:t>.</w:t>
      </w:r>
      <w:r w:rsidRPr="007E1177">
        <w:rPr>
          <w:rFonts w:ascii="Consolas" w:hAnsi="Consolas"/>
          <w:color w:val="001080"/>
          <w:sz w:val="21"/>
          <w:szCs w:val="21"/>
        </w:rPr>
        <w:t>Length</w:t>
      </w:r>
      <w:proofErr w:type="spellEnd"/>
      <w:r w:rsidRPr="007E1177">
        <w:rPr>
          <w:rFonts w:ascii="Consolas" w:hAnsi="Consolas"/>
          <w:color w:val="000000"/>
          <w:sz w:val="21"/>
          <w:szCs w:val="21"/>
        </w:rPr>
        <w:t xml:space="preserve">); </w:t>
      </w:r>
    </w:p>
    <w:p w:rsidR="007E1177" w:rsidRPr="006B0CD3" w:rsidRDefault="007E1177" w:rsidP="007E1177">
      <w:pPr>
        <w:shd w:val="clear" w:color="auto" w:fill="FFFFFF"/>
        <w:spacing w:line="285" w:lineRule="atLeast"/>
        <w:rPr>
          <w:rFonts w:ascii="Consolas" w:hAnsi="Consolas"/>
          <w:b/>
          <w:bCs/>
          <w:color w:val="000000"/>
          <w:sz w:val="21"/>
          <w:szCs w:val="21"/>
        </w:rPr>
      </w:pPr>
      <w:r>
        <w:rPr>
          <w:rFonts w:ascii="Consolas" w:hAnsi="Consolas"/>
          <w:color w:val="000000"/>
          <w:sz w:val="21"/>
          <w:szCs w:val="21"/>
        </w:rPr>
        <w:t xml:space="preserve">                    </w:t>
      </w:r>
      <w:r w:rsidRPr="006B0CD3">
        <w:rPr>
          <w:rFonts w:ascii="Consolas" w:hAnsi="Consolas"/>
          <w:b/>
          <w:bCs/>
          <w:color w:val="008000"/>
          <w:sz w:val="21"/>
          <w:szCs w:val="21"/>
          <w:highlight w:val="yellow"/>
        </w:rPr>
        <w:t>//</w:t>
      </w:r>
      <w:proofErr w:type="gramStart"/>
      <w:r w:rsidRPr="006B0CD3">
        <w:rPr>
          <w:rFonts w:ascii="Consolas" w:hAnsi="Consolas"/>
          <w:b/>
          <w:bCs/>
          <w:color w:val="008000"/>
          <w:sz w:val="21"/>
          <w:szCs w:val="21"/>
          <w:highlight w:val="yellow"/>
        </w:rPr>
        <w:t>θ(</w:t>
      </w:r>
      <w:proofErr w:type="spellStart"/>
      <w:proofErr w:type="gramEnd"/>
      <w:r w:rsidRPr="006B0CD3">
        <w:rPr>
          <w:rFonts w:ascii="Consolas" w:hAnsi="Consolas"/>
          <w:b/>
          <w:bCs/>
          <w:color w:val="008000"/>
          <w:sz w:val="21"/>
          <w:szCs w:val="21"/>
          <w:highlight w:val="yellow"/>
        </w:rPr>
        <w:t>state.Length</w:t>
      </w:r>
      <w:proofErr w:type="spellEnd"/>
      <w:r w:rsidRPr="006B0CD3">
        <w:rPr>
          <w:rFonts w:ascii="Consolas" w:hAnsi="Consolas"/>
          <w:b/>
          <w:bCs/>
          <w:color w:val="008000"/>
          <w:sz w:val="21"/>
          <w:szCs w:val="21"/>
          <w:highlight w:val="yellow"/>
        </w:rPr>
        <w:t>)</w:t>
      </w:r>
    </w:p>
    <w:p w:rsid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795E26"/>
          <w:sz w:val="21"/>
          <w:szCs w:val="21"/>
        </w:rPr>
        <w:t>swapBlank</w:t>
      </w:r>
      <w:proofErr w:type="spellEnd"/>
      <w:r w:rsidRPr="007E1177">
        <w:rPr>
          <w:rFonts w:ascii="Consolas" w:hAnsi="Consolas"/>
          <w:color w:val="000000"/>
          <w:sz w:val="21"/>
          <w:szCs w:val="21"/>
        </w:rPr>
        <w:t>(</w:t>
      </w:r>
      <w:proofErr w:type="gramEnd"/>
      <w:r w:rsidRPr="007E1177">
        <w:rPr>
          <w:rFonts w:ascii="Consolas" w:hAnsi="Consolas"/>
          <w:color w:val="0000FF"/>
          <w:sz w:val="21"/>
          <w:szCs w:val="21"/>
        </w:rPr>
        <w:t>ref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 xml:space="preserve">], </w:t>
      </w:r>
      <w:r w:rsidRPr="007E1177">
        <w:rPr>
          <w:rFonts w:ascii="Consolas" w:hAnsi="Consolas"/>
          <w:color w:val="0000FF"/>
          <w:sz w:val="21"/>
          <w:szCs w:val="21"/>
        </w:rPr>
        <w:t>ref</w:t>
      </w:r>
      <w:r w:rsidRPr="007E1177">
        <w:rPr>
          <w:rFonts w:ascii="Consolas" w:hAnsi="Consolas"/>
          <w:color w:val="000000"/>
          <w:sz w:val="21"/>
          <w:szCs w:val="21"/>
        </w:rPr>
        <w:t xml:space="preserve"> </w:t>
      </w:r>
    </w:p>
    <w:p w:rsidR="007E1177" w:rsidRPr="007E1177" w:rsidRDefault="007E1177"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sidRPr="007E1177">
        <w:rPr>
          <w:rFonts w:ascii="Consolas" w:hAnsi="Consolas"/>
          <w:color w:val="001080"/>
          <w:sz w:val="21"/>
          <w:szCs w:val="21"/>
        </w:rPr>
        <w:t>newState</w:t>
      </w:r>
      <w:proofErr w:type="spellEnd"/>
      <w:r w:rsidRPr="007E1177">
        <w:rPr>
          <w:rFonts w:ascii="Consolas" w:hAnsi="Consolas"/>
          <w:color w:val="000000"/>
          <w:sz w:val="21"/>
          <w:szCs w:val="21"/>
        </w:rPr>
        <w:t>[</w:t>
      </w:r>
      <w:proofErr w:type="spellStart"/>
      <w:proofErr w:type="gramEnd"/>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 </w:t>
      </w:r>
      <w:r w:rsidRPr="007E1177">
        <w:rPr>
          <w:rFonts w:ascii="Consolas" w:hAnsi="Consolas"/>
          <w:color w:val="098658"/>
          <w:sz w:val="21"/>
          <w:szCs w:val="21"/>
        </w:rPr>
        <w:t>1</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00FF"/>
          <w:sz w:val="21"/>
          <w:szCs w:val="21"/>
        </w:rPr>
        <w:t>int</w:t>
      </w:r>
      <w:proofErr w:type="spellEnd"/>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hammingDistance</w:t>
      </w:r>
      <w:proofErr w:type="spellEnd"/>
      <w:r w:rsidRPr="007E1177">
        <w:rPr>
          <w:rFonts w:ascii="Consolas" w:hAnsi="Consolas"/>
          <w:color w:val="000000"/>
          <w:sz w:val="21"/>
          <w:szCs w:val="21"/>
        </w:rPr>
        <w:t xml:space="preserve"> = </w:t>
      </w:r>
      <w:proofErr w:type="spellStart"/>
      <w:r w:rsidRPr="007E1177">
        <w:rPr>
          <w:rFonts w:ascii="Consolas" w:hAnsi="Consolas"/>
          <w:color w:val="795E26"/>
          <w:sz w:val="21"/>
          <w:szCs w:val="21"/>
        </w:rPr>
        <w:t>calculateHamming</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
    <w:p w:rsidR="007E1177" w:rsidRPr="006B0CD3" w:rsidRDefault="007E1177" w:rsidP="007E1177">
      <w:pPr>
        <w:shd w:val="clear" w:color="auto" w:fill="FFFFFF"/>
        <w:spacing w:line="285" w:lineRule="atLeast"/>
        <w:rPr>
          <w:rFonts w:ascii="Consolas" w:hAnsi="Consolas"/>
          <w:b/>
          <w:bCs/>
          <w:color w:val="000000"/>
          <w:sz w:val="21"/>
          <w:szCs w:val="21"/>
          <w:highlight w:val="yellow"/>
        </w:rPr>
      </w:pPr>
      <w:r>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w:t>
      </w:r>
      <w:r w:rsidR="002A76C1">
        <w:rPr>
          <w:rFonts w:ascii="Consolas" w:hAnsi="Consolas"/>
          <w:color w:val="008000"/>
          <w:sz w:val="21"/>
          <w:szCs w:val="21"/>
        </w:rPr>
        <w:t xml:space="preserve">                                                </w:t>
      </w:r>
      <w:proofErr w:type="gramStart"/>
      <w:r w:rsidRPr="006B0CD3">
        <w:rPr>
          <w:rFonts w:ascii="Consolas" w:hAnsi="Consolas"/>
          <w:b/>
          <w:bCs/>
          <w:color w:val="008000"/>
          <w:sz w:val="21"/>
          <w:szCs w:val="21"/>
          <w:highlight w:val="yellow"/>
        </w:rPr>
        <w:t>θ(</w:t>
      </w:r>
      <w:proofErr w:type="gramEnd"/>
      <w:r w:rsidRPr="006B0CD3">
        <w:rPr>
          <w:rFonts w:ascii="Consolas" w:hAnsi="Consolas"/>
          <w:b/>
          <w:bCs/>
          <w:color w:val="008000"/>
          <w:sz w:val="21"/>
          <w:szCs w:val="21"/>
          <w:highlight w:val="yellow"/>
        </w:rPr>
        <w:t>N^2)</w:t>
      </w:r>
    </w:p>
    <w:p w:rsid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newNode</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new</w:t>
      </w: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w:t>
      </w:r>
      <w:proofErr w:type="gramStart"/>
      <w:r w:rsidRPr="007E1177">
        <w:rPr>
          <w:rFonts w:ascii="Consolas" w:hAnsi="Consolas"/>
          <w:color w:val="267F99"/>
          <w:sz w:val="21"/>
          <w:szCs w:val="21"/>
        </w:rPr>
        <w:t>Node</w:t>
      </w:r>
      <w:proofErr w:type="spellEnd"/>
      <w:r w:rsidRPr="007E1177">
        <w:rPr>
          <w:rFonts w:ascii="Consolas" w:hAnsi="Consolas"/>
          <w:color w:val="000000"/>
          <w:sz w:val="21"/>
          <w:szCs w:val="21"/>
        </w:rPr>
        <w:t>(</w:t>
      </w:r>
      <w:proofErr w:type="spellStart"/>
      <w:proofErr w:type="gramEnd"/>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w:t>
      </w:r>
    </w:p>
    <w:p w:rsidR="007E1177" w:rsidRDefault="007E1177"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 </w:t>
      </w:r>
      <w:r w:rsidRPr="007E1177">
        <w:rPr>
          <w:rFonts w:ascii="Consolas" w:hAnsi="Consolas"/>
          <w:color w:val="098658"/>
          <w:sz w:val="21"/>
          <w:szCs w:val="21"/>
        </w:rPr>
        <w:t>1</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hammingDistance</w:t>
      </w:r>
      <w:proofErr w:type="spellEnd"/>
      <w:r w:rsidRPr="007E1177">
        <w:rPr>
          <w:rFonts w:ascii="Consolas" w:hAnsi="Consolas"/>
          <w:color w:val="000000"/>
          <w:sz w:val="21"/>
          <w:szCs w:val="21"/>
        </w:rPr>
        <w:t xml:space="preserve">, </w:t>
      </w:r>
    </w:p>
    <w:p w:rsidR="007E1177" w:rsidRDefault="007E1177" w:rsidP="007E1177">
      <w:pPr>
        <w:shd w:val="clear" w:color="auto" w:fill="FFFFFF"/>
        <w:spacing w:line="285" w:lineRule="atLeast"/>
        <w:rPr>
          <w:rFonts w:ascii="Consolas" w:hAnsi="Consolas"/>
          <w:color w:val="008000"/>
          <w:sz w:val="21"/>
          <w:szCs w:val="21"/>
        </w:rPr>
      </w:pPr>
      <w:r>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currentSteps</w:t>
      </w:r>
      <w:proofErr w:type="spellEnd"/>
      <w:r w:rsidRPr="007E1177">
        <w:rPr>
          <w:rFonts w:ascii="Consolas" w:hAnsi="Consolas"/>
          <w:color w:val="000000"/>
          <w:sz w:val="21"/>
          <w:szCs w:val="21"/>
        </w:rPr>
        <w:t xml:space="preserve"> + </w:t>
      </w:r>
      <w:r w:rsidRPr="007E1177">
        <w:rPr>
          <w:rFonts w:ascii="Consolas" w:hAnsi="Consolas"/>
          <w:color w:val="098658"/>
          <w:sz w:val="21"/>
          <w:szCs w:val="21"/>
        </w:rPr>
        <w:t>1</w:t>
      </w:r>
      <w:r w:rsidRPr="007E1177">
        <w:rPr>
          <w:rFonts w:ascii="Consolas" w:hAnsi="Consolas"/>
          <w:color w:val="000000"/>
          <w:sz w:val="21"/>
          <w:szCs w:val="21"/>
        </w:rPr>
        <w:t xml:space="preserve">, </w:t>
      </w:r>
      <w:r w:rsidRPr="007E1177">
        <w:rPr>
          <w:rFonts w:ascii="Consolas" w:hAnsi="Consolas"/>
          <w:color w:val="001080"/>
          <w:sz w:val="21"/>
          <w:szCs w:val="21"/>
        </w:rPr>
        <w:t>Parent</w:t>
      </w:r>
      <w:r w:rsidRPr="007E1177">
        <w:rPr>
          <w:rFonts w:ascii="Consolas" w:hAnsi="Consolas"/>
          <w:color w:val="000000"/>
          <w:sz w:val="21"/>
          <w:szCs w:val="21"/>
        </w:rPr>
        <w:t xml:space="preserve">, </w:t>
      </w:r>
      <w:r w:rsidRPr="007E1177">
        <w:rPr>
          <w:rFonts w:ascii="Consolas" w:hAnsi="Consolas"/>
          <w:color w:val="098658"/>
          <w:sz w:val="21"/>
          <w:szCs w:val="21"/>
        </w:rPr>
        <w:t>1</w:t>
      </w:r>
      <w:r w:rsidRPr="007E1177">
        <w:rPr>
          <w:rFonts w:ascii="Consolas" w:hAnsi="Consolas"/>
          <w:color w:val="000000"/>
          <w:sz w:val="21"/>
          <w:szCs w:val="21"/>
        </w:rPr>
        <w:t>);</w:t>
      </w:r>
      <w:r w:rsidR="002A76C1">
        <w:rPr>
          <w:rFonts w:ascii="Consolas" w:hAnsi="Consolas"/>
          <w:color w:val="008000"/>
          <w:sz w:val="21"/>
          <w:szCs w:val="21"/>
        </w:rPr>
        <w:t xml:space="preserve">                               </w:t>
      </w:r>
      <w:proofErr w:type="gramStart"/>
      <w:r w:rsidRPr="006B0CD3">
        <w:rPr>
          <w:rFonts w:ascii="Consolas" w:hAnsi="Consolas"/>
          <w:b/>
          <w:bCs/>
          <w:color w:val="008000"/>
          <w:sz w:val="21"/>
          <w:szCs w:val="21"/>
          <w:highlight w:val="yellow"/>
        </w:rPr>
        <w:t>θ(</w:t>
      </w:r>
      <w:proofErr w:type="gramEnd"/>
      <w:r w:rsidRPr="006B0CD3">
        <w:rPr>
          <w:rFonts w:ascii="Consolas" w:hAnsi="Consolas"/>
          <w:b/>
          <w:bCs/>
          <w:color w:val="008000"/>
          <w:sz w:val="21"/>
          <w:szCs w:val="21"/>
          <w:highlight w:val="yellow"/>
        </w:rPr>
        <w:t>1)</w:t>
      </w:r>
    </w:p>
    <w:p w:rsidR="002A76C1" w:rsidRPr="007E1177" w:rsidRDefault="002A76C1" w:rsidP="007E1177">
      <w:pPr>
        <w:shd w:val="clear" w:color="auto" w:fill="FFFFFF"/>
        <w:spacing w:line="285" w:lineRule="atLeast"/>
        <w:rPr>
          <w:rFonts w:ascii="Consolas" w:hAnsi="Consolas"/>
          <w:color w:val="000000"/>
          <w:sz w:val="21"/>
          <w:szCs w:val="21"/>
        </w:rPr>
      </w:pPr>
    </w:p>
    <w:p w:rsid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if</w:t>
      </w:r>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parent</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null</w:t>
      </w:r>
      <w:r w:rsidRPr="007E1177">
        <w:rPr>
          <w:rFonts w:ascii="Consolas" w:hAnsi="Consolas"/>
          <w:color w:val="000000"/>
          <w:sz w:val="21"/>
          <w:szCs w:val="21"/>
        </w:rPr>
        <w:t xml:space="preserve"> &amp;&amp;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w:t>
      </w:r>
    </w:p>
    <w:p w:rsidR="007E1177" w:rsidRDefault="007E1177"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2A76C1">
        <w:rPr>
          <w:rFonts w:ascii="Consolas" w:hAnsi="Consolas"/>
          <w:color w:val="000000"/>
          <w:sz w:val="21"/>
          <w:szCs w:val="21"/>
        </w:rPr>
        <w:t xml:space="preserve">       </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&amp;&amp;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 xml:space="preserve"> == </w:t>
      </w:r>
    </w:p>
    <w:p w:rsidR="007E1177" w:rsidRDefault="007E1177" w:rsidP="007E1177">
      <w:pPr>
        <w:shd w:val="clear" w:color="auto" w:fill="FFFFFF"/>
        <w:spacing w:line="285" w:lineRule="atLeast"/>
        <w:rPr>
          <w:rFonts w:ascii="Consolas" w:hAnsi="Consolas"/>
          <w:color w:val="008000"/>
          <w:sz w:val="21"/>
          <w:szCs w:val="21"/>
        </w:rPr>
      </w:pPr>
      <w:r>
        <w:rPr>
          <w:rFonts w:ascii="Consolas" w:hAnsi="Consolas"/>
          <w:color w:val="000000"/>
          <w:sz w:val="21"/>
          <w:szCs w:val="21"/>
        </w:rPr>
        <w:t xml:space="preserve">                   </w:t>
      </w:r>
      <w:r w:rsidR="002A76C1">
        <w:rPr>
          <w:rFonts w:ascii="Consolas" w:hAnsi="Consolas"/>
          <w:color w:val="000000"/>
          <w:sz w:val="21"/>
          <w:szCs w:val="21"/>
        </w:rPr>
        <w:t xml:space="preserve">       </w:t>
      </w:r>
      <w:r>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w:t>
      </w:r>
      <w:r w:rsidR="002A76C1">
        <w:rPr>
          <w:rFonts w:ascii="Consolas" w:hAnsi="Consolas"/>
          <w:color w:val="008000"/>
          <w:sz w:val="21"/>
          <w:szCs w:val="21"/>
        </w:rPr>
        <w:t xml:space="preserve">                                  </w:t>
      </w:r>
      <w:proofErr w:type="gramStart"/>
      <w:r w:rsidRPr="006B0CD3">
        <w:rPr>
          <w:rFonts w:ascii="Consolas" w:hAnsi="Consolas"/>
          <w:b/>
          <w:bCs/>
          <w:color w:val="008000"/>
          <w:sz w:val="21"/>
          <w:szCs w:val="21"/>
          <w:highlight w:val="yellow"/>
        </w:rPr>
        <w:t>θ(</w:t>
      </w:r>
      <w:proofErr w:type="gramEnd"/>
      <w:r w:rsidRPr="006B0CD3">
        <w:rPr>
          <w:rFonts w:ascii="Consolas" w:hAnsi="Consolas"/>
          <w:b/>
          <w:bCs/>
          <w:color w:val="008000"/>
          <w:sz w:val="21"/>
          <w:szCs w:val="21"/>
          <w:highlight w:val="yellow"/>
        </w:rPr>
        <w:t>1)</w:t>
      </w:r>
    </w:p>
    <w:p w:rsidR="002A76C1" w:rsidRPr="007E1177" w:rsidRDefault="002A76C1"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cost</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currentSteps</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heruicValue</w:t>
      </w:r>
      <w:proofErr w:type="spellEnd"/>
      <w:r w:rsidRPr="007E1177">
        <w:rPr>
          <w:rFonts w:ascii="Consolas" w:hAnsi="Consolas"/>
          <w:color w:val="000000"/>
          <w:sz w:val="21"/>
          <w:szCs w:val="21"/>
        </w:rPr>
        <w:t>;</w:t>
      </w:r>
      <w:r w:rsidR="002A76C1">
        <w:rPr>
          <w:rFonts w:ascii="Consolas" w:hAnsi="Consolas"/>
          <w:color w:val="008000"/>
          <w:sz w:val="21"/>
          <w:szCs w:val="21"/>
        </w:rPr>
        <w:t xml:space="preserve">    </w:t>
      </w:r>
      <w:proofErr w:type="gramStart"/>
      <w:r w:rsidRPr="006B0CD3">
        <w:rPr>
          <w:rFonts w:ascii="Consolas" w:hAnsi="Consolas"/>
          <w:b/>
          <w:bCs/>
          <w:color w:val="008000"/>
          <w:sz w:val="21"/>
          <w:szCs w:val="21"/>
          <w:highlight w:val="yellow"/>
        </w:rPr>
        <w:t>θ(</w:t>
      </w:r>
      <w:proofErr w:type="gramEnd"/>
      <w:r w:rsidRPr="006B0CD3">
        <w:rPr>
          <w:rFonts w:ascii="Consolas" w:hAnsi="Consolas"/>
          <w:b/>
          <w:bCs/>
          <w:color w:val="008000"/>
          <w:sz w:val="21"/>
          <w:szCs w:val="21"/>
          <w:highlight w:val="yellow"/>
        </w:rPr>
        <w:t>1)</w:t>
      </w:r>
    </w:p>
    <w:p w:rsidR="007E1177" w:rsidRPr="006B0CD3" w:rsidRDefault="007E1177" w:rsidP="007E1177">
      <w:pPr>
        <w:shd w:val="clear" w:color="auto" w:fill="FFFFFF"/>
        <w:spacing w:line="285" w:lineRule="atLeast"/>
        <w:rPr>
          <w:rFonts w:ascii="Consolas" w:hAnsi="Consolas"/>
          <w:b/>
          <w:bCs/>
          <w:color w:val="000000"/>
          <w:sz w:val="21"/>
          <w:szCs w:val="21"/>
          <w:highlight w:val="yellow"/>
        </w:rPr>
      </w:pPr>
      <w:r w:rsidRPr="007E1177">
        <w:rPr>
          <w:rFonts w:ascii="Consolas" w:hAnsi="Consolas"/>
          <w:color w:val="000000"/>
          <w:sz w:val="21"/>
          <w:szCs w:val="21"/>
        </w:rPr>
        <w:t xml:space="preserve">                        </w:t>
      </w:r>
      <w:proofErr w:type="spellStart"/>
      <w:proofErr w:type="gramStart"/>
      <w:r w:rsidRPr="007E1177">
        <w:rPr>
          <w:rFonts w:ascii="Consolas" w:hAnsi="Consolas"/>
          <w:color w:val="001080"/>
          <w:sz w:val="21"/>
          <w:szCs w:val="21"/>
        </w:rPr>
        <w:t>Q</w:t>
      </w:r>
      <w:r w:rsidRPr="007E1177">
        <w:rPr>
          <w:rFonts w:ascii="Consolas" w:hAnsi="Consolas"/>
          <w:color w:val="000000"/>
          <w:sz w:val="21"/>
          <w:szCs w:val="21"/>
        </w:rPr>
        <w:t>.</w:t>
      </w:r>
      <w:r w:rsidRPr="007E1177">
        <w:rPr>
          <w:rFonts w:ascii="Consolas" w:hAnsi="Consolas"/>
          <w:color w:val="795E26"/>
          <w:sz w:val="21"/>
          <w:szCs w:val="21"/>
        </w:rPr>
        <w:t>insertKey</w:t>
      </w:r>
      <w:proofErr w:type="spellEnd"/>
      <w:r w:rsidRPr="007E1177">
        <w:rPr>
          <w:rFonts w:ascii="Consolas" w:hAnsi="Consolas"/>
          <w:color w:val="000000"/>
          <w:sz w:val="21"/>
          <w:szCs w:val="21"/>
        </w:rPr>
        <w:t>(</w:t>
      </w:r>
      <w:proofErr w:type="spellStart"/>
      <w:proofErr w:type="gramEnd"/>
      <w:r w:rsidRPr="007E1177">
        <w:rPr>
          <w:rFonts w:ascii="Consolas" w:hAnsi="Consolas"/>
          <w:color w:val="001080"/>
          <w:sz w:val="21"/>
          <w:szCs w:val="21"/>
        </w:rPr>
        <w:t>newNode</w:t>
      </w:r>
      <w:proofErr w:type="spellEnd"/>
      <w:r w:rsidRPr="007E1177">
        <w:rPr>
          <w:rFonts w:ascii="Consolas" w:hAnsi="Consolas"/>
          <w:color w:val="000000"/>
          <w:sz w:val="21"/>
          <w:szCs w:val="21"/>
        </w:rPr>
        <w:t>);</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O(log(V))</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else</w:t>
      </w:r>
      <w:proofErr w:type="gramEnd"/>
      <w:r w:rsidRPr="007E1177">
        <w:rPr>
          <w:rFonts w:ascii="Consolas" w:hAnsi="Consolas"/>
          <w:color w:val="000000"/>
          <w:sz w:val="21"/>
          <w:szCs w:val="21"/>
        </w:rPr>
        <w:t xml:space="preserve"> </w:t>
      </w:r>
      <w:r w:rsidRPr="007E1177">
        <w:rPr>
          <w:rFonts w:ascii="Consolas" w:hAnsi="Consolas"/>
          <w:color w:val="AF00DB"/>
          <w:sz w:val="21"/>
          <w:szCs w:val="21"/>
        </w:rPr>
        <w:t>if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huristicType</w:t>
      </w:r>
      <w:proofErr w:type="spellEnd"/>
      <w:r w:rsidRPr="007E1177">
        <w:rPr>
          <w:rFonts w:ascii="Consolas" w:hAnsi="Consolas"/>
          <w:color w:val="000000"/>
          <w:sz w:val="21"/>
          <w:szCs w:val="21"/>
        </w:rPr>
        <w:t xml:space="preserve"> == </w:t>
      </w:r>
      <w:r w:rsidRPr="007E1177">
        <w:rPr>
          <w:rFonts w:ascii="Consolas" w:hAnsi="Consolas"/>
          <w:color w:val="098658"/>
          <w:sz w:val="21"/>
          <w:szCs w:val="21"/>
        </w:rPr>
        <w:t>2</w:t>
      </w:r>
      <w:r w:rsidRPr="007E1177">
        <w:rPr>
          <w:rFonts w:ascii="Consolas" w:hAnsi="Consolas"/>
          <w:color w:val="000000"/>
          <w:sz w:val="21"/>
          <w:szCs w:val="21"/>
        </w:rPr>
        <w:t>)</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00FF"/>
          <w:sz w:val="21"/>
          <w:szCs w:val="21"/>
        </w:rPr>
        <w:t>int</w:t>
      </w:r>
      <w:proofErr w:type="spellEnd"/>
      <w:r w:rsidRPr="007E1177">
        <w:rPr>
          <w:rFonts w:ascii="Consolas" w:hAnsi="Consolas"/>
          <w:color w:val="000000"/>
          <w:sz w:val="21"/>
          <w:szCs w:val="21"/>
        </w:rPr>
        <w:t>[</w:t>
      </w:r>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new</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1080"/>
          <w:sz w:val="21"/>
          <w:szCs w:val="21"/>
        </w:rPr>
        <w:t>Array</w:t>
      </w:r>
      <w:r w:rsidRPr="007E1177">
        <w:rPr>
          <w:rFonts w:ascii="Consolas" w:hAnsi="Consolas"/>
          <w:color w:val="000000"/>
          <w:sz w:val="21"/>
          <w:szCs w:val="21"/>
        </w:rPr>
        <w:t>.</w:t>
      </w:r>
      <w:r w:rsidRPr="007E1177">
        <w:rPr>
          <w:rFonts w:ascii="Consolas" w:hAnsi="Consolas"/>
          <w:color w:val="795E26"/>
          <w:sz w:val="21"/>
          <w:szCs w:val="21"/>
        </w:rPr>
        <w:t>Copy</w:t>
      </w:r>
      <w:proofErr w:type="spellEnd"/>
      <w:r w:rsidRPr="007E1177">
        <w:rPr>
          <w:rFonts w:ascii="Consolas" w:hAnsi="Consolas"/>
          <w:color w:val="000000"/>
          <w:sz w:val="21"/>
          <w:szCs w:val="21"/>
        </w:rPr>
        <w:t>(</w:t>
      </w:r>
      <w:proofErr w:type="spellStart"/>
      <w:proofErr w:type="gramEnd"/>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state</w:t>
      </w:r>
      <w:r w:rsidRPr="007E1177">
        <w:rPr>
          <w:rFonts w:ascii="Consolas" w:hAnsi="Consolas"/>
          <w:color w:val="000000"/>
          <w:sz w:val="21"/>
          <w:szCs w:val="21"/>
        </w:rPr>
        <w:t>.</w:t>
      </w:r>
      <w:r w:rsidRPr="007E1177">
        <w:rPr>
          <w:rFonts w:ascii="Consolas" w:hAnsi="Consolas"/>
          <w:color w:val="001080"/>
          <w:sz w:val="21"/>
          <w:szCs w:val="21"/>
        </w:rPr>
        <w:t>Length</w:t>
      </w:r>
      <w:proofErr w:type="spellEnd"/>
      <w:r w:rsidRPr="007E1177">
        <w:rPr>
          <w:rFonts w:ascii="Consolas" w:hAnsi="Consolas"/>
          <w:color w:val="000000"/>
          <w:sz w:val="21"/>
          <w:szCs w:val="21"/>
        </w:rPr>
        <w:t>);</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θ(</w:t>
      </w:r>
      <w:proofErr w:type="spellStart"/>
      <w:r w:rsidRPr="006B0CD3">
        <w:rPr>
          <w:rFonts w:ascii="Consolas" w:hAnsi="Consolas"/>
          <w:b/>
          <w:bCs/>
          <w:color w:val="008000"/>
          <w:sz w:val="21"/>
          <w:szCs w:val="21"/>
          <w:highlight w:val="yellow"/>
        </w:rPr>
        <w:t>state.Length</w:t>
      </w:r>
      <w:proofErr w:type="spellEnd"/>
      <w:r w:rsidRPr="006B0CD3">
        <w:rPr>
          <w:rFonts w:ascii="Consolas" w:hAnsi="Consolas"/>
          <w:b/>
          <w:bCs/>
          <w:color w:val="008000"/>
          <w:sz w:val="21"/>
          <w:szCs w:val="21"/>
          <w:highlight w:val="yellow"/>
        </w:rPr>
        <w:t>)</w:t>
      </w:r>
    </w:p>
    <w:p w:rsidR="007E1177" w:rsidRDefault="007E1177" w:rsidP="007E1177">
      <w:pPr>
        <w:shd w:val="clear" w:color="auto" w:fill="FFFFFF"/>
        <w:spacing w:line="285" w:lineRule="atLeast"/>
        <w:rPr>
          <w:rFonts w:ascii="Consolas" w:hAnsi="Consolas"/>
          <w:color w:val="0000FF"/>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795E26"/>
          <w:sz w:val="21"/>
          <w:szCs w:val="21"/>
        </w:rPr>
        <w:t>swapBlank</w:t>
      </w:r>
      <w:proofErr w:type="spellEnd"/>
      <w:r w:rsidRPr="007E1177">
        <w:rPr>
          <w:rFonts w:ascii="Consolas" w:hAnsi="Consolas"/>
          <w:color w:val="000000"/>
          <w:sz w:val="21"/>
          <w:szCs w:val="21"/>
        </w:rPr>
        <w:t>(</w:t>
      </w:r>
      <w:proofErr w:type="gramEnd"/>
      <w:r w:rsidRPr="007E1177">
        <w:rPr>
          <w:rFonts w:ascii="Consolas" w:hAnsi="Consolas"/>
          <w:color w:val="0000FF"/>
          <w:sz w:val="21"/>
          <w:szCs w:val="21"/>
        </w:rPr>
        <w:t>ref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 xml:space="preserve">], </w:t>
      </w:r>
      <w:r w:rsidRPr="007E1177">
        <w:rPr>
          <w:rFonts w:ascii="Consolas" w:hAnsi="Consolas"/>
          <w:color w:val="0000FF"/>
          <w:sz w:val="21"/>
          <w:szCs w:val="21"/>
        </w:rPr>
        <w:t>ref</w:t>
      </w:r>
    </w:p>
    <w:p w:rsidR="007E1177" w:rsidRPr="007E1177" w:rsidRDefault="007E1177" w:rsidP="007E1177">
      <w:pPr>
        <w:shd w:val="clear" w:color="auto" w:fill="FFFFFF"/>
        <w:spacing w:line="285" w:lineRule="atLeast"/>
        <w:rPr>
          <w:rFonts w:ascii="Consolas" w:hAnsi="Consolas"/>
          <w:color w:val="000000"/>
          <w:sz w:val="21"/>
          <w:szCs w:val="21"/>
        </w:rPr>
      </w:pPr>
      <w:r>
        <w:rPr>
          <w:rFonts w:ascii="Consolas" w:hAnsi="Consolas"/>
          <w:color w:val="0000FF"/>
          <w:sz w:val="21"/>
          <w:szCs w:val="21"/>
        </w:rPr>
        <w:t xml:space="preserve">                   </w:t>
      </w:r>
      <w:r w:rsidRPr="007E1177">
        <w:rPr>
          <w:rFonts w:ascii="Consolas" w:hAnsi="Consolas"/>
          <w:color w:val="000000"/>
          <w:sz w:val="21"/>
          <w:szCs w:val="21"/>
        </w:rPr>
        <w:t xml:space="preserve"> </w:t>
      </w:r>
      <w:proofErr w:type="spellStart"/>
      <w:proofErr w:type="gramStart"/>
      <w:r w:rsidRPr="007E1177">
        <w:rPr>
          <w:rFonts w:ascii="Consolas" w:hAnsi="Consolas"/>
          <w:color w:val="001080"/>
          <w:sz w:val="21"/>
          <w:szCs w:val="21"/>
        </w:rPr>
        <w:t>newState</w:t>
      </w:r>
      <w:proofErr w:type="spellEnd"/>
      <w:r w:rsidRPr="007E1177">
        <w:rPr>
          <w:rFonts w:ascii="Consolas" w:hAnsi="Consolas"/>
          <w:color w:val="000000"/>
          <w:sz w:val="21"/>
          <w:szCs w:val="21"/>
        </w:rPr>
        <w:t>[</w:t>
      </w:r>
      <w:proofErr w:type="spellStart"/>
      <w:proofErr w:type="gramEnd"/>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 </w:t>
      </w:r>
      <w:r w:rsidRPr="007E1177">
        <w:rPr>
          <w:rFonts w:ascii="Consolas" w:hAnsi="Consolas"/>
          <w:color w:val="098658"/>
          <w:sz w:val="21"/>
          <w:szCs w:val="21"/>
        </w:rPr>
        <w:t>1</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00FF"/>
          <w:sz w:val="21"/>
          <w:szCs w:val="21"/>
        </w:rPr>
        <w:t>int</w:t>
      </w:r>
      <w:proofErr w:type="spellEnd"/>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ManhattanDistance</w:t>
      </w:r>
      <w:proofErr w:type="spellEnd"/>
      <w:r w:rsidRPr="007E1177">
        <w:rPr>
          <w:rFonts w:ascii="Consolas" w:hAnsi="Consolas"/>
          <w:color w:val="000000"/>
          <w:sz w:val="21"/>
          <w:szCs w:val="21"/>
        </w:rPr>
        <w:t xml:space="preserve"> = </w:t>
      </w:r>
      <w:proofErr w:type="spellStart"/>
      <w:r w:rsidRPr="007E1177">
        <w:rPr>
          <w:rFonts w:ascii="Consolas" w:hAnsi="Consolas"/>
          <w:color w:val="795E26"/>
          <w:sz w:val="21"/>
          <w:szCs w:val="21"/>
        </w:rPr>
        <w:t>calculateManhattan</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
    <w:p w:rsidR="007E1177" w:rsidRPr="007E1177" w:rsidRDefault="007E1177"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w:t>
      </w:r>
      <w:r w:rsidR="002A76C1">
        <w:rPr>
          <w:rFonts w:ascii="Consolas" w:hAnsi="Consolas"/>
          <w:color w:val="008000"/>
          <w:sz w:val="21"/>
          <w:szCs w:val="21"/>
        </w:rPr>
        <w:t xml:space="preserve">                                       </w:t>
      </w:r>
      <w:proofErr w:type="gramStart"/>
      <w:r w:rsidRPr="006B0CD3">
        <w:rPr>
          <w:rFonts w:ascii="Consolas" w:hAnsi="Consolas"/>
          <w:b/>
          <w:bCs/>
          <w:color w:val="008000"/>
          <w:sz w:val="21"/>
          <w:szCs w:val="21"/>
          <w:highlight w:val="yellow"/>
        </w:rPr>
        <w:t>θ(</w:t>
      </w:r>
      <w:proofErr w:type="gramEnd"/>
      <w:r w:rsidRPr="006B0CD3">
        <w:rPr>
          <w:rFonts w:ascii="Consolas" w:hAnsi="Consolas"/>
          <w:b/>
          <w:bCs/>
          <w:color w:val="008000"/>
          <w:sz w:val="21"/>
          <w:szCs w:val="21"/>
          <w:highlight w:val="yellow"/>
        </w:rPr>
        <w:t>N^2)</w:t>
      </w:r>
    </w:p>
    <w:p w:rsid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newNode</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new</w:t>
      </w: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w:t>
      </w:r>
      <w:proofErr w:type="gramStart"/>
      <w:r w:rsidRPr="007E1177">
        <w:rPr>
          <w:rFonts w:ascii="Consolas" w:hAnsi="Consolas"/>
          <w:color w:val="267F99"/>
          <w:sz w:val="21"/>
          <w:szCs w:val="21"/>
        </w:rPr>
        <w:t>Node</w:t>
      </w:r>
      <w:proofErr w:type="spellEnd"/>
      <w:r w:rsidRPr="007E1177">
        <w:rPr>
          <w:rFonts w:ascii="Consolas" w:hAnsi="Consolas"/>
          <w:color w:val="000000"/>
          <w:sz w:val="21"/>
          <w:szCs w:val="21"/>
        </w:rPr>
        <w:t>(</w:t>
      </w:r>
      <w:proofErr w:type="spellStart"/>
      <w:proofErr w:type="gramEnd"/>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w:t>
      </w:r>
    </w:p>
    <w:p w:rsidR="007E1177" w:rsidRDefault="007E1177"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 </w:t>
      </w:r>
      <w:r w:rsidRPr="007E1177">
        <w:rPr>
          <w:rFonts w:ascii="Consolas" w:hAnsi="Consolas"/>
          <w:color w:val="098658"/>
          <w:sz w:val="21"/>
          <w:szCs w:val="21"/>
        </w:rPr>
        <w:t>1</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ManhattanDistance</w:t>
      </w:r>
      <w:proofErr w:type="spellEnd"/>
      <w:r w:rsidRPr="007E1177">
        <w:rPr>
          <w:rFonts w:ascii="Consolas" w:hAnsi="Consolas"/>
          <w:color w:val="000000"/>
          <w:sz w:val="21"/>
          <w:szCs w:val="21"/>
        </w:rPr>
        <w:t>,</w:t>
      </w:r>
    </w:p>
    <w:p w:rsidR="007E1177" w:rsidRDefault="007E1177" w:rsidP="007E1177">
      <w:pPr>
        <w:shd w:val="clear" w:color="auto" w:fill="FFFFFF"/>
        <w:spacing w:line="285" w:lineRule="atLeast"/>
        <w:rPr>
          <w:rFonts w:ascii="Consolas" w:hAnsi="Consolas"/>
          <w:color w:val="008000"/>
          <w:sz w:val="21"/>
          <w:szCs w:val="21"/>
        </w:rPr>
      </w:pPr>
      <w:r>
        <w:rPr>
          <w:rFonts w:ascii="Consolas" w:hAnsi="Consolas"/>
          <w:color w:val="000000"/>
          <w:sz w:val="21"/>
          <w:szCs w:val="21"/>
        </w:rPr>
        <w:t xml:space="preserve">                   </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currentSteps</w:t>
      </w:r>
      <w:proofErr w:type="spellEnd"/>
      <w:r w:rsidRPr="007E1177">
        <w:rPr>
          <w:rFonts w:ascii="Consolas" w:hAnsi="Consolas"/>
          <w:color w:val="000000"/>
          <w:sz w:val="21"/>
          <w:szCs w:val="21"/>
        </w:rPr>
        <w:t xml:space="preserve"> + </w:t>
      </w:r>
      <w:r w:rsidRPr="007E1177">
        <w:rPr>
          <w:rFonts w:ascii="Consolas" w:hAnsi="Consolas"/>
          <w:color w:val="098658"/>
          <w:sz w:val="21"/>
          <w:szCs w:val="21"/>
        </w:rPr>
        <w:t>1</w:t>
      </w:r>
      <w:r w:rsidRPr="007E1177">
        <w:rPr>
          <w:rFonts w:ascii="Consolas" w:hAnsi="Consolas"/>
          <w:color w:val="000000"/>
          <w:sz w:val="21"/>
          <w:szCs w:val="21"/>
        </w:rPr>
        <w:t xml:space="preserve">, </w:t>
      </w:r>
      <w:r w:rsidRPr="007E1177">
        <w:rPr>
          <w:rFonts w:ascii="Consolas" w:hAnsi="Consolas"/>
          <w:color w:val="001080"/>
          <w:sz w:val="21"/>
          <w:szCs w:val="21"/>
        </w:rPr>
        <w:t>Parent</w:t>
      </w:r>
      <w:r w:rsidRPr="007E1177">
        <w:rPr>
          <w:rFonts w:ascii="Consolas" w:hAnsi="Consolas"/>
          <w:color w:val="000000"/>
          <w:sz w:val="21"/>
          <w:szCs w:val="21"/>
        </w:rPr>
        <w:t xml:space="preserve">, </w:t>
      </w:r>
      <w:r w:rsidRPr="007E1177">
        <w:rPr>
          <w:rFonts w:ascii="Consolas" w:hAnsi="Consolas"/>
          <w:color w:val="098658"/>
          <w:sz w:val="21"/>
          <w:szCs w:val="21"/>
        </w:rPr>
        <w:t>2</w:t>
      </w:r>
      <w:r w:rsidRPr="007E1177">
        <w:rPr>
          <w:rFonts w:ascii="Consolas" w:hAnsi="Consolas"/>
          <w:color w:val="000000"/>
          <w:sz w:val="21"/>
          <w:szCs w:val="21"/>
        </w:rPr>
        <w:t>);</w:t>
      </w:r>
      <w:r w:rsidR="002A76C1">
        <w:rPr>
          <w:rFonts w:ascii="Consolas" w:hAnsi="Consolas"/>
          <w:color w:val="008000"/>
          <w:sz w:val="21"/>
          <w:szCs w:val="21"/>
        </w:rPr>
        <w:t xml:space="preserve">                      </w:t>
      </w:r>
      <w:proofErr w:type="gramStart"/>
      <w:r w:rsidRPr="006B0CD3">
        <w:rPr>
          <w:rFonts w:ascii="Consolas" w:hAnsi="Consolas"/>
          <w:b/>
          <w:bCs/>
          <w:color w:val="008000"/>
          <w:sz w:val="21"/>
          <w:szCs w:val="21"/>
          <w:highlight w:val="yellow"/>
        </w:rPr>
        <w:t>θ(</w:t>
      </w:r>
      <w:proofErr w:type="gramEnd"/>
      <w:r w:rsidRPr="006B0CD3">
        <w:rPr>
          <w:rFonts w:ascii="Consolas" w:hAnsi="Consolas"/>
          <w:b/>
          <w:bCs/>
          <w:color w:val="008000"/>
          <w:sz w:val="21"/>
          <w:szCs w:val="21"/>
          <w:highlight w:val="yellow"/>
        </w:rPr>
        <w:t>1)</w:t>
      </w:r>
    </w:p>
    <w:p w:rsidR="002A76C1" w:rsidRPr="007E1177" w:rsidRDefault="002A76C1" w:rsidP="007E1177">
      <w:pPr>
        <w:shd w:val="clear" w:color="auto" w:fill="FFFFFF"/>
        <w:spacing w:line="285" w:lineRule="atLeast"/>
        <w:rPr>
          <w:rFonts w:ascii="Consolas" w:hAnsi="Consolas"/>
          <w:color w:val="000000"/>
          <w:sz w:val="21"/>
          <w:szCs w:val="21"/>
        </w:rPr>
      </w:pPr>
    </w:p>
    <w:p w:rsid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if</w:t>
      </w:r>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parent</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null</w:t>
      </w:r>
      <w:r w:rsidRPr="007E1177">
        <w:rPr>
          <w:rFonts w:ascii="Consolas" w:hAnsi="Consolas"/>
          <w:color w:val="000000"/>
          <w:sz w:val="21"/>
          <w:szCs w:val="21"/>
        </w:rPr>
        <w:t xml:space="preserve"> &amp;&amp;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w:t>
      </w:r>
    </w:p>
    <w:p w:rsidR="007E1177" w:rsidRDefault="007E1177"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2A76C1">
        <w:rPr>
          <w:rFonts w:ascii="Consolas" w:hAnsi="Consolas"/>
          <w:color w:val="000000"/>
          <w:sz w:val="21"/>
          <w:szCs w:val="21"/>
        </w:rPr>
        <w:t xml:space="preserve">       </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&amp;&amp;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 xml:space="preserve"> == </w:t>
      </w:r>
    </w:p>
    <w:p w:rsidR="007E1177" w:rsidRDefault="007E1177" w:rsidP="007E1177">
      <w:pPr>
        <w:shd w:val="clear" w:color="auto" w:fill="FFFFFF"/>
        <w:spacing w:line="285" w:lineRule="atLeast"/>
        <w:rPr>
          <w:rFonts w:ascii="Consolas" w:hAnsi="Consolas"/>
          <w:color w:val="008000"/>
          <w:sz w:val="21"/>
          <w:szCs w:val="21"/>
        </w:rPr>
      </w:pPr>
      <w:r>
        <w:rPr>
          <w:rFonts w:ascii="Consolas" w:hAnsi="Consolas"/>
          <w:color w:val="000000"/>
          <w:sz w:val="21"/>
          <w:szCs w:val="21"/>
        </w:rPr>
        <w:t xml:space="preserve">                    </w:t>
      </w:r>
      <w:r w:rsidR="002A76C1">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w:t>
      </w:r>
      <w:r w:rsidR="002A76C1">
        <w:rPr>
          <w:rFonts w:ascii="Consolas" w:hAnsi="Consolas"/>
          <w:color w:val="008000"/>
          <w:sz w:val="21"/>
          <w:szCs w:val="21"/>
        </w:rPr>
        <w:t xml:space="preserve">                          </w:t>
      </w:r>
      <w:proofErr w:type="gramStart"/>
      <w:r w:rsidRPr="006B0CD3">
        <w:rPr>
          <w:rFonts w:ascii="Consolas" w:hAnsi="Consolas"/>
          <w:b/>
          <w:bCs/>
          <w:color w:val="008000"/>
          <w:sz w:val="21"/>
          <w:szCs w:val="21"/>
          <w:highlight w:val="yellow"/>
        </w:rPr>
        <w:t>θ(</w:t>
      </w:r>
      <w:proofErr w:type="gramEnd"/>
      <w:r w:rsidRPr="006B0CD3">
        <w:rPr>
          <w:rFonts w:ascii="Consolas" w:hAnsi="Consolas"/>
          <w:b/>
          <w:bCs/>
          <w:color w:val="008000"/>
          <w:sz w:val="21"/>
          <w:szCs w:val="21"/>
          <w:highlight w:val="yellow"/>
        </w:rPr>
        <w:t>1)</w:t>
      </w:r>
    </w:p>
    <w:p w:rsidR="002A76C1" w:rsidRPr="007E1177" w:rsidRDefault="002A76C1"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cost</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currentSteps</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heruicValue</w:t>
      </w:r>
      <w:proofErr w:type="spellEnd"/>
      <w:proofErr w:type="gramStart"/>
      <w:r w:rsidRPr="007E1177">
        <w:rPr>
          <w:rFonts w:ascii="Consolas" w:hAnsi="Consolas"/>
          <w:color w:val="000000"/>
          <w:sz w:val="21"/>
          <w:szCs w:val="21"/>
        </w:rPr>
        <w:t>;</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θ</w:t>
      </w:r>
      <w:proofErr w:type="gramEnd"/>
      <w:r w:rsidRPr="006B0CD3">
        <w:rPr>
          <w:rFonts w:ascii="Consolas" w:hAnsi="Consolas"/>
          <w:b/>
          <w:bCs/>
          <w:color w:val="008000"/>
          <w:sz w:val="21"/>
          <w:szCs w:val="21"/>
          <w:highlight w:val="yellow"/>
        </w:rPr>
        <w:t>(1)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1080"/>
          <w:sz w:val="21"/>
          <w:szCs w:val="21"/>
        </w:rPr>
        <w:t>Q</w:t>
      </w:r>
      <w:r w:rsidRPr="007E1177">
        <w:rPr>
          <w:rFonts w:ascii="Consolas" w:hAnsi="Consolas"/>
          <w:color w:val="000000"/>
          <w:sz w:val="21"/>
          <w:szCs w:val="21"/>
        </w:rPr>
        <w:t>.</w:t>
      </w:r>
      <w:r w:rsidRPr="007E1177">
        <w:rPr>
          <w:rFonts w:ascii="Consolas" w:hAnsi="Consolas"/>
          <w:color w:val="795E26"/>
          <w:sz w:val="21"/>
          <w:szCs w:val="21"/>
        </w:rPr>
        <w:t>insertKey</w:t>
      </w:r>
      <w:proofErr w:type="spellEnd"/>
      <w:r w:rsidRPr="007E1177">
        <w:rPr>
          <w:rFonts w:ascii="Consolas" w:hAnsi="Consolas"/>
          <w:color w:val="000000"/>
          <w:sz w:val="21"/>
          <w:szCs w:val="21"/>
        </w:rPr>
        <w:t>(</w:t>
      </w:r>
      <w:proofErr w:type="spellStart"/>
      <w:proofErr w:type="gramEnd"/>
      <w:r w:rsidRPr="007E1177">
        <w:rPr>
          <w:rFonts w:ascii="Consolas" w:hAnsi="Consolas"/>
          <w:color w:val="001080"/>
          <w:sz w:val="21"/>
          <w:szCs w:val="21"/>
        </w:rPr>
        <w:t>newNode</w:t>
      </w:r>
      <w:proofErr w:type="spellEnd"/>
      <w:r w:rsidRPr="007E1177">
        <w:rPr>
          <w:rFonts w:ascii="Consolas" w:hAnsi="Consolas"/>
          <w:color w:val="000000"/>
          <w:sz w:val="21"/>
          <w:szCs w:val="21"/>
        </w:rPr>
        <w:t>);</w:t>
      </w:r>
      <w:r w:rsidR="002A76C1">
        <w:rPr>
          <w:rFonts w:ascii="Consolas" w:hAnsi="Consolas"/>
          <w:color w:val="008000"/>
          <w:sz w:val="21"/>
          <w:szCs w:val="21"/>
        </w:rPr>
        <w:t xml:space="preserve">                                </w:t>
      </w:r>
      <w:r w:rsidRPr="006B0CD3">
        <w:rPr>
          <w:rFonts w:ascii="Consolas" w:hAnsi="Consolas"/>
          <w:b/>
          <w:bCs/>
          <w:color w:val="008000"/>
          <w:sz w:val="21"/>
          <w:szCs w:val="21"/>
          <w:highlight w:val="yellow"/>
        </w:rPr>
        <w:t>O(log(v))</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Default="007E1177" w:rsidP="007E1177">
      <w:pPr>
        <w:shd w:val="clear" w:color="auto" w:fill="FFFFFF"/>
        <w:spacing w:line="285" w:lineRule="atLeast"/>
        <w:rPr>
          <w:rFonts w:ascii="Consolas" w:hAnsi="Consolas"/>
          <w:color w:val="000000"/>
          <w:sz w:val="21"/>
          <w:szCs w:val="21"/>
        </w:rPr>
      </w:pPr>
    </w:p>
    <w:p w:rsid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8167DF">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if</w:t>
      </w:r>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down</w:t>
      </w:r>
      <w:proofErr w:type="spellEnd"/>
      <w:r w:rsidRPr="007E1177">
        <w:rPr>
          <w:rFonts w:ascii="Consolas" w:hAnsi="Consolas"/>
          <w:color w:val="000000"/>
          <w:sz w:val="21"/>
          <w:szCs w:val="21"/>
        </w:rPr>
        <w:t>)</w:t>
      </w:r>
      <w:r w:rsidR="008401B1">
        <w:rPr>
          <w:rFonts w:ascii="Consolas" w:hAnsi="Consolas"/>
          <w:color w:val="000000"/>
          <w:sz w:val="21"/>
          <w:szCs w:val="21"/>
        </w:rPr>
        <w:t xml:space="preserve">     </w:t>
      </w:r>
      <w:r w:rsidRPr="006B0CD3">
        <w:rPr>
          <w:rFonts w:ascii="Consolas" w:hAnsi="Consolas"/>
          <w:b/>
          <w:bCs/>
          <w:color w:val="008000"/>
          <w:sz w:val="21"/>
          <w:szCs w:val="21"/>
          <w:highlight w:val="yellow"/>
        </w:rPr>
        <w:t>//</w:t>
      </w:r>
      <w:r w:rsidR="008167DF" w:rsidRPr="008167DF">
        <w:rPr>
          <w:rFonts w:ascii="Consolas" w:hAnsi="Consolas"/>
          <w:b/>
          <w:bCs/>
          <w:color w:val="008000"/>
          <w:sz w:val="21"/>
          <w:szCs w:val="21"/>
          <w:highlight w:val="yellow"/>
        </w:rPr>
        <w:t xml:space="preserve"> </w:t>
      </w:r>
      <w:r w:rsidR="008167DF">
        <w:rPr>
          <w:rFonts w:ascii="Consolas" w:hAnsi="Consolas"/>
          <w:b/>
          <w:bCs/>
          <w:color w:val="008000"/>
          <w:sz w:val="21"/>
          <w:szCs w:val="21"/>
          <w:highlight w:val="yellow"/>
        </w:rPr>
        <w:t>To</w:t>
      </w:r>
      <w:r w:rsidR="008167DF" w:rsidRPr="006B0CD3">
        <w:rPr>
          <w:rFonts w:ascii="Consolas" w:hAnsi="Consolas"/>
          <w:b/>
          <w:bCs/>
          <w:color w:val="008000"/>
          <w:sz w:val="21"/>
          <w:szCs w:val="21"/>
          <w:highlight w:val="yellow"/>
        </w:rPr>
        <w:t xml:space="preserve">tal </w:t>
      </w:r>
      <w:r w:rsidR="008401B1" w:rsidRPr="006B0CD3">
        <w:rPr>
          <w:rFonts w:ascii="Consolas" w:hAnsi="Consolas"/>
          <w:b/>
          <w:bCs/>
          <w:color w:val="008000"/>
          <w:sz w:val="21"/>
          <w:szCs w:val="21"/>
          <w:highlight w:val="yellow"/>
        </w:rPr>
        <w:t xml:space="preserve">= </w:t>
      </w:r>
      <w:r w:rsidRPr="006B0CD3">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8000"/>
          <w:sz w:val="21"/>
          <w:szCs w:val="21"/>
        </w:rPr>
        <w:t>//This means that (</w:t>
      </w:r>
      <w:proofErr w:type="spellStart"/>
      <w:r w:rsidRPr="007E1177">
        <w:rPr>
          <w:rFonts w:ascii="Consolas" w:hAnsi="Consolas"/>
          <w:color w:val="008000"/>
          <w:sz w:val="21"/>
          <w:szCs w:val="21"/>
        </w:rPr>
        <w:t>blankCell</w:t>
      </w:r>
      <w:proofErr w:type="spellEnd"/>
      <w:r w:rsidRPr="007E1177">
        <w:rPr>
          <w:rFonts w:ascii="Consolas" w:hAnsi="Consolas"/>
          <w:color w:val="008000"/>
          <w:sz w:val="21"/>
          <w:szCs w:val="21"/>
        </w:rPr>
        <w:t>) can move down</w:t>
      </w:r>
    </w:p>
    <w:p w:rsidR="007E1177" w:rsidRPr="006B0CD3" w:rsidRDefault="007E1177" w:rsidP="007E1177">
      <w:pPr>
        <w:shd w:val="clear" w:color="auto" w:fill="FFFFFF"/>
        <w:spacing w:line="285" w:lineRule="atLeast"/>
        <w:rPr>
          <w:rFonts w:ascii="Consolas" w:hAnsi="Consolas"/>
          <w:b/>
          <w:bCs/>
          <w:color w:val="000000"/>
          <w:sz w:val="21"/>
          <w:szCs w:val="21"/>
          <w:highlight w:val="yellow"/>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if</w:t>
      </w:r>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huristicType</w:t>
      </w:r>
      <w:proofErr w:type="spellEnd"/>
      <w:r w:rsidRPr="007E1177">
        <w:rPr>
          <w:rFonts w:ascii="Consolas" w:hAnsi="Consolas"/>
          <w:color w:val="000000"/>
          <w:sz w:val="21"/>
          <w:szCs w:val="21"/>
        </w:rPr>
        <w:t xml:space="preserve"> == </w:t>
      </w:r>
      <w:r w:rsidRPr="007E1177">
        <w:rPr>
          <w:rFonts w:ascii="Consolas" w:hAnsi="Consolas"/>
          <w:color w:val="098658"/>
          <w:sz w:val="21"/>
          <w:szCs w:val="21"/>
        </w:rPr>
        <w:t>1</w:t>
      </w:r>
      <w:r w:rsidRPr="006B0CD3">
        <w:rPr>
          <w:rFonts w:ascii="Consolas" w:hAnsi="Consolas"/>
          <w:b/>
          <w:bCs/>
          <w:color w:val="000000"/>
          <w:sz w:val="21"/>
          <w:szCs w:val="21"/>
          <w:highlight w:val="yellow"/>
        </w:rPr>
        <w:t>)</w:t>
      </w:r>
      <w:r w:rsidRPr="006B0CD3">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00FF"/>
          <w:sz w:val="21"/>
          <w:szCs w:val="21"/>
        </w:rPr>
        <w:t>int</w:t>
      </w:r>
      <w:proofErr w:type="spellEnd"/>
      <w:r w:rsidRPr="007E1177">
        <w:rPr>
          <w:rFonts w:ascii="Consolas" w:hAnsi="Consolas"/>
          <w:color w:val="000000"/>
          <w:sz w:val="21"/>
          <w:szCs w:val="21"/>
        </w:rPr>
        <w:t>[</w:t>
      </w:r>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new</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w:t>
      </w:r>
      <w:r w:rsidR="008401B1">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1080"/>
          <w:sz w:val="21"/>
          <w:szCs w:val="21"/>
        </w:rPr>
        <w:t>Array</w:t>
      </w:r>
      <w:r w:rsidRPr="007E1177">
        <w:rPr>
          <w:rFonts w:ascii="Consolas" w:hAnsi="Consolas"/>
          <w:color w:val="000000"/>
          <w:sz w:val="21"/>
          <w:szCs w:val="21"/>
        </w:rPr>
        <w:t>.</w:t>
      </w:r>
      <w:r w:rsidRPr="007E1177">
        <w:rPr>
          <w:rFonts w:ascii="Consolas" w:hAnsi="Consolas"/>
          <w:color w:val="795E26"/>
          <w:sz w:val="21"/>
          <w:szCs w:val="21"/>
        </w:rPr>
        <w:t>Copy</w:t>
      </w:r>
      <w:proofErr w:type="spellEnd"/>
      <w:r w:rsidRPr="007E1177">
        <w:rPr>
          <w:rFonts w:ascii="Consolas" w:hAnsi="Consolas"/>
          <w:color w:val="000000"/>
          <w:sz w:val="21"/>
          <w:szCs w:val="21"/>
        </w:rPr>
        <w:t>(</w:t>
      </w:r>
      <w:proofErr w:type="spellStart"/>
      <w:proofErr w:type="gramEnd"/>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state</w:t>
      </w:r>
      <w:r w:rsidRPr="007E1177">
        <w:rPr>
          <w:rFonts w:ascii="Consolas" w:hAnsi="Consolas"/>
          <w:color w:val="000000"/>
          <w:sz w:val="21"/>
          <w:szCs w:val="21"/>
        </w:rPr>
        <w:t>.</w:t>
      </w:r>
      <w:r w:rsidRPr="007E1177">
        <w:rPr>
          <w:rFonts w:ascii="Consolas" w:hAnsi="Consolas"/>
          <w:color w:val="001080"/>
          <w:sz w:val="21"/>
          <w:szCs w:val="21"/>
        </w:rPr>
        <w:t>Length</w:t>
      </w:r>
      <w:proofErr w:type="spellEnd"/>
      <w:r w:rsidRPr="007E1177">
        <w:rPr>
          <w:rFonts w:ascii="Consolas" w:hAnsi="Consolas"/>
          <w:color w:val="000000"/>
          <w:sz w:val="21"/>
          <w:szCs w:val="21"/>
        </w:rPr>
        <w:t>);</w:t>
      </w:r>
      <w:r w:rsidRPr="006B0CD3">
        <w:rPr>
          <w:rFonts w:ascii="Consolas" w:hAnsi="Consolas"/>
          <w:b/>
          <w:bCs/>
          <w:color w:val="008000"/>
          <w:sz w:val="21"/>
          <w:szCs w:val="21"/>
          <w:highlight w:val="yellow"/>
        </w:rPr>
        <w:t>//θ(</w:t>
      </w:r>
      <w:proofErr w:type="spellStart"/>
      <w:r w:rsidRPr="006B0CD3">
        <w:rPr>
          <w:rFonts w:ascii="Consolas" w:hAnsi="Consolas"/>
          <w:b/>
          <w:bCs/>
          <w:color w:val="008000"/>
          <w:sz w:val="21"/>
          <w:szCs w:val="21"/>
          <w:highlight w:val="yellow"/>
        </w:rPr>
        <w:t>state.Length</w:t>
      </w:r>
      <w:proofErr w:type="spellEnd"/>
      <w:r w:rsidRPr="006B0CD3">
        <w:rPr>
          <w:rFonts w:ascii="Consolas" w:hAnsi="Consolas"/>
          <w:b/>
          <w:bCs/>
          <w:color w:val="008000"/>
          <w:sz w:val="21"/>
          <w:szCs w:val="21"/>
          <w:highlight w:val="yellow"/>
        </w:rPr>
        <w:t>)</w:t>
      </w:r>
    </w:p>
    <w:p w:rsidR="002A76C1" w:rsidRDefault="007E1177" w:rsidP="007E1177">
      <w:pPr>
        <w:shd w:val="clear" w:color="auto" w:fill="FFFFFF"/>
        <w:spacing w:line="285" w:lineRule="atLeast"/>
        <w:rPr>
          <w:rFonts w:ascii="Consolas" w:hAnsi="Consolas"/>
          <w:color w:val="0000FF"/>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795E26"/>
          <w:sz w:val="21"/>
          <w:szCs w:val="21"/>
        </w:rPr>
        <w:t>swapBlank</w:t>
      </w:r>
      <w:proofErr w:type="spellEnd"/>
      <w:r w:rsidRPr="007E1177">
        <w:rPr>
          <w:rFonts w:ascii="Consolas" w:hAnsi="Consolas"/>
          <w:color w:val="000000"/>
          <w:sz w:val="21"/>
          <w:szCs w:val="21"/>
        </w:rPr>
        <w:t>(</w:t>
      </w:r>
      <w:proofErr w:type="gramEnd"/>
      <w:r w:rsidRPr="007E1177">
        <w:rPr>
          <w:rFonts w:ascii="Consolas" w:hAnsi="Consolas"/>
          <w:color w:val="0000FF"/>
          <w:sz w:val="21"/>
          <w:szCs w:val="21"/>
        </w:rPr>
        <w:t>ref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 xml:space="preserve">], </w:t>
      </w:r>
      <w:r w:rsidRPr="007E1177">
        <w:rPr>
          <w:rFonts w:ascii="Consolas" w:hAnsi="Consolas"/>
          <w:color w:val="0000FF"/>
          <w:sz w:val="21"/>
          <w:szCs w:val="21"/>
        </w:rPr>
        <w:t>ref</w:t>
      </w:r>
    </w:p>
    <w:p w:rsidR="007E1177" w:rsidRPr="007E1177" w:rsidRDefault="002A76C1" w:rsidP="007E1177">
      <w:pPr>
        <w:shd w:val="clear" w:color="auto" w:fill="FFFFFF"/>
        <w:spacing w:line="285" w:lineRule="atLeast"/>
        <w:rPr>
          <w:rFonts w:ascii="Consolas" w:hAnsi="Consolas"/>
          <w:color w:val="000000"/>
          <w:sz w:val="21"/>
          <w:szCs w:val="21"/>
        </w:rPr>
      </w:pPr>
      <w:r>
        <w:rPr>
          <w:rFonts w:ascii="Consolas" w:hAnsi="Consolas"/>
          <w:color w:val="0000FF"/>
          <w:sz w:val="21"/>
          <w:szCs w:val="21"/>
        </w:rPr>
        <w:t xml:space="preserve">                   </w:t>
      </w:r>
      <w:r w:rsidR="007E1177" w:rsidRPr="007E1177">
        <w:rPr>
          <w:rFonts w:ascii="Consolas" w:hAnsi="Consolas"/>
          <w:color w:val="000000"/>
          <w:sz w:val="21"/>
          <w:szCs w:val="21"/>
        </w:rPr>
        <w:t xml:space="preserve"> </w:t>
      </w:r>
      <w:proofErr w:type="spellStart"/>
      <w:proofErr w:type="gramStart"/>
      <w:r w:rsidR="007E1177" w:rsidRPr="007E1177">
        <w:rPr>
          <w:rFonts w:ascii="Consolas" w:hAnsi="Consolas"/>
          <w:color w:val="001080"/>
          <w:sz w:val="21"/>
          <w:szCs w:val="21"/>
        </w:rPr>
        <w:t>newState</w:t>
      </w:r>
      <w:proofErr w:type="spellEnd"/>
      <w:r w:rsidR="007E1177" w:rsidRPr="007E1177">
        <w:rPr>
          <w:rFonts w:ascii="Consolas" w:hAnsi="Consolas"/>
          <w:color w:val="000000"/>
          <w:sz w:val="21"/>
          <w:szCs w:val="21"/>
        </w:rPr>
        <w:t>[</w:t>
      </w:r>
      <w:proofErr w:type="spellStart"/>
      <w:proofErr w:type="gramEnd"/>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blankRow</w:t>
      </w:r>
      <w:proofErr w:type="spellEnd"/>
      <w:r w:rsidR="007E1177" w:rsidRPr="007E1177">
        <w:rPr>
          <w:rFonts w:ascii="Consolas" w:hAnsi="Consolas"/>
          <w:color w:val="000000"/>
          <w:sz w:val="21"/>
          <w:szCs w:val="21"/>
        </w:rPr>
        <w:t xml:space="preserve"> + </w:t>
      </w:r>
      <w:r w:rsidR="007E1177" w:rsidRPr="007E1177">
        <w:rPr>
          <w:rFonts w:ascii="Consolas" w:hAnsi="Consolas"/>
          <w:color w:val="098658"/>
          <w:sz w:val="21"/>
          <w:szCs w:val="21"/>
        </w:rPr>
        <w:t>1</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w:t>
      </w:r>
      <w:r w:rsidR="008401B1">
        <w:rPr>
          <w:rFonts w:ascii="Consolas" w:hAnsi="Consolas"/>
          <w:color w:val="000000"/>
          <w:sz w:val="21"/>
          <w:szCs w:val="21"/>
        </w:rPr>
        <w:t xml:space="preserve"> </w:t>
      </w:r>
      <w:r w:rsidR="008401B1">
        <w:rPr>
          <w:rFonts w:ascii="Consolas" w:hAnsi="Consolas"/>
          <w:color w:val="008000"/>
          <w:sz w:val="21"/>
          <w:szCs w:val="21"/>
        </w:rPr>
        <w:t xml:space="preserve">  </w:t>
      </w:r>
      <w:r w:rsidR="007E1177" w:rsidRPr="006B0CD3">
        <w:rPr>
          <w:rFonts w:ascii="Consolas" w:hAnsi="Consolas"/>
          <w:b/>
          <w:bCs/>
          <w:color w:val="008000"/>
          <w:sz w:val="21"/>
          <w:szCs w:val="21"/>
          <w:highlight w:val="yellow"/>
        </w:rPr>
        <w:t>θ(1)</w:t>
      </w:r>
    </w:p>
    <w:p w:rsidR="002A76C1"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00FF"/>
          <w:sz w:val="21"/>
          <w:szCs w:val="21"/>
        </w:rPr>
        <w:t>int</w:t>
      </w:r>
      <w:proofErr w:type="spellEnd"/>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hammingDistance</w:t>
      </w:r>
      <w:proofErr w:type="spellEnd"/>
      <w:r w:rsidRPr="007E1177">
        <w:rPr>
          <w:rFonts w:ascii="Consolas" w:hAnsi="Consolas"/>
          <w:color w:val="000000"/>
          <w:sz w:val="21"/>
          <w:szCs w:val="21"/>
        </w:rPr>
        <w:t xml:space="preserve"> = </w:t>
      </w:r>
      <w:proofErr w:type="spellStart"/>
      <w:r w:rsidRPr="007E1177">
        <w:rPr>
          <w:rFonts w:ascii="Consolas" w:hAnsi="Consolas"/>
          <w:color w:val="795E26"/>
          <w:sz w:val="21"/>
          <w:szCs w:val="21"/>
        </w:rPr>
        <w:t>calculateHamming</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w:t>
      </w:r>
    </w:p>
    <w:p w:rsidR="007E1177" w:rsidRPr="007E1177" w:rsidRDefault="002A76C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puzzleSize</w:t>
      </w:r>
      <w:proofErr w:type="spellEnd"/>
      <w:r w:rsidR="007E1177" w:rsidRPr="007E1177">
        <w:rPr>
          <w:rFonts w:ascii="Consolas" w:hAnsi="Consolas"/>
          <w:color w:val="000000"/>
          <w:sz w:val="21"/>
          <w:szCs w:val="21"/>
        </w:rPr>
        <w:t>);</w:t>
      </w:r>
      <w:r w:rsidR="008401B1">
        <w:rPr>
          <w:rFonts w:ascii="Consolas" w:hAnsi="Consolas"/>
          <w:color w:val="000000"/>
          <w:sz w:val="21"/>
          <w:szCs w:val="21"/>
        </w:rPr>
        <w:t xml:space="preserve">                              </w:t>
      </w:r>
      <w:r w:rsidR="008401B1">
        <w:rPr>
          <w:rFonts w:ascii="Consolas" w:hAnsi="Consolas"/>
          <w:color w:val="008000"/>
          <w:sz w:val="21"/>
          <w:szCs w:val="21"/>
        </w:rPr>
        <w:t xml:space="preserve">  </w:t>
      </w:r>
      <w:proofErr w:type="gramStart"/>
      <w:r w:rsidR="007E1177" w:rsidRPr="006B0CD3">
        <w:rPr>
          <w:rFonts w:ascii="Consolas" w:hAnsi="Consolas"/>
          <w:b/>
          <w:bCs/>
          <w:color w:val="008000"/>
          <w:sz w:val="21"/>
          <w:szCs w:val="21"/>
          <w:highlight w:val="yellow"/>
        </w:rPr>
        <w:t>θ(</w:t>
      </w:r>
      <w:proofErr w:type="gramEnd"/>
      <w:r w:rsidR="007E1177" w:rsidRPr="006B0CD3">
        <w:rPr>
          <w:rFonts w:ascii="Consolas" w:hAnsi="Consolas"/>
          <w:b/>
          <w:bCs/>
          <w:color w:val="008000"/>
          <w:sz w:val="21"/>
          <w:szCs w:val="21"/>
          <w:highlight w:val="yellow"/>
        </w:rPr>
        <w:t>N^2)</w:t>
      </w:r>
    </w:p>
    <w:p w:rsidR="002A76C1"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newNode</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new</w:t>
      </w: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w:t>
      </w:r>
      <w:proofErr w:type="gramStart"/>
      <w:r w:rsidRPr="007E1177">
        <w:rPr>
          <w:rFonts w:ascii="Consolas" w:hAnsi="Consolas"/>
          <w:color w:val="267F99"/>
          <w:sz w:val="21"/>
          <w:szCs w:val="21"/>
        </w:rPr>
        <w:t>Node</w:t>
      </w:r>
      <w:proofErr w:type="spellEnd"/>
      <w:r w:rsidRPr="007E1177">
        <w:rPr>
          <w:rFonts w:ascii="Consolas" w:hAnsi="Consolas"/>
          <w:color w:val="000000"/>
          <w:sz w:val="21"/>
          <w:szCs w:val="21"/>
        </w:rPr>
        <w:t>(</w:t>
      </w:r>
      <w:proofErr w:type="spellStart"/>
      <w:proofErr w:type="gramEnd"/>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w:t>
      </w:r>
    </w:p>
    <w:p w:rsidR="002A76C1" w:rsidRDefault="002A76C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blankRow</w:t>
      </w:r>
      <w:proofErr w:type="spellEnd"/>
      <w:r w:rsidR="007E1177" w:rsidRPr="007E1177">
        <w:rPr>
          <w:rFonts w:ascii="Consolas" w:hAnsi="Consolas"/>
          <w:color w:val="000000"/>
          <w:sz w:val="21"/>
          <w:szCs w:val="21"/>
        </w:rPr>
        <w:t xml:space="preserve"> + </w:t>
      </w:r>
      <w:r w:rsidR="007E1177" w:rsidRPr="007E1177">
        <w:rPr>
          <w:rFonts w:ascii="Consolas" w:hAnsi="Consolas"/>
          <w:color w:val="098658"/>
          <w:sz w:val="21"/>
          <w:szCs w:val="21"/>
        </w:rPr>
        <w:t>1</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hammingDistance</w:t>
      </w:r>
      <w:proofErr w:type="spellEnd"/>
      <w:r w:rsidR="007E1177" w:rsidRPr="007E1177">
        <w:rPr>
          <w:rFonts w:ascii="Consolas" w:hAnsi="Consolas"/>
          <w:color w:val="000000"/>
          <w:sz w:val="21"/>
          <w:szCs w:val="21"/>
        </w:rPr>
        <w:t>,</w:t>
      </w:r>
    </w:p>
    <w:p w:rsidR="007E1177" w:rsidRDefault="002A76C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currentSteps</w:t>
      </w:r>
      <w:proofErr w:type="spellEnd"/>
      <w:r w:rsidR="007E1177" w:rsidRPr="007E1177">
        <w:rPr>
          <w:rFonts w:ascii="Consolas" w:hAnsi="Consolas"/>
          <w:color w:val="000000"/>
          <w:sz w:val="21"/>
          <w:szCs w:val="21"/>
        </w:rPr>
        <w:t xml:space="preserve"> + </w:t>
      </w:r>
      <w:r w:rsidR="007E1177" w:rsidRPr="007E1177">
        <w:rPr>
          <w:rFonts w:ascii="Consolas" w:hAnsi="Consolas"/>
          <w:color w:val="098658"/>
          <w:sz w:val="21"/>
          <w:szCs w:val="21"/>
        </w:rPr>
        <w:t>1</w:t>
      </w:r>
      <w:r w:rsidR="007E1177" w:rsidRPr="007E1177">
        <w:rPr>
          <w:rFonts w:ascii="Consolas" w:hAnsi="Consolas"/>
          <w:color w:val="000000"/>
          <w:sz w:val="21"/>
          <w:szCs w:val="21"/>
        </w:rPr>
        <w:t xml:space="preserve">, </w:t>
      </w:r>
      <w:r w:rsidR="007E1177" w:rsidRPr="007E1177">
        <w:rPr>
          <w:rFonts w:ascii="Consolas" w:hAnsi="Consolas"/>
          <w:color w:val="001080"/>
          <w:sz w:val="21"/>
          <w:szCs w:val="21"/>
        </w:rPr>
        <w:t>Parent</w:t>
      </w:r>
      <w:r w:rsidR="007E1177" w:rsidRPr="007E1177">
        <w:rPr>
          <w:rFonts w:ascii="Consolas" w:hAnsi="Consolas"/>
          <w:color w:val="000000"/>
          <w:sz w:val="21"/>
          <w:szCs w:val="21"/>
        </w:rPr>
        <w:t xml:space="preserve">, </w:t>
      </w:r>
      <w:r w:rsidR="007E1177" w:rsidRPr="007E1177">
        <w:rPr>
          <w:rFonts w:ascii="Consolas" w:hAnsi="Consolas"/>
          <w:color w:val="098658"/>
          <w:sz w:val="21"/>
          <w:szCs w:val="21"/>
        </w:rPr>
        <w:t>1</w:t>
      </w:r>
      <w:r w:rsidR="007E1177" w:rsidRPr="007E1177">
        <w:rPr>
          <w:rFonts w:ascii="Consolas" w:hAnsi="Consolas"/>
          <w:color w:val="000000"/>
          <w:sz w:val="21"/>
          <w:szCs w:val="21"/>
        </w:rPr>
        <w:t>);</w:t>
      </w:r>
    </w:p>
    <w:p w:rsidR="002A76C1" w:rsidRPr="007E1177" w:rsidRDefault="002A76C1" w:rsidP="007E1177">
      <w:pPr>
        <w:shd w:val="clear" w:color="auto" w:fill="FFFFFF"/>
        <w:spacing w:line="285" w:lineRule="atLeast"/>
        <w:rPr>
          <w:rFonts w:ascii="Consolas" w:hAnsi="Consolas"/>
          <w:color w:val="000000"/>
          <w:sz w:val="21"/>
          <w:szCs w:val="21"/>
        </w:rPr>
      </w:pPr>
    </w:p>
    <w:p w:rsidR="002A76C1"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if</w:t>
      </w:r>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parent</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null</w:t>
      </w:r>
      <w:r w:rsidRPr="007E1177">
        <w:rPr>
          <w:rFonts w:ascii="Consolas" w:hAnsi="Consolas"/>
          <w:color w:val="000000"/>
          <w:sz w:val="21"/>
          <w:szCs w:val="21"/>
        </w:rPr>
        <w:t xml:space="preserve"> &amp;&amp;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w:t>
      </w:r>
    </w:p>
    <w:p w:rsidR="002A76C1" w:rsidRDefault="002A76C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blankRow</w:t>
      </w:r>
      <w:proofErr w:type="spellEnd"/>
      <w:r w:rsidR="007E1177" w:rsidRPr="007E1177">
        <w:rPr>
          <w:rFonts w:ascii="Consolas" w:hAnsi="Consolas"/>
          <w:color w:val="000000"/>
          <w:sz w:val="21"/>
          <w:szCs w:val="21"/>
        </w:rPr>
        <w:t xml:space="preserve"> &amp;&amp; </w:t>
      </w:r>
      <w:proofErr w:type="spellStart"/>
      <w:r w:rsidR="007E1177" w:rsidRPr="007E1177">
        <w:rPr>
          <w:rFonts w:ascii="Consolas" w:hAnsi="Consolas"/>
          <w:color w:val="001080"/>
          <w:sz w:val="21"/>
          <w:szCs w:val="21"/>
        </w:rPr>
        <w:t>newNode</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 xml:space="preserve"> ==</w:t>
      </w:r>
    </w:p>
    <w:p w:rsidR="007E1177" w:rsidRDefault="002A76C1" w:rsidP="007E1177">
      <w:pPr>
        <w:shd w:val="clear" w:color="auto" w:fill="FFFFFF"/>
        <w:spacing w:line="285" w:lineRule="atLeast"/>
        <w:rPr>
          <w:rFonts w:ascii="Consolas" w:hAnsi="Consolas"/>
          <w:color w:val="008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w:t>
      </w:r>
      <w:r w:rsidR="008401B1">
        <w:rPr>
          <w:rFonts w:ascii="Consolas" w:hAnsi="Consolas"/>
          <w:color w:val="008000"/>
          <w:sz w:val="21"/>
          <w:szCs w:val="21"/>
        </w:rPr>
        <w:t xml:space="preserve">                    </w:t>
      </w:r>
      <w:proofErr w:type="gramStart"/>
      <w:r w:rsidR="007E1177" w:rsidRPr="006B0CD3">
        <w:rPr>
          <w:rFonts w:ascii="Consolas" w:hAnsi="Consolas"/>
          <w:b/>
          <w:bCs/>
          <w:color w:val="008000"/>
          <w:sz w:val="21"/>
          <w:szCs w:val="21"/>
          <w:highlight w:val="yellow"/>
        </w:rPr>
        <w:t>θ(</w:t>
      </w:r>
      <w:proofErr w:type="gramEnd"/>
      <w:r w:rsidR="007E1177" w:rsidRPr="006B0CD3">
        <w:rPr>
          <w:rFonts w:ascii="Consolas" w:hAnsi="Consolas"/>
          <w:b/>
          <w:bCs/>
          <w:color w:val="008000"/>
          <w:sz w:val="21"/>
          <w:szCs w:val="21"/>
          <w:highlight w:val="yellow"/>
        </w:rPr>
        <w:t>1)</w:t>
      </w:r>
    </w:p>
    <w:p w:rsidR="002A76C1" w:rsidRPr="007E1177" w:rsidRDefault="002A76C1"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cost</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currentSteps</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heruicValue</w:t>
      </w:r>
      <w:proofErr w:type="spellEnd"/>
      <w:proofErr w:type="gramStart"/>
      <w:r w:rsidRPr="007E1177">
        <w:rPr>
          <w:rFonts w:ascii="Consolas" w:hAnsi="Consolas"/>
          <w:color w:val="000000"/>
          <w:sz w:val="21"/>
          <w:szCs w:val="21"/>
        </w:rPr>
        <w:t>;</w:t>
      </w:r>
      <w:r w:rsidR="008401B1">
        <w:rPr>
          <w:rFonts w:ascii="Consolas" w:hAnsi="Consolas"/>
          <w:color w:val="000000"/>
          <w:sz w:val="21"/>
          <w:szCs w:val="21"/>
        </w:rPr>
        <w:t xml:space="preserve">  </w:t>
      </w:r>
      <w:r w:rsidRPr="006B0CD3">
        <w:rPr>
          <w:rFonts w:ascii="Consolas" w:hAnsi="Consolas"/>
          <w:b/>
          <w:bCs/>
          <w:color w:val="008000"/>
          <w:sz w:val="21"/>
          <w:szCs w:val="21"/>
          <w:highlight w:val="yellow"/>
        </w:rPr>
        <w:t>θ</w:t>
      </w:r>
      <w:proofErr w:type="gramEnd"/>
      <w:r w:rsidRPr="006B0CD3">
        <w:rPr>
          <w:rFonts w:ascii="Consolas" w:hAnsi="Consolas"/>
          <w:b/>
          <w:bCs/>
          <w:color w:val="008000"/>
          <w:sz w:val="21"/>
          <w:szCs w:val="21"/>
          <w:highlight w:val="yellow"/>
        </w:rPr>
        <w:t>(1)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1080"/>
          <w:sz w:val="21"/>
          <w:szCs w:val="21"/>
        </w:rPr>
        <w:t>Q</w:t>
      </w:r>
      <w:r w:rsidRPr="007E1177">
        <w:rPr>
          <w:rFonts w:ascii="Consolas" w:hAnsi="Consolas"/>
          <w:color w:val="000000"/>
          <w:sz w:val="21"/>
          <w:szCs w:val="21"/>
        </w:rPr>
        <w:t>.</w:t>
      </w:r>
      <w:r w:rsidRPr="007E1177">
        <w:rPr>
          <w:rFonts w:ascii="Consolas" w:hAnsi="Consolas"/>
          <w:color w:val="795E26"/>
          <w:sz w:val="21"/>
          <w:szCs w:val="21"/>
        </w:rPr>
        <w:t>insertKey</w:t>
      </w:r>
      <w:proofErr w:type="spellEnd"/>
      <w:r w:rsidRPr="007E1177">
        <w:rPr>
          <w:rFonts w:ascii="Consolas" w:hAnsi="Consolas"/>
          <w:color w:val="000000"/>
          <w:sz w:val="21"/>
          <w:szCs w:val="21"/>
        </w:rPr>
        <w:t>(</w:t>
      </w:r>
      <w:proofErr w:type="spellStart"/>
      <w:proofErr w:type="gramEnd"/>
      <w:r w:rsidRPr="007E1177">
        <w:rPr>
          <w:rFonts w:ascii="Consolas" w:hAnsi="Consolas"/>
          <w:color w:val="001080"/>
          <w:sz w:val="21"/>
          <w:szCs w:val="21"/>
        </w:rPr>
        <w:t>newNode</w:t>
      </w:r>
      <w:proofErr w:type="spellEnd"/>
      <w:r w:rsidRPr="007E1177">
        <w:rPr>
          <w:rFonts w:ascii="Consolas" w:hAnsi="Consolas"/>
          <w:color w:val="000000"/>
          <w:sz w:val="21"/>
          <w:szCs w:val="21"/>
        </w:rPr>
        <w:t>);</w:t>
      </w:r>
      <w:r w:rsidR="008401B1">
        <w:rPr>
          <w:rFonts w:ascii="Consolas" w:hAnsi="Consolas"/>
          <w:color w:val="008000"/>
          <w:sz w:val="21"/>
          <w:szCs w:val="21"/>
        </w:rPr>
        <w:t xml:space="preserve">        </w:t>
      </w:r>
      <w:r w:rsidRPr="006B0CD3">
        <w:rPr>
          <w:rFonts w:ascii="Consolas" w:hAnsi="Consolas"/>
          <w:b/>
          <w:bCs/>
          <w:color w:val="008000"/>
          <w:sz w:val="21"/>
          <w:szCs w:val="21"/>
          <w:highlight w:val="yellow"/>
        </w:rPr>
        <w:t>O(log(V))</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else</w:t>
      </w:r>
      <w:proofErr w:type="gramEnd"/>
      <w:r w:rsidRPr="007E1177">
        <w:rPr>
          <w:rFonts w:ascii="Consolas" w:hAnsi="Consolas"/>
          <w:color w:val="000000"/>
          <w:sz w:val="21"/>
          <w:szCs w:val="21"/>
        </w:rPr>
        <w:t xml:space="preserve"> </w:t>
      </w:r>
      <w:r w:rsidRPr="007E1177">
        <w:rPr>
          <w:rFonts w:ascii="Consolas" w:hAnsi="Consolas"/>
          <w:color w:val="AF00DB"/>
          <w:sz w:val="21"/>
          <w:szCs w:val="21"/>
        </w:rPr>
        <w:t>if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huristicType</w:t>
      </w:r>
      <w:proofErr w:type="spellEnd"/>
      <w:r w:rsidRPr="007E1177">
        <w:rPr>
          <w:rFonts w:ascii="Consolas" w:hAnsi="Consolas"/>
          <w:color w:val="000000"/>
          <w:sz w:val="21"/>
          <w:szCs w:val="21"/>
        </w:rPr>
        <w:t xml:space="preserve"> == </w:t>
      </w:r>
      <w:r w:rsidRPr="007E1177">
        <w:rPr>
          <w:rFonts w:ascii="Consolas" w:hAnsi="Consolas"/>
          <w:color w:val="098658"/>
          <w:sz w:val="21"/>
          <w:szCs w:val="21"/>
        </w:rPr>
        <w:t>2</w:t>
      </w:r>
      <w:r w:rsidRPr="007E1177">
        <w:rPr>
          <w:rFonts w:ascii="Consolas" w:hAnsi="Consolas"/>
          <w:color w:val="000000"/>
          <w:sz w:val="21"/>
          <w:szCs w:val="21"/>
        </w:rPr>
        <w:t>)</w:t>
      </w:r>
      <w:r w:rsidR="008401B1">
        <w:rPr>
          <w:rFonts w:ascii="Consolas" w:hAnsi="Consolas"/>
          <w:color w:val="008000"/>
          <w:sz w:val="21"/>
          <w:szCs w:val="21"/>
        </w:rPr>
        <w:t xml:space="preserve">      </w:t>
      </w:r>
      <w:r w:rsidR="008167DF">
        <w:rPr>
          <w:rFonts w:ascii="Consolas" w:hAnsi="Consolas"/>
          <w:b/>
          <w:bCs/>
          <w:color w:val="008000"/>
          <w:sz w:val="21"/>
          <w:szCs w:val="21"/>
          <w:highlight w:val="yellow"/>
        </w:rPr>
        <w:t>To</w:t>
      </w:r>
      <w:r w:rsidR="008401B1" w:rsidRPr="006B0CD3">
        <w:rPr>
          <w:rFonts w:ascii="Consolas" w:hAnsi="Consolas"/>
          <w:b/>
          <w:bCs/>
          <w:color w:val="008000"/>
          <w:sz w:val="21"/>
          <w:szCs w:val="21"/>
          <w:highlight w:val="yellow"/>
        </w:rPr>
        <w:t xml:space="preserve">tal = </w:t>
      </w:r>
      <w:r w:rsidRPr="006B0CD3">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00FF"/>
          <w:sz w:val="21"/>
          <w:szCs w:val="21"/>
        </w:rPr>
        <w:t>int</w:t>
      </w:r>
      <w:proofErr w:type="spellEnd"/>
      <w:r w:rsidRPr="007E1177">
        <w:rPr>
          <w:rFonts w:ascii="Consolas" w:hAnsi="Consolas"/>
          <w:color w:val="000000"/>
          <w:sz w:val="21"/>
          <w:szCs w:val="21"/>
        </w:rPr>
        <w:t>[</w:t>
      </w:r>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new</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w:t>
      </w:r>
      <w:r w:rsidR="008401B1">
        <w:rPr>
          <w:rFonts w:ascii="Consolas" w:hAnsi="Consolas"/>
          <w:color w:val="008000"/>
          <w:sz w:val="21"/>
          <w:szCs w:val="21"/>
        </w:rPr>
        <w:t xml:space="preserve">   </w:t>
      </w:r>
      <w:r w:rsidRPr="006B0CD3">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1080"/>
          <w:sz w:val="21"/>
          <w:szCs w:val="21"/>
        </w:rPr>
        <w:t>Array</w:t>
      </w:r>
      <w:r w:rsidRPr="007E1177">
        <w:rPr>
          <w:rFonts w:ascii="Consolas" w:hAnsi="Consolas"/>
          <w:color w:val="000000"/>
          <w:sz w:val="21"/>
          <w:szCs w:val="21"/>
        </w:rPr>
        <w:t>.</w:t>
      </w:r>
      <w:r w:rsidRPr="007E1177">
        <w:rPr>
          <w:rFonts w:ascii="Consolas" w:hAnsi="Consolas"/>
          <w:color w:val="795E26"/>
          <w:sz w:val="21"/>
          <w:szCs w:val="21"/>
        </w:rPr>
        <w:t>Copy</w:t>
      </w:r>
      <w:proofErr w:type="spellEnd"/>
      <w:r w:rsidRPr="007E1177">
        <w:rPr>
          <w:rFonts w:ascii="Consolas" w:hAnsi="Consolas"/>
          <w:color w:val="000000"/>
          <w:sz w:val="21"/>
          <w:szCs w:val="21"/>
        </w:rPr>
        <w:t>(</w:t>
      </w:r>
      <w:proofErr w:type="spellStart"/>
      <w:proofErr w:type="gramEnd"/>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state</w:t>
      </w:r>
      <w:r w:rsidRPr="007E1177">
        <w:rPr>
          <w:rFonts w:ascii="Consolas" w:hAnsi="Consolas"/>
          <w:color w:val="000000"/>
          <w:sz w:val="21"/>
          <w:szCs w:val="21"/>
        </w:rPr>
        <w:t>.</w:t>
      </w:r>
      <w:r w:rsidRPr="007E1177">
        <w:rPr>
          <w:rFonts w:ascii="Consolas" w:hAnsi="Consolas"/>
          <w:color w:val="001080"/>
          <w:sz w:val="21"/>
          <w:szCs w:val="21"/>
        </w:rPr>
        <w:t>Length</w:t>
      </w:r>
      <w:proofErr w:type="spellEnd"/>
      <w:r w:rsidRPr="007E1177">
        <w:rPr>
          <w:rFonts w:ascii="Consolas" w:hAnsi="Consolas"/>
          <w:color w:val="000000"/>
          <w:sz w:val="21"/>
          <w:szCs w:val="21"/>
        </w:rPr>
        <w:t>);</w:t>
      </w:r>
      <w:r w:rsidRPr="006B0CD3">
        <w:rPr>
          <w:rFonts w:ascii="Consolas" w:hAnsi="Consolas"/>
          <w:b/>
          <w:bCs/>
          <w:color w:val="008000"/>
          <w:sz w:val="21"/>
          <w:szCs w:val="21"/>
          <w:highlight w:val="yellow"/>
        </w:rPr>
        <w:t>//θ(</w:t>
      </w:r>
      <w:proofErr w:type="spellStart"/>
      <w:r w:rsidRPr="006B0CD3">
        <w:rPr>
          <w:rFonts w:ascii="Consolas" w:hAnsi="Consolas"/>
          <w:b/>
          <w:bCs/>
          <w:color w:val="008000"/>
          <w:sz w:val="21"/>
          <w:szCs w:val="21"/>
          <w:highlight w:val="yellow"/>
        </w:rPr>
        <w:t>state.Length</w:t>
      </w:r>
      <w:proofErr w:type="spellEnd"/>
      <w:r w:rsidRPr="006B0CD3">
        <w:rPr>
          <w:rFonts w:ascii="Consolas" w:hAnsi="Consolas"/>
          <w:b/>
          <w:bCs/>
          <w:color w:val="008000"/>
          <w:sz w:val="21"/>
          <w:szCs w:val="21"/>
          <w:highlight w:val="yellow"/>
        </w:rPr>
        <w:t>)</w:t>
      </w:r>
    </w:p>
    <w:p w:rsidR="002A76C1" w:rsidRDefault="007E1177" w:rsidP="007E1177">
      <w:pPr>
        <w:shd w:val="clear" w:color="auto" w:fill="FFFFFF"/>
        <w:spacing w:line="285" w:lineRule="atLeast"/>
        <w:rPr>
          <w:rFonts w:ascii="Consolas" w:hAnsi="Consolas"/>
          <w:color w:val="0000FF"/>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795E26"/>
          <w:sz w:val="21"/>
          <w:szCs w:val="21"/>
        </w:rPr>
        <w:t>swapBlank</w:t>
      </w:r>
      <w:proofErr w:type="spellEnd"/>
      <w:r w:rsidRPr="007E1177">
        <w:rPr>
          <w:rFonts w:ascii="Consolas" w:hAnsi="Consolas"/>
          <w:color w:val="000000"/>
          <w:sz w:val="21"/>
          <w:szCs w:val="21"/>
        </w:rPr>
        <w:t>(</w:t>
      </w:r>
      <w:proofErr w:type="gramEnd"/>
      <w:r w:rsidRPr="007E1177">
        <w:rPr>
          <w:rFonts w:ascii="Consolas" w:hAnsi="Consolas"/>
          <w:color w:val="0000FF"/>
          <w:sz w:val="21"/>
          <w:szCs w:val="21"/>
        </w:rPr>
        <w:t>ref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 xml:space="preserve">], </w:t>
      </w:r>
      <w:r w:rsidRPr="007E1177">
        <w:rPr>
          <w:rFonts w:ascii="Consolas" w:hAnsi="Consolas"/>
          <w:color w:val="0000FF"/>
          <w:sz w:val="21"/>
          <w:szCs w:val="21"/>
        </w:rPr>
        <w:t>ref</w:t>
      </w:r>
    </w:p>
    <w:p w:rsidR="007E1177" w:rsidRPr="006B0CD3" w:rsidRDefault="002A76C1" w:rsidP="007E1177">
      <w:pPr>
        <w:shd w:val="clear" w:color="auto" w:fill="FFFFFF"/>
        <w:spacing w:line="285" w:lineRule="atLeast"/>
        <w:rPr>
          <w:rFonts w:ascii="Consolas" w:hAnsi="Consolas"/>
          <w:b/>
          <w:bCs/>
          <w:color w:val="000000"/>
          <w:sz w:val="21"/>
          <w:szCs w:val="21"/>
          <w:highlight w:val="yellow"/>
        </w:rPr>
      </w:pPr>
      <w:r>
        <w:rPr>
          <w:rFonts w:ascii="Consolas" w:hAnsi="Consolas"/>
          <w:color w:val="0000FF"/>
          <w:sz w:val="21"/>
          <w:szCs w:val="21"/>
        </w:rPr>
        <w:t xml:space="preserve">                   </w:t>
      </w:r>
      <w:r w:rsidR="007E1177" w:rsidRPr="007E1177">
        <w:rPr>
          <w:rFonts w:ascii="Consolas" w:hAnsi="Consolas"/>
          <w:color w:val="000000"/>
          <w:sz w:val="21"/>
          <w:szCs w:val="21"/>
        </w:rPr>
        <w:t xml:space="preserve"> </w:t>
      </w:r>
      <w:proofErr w:type="spellStart"/>
      <w:proofErr w:type="gramStart"/>
      <w:r w:rsidR="007E1177" w:rsidRPr="007E1177">
        <w:rPr>
          <w:rFonts w:ascii="Consolas" w:hAnsi="Consolas"/>
          <w:color w:val="001080"/>
          <w:sz w:val="21"/>
          <w:szCs w:val="21"/>
        </w:rPr>
        <w:t>newState</w:t>
      </w:r>
      <w:proofErr w:type="spellEnd"/>
      <w:r w:rsidR="007E1177" w:rsidRPr="007E1177">
        <w:rPr>
          <w:rFonts w:ascii="Consolas" w:hAnsi="Consolas"/>
          <w:color w:val="000000"/>
          <w:sz w:val="21"/>
          <w:szCs w:val="21"/>
        </w:rPr>
        <w:t>[</w:t>
      </w:r>
      <w:proofErr w:type="spellStart"/>
      <w:proofErr w:type="gramEnd"/>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blankRow</w:t>
      </w:r>
      <w:proofErr w:type="spellEnd"/>
      <w:r w:rsidR="007E1177" w:rsidRPr="007E1177">
        <w:rPr>
          <w:rFonts w:ascii="Consolas" w:hAnsi="Consolas"/>
          <w:color w:val="000000"/>
          <w:sz w:val="21"/>
          <w:szCs w:val="21"/>
        </w:rPr>
        <w:t xml:space="preserve"> + </w:t>
      </w:r>
      <w:r w:rsidR="007E1177" w:rsidRPr="007E1177">
        <w:rPr>
          <w:rFonts w:ascii="Consolas" w:hAnsi="Consolas"/>
          <w:color w:val="098658"/>
          <w:sz w:val="21"/>
          <w:szCs w:val="21"/>
        </w:rPr>
        <w:t>1</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w:t>
      </w:r>
      <w:r w:rsidR="008401B1">
        <w:rPr>
          <w:rFonts w:ascii="Consolas" w:hAnsi="Consolas"/>
          <w:color w:val="008000"/>
          <w:sz w:val="21"/>
          <w:szCs w:val="21"/>
        </w:rPr>
        <w:t xml:space="preserve">           </w:t>
      </w:r>
      <w:r w:rsidR="007E1177" w:rsidRPr="006B0CD3">
        <w:rPr>
          <w:rFonts w:ascii="Consolas" w:hAnsi="Consolas"/>
          <w:b/>
          <w:bCs/>
          <w:color w:val="008000"/>
          <w:sz w:val="21"/>
          <w:szCs w:val="21"/>
          <w:highlight w:val="yellow"/>
        </w:rPr>
        <w:t>θ(1)</w:t>
      </w:r>
    </w:p>
    <w:p w:rsidR="002A76C1"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00FF"/>
          <w:sz w:val="21"/>
          <w:szCs w:val="21"/>
        </w:rPr>
        <w:t>int</w:t>
      </w:r>
      <w:proofErr w:type="spellEnd"/>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ManhattanDistance</w:t>
      </w:r>
      <w:proofErr w:type="spellEnd"/>
      <w:r w:rsidRPr="007E1177">
        <w:rPr>
          <w:rFonts w:ascii="Consolas" w:hAnsi="Consolas"/>
          <w:color w:val="000000"/>
          <w:sz w:val="21"/>
          <w:szCs w:val="21"/>
        </w:rPr>
        <w:t xml:space="preserve"> = </w:t>
      </w:r>
      <w:proofErr w:type="spellStart"/>
      <w:r w:rsidRPr="007E1177">
        <w:rPr>
          <w:rFonts w:ascii="Consolas" w:hAnsi="Consolas"/>
          <w:color w:val="795E26"/>
          <w:sz w:val="21"/>
          <w:szCs w:val="21"/>
        </w:rPr>
        <w:t>calculateManhattan</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 xml:space="preserve">); </w:t>
      </w:r>
    </w:p>
    <w:p w:rsidR="007E1177" w:rsidRPr="006B0CD3" w:rsidRDefault="002A76C1" w:rsidP="007E1177">
      <w:pPr>
        <w:shd w:val="clear" w:color="auto" w:fill="FFFFFF"/>
        <w:spacing w:line="285" w:lineRule="atLeast"/>
        <w:rPr>
          <w:rFonts w:ascii="Consolas" w:hAnsi="Consolas"/>
          <w:b/>
          <w:bCs/>
          <w:color w:val="000000"/>
          <w:sz w:val="21"/>
          <w:szCs w:val="21"/>
          <w:highlight w:val="yellow"/>
        </w:rPr>
      </w:pPr>
      <w:r>
        <w:rPr>
          <w:rFonts w:ascii="Consolas" w:hAnsi="Consolas"/>
          <w:color w:val="000000"/>
          <w:sz w:val="21"/>
          <w:szCs w:val="21"/>
        </w:rPr>
        <w:t xml:space="preserve">                    </w:t>
      </w:r>
      <w:r w:rsidR="008401B1">
        <w:rPr>
          <w:rFonts w:ascii="Consolas" w:hAnsi="Consolas"/>
          <w:color w:val="008000"/>
          <w:sz w:val="21"/>
          <w:szCs w:val="21"/>
        </w:rPr>
        <w:t xml:space="preserve">   </w:t>
      </w:r>
      <w:proofErr w:type="gramStart"/>
      <w:r w:rsidR="007E1177" w:rsidRPr="006B0CD3">
        <w:rPr>
          <w:rFonts w:ascii="Consolas" w:hAnsi="Consolas"/>
          <w:b/>
          <w:bCs/>
          <w:color w:val="008000"/>
          <w:sz w:val="21"/>
          <w:szCs w:val="21"/>
          <w:highlight w:val="yellow"/>
        </w:rPr>
        <w:t>θ(</w:t>
      </w:r>
      <w:proofErr w:type="gramEnd"/>
      <w:r w:rsidR="007E1177" w:rsidRPr="006B0CD3">
        <w:rPr>
          <w:rFonts w:ascii="Consolas" w:hAnsi="Consolas"/>
          <w:b/>
          <w:bCs/>
          <w:color w:val="008000"/>
          <w:sz w:val="21"/>
          <w:szCs w:val="21"/>
          <w:highlight w:val="yellow"/>
        </w:rPr>
        <w:t>N^2)</w:t>
      </w:r>
    </w:p>
    <w:p w:rsidR="002A76C1"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newNode</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new</w:t>
      </w: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w:t>
      </w:r>
      <w:proofErr w:type="gramStart"/>
      <w:r w:rsidRPr="007E1177">
        <w:rPr>
          <w:rFonts w:ascii="Consolas" w:hAnsi="Consolas"/>
          <w:color w:val="267F99"/>
          <w:sz w:val="21"/>
          <w:szCs w:val="21"/>
        </w:rPr>
        <w:t>Node</w:t>
      </w:r>
      <w:proofErr w:type="spellEnd"/>
      <w:r w:rsidRPr="007E1177">
        <w:rPr>
          <w:rFonts w:ascii="Consolas" w:hAnsi="Consolas"/>
          <w:color w:val="000000"/>
          <w:sz w:val="21"/>
          <w:szCs w:val="21"/>
        </w:rPr>
        <w:t>(</w:t>
      </w:r>
      <w:proofErr w:type="spellStart"/>
      <w:proofErr w:type="gramEnd"/>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w:t>
      </w:r>
    </w:p>
    <w:p w:rsidR="002A76C1" w:rsidRDefault="002A76C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blankRow</w:t>
      </w:r>
      <w:proofErr w:type="spellEnd"/>
      <w:r w:rsidR="007E1177" w:rsidRPr="007E1177">
        <w:rPr>
          <w:rFonts w:ascii="Consolas" w:hAnsi="Consolas"/>
          <w:color w:val="000000"/>
          <w:sz w:val="21"/>
          <w:szCs w:val="21"/>
        </w:rPr>
        <w:t xml:space="preserve"> + </w:t>
      </w:r>
      <w:r w:rsidR="007E1177" w:rsidRPr="007E1177">
        <w:rPr>
          <w:rFonts w:ascii="Consolas" w:hAnsi="Consolas"/>
          <w:color w:val="098658"/>
          <w:sz w:val="21"/>
          <w:szCs w:val="21"/>
        </w:rPr>
        <w:t>1</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ManhattanDistance</w:t>
      </w:r>
      <w:proofErr w:type="spellEnd"/>
      <w:r w:rsidR="007E1177" w:rsidRPr="007E1177">
        <w:rPr>
          <w:rFonts w:ascii="Consolas" w:hAnsi="Consolas"/>
          <w:color w:val="000000"/>
          <w:sz w:val="21"/>
          <w:szCs w:val="21"/>
        </w:rPr>
        <w:t>,</w:t>
      </w:r>
    </w:p>
    <w:p w:rsidR="007E1177" w:rsidRPr="007E1177" w:rsidRDefault="002A76C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currentSteps</w:t>
      </w:r>
      <w:proofErr w:type="spellEnd"/>
      <w:r w:rsidR="007E1177" w:rsidRPr="007E1177">
        <w:rPr>
          <w:rFonts w:ascii="Consolas" w:hAnsi="Consolas"/>
          <w:color w:val="000000"/>
          <w:sz w:val="21"/>
          <w:szCs w:val="21"/>
        </w:rPr>
        <w:t xml:space="preserve"> + </w:t>
      </w:r>
      <w:r w:rsidR="007E1177" w:rsidRPr="007E1177">
        <w:rPr>
          <w:rFonts w:ascii="Consolas" w:hAnsi="Consolas"/>
          <w:color w:val="098658"/>
          <w:sz w:val="21"/>
          <w:szCs w:val="21"/>
        </w:rPr>
        <w:t>1</w:t>
      </w:r>
      <w:r w:rsidR="007E1177" w:rsidRPr="007E1177">
        <w:rPr>
          <w:rFonts w:ascii="Consolas" w:hAnsi="Consolas"/>
          <w:color w:val="000000"/>
          <w:sz w:val="21"/>
          <w:szCs w:val="21"/>
        </w:rPr>
        <w:t xml:space="preserve">, </w:t>
      </w:r>
      <w:r w:rsidR="007E1177" w:rsidRPr="007E1177">
        <w:rPr>
          <w:rFonts w:ascii="Consolas" w:hAnsi="Consolas"/>
          <w:color w:val="001080"/>
          <w:sz w:val="21"/>
          <w:szCs w:val="21"/>
        </w:rPr>
        <w:t>Parent</w:t>
      </w:r>
      <w:r w:rsidR="007E1177" w:rsidRPr="007E1177">
        <w:rPr>
          <w:rFonts w:ascii="Consolas" w:hAnsi="Consolas"/>
          <w:color w:val="000000"/>
          <w:sz w:val="21"/>
          <w:szCs w:val="21"/>
        </w:rPr>
        <w:t xml:space="preserve">, </w:t>
      </w:r>
      <w:r w:rsidR="007E1177" w:rsidRPr="007E1177">
        <w:rPr>
          <w:rFonts w:ascii="Consolas" w:hAnsi="Consolas"/>
          <w:color w:val="098658"/>
          <w:sz w:val="21"/>
          <w:szCs w:val="21"/>
        </w:rPr>
        <w:t>2</w:t>
      </w:r>
      <w:r w:rsidR="007E1177" w:rsidRPr="007E1177">
        <w:rPr>
          <w:rFonts w:ascii="Consolas" w:hAnsi="Consolas"/>
          <w:color w:val="000000"/>
          <w:sz w:val="21"/>
          <w:szCs w:val="21"/>
        </w:rPr>
        <w:t>);</w:t>
      </w:r>
      <w:r w:rsidR="008401B1">
        <w:rPr>
          <w:rFonts w:ascii="Consolas" w:hAnsi="Consolas"/>
          <w:color w:val="008000"/>
          <w:sz w:val="21"/>
          <w:szCs w:val="21"/>
        </w:rPr>
        <w:t xml:space="preserve">   </w:t>
      </w:r>
      <w:proofErr w:type="gramStart"/>
      <w:r w:rsidR="007E1177" w:rsidRPr="006B0CD3">
        <w:rPr>
          <w:rFonts w:ascii="Consolas" w:hAnsi="Consolas"/>
          <w:b/>
          <w:bCs/>
          <w:color w:val="008000"/>
          <w:sz w:val="21"/>
          <w:szCs w:val="21"/>
          <w:highlight w:val="yellow"/>
        </w:rPr>
        <w:t>θ(</w:t>
      </w:r>
      <w:proofErr w:type="gramEnd"/>
      <w:r w:rsidR="007E1177" w:rsidRPr="006B0CD3">
        <w:rPr>
          <w:rFonts w:ascii="Consolas" w:hAnsi="Consolas"/>
          <w:b/>
          <w:bCs/>
          <w:color w:val="008000"/>
          <w:sz w:val="21"/>
          <w:szCs w:val="21"/>
          <w:highlight w:val="yellow"/>
        </w:rPr>
        <w:t>1)</w:t>
      </w:r>
    </w:p>
    <w:p w:rsidR="002A76C1"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if</w:t>
      </w:r>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parent</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null</w:t>
      </w:r>
      <w:r w:rsidRPr="007E1177">
        <w:rPr>
          <w:rFonts w:ascii="Consolas" w:hAnsi="Consolas"/>
          <w:color w:val="000000"/>
          <w:sz w:val="21"/>
          <w:szCs w:val="21"/>
        </w:rPr>
        <w:t xml:space="preserve"> &amp;&amp;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 </w:t>
      </w:r>
    </w:p>
    <w:p w:rsidR="002A76C1" w:rsidRDefault="002A76C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blankRow</w:t>
      </w:r>
      <w:proofErr w:type="spellEnd"/>
      <w:r w:rsidR="007E1177" w:rsidRPr="007E1177">
        <w:rPr>
          <w:rFonts w:ascii="Consolas" w:hAnsi="Consolas"/>
          <w:color w:val="000000"/>
          <w:sz w:val="21"/>
          <w:szCs w:val="21"/>
        </w:rPr>
        <w:t xml:space="preserve"> &amp;&amp; </w:t>
      </w:r>
      <w:proofErr w:type="spellStart"/>
      <w:r w:rsidR="007E1177" w:rsidRPr="007E1177">
        <w:rPr>
          <w:rFonts w:ascii="Consolas" w:hAnsi="Consolas"/>
          <w:color w:val="001080"/>
          <w:sz w:val="21"/>
          <w:szCs w:val="21"/>
        </w:rPr>
        <w:t>newNode</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 xml:space="preserve"> ==</w:t>
      </w:r>
    </w:p>
    <w:p w:rsidR="007E1177" w:rsidRPr="007E1177" w:rsidRDefault="002A76C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w:t>
      </w:r>
      <w:r w:rsidR="008401B1">
        <w:rPr>
          <w:rFonts w:ascii="Consolas" w:hAnsi="Consolas"/>
          <w:color w:val="008000"/>
          <w:sz w:val="21"/>
          <w:szCs w:val="21"/>
        </w:rPr>
        <w:t xml:space="preserve">       </w:t>
      </w:r>
      <w:proofErr w:type="gramStart"/>
      <w:r w:rsidR="007E1177" w:rsidRPr="007E1177">
        <w:rPr>
          <w:rFonts w:ascii="Consolas" w:hAnsi="Consolas"/>
          <w:color w:val="008000"/>
          <w:sz w:val="21"/>
          <w:szCs w:val="21"/>
        </w:rPr>
        <w:t>θ(</w:t>
      </w:r>
      <w:proofErr w:type="gramEnd"/>
      <w:r w:rsidR="007E1177" w:rsidRPr="007E1177">
        <w:rPr>
          <w:rFonts w:ascii="Consolas" w:hAnsi="Consolas"/>
          <w:color w:val="008000"/>
          <w:sz w:val="21"/>
          <w:szCs w:val="21"/>
        </w:rPr>
        <w:t>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cost</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currentSteps</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heruicValue</w:t>
      </w:r>
      <w:proofErr w:type="spellEnd"/>
      <w:r w:rsidRPr="007E1177">
        <w:rPr>
          <w:rFonts w:ascii="Consolas" w:hAnsi="Consolas"/>
          <w:color w:val="000000"/>
          <w:sz w:val="21"/>
          <w:szCs w:val="21"/>
        </w:rPr>
        <w:t>;</w:t>
      </w:r>
      <w:r w:rsidR="008401B1">
        <w:rPr>
          <w:rFonts w:ascii="Consolas" w:hAnsi="Consolas"/>
          <w:color w:val="008000"/>
          <w:sz w:val="21"/>
          <w:szCs w:val="21"/>
        </w:rPr>
        <w:t xml:space="preserve">   </w:t>
      </w:r>
      <w:proofErr w:type="gramStart"/>
      <w:r w:rsidRPr="006B0CD3">
        <w:rPr>
          <w:rFonts w:ascii="Consolas" w:hAnsi="Consolas"/>
          <w:b/>
          <w:bCs/>
          <w:color w:val="008000"/>
          <w:sz w:val="21"/>
          <w:szCs w:val="21"/>
          <w:highlight w:val="yellow"/>
        </w:rPr>
        <w:t>θ(</w:t>
      </w:r>
      <w:proofErr w:type="gramEnd"/>
      <w:r w:rsidRPr="006B0CD3">
        <w:rPr>
          <w:rFonts w:ascii="Consolas" w:hAnsi="Consolas"/>
          <w:b/>
          <w:bCs/>
          <w:color w:val="008000"/>
          <w:sz w:val="21"/>
          <w:szCs w:val="21"/>
          <w:highlight w:val="yellow"/>
        </w:rPr>
        <w:t>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1080"/>
          <w:sz w:val="21"/>
          <w:szCs w:val="21"/>
        </w:rPr>
        <w:t>Q</w:t>
      </w:r>
      <w:r w:rsidRPr="007E1177">
        <w:rPr>
          <w:rFonts w:ascii="Consolas" w:hAnsi="Consolas"/>
          <w:color w:val="000000"/>
          <w:sz w:val="21"/>
          <w:szCs w:val="21"/>
        </w:rPr>
        <w:t>.</w:t>
      </w:r>
      <w:r w:rsidRPr="007E1177">
        <w:rPr>
          <w:rFonts w:ascii="Consolas" w:hAnsi="Consolas"/>
          <w:color w:val="795E26"/>
          <w:sz w:val="21"/>
          <w:szCs w:val="21"/>
        </w:rPr>
        <w:t>insertKey</w:t>
      </w:r>
      <w:proofErr w:type="spellEnd"/>
      <w:r w:rsidRPr="007E1177">
        <w:rPr>
          <w:rFonts w:ascii="Consolas" w:hAnsi="Consolas"/>
          <w:color w:val="000000"/>
          <w:sz w:val="21"/>
          <w:szCs w:val="21"/>
        </w:rPr>
        <w:t>(</w:t>
      </w:r>
      <w:proofErr w:type="spellStart"/>
      <w:proofErr w:type="gramEnd"/>
      <w:r w:rsidRPr="007E1177">
        <w:rPr>
          <w:rFonts w:ascii="Consolas" w:hAnsi="Consolas"/>
          <w:color w:val="001080"/>
          <w:sz w:val="21"/>
          <w:szCs w:val="21"/>
        </w:rPr>
        <w:t>newNode</w:t>
      </w:r>
      <w:proofErr w:type="spellEnd"/>
      <w:r w:rsidRPr="007E1177">
        <w:rPr>
          <w:rFonts w:ascii="Consolas" w:hAnsi="Consolas"/>
          <w:color w:val="000000"/>
          <w:sz w:val="21"/>
          <w:szCs w:val="21"/>
        </w:rPr>
        <w:t>);</w:t>
      </w:r>
      <w:r w:rsidR="008401B1">
        <w:rPr>
          <w:rFonts w:ascii="Consolas" w:hAnsi="Consolas"/>
          <w:color w:val="008000"/>
          <w:sz w:val="21"/>
          <w:szCs w:val="21"/>
        </w:rPr>
        <w:t xml:space="preserve">              </w:t>
      </w:r>
      <w:r w:rsidRPr="006B0CD3">
        <w:rPr>
          <w:rFonts w:ascii="Consolas" w:hAnsi="Consolas"/>
          <w:b/>
          <w:bCs/>
          <w:color w:val="008000"/>
          <w:sz w:val="21"/>
          <w:szCs w:val="21"/>
          <w:highlight w:val="yellow"/>
        </w:rPr>
        <w:t>O(log(V))</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Default="007E1177" w:rsidP="007E1177">
      <w:pPr>
        <w:shd w:val="clear" w:color="auto" w:fill="FFFFFF"/>
        <w:spacing w:line="285" w:lineRule="atLeast"/>
        <w:rPr>
          <w:rFonts w:ascii="Consolas" w:hAnsi="Consolas"/>
          <w:color w:val="000000"/>
          <w:sz w:val="21"/>
          <w:szCs w:val="21"/>
        </w:rPr>
      </w:pPr>
    </w:p>
    <w:p w:rsidR="007E1177" w:rsidRDefault="007E1177" w:rsidP="007E1177">
      <w:pPr>
        <w:shd w:val="clear" w:color="auto" w:fill="FFFFFF"/>
        <w:spacing w:line="285" w:lineRule="atLeast"/>
        <w:rPr>
          <w:rFonts w:ascii="Consolas" w:hAnsi="Consolas"/>
          <w:color w:val="000000"/>
          <w:sz w:val="21"/>
          <w:szCs w:val="21"/>
        </w:rPr>
      </w:pPr>
    </w:p>
    <w:p w:rsidR="007E1177" w:rsidRDefault="007E1177" w:rsidP="007E1177">
      <w:pPr>
        <w:shd w:val="clear" w:color="auto" w:fill="FFFFFF"/>
        <w:spacing w:line="285" w:lineRule="atLeast"/>
        <w:rPr>
          <w:rFonts w:ascii="Consolas" w:hAnsi="Consolas"/>
          <w:color w:val="000000"/>
          <w:sz w:val="21"/>
          <w:szCs w:val="21"/>
        </w:rPr>
      </w:pPr>
    </w:p>
    <w:p w:rsidR="007E1177" w:rsidRDefault="007E1177" w:rsidP="007E1177">
      <w:pPr>
        <w:shd w:val="clear" w:color="auto" w:fill="FFFFFF"/>
        <w:spacing w:line="285" w:lineRule="atLeast"/>
        <w:rPr>
          <w:rFonts w:ascii="Consolas" w:hAnsi="Consolas"/>
          <w:color w:val="000000"/>
          <w:sz w:val="21"/>
          <w:szCs w:val="21"/>
        </w:rPr>
      </w:pPr>
    </w:p>
    <w:p w:rsidR="007E1177" w:rsidRDefault="007E1177" w:rsidP="007E1177">
      <w:pPr>
        <w:shd w:val="clear" w:color="auto" w:fill="FFFFFF"/>
        <w:spacing w:line="285" w:lineRule="atLeast"/>
        <w:rPr>
          <w:rFonts w:ascii="Consolas" w:hAnsi="Consolas"/>
          <w:color w:val="000000"/>
          <w:sz w:val="21"/>
          <w:szCs w:val="21"/>
        </w:rPr>
      </w:pPr>
    </w:p>
    <w:p w:rsidR="002A76C1" w:rsidRPr="007E1177" w:rsidRDefault="002A76C1" w:rsidP="007E1177">
      <w:pPr>
        <w:shd w:val="clear" w:color="auto" w:fill="FFFFFF"/>
        <w:spacing w:line="285" w:lineRule="atLeast"/>
        <w:rPr>
          <w:rFonts w:ascii="Consolas" w:hAnsi="Consolas"/>
          <w:color w:val="000000"/>
          <w:sz w:val="21"/>
          <w:szCs w:val="21"/>
        </w:rPr>
      </w:pPr>
    </w:p>
    <w:p w:rsidR="007E1177" w:rsidRPr="00B62F6A" w:rsidRDefault="007E1177" w:rsidP="007E1177">
      <w:pPr>
        <w:shd w:val="clear" w:color="auto" w:fill="FFFFFF"/>
        <w:spacing w:line="285" w:lineRule="atLeast"/>
        <w:rPr>
          <w:rFonts w:ascii="Consolas" w:hAnsi="Consolas"/>
          <w:b/>
          <w:bCs/>
          <w:color w:val="000000"/>
          <w:sz w:val="21"/>
          <w:szCs w:val="21"/>
          <w:highlight w:val="yellow"/>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if</w:t>
      </w:r>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left</w:t>
      </w:r>
      <w:proofErr w:type="spellEnd"/>
      <w:r w:rsidRPr="00B62F6A">
        <w:rPr>
          <w:rFonts w:ascii="Consolas" w:hAnsi="Consolas"/>
          <w:b/>
          <w:bCs/>
          <w:color w:val="000000"/>
          <w:sz w:val="21"/>
          <w:szCs w:val="21"/>
          <w:highlight w:val="yellow"/>
        </w:rPr>
        <w:t>)</w:t>
      </w:r>
      <w:r w:rsidRPr="00B62F6A">
        <w:rPr>
          <w:rFonts w:ascii="Consolas" w:hAnsi="Consolas"/>
          <w:b/>
          <w:bCs/>
          <w:color w:val="008000"/>
          <w:sz w:val="21"/>
          <w:szCs w:val="21"/>
          <w:highlight w:val="yellow"/>
        </w:rPr>
        <w:t>//</w:t>
      </w:r>
      <w:r w:rsidR="008401B1" w:rsidRPr="00B62F6A">
        <w:rPr>
          <w:rFonts w:ascii="Consolas" w:hAnsi="Consolas"/>
          <w:b/>
          <w:bCs/>
          <w:color w:val="008000"/>
          <w:sz w:val="21"/>
          <w:szCs w:val="21"/>
          <w:highlight w:val="yellow"/>
        </w:rPr>
        <w:t xml:space="preserve"> </w:t>
      </w:r>
      <w:r w:rsidR="008167DF">
        <w:rPr>
          <w:rFonts w:ascii="Consolas" w:hAnsi="Consolas"/>
          <w:b/>
          <w:bCs/>
          <w:color w:val="008000"/>
          <w:sz w:val="21"/>
          <w:szCs w:val="21"/>
          <w:highlight w:val="yellow"/>
        </w:rPr>
        <w:t>To</w:t>
      </w:r>
      <w:r w:rsidR="008401B1" w:rsidRPr="00B62F6A">
        <w:rPr>
          <w:rFonts w:ascii="Consolas" w:hAnsi="Consolas"/>
          <w:b/>
          <w:bCs/>
          <w:color w:val="008000"/>
          <w:sz w:val="21"/>
          <w:szCs w:val="21"/>
          <w:highlight w:val="yellow"/>
        </w:rPr>
        <w:t xml:space="preserve">tal =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8000"/>
          <w:sz w:val="21"/>
          <w:szCs w:val="21"/>
        </w:rPr>
        <w:t>//This means that (</w:t>
      </w:r>
      <w:proofErr w:type="spellStart"/>
      <w:r w:rsidRPr="007E1177">
        <w:rPr>
          <w:rFonts w:ascii="Consolas" w:hAnsi="Consolas"/>
          <w:color w:val="008000"/>
          <w:sz w:val="21"/>
          <w:szCs w:val="21"/>
        </w:rPr>
        <w:t>blankCell</w:t>
      </w:r>
      <w:proofErr w:type="spellEnd"/>
      <w:r w:rsidRPr="007E1177">
        <w:rPr>
          <w:rFonts w:ascii="Consolas" w:hAnsi="Consolas"/>
          <w:color w:val="008000"/>
          <w:sz w:val="21"/>
          <w:szCs w:val="21"/>
        </w:rPr>
        <w:t>) can move left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if</w:t>
      </w:r>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huristicType</w:t>
      </w:r>
      <w:proofErr w:type="spellEnd"/>
      <w:r w:rsidRPr="007E1177">
        <w:rPr>
          <w:rFonts w:ascii="Consolas" w:hAnsi="Consolas"/>
          <w:color w:val="000000"/>
          <w:sz w:val="21"/>
          <w:szCs w:val="21"/>
        </w:rPr>
        <w:t xml:space="preserve"> == </w:t>
      </w:r>
      <w:r w:rsidRPr="007E1177">
        <w:rPr>
          <w:rFonts w:ascii="Consolas" w:hAnsi="Consolas"/>
          <w:color w:val="098658"/>
          <w:sz w:val="21"/>
          <w:szCs w:val="21"/>
        </w:rPr>
        <w:t>1</w:t>
      </w:r>
      <w:r w:rsidRPr="007E1177">
        <w:rPr>
          <w:rFonts w:ascii="Consolas" w:hAnsi="Consolas"/>
          <w:color w:val="000000"/>
          <w:sz w:val="21"/>
          <w:szCs w:val="21"/>
        </w:rPr>
        <w:t>)</w:t>
      </w:r>
      <w:r w:rsidR="008401B1">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00FF"/>
          <w:sz w:val="21"/>
          <w:szCs w:val="21"/>
        </w:rPr>
        <w:t>int</w:t>
      </w:r>
      <w:proofErr w:type="spellEnd"/>
      <w:r w:rsidRPr="007E1177">
        <w:rPr>
          <w:rFonts w:ascii="Consolas" w:hAnsi="Consolas"/>
          <w:color w:val="000000"/>
          <w:sz w:val="21"/>
          <w:szCs w:val="21"/>
        </w:rPr>
        <w:t>[</w:t>
      </w:r>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new</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w:t>
      </w:r>
      <w:r w:rsidR="008401B1">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1080"/>
          <w:sz w:val="21"/>
          <w:szCs w:val="21"/>
        </w:rPr>
        <w:t>Array</w:t>
      </w:r>
      <w:r w:rsidRPr="007E1177">
        <w:rPr>
          <w:rFonts w:ascii="Consolas" w:hAnsi="Consolas"/>
          <w:color w:val="000000"/>
          <w:sz w:val="21"/>
          <w:szCs w:val="21"/>
        </w:rPr>
        <w:t>.</w:t>
      </w:r>
      <w:r w:rsidRPr="007E1177">
        <w:rPr>
          <w:rFonts w:ascii="Consolas" w:hAnsi="Consolas"/>
          <w:color w:val="795E26"/>
          <w:sz w:val="21"/>
          <w:szCs w:val="21"/>
        </w:rPr>
        <w:t>Copy</w:t>
      </w:r>
      <w:proofErr w:type="spellEnd"/>
      <w:r w:rsidRPr="007E1177">
        <w:rPr>
          <w:rFonts w:ascii="Consolas" w:hAnsi="Consolas"/>
          <w:color w:val="000000"/>
          <w:sz w:val="21"/>
          <w:szCs w:val="21"/>
        </w:rPr>
        <w:t>(</w:t>
      </w:r>
      <w:proofErr w:type="spellStart"/>
      <w:proofErr w:type="gramEnd"/>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state</w:t>
      </w:r>
      <w:r w:rsidRPr="007E1177">
        <w:rPr>
          <w:rFonts w:ascii="Consolas" w:hAnsi="Consolas"/>
          <w:color w:val="000000"/>
          <w:sz w:val="21"/>
          <w:szCs w:val="21"/>
        </w:rPr>
        <w:t>.</w:t>
      </w:r>
      <w:r w:rsidRPr="007E1177">
        <w:rPr>
          <w:rFonts w:ascii="Consolas" w:hAnsi="Consolas"/>
          <w:color w:val="001080"/>
          <w:sz w:val="21"/>
          <w:szCs w:val="21"/>
        </w:rPr>
        <w:t>Length</w:t>
      </w:r>
      <w:proofErr w:type="spellEnd"/>
      <w:r w:rsidRPr="007E1177">
        <w:rPr>
          <w:rFonts w:ascii="Consolas" w:hAnsi="Consolas"/>
          <w:color w:val="000000"/>
          <w:sz w:val="21"/>
          <w:szCs w:val="21"/>
        </w:rPr>
        <w:t>);</w:t>
      </w:r>
      <w:r w:rsidR="008401B1">
        <w:rPr>
          <w:rFonts w:ascii="Consolas" w:hAnsi="Consolas"/>
          <w:color w:val="008000"/>
          <w:sz w:val="21"/>
          <w:szCs w:val="21"/>
        </w:rPr>
        <w:t xml:space="preserve">  </w:t>
      </w:r>
      <w:r w:rsidRPr="00B62F6A">
        <w:rPr>
          <w:rFonts w:ascii="Consolas" w:hAnsi="Consolas"/>
          <w:b/>
          <w:bCs/>
          <w:color w:val="008000"/>
          <w:sz w:val="21"/>
          <w:szCs w:val="21"/>
          <w:highlight w:val="yellow"/>
        </w:rPr>
        <w:t>θ(</w:t>
      </w:r>
      <w:proofErr w:type="spellStart"/>
      <w:r w:rsidRPr="00B62F6A">
        <w:rPr>
          <w:rFonts w:ascii="Consolas" w:hAnsi="Consolas"/>
          <w:b/>
          <w:bCs/>
          <w:color w:val="008000"/>
          <w:sz w:val="21"/>
          <w:szCs w:val="21"/>
          <w:highlight w:val="yellow"/>
        </w:rPr>
        <w:t>state.Length</w:t>
      </w:r>
      <w:proofErr w:type="spellEnd"/>
      <w:r w:rsidRPr="00B62F6A">
        <w:rPr>
          <w:rFonts w:ascii="Consolas" w:hAnsi="Consolas"/>
          <w:b/>
          <w:bCs/>
          <w:color w:val="008000"/>
          <w:sz w:val="21"/>
          <w:szCs w:val="21"/>
          <w:highlight w:val="yellow"/>
        </w:rPr>
        <w:t>)</w:t>
      </w:r>
    </w:p>
    <w:p w:rsidR="002A76C1" w:rsidRDefault="007E1177" w:rsidP="007E1177">
      <w:pPr>
        <w:shd w:val="clear" w:color="auto" w:fill="FFFFFF"/>
        <w:spacing w:line="285" w:lineRule="atLeast"/>
        <w:rPr>
          <w:rFonts w:ascii="Consolas" w:hAnsi="Consolas"/>
          <w:color w:val="0000FF"/>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795E26"/>
          <w:sz w:val="21"/>
          <w:szCs w:val="21"/>
        </w:rPr>
        <w:t>swapBlank</w:t>
      </w:r>
      <w:proofErr w:type="spellEnd"/>
      <w:r w:rsidRPr="007E1177">
        <w:rPr>
          <w:rFonts w:ascii="Consolas" w:hAnsi="Consolas"/>
          <w:color w:val="000000"/>
          <w:sz w:val="21"/>
          <w:szCs w:val="21"/>
        </w:rPr>
        <w:t>(</w:t>
      </w:r>
      <w:proofErr w:type="gramEnd"/>
      <w:r w:rsidRPr="007E1177">
        <w:rPr>
          <w:rFonts w:ascii="Consolas" w:hAnsi="Consolas"/>
          <w:color w:val="0000FF"/>
          <w:sz w:val="21"/>
          <w:szCs w:val="21"/>
        </w:rPr>
        <w:t>ref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 xml:space="preserve">], </w:t>
      </w:r>
      <w:r w:rsidRPr="007E1177">
        <w:rPr>
          <w:rFonts w:ascii="Consolas" w:hAnsi="Consolas"/>
          <w:color w:val="0000FF"/>
          <w:sz w:val="21"/>
          <w:szCs w:val="21"/>
        </w:rPr>
        <w:t>ref</w:t>
      </w:r>
    </w:p>
    <w:p w:rsidR="007E1177" w:rsidRPr="007E1177" w:rsidRDefault="002A76C1" w:rsidP="007E1177">
      <w:pPr>
        <w:shd w:val="clear" w:color="auto" w:fill="FFFFFF"/>
        <w:spacing w:line="285" w:lineRule="atLeast"/>
        <w:rPr>
          <w:rFonts w:ascii="Consolas" w:hAnsi="Consolas"/>
          <w:color w:val="000000"/>
          <w:sz w:val="21"/>
          <w:szCs w:val="21"/>
        </w:rPr>
      </w:pPr>
      <w:r>
        <w:rPr>
          <w:rFonts w:ascii="Consolas" w:hAnsi="Consolas"/>
          <w:color w:val="0000FF"/>
          <w:sz w:val="21"/>
          <w:szCs w:val="21"/>
        </w:rPr>
        <w:t xml:space="preserve">                   </w:t>
      </w:r>
      <w:r w:rsidR="007E1177" w:rsidRPr="007E1177">
        <w:rPr>
          <w:rFonts w:ascii="Consolas" w:hAnsi="Consolas"/>
          <w:color w:val="000000"/>
          <w:sz w:val="21"/>
          <w:szCs w:val="21"/>
        </w:rPr>
        <w:t xml:space="preserve"> </w:t>
      </w:r>
      <w:proofErr w:type="spellStart"/>
      <w:proofErr w:type="gramStart"/>
      <w:r w:rsidR="007E1177" w:rsidRPr="007E1177">
        <w:rPr>
          <w:rFonts w:ascii="Consolas" w:hAnsi="Consolas"/>
          <w:color w:val="001080"/>
          <w:sz w:val="21"/>
          <w:szCs w:val="21"/>
        </w:rPr>
        <w:t>newState</w:t>
      </w:r>
      <w:proofErr w:type="spellEnd"/>
      <w:r w:rsidR="007E1177" w:rsidRPr="007E1177">
        <w:rPr>
          <w:rFonts w:ascii="Consolas" w:hAnsi="Consolas"/>
          <w:color w:val="000000"/>
          <w:sz w:val="21"/>
          <w:szCs w:val="21"/>
        </w:rPr>
        <w:t>[</w:t>
      </w:r>
      <w:proofErr w:type="spellStart"/>
      <w:proofErr w:type="gramEnd"/>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blankRow</w:t>
      </w:r>
      <w:proofErr w:type="spellEnd"/>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 xml:space="preserve"> - </w:t>
      </w:r>
      <w:r w:rsidR="007E1177" w:rsidRPr="007E1177">
        <w:rPr>
          <w:rFonts w:ascii="Consolas" w:hAnsi="Consolas"/>
          <w:color w:val="098658"/>
          <w:sz w:val="21"/>
          <w:szCs w:val="21"/>
        </w:rPr>
        <w:t>1</w:t>
      </w:r>
      <w:r w:rsidR="007E1177" w:rsidRPr="007E1177">
        <w:rPr>
          <w:rFonts w:ascii="Consolas" w:hAnsi="Consolas"/>
          <w:color w:val="000000"/>
          <w:sz w:val="21"/>
          <w:szCs w:val="21"/>
        </w:rPr>
        <w:t>]);</w:t>
      </w:r>
      <w:r w:rsidR="008401B1">
        <w:rPr>
          <w:rFonts w:ascii="Consolas" w:hAnsi="Consolas"/>
          <w:color w:val="008000"/>
          <w:sz w:val="21"/>
          <w:szCs w:val="21"/>
        </w:rPr>
        <w:t xml:space="preserve">          </w:t>
      </w:r>
      <w:r w:rsidR="007E1177" w:rsidRPr="00B62F6A">
        <w:rPr>
          <w:rFonts w:ascii="Consolas" w:hAnsi="Consolas"/>
          <w:b/>
          <w:bCs/>
          <w:color w:val="008000"/>
          <w:sz w:val="21"/>
          <w:szCs w:val="21"/>
          <w:highlight w:val="yellow"/>
        </w:rPr>
        <w:t>θ(1)</w:t>
      </w:r>
    </w:p>
    <w:p w:rsidR="002A76C1"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00FF"/>
          <w:sz w:val="21"/>
          <w:szCs w:val="21"/>
        </w:rPr>
        <w:t>int</w:t>
      </w:r>
      <w:proofErr w:type="spellEnd"/>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hammingDistance</w:t>
      </w:r>
      <w:proofErr w:type="spellEnd"/>
      <w:r w:rsidRPr="007E1177">
        <w:rPr>
          <w:rFonts w:ascii="Consolas" w:hAnsi="Consolas"/>
          <w:color w:val="000000"/>
          <w:sz w:val="21"/>
          <w:szCs w:val="21"/>
        </w:rPr>
        <w:t xml:space="preserve"> = </w:t>
      </w:r>
      <w:proofErr w:type="spellStart"/>
      <w:r w:rsidRPr="007E1177">
        <w:rPr>
          <w:rFonts w:ascii="Consolas" w:hAnsi="Consolas"/>
          <w:color w:val="795E26"/>
          <w:sz w:val="21"/>
          <w:szCs w:val="21"/>
        </w:rPr>
        <w:t>calculateHamming</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w:t>
      </w:r>
    </w:p>
    <w:p w:rsidR="007E1177" w:rsidRPr="007E1177" w:rsidRDefault="002A76C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puzzleSize</w:t>
      </w:r>
      <w:proofErr w:type="spellEnd"/>
      <w:r w:rsidR="007E1177" w:rsidRPr="007E1177">
        <w:rPr>
          <w:rFonts w:ascii="Consolas" w:hAnsi="Consolas"/>
          <w:color w:val="000000"/>
          <w:sz w:val="21"/>
          <w:szCs w:val="21"/>
        </w:rPr>
        <w:t>);</w:t>
      </w:r>
      <w:r w:rsidR="008401B1">
        <w:rPr>
          <w:rFonts w:ascii="Consolas" w:hAnsi="Consolas"/>
          <w:color w:val="008000"/>
          <w:sz w:val="21"/>
          <w:szCs w:val="21"/>
        </w:rPr>
        <w:t xml:space="preserve">                                       </w:t>
      </w:r>
      <w:proofErr w:type="gramStart"/>
      <w:r w:rsidR="007E1177" w:rsidRPr="00B62F6A">
        <w:rPr>
          <w:rFonts w:ascii="Consolas" w:hAnsi="Consolas"/>
          <w:b/>
          <w:bCs/>
          <w:color w:val="008000"/>
          <w:sz w:val="21"/>
          <w:szCs w:val="21"/>
          <w:highlight w:val="yellow"/>
        </w:rPr>
        <w:t>θ(</w:t>
      </w:r>
      <w:proofErr w:type="gramEnd"/>
      <w:r w:rsidR="007E1177" w:rsidRPr="00B62F6A">
        <w:rPr>
          <w:rFonts w:ascii="Consolas" w:hAnsi="Consolas"/>
          <w:b/>
          <w:bCs/>
          <w:color w:val="008000"/>
          <w:sz w:val="21"/>
          <w:szCs w:val="21"/>
          <w:highlight w:val="yellow"/>
        </w:rPr>
        <w:t>N^2)</w:t>
      </w:r>
    </w:p>
    <w:p w:rsidR="002A76C1"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newNode</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new</w:t>
      </w: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w:t>
      </w:r>
      <w:proofErr w:type="gramStart"/>
      <w:r w:rsidRPr="007E1177">
        <w:rPr>
          <w:rFonts w:ascii="Consolas" w:hAnsi="Consolas"/>
          <w:color w:val="267F99"/>
          <w:sz w:val="21"/>
          <w:szCs w:val="21"/>
        </w:rPr>
        <w:t>Node</w:t>
      </w:r>
      <w:proofErr w:type="spellEnd"/>
      <w:r w:rsidRPr="007E1177">
        <w:rPr>
          <w:rFonts w:ascii="Consolas" w:hAnsi="Consolas"/>
          <w:color w:val="000000"/>
          <w:sz w:val="21"/>
          <w:szCs w:val="21"/>
        </w:rPr>
        <w:t>(</w:t>
      </w:r>
      <w:proofErr w:type="spellStart"/>
      <w:proofErr w:type="gramEnd"/>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w:t>
      </w:r>
    </w:p>
    <w:p w:rsidR="002A76C1" w:rsidRDefault="002A76C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blankRow</w:t>
      </w:r>
      <w:proofErr w:type="spellEnd"/>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 xml:space="preserve"> - </w:t>
      </w:r>
      <w:r w:rsidR="007E1177" w:rsidRPr="007E1177">
        <w:rPr>
          <w:rFonts w:ascii="Consolas" w:hAnsi="Consolas"/>
          <w:color w:val="098658"/>
          <w:sz w:val="21"/>
          <w:szCs w:val="21"/>
        </w:rPr>
        <w:t>1</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hammingDistance</w:t>
      </w:r>
      <w:proofErr w:type="spellEnd"/>
      <w:r w:rsidR="007E1177" w:rsidRPr="007E1177">
        <w:rPr>
          <w:rFonts w:ascii="Consolas" w:hAnsi="Consolas"/>
          <w:color w:val="000000"/>
          <w:sz w:val="21"/>
          <w:szCs w:val="21"/>
        </w:rPr>
        <w:t>,</w:t>
      </w:r>
    </w:p>
    <w:p w:rsidR="007E1177" w:rsidRPr="007E1177" w:rsidRDefault="002A76C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currentSteps</w:t>
      </w:r>
      <w:proofErr w:type="spellEnd"/>
      <w:r w:rsidR="007E1177" w:rsidRPr="007E1177">
        <w:rPr>
          <w:rFonts w:ascii="Consolas" w:hAnsi="Consolas"/>
          <w:color w:val="000000"/>
          <w:sz w:val="21"/>
          <w:szCs w:val="21"/>
        </w:rPr>
        <w:t xml:space="preserve"> + </w:t>
      </w:r>
      <w:r w:rsidR="007E1177" w:rsidRPr="007E1177">
        <w:rPr>
          <w:rFonts w:ascii="Consolas" w:hAnsi="Consolas"/>
          <w:color w:val="098658"/>
          <w:sz w:val="21"/>
          <w:szCs w:val="21"/>
        </w:rPr>
        <w:t>1</w:t>
      </w:r>
      <w:r w:rsidR="007E1177" w:rsidRPr="007E1177">
        <w:rPr>
          <w:rFonts w:ascii="Consolas" w:hAnsi="Consolas"/>
          <w:color w:val="000000"/>
          <w:sz w:val="21"/>
          <w:szCs w:val="21"/>
        </w:rPr>
        <w:t xml:space="preserve">, </w:t>
      </w:r>
      <w:r w:rsidR="007E1177" w:rsidRPr="007E1177">
        <w:rPr>
          <w:rFonts w:ascii="Consolas" w:hAnsi="Consolas"/>
          <w:color w:val="001080"/>
          <w:sz w:val="21"/>
          <w:szCs w:val="21"/>
        </w:rPr>
        <w:t>Parent</w:t>
      </w:r>
      <w:r w:rsidR="007E1177" w:rsidRPr="007E1177">
        <w:rPr>
          <w:rFonts w:ascii="Consolas" w:hAnsi="Consolas"/>
          <w:color w:val="000000"/>
          <w:sz w:val="21"/>
          <w:szCs w:val="21"/>
        </w:rPr>
        <w:t xml:space="preserve">, </w:t>
      </w:r>
      <w:r w:rsidR="007E1177" w:rsidRPr="007E1177">
        <w:rPr>
          <w:rFonts w:ascii="Consolas" w:hAnsi="Consolas"/>
          <w:color w:val="098658"/>
          <w:sz w:val="21"/>
          <w:szCs w:val="21"/>
        </w:rPr>
        <w:t>1</w:t>
      </w:r>
      <w:r w:rsidR="007E1177" w:rsidRPr="007E1177">
        <w:rPr>
          <w:rFonts w:ascii="Consolas" w:hAnsi="Consolas"/>
          <w:color w:val="000000"/>
          <w:sz w:val="21"/>
          <w:szCs w:val="21"/>
        </w:rPr>
        <w:t>);</w:t>
      </w:r>
      <w:r w:rsidR="008401B1">
        <w:rPr>
          <w:rFonts w:ascii="Consolas" w:hAnsi="Consolas"/>
          <w:color w:val="008000"/>
          <w:sz w:val="21"/>
          <w:szCs w:val="21"/>
        </w:rPr>
        <w:t xml:space="preserve">                      </w:t>
      </w:r>
      <w:proofErr w:type="gramStart"/>
      <w:r w:rsidR="007E1177" w:rsidRPr="00B62F6A">
        <w:rPr>
          <w:rFonts w:ascii="Consolas" w:hAnsi="Consolas"/>
          <w:b/>
          <w:bCs/>
          <w:color w:val="008000"/>
          <w:sz w:val="21"/>
          <w:szCs w:val="21"/>
          <w:highlight w:val="yellow"/>
        </w:rPr>
        <w:t>θ(</w:t>
      </w:r>
      <w:proofErr w:type="gramEnd"/>
      <w:r w:rsidR="007E1177" w:rsidRPr="00B62F6A">
        <w:rPr>
          <w:rFonts w:ascii="Consolas" w:hAnsi="Consolas"/>
          <w:b/>
          <w:bCs/>
          <w:color w:val="008000"/>
          <w:sz w:val="21"/>
          <w:szCs w:val="21"/>
          <w:highlight w:val="yellow"/>
        </w:rPr>
        <w:t>1)</w:t>
      </w:r>
    </w:p>
    <w:p w:rsidR="002A76C1"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if</w:t>
      </w:r>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parent</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null</w:t>
      </w:r>
      <w:r w:rsidRPr="007E1177">
        <w:rPr>
          <w:rFonts w:ascii="Consolas" w:hAnsi="Consolas"/>
          <w:color w:val="000000"/>
          <w:sz w:val="21"/>
          <w:szCs w:val="21"/>
        </w:rPr>
        <w:t xml:space="preserve"> &amp;&amp;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w:t>
      </w:r>
    </w:p>
    <w:p w:rsidR="002A76C1" w:rsidRDefault="002A76C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blankRow</w:t>
      </w:r>
      <w:proofErr w:type="spellEnd"/>
      <w:r w:rsidR="007E1177" w:rsidRPr="007E1177">
        <w:rPr>
          <w:rFonts w:ascii="Consolas" w:hAnsi="Consolas"/>
          <w:color w:val="000000"/>
          <w:sz w:val="21"/>
          <w:szCs w:val="21"/>
        </w:rPr>
        <w:t xml:space="preserve"> &amp;&amp; </w:t>
      </w:r>
      <w:proofErr w:type="spellStart"/>
      <w:r w:rsidR="007E1177" w:rsidRPr="007E1177">
        <w:rPr>
          <w:rFonts w:ascii="Consolas" w:hAnsi="Consolas"/>
          <w:color w:val="001080"/>
          <w:sz w:val="21"/>
          <w:szCs w:val="21"/>
        </w:rPr>
        <w:t>newNode</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 xml:space="preserve"> ==</w:t>
      </w:r>
    </w:p>
    <w:p w:rsidR="007E1177" w:rsidRPr="007E1177" w:rsidRDefault="002A76C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w:t>
      </w:r>
      <w:r w:rsidR="008401B1">
        <w:rPr>
          <w:rFonts w:ascii="Consolas" w:hAnsi="Consolas"/>
          <w:color w:val="008000"/>
          <w:sz w:val="21"/>
          <w:szCs w:val="21"/>
        </w:rPr>
        <w:t xml:space="preserve">                          </w:t>
      </w:r>
      <w:proofErr w:type="gramStart"/>
      <w:r w:rsidR="007E1177" w:rsidRPr="00B62F6A">
        <w:rPr>
          <w:rFonts w:ascii="Consolas" w:hAnsi="Consolas"/>
          <w:b/>
          <w:bCs/>
          <w:color w:val="008000"/>
          <w:sz w:val="21"/>
          <w:szCs w:val="21"/>
          <w:highlight w:val="yellow"/>
        </w:rPr>
        <w:t>θ(</w:t>
      </w:r>
      <w:proofErr w:type="gramEnd"/>
      <w:r w:rsidR="007E1177" w:rsidRPr="00B62F6A">
        <w:rPr>
          <w:rFonts w:ascii="Consolas" w:hAnsi="Consolas"/>
          <w:b/>
          <w:bCs/>
          <w:color w:val="008000"/>
          <w:sz w:val="21"/>
          <w:szCs w:val="21"/>
          <w:highlight w:val="yellow"/>
        </w:rPr>
        <w:t>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cost</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currentSteps</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heruicValue</w:t>
      </w:r>
      <w:proofErr w:type="spellEnd"/>
      <w:proofErr w:type="gramStart"/>
      <w:r w:rsidRPr="007E1177">
        <w:rPr>
          <w:rFonts w:ascii="Consolas" w:hAnsi="Consolas"/>
          <w:color w:val="000000"/>
          <w:sz w:val="21"/>
          <w:szCs w:val="21"/>
        </w:rPr>
        <w:t>;</w:t>
      </w:r>
      <w:r w:rsidR="008401B1">
        <w:rPr>
          <w:rFonts w:ascii="Consolas" w:hAnsi="Consolas"/>
          <w:color w:val="008000"/>
          <w:sz w:val="21"/>
          <w:szCs w:val="21"/>
        </w:rPr>
        <w:t xml:space="preserve">  </w:t>
      </w:r>
      <w:r w:rsidRPr="00B62F6A">
        <w:rPr>
          <w:rFonts w:ascii="Consolas" w:hAnsi="Consolas"/>
          <w:b/>
          <w:bCs/>
          <w:color w:val="008000"/>
          <w:sz w:val="21"/>
          <w:szCs w:val="21"/>
          <w:highlight w:val="yellow"/>
        </w:rPr>
        <w:t>θ</w:t>
      </w:r>
      <w:proofErr w:type="gramEnd"/>
      <w:r w:rsidRPr="00B62F6A">
        <w:rPr>
          <w:rFonts w:ascii="Consolas" w:hAnsi="Consolas"/>
          <w:b/>
          <w:bCs/>
          <w:color w:val="008000"/>
          <w:sz w:val="21"/>
          <w:szCs w:val="21"/>
          <w:highlight w:val="yellow"/>
        </w:rPr>
        <w:t>(1)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1080"/>
          <w:sz w:val="21"/>
          <w:szCs w:val="21"/>
        </w:rPr>
        <w:t>Q</w:t>
      </w:r>
      <w:r w:rsidRPr="007E1177">
        <w:rPr>
          <w:rFonts w:ascii="Consolas" w:hAnsi="Consolas"/>
          <w:color w:val="000000"/>
          <w:sz w:val="21"/>
          <w:szCs w:val="21"/>
        </w:rPr>
        <w:t>.</w:t>
      </w:r>
      <w:r w:rsidRPr="007E1177">
        <w:rPr>
          <w:rFonts w:ascii="Consolas" w:hAnsi="Consolas"/>
          <w:color w:val="795E26"/>
          <w:sz w:val="21"/>
          <w:szCs w:val="21"/>
        </w:rPr>
        <w:t>insertKey</w:t>
      </w:r>
      <w:proofErr w:type="spellEnd"/>
      <w:r w:rsidRPr="007E1177">
        <w:rPr>
          <w:rFonts w:ascii="Consolas" w:hAnsi="Consolas"/>
          <w:color w:val="000000"/>
          <w:sz w:val="21"/>
          <w:szCs w:val="21"/>
        </w:rPr>
        <w:t>(</w:t>
      </w:r>
      <w:proofErr w:type="spellStart"/>
      <w:proofErr w:type="gramEnd"/>
      <w:r w:rsidRPr="007E1177">
        <w:rPr>
          <w:rFonts w:ascii="Consolas" w:hAnsi="Consolas"/>
          <w:color w:val="001080"/>
          <w:sz w:val="21"/>
          <w:szCs w:val="21"/>
        </w:rPr>
        <w:t>newNode</w:t>
      </w:r>
      <w:proofErr w:type="spellEnd"/>
      <w:r w:rsidRPr="007E1177">
        <w:rPr>
          <w:rFonts w:ascii="Consolas" w:hAnsi="Consolas"/>
          <w:color w:val="000000"/>
          <w:sz w:val="21"/>
          <w:szCs w:val="21"/>
        </w:rPr>
        <w:t>);</w:t>
      </w:r>
      <w:r w:rsidR="008401B1">
        <w:rPr>
          <w:rFonts w:ascii="Consolas" w:hAnsi="Consolas"/>
          <w:color w:val="008000"/>
          <w:sz w:val="21"/>
          <w:szCs w:val="21"/>
        </w:rPr>
        <w:t xml:space="preserve">                               </w:t>
      </w:r>
      <w:r w:rsidRPr="00B62F6A">
        <w:rPr>
          <w:rFonts w:ascii="Consolas" w:hAnsi="Consolas"/>
          <w:b/>
          <w:bCs/>
          <w:color w:val="008000"/>
          <w:sz w:val="21"/>
          <w:szCs w:val="21"/>
          <w:highlight w:val="yellow"/>
        </w:rPr>
        <w:t>O(log(V))</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else</w:t>
      </w:r>
      <w:proofErr w:type="gramEnd"/>
      <w:r w:rsidRPr="007E1177">
        <w:rPr>
          <w:rFonts w:ascii="Consolas" w:hAnsi="Consolas"/>
          <w:color w:val="000000"/>
          <w:sz w:val="21"/>
          <w:szCs w:val="21"/>
        </w:rPr>
        <w:t xml:space="preserve"> </w:t>
      </w:r>
      <w:r w:rsidRPr="007E1177">
        <w:rPr>
          <w:rFonts w:ascii="Consolas" w:hAnsi="Consolas"/>
          <w:color w:val="AF00DB"/>
          <w:sz w:val="21"/>
          <w:szCs w:val="21"/>
        </w:rPr>
        <w:t>if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huristicType</w:t>
      </w:r>
      <w:proofErr w:type="spellEnd"/>
      <w:r w:rsidRPr="007E1177">
        <w:rPr>
          <w:rFonts w:ascii="Consolas" w:hAnsi="Consolas"/>
          <w:color w:val="000000"/>
          <w:sz w:val="21"/>
          <w:szCs w:val="21"/>
        </w:rPr>
        <w:t xml:space="preserve"> == </w:t>
      </w:r>
      <w:r w:rsidRPr="007E1177">
        <w:rPr>
          <w:rFonts w:ascii="Consolas" w:hAnsi="Consolas"/>
          <w:color w:val="098658"/>
          <w:sz w:val="21"/>
          <w:szCs w:val="21"/>
        </w:rPr>
        <w:t>2</w:t>
      </w:r>
      <w:r w:rsidRPr="007E1177">
        <w:rPr>
          <w:rFonts w:ascii="Consolas" w:hAnsi="Consolas"/>
          <w:color w:val="000000"/>
          <w:sz w:val="21"/>
          <w:szCs w:val="21"/>
        </w:rPr>
        <w:t>)</w:t>
      </w:r>
      <w:r w:rsidR="008401B1">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00FF"/>
          <w:sz w:val="21"/>
          <w:szCs w:val="21"/>
        </w:rPr>
        <w:t>int</w:t>
      </w:r>
      <w:proofErr w:type="spellEnd"/>
      <w:r w:rsidRPr="007E1177">
        <w:rPr>
          <w:rFonts w:ascii="Consolas" w:hAnsi="Consolas"/>
          <w:color w:val="000000"/>
          <w:sz w:val="21"/>
          <w:szCs w:val="21"/>
        </w:rPr>
        <w:t>[</w:t>
      </w:r>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new</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w:t>
      </w:r>
      <w:r w:rsidR="008401B1">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1080"/>
          <w:sz w:val="21"/>
          <w:szCs w:val="21"/>
        </w:rPr>
        <w:t>Array</w:t>
      </w:r>
      <w:r w:rsidRPr="007E1177">
        <w:rPr>
          <w:rFonts w:ascii="Consolas" w:hAnsi="Consolas"/>
          <w:color w:val="000000"/>
          <w:sz w:val="21"/>
          <w:szCs w:val="21"/>
        </w:rPr>
        <w:t>.</w:t>
      </w:r>
      <w:r w:rsidRPr="007E1177">
        <w:rPr>
          <w:rFonts w:ascii="Consolas" w:hAnsi="Consolas"/>
          <w:color w:val="795E26"/>
          <w:sz w:val="21"/>
          <w:szCs w:val="21"/>
        </w:rPr>
        <w:t>Copy</w:t>
      </w:r>
      <w:proofErr w:type="spellEnd"/>
      <w:r w:rsidRPr="007E1177">
        <w:rPr>
          <w:rFonts w:ascii="Consolas" w:hAnsi="Consolas"/>
          <w:color w:val="000000"/>
          <w:sz w:val="21"/>
          <w:szCs w:val="21"/>
        </w:rPr>
        <w:t>(</w:t>
      </w:r>
      <w:proofErr w:type="spellStart"/>
      <w:proofErr w:type="gramEnd"/>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state</w:t>
      </w:r>
      <w:r w:rsidRPr="007E1177">
        <w:rPr>
          <w:rFonts w:ascii="Consolas" w:hAnsi="Consolas"/>
          <w:color w:val="000000"/>
          <w:sz w:val="21"/>
          <w:szCs w:val="21"/>
        </w:rPr>
        <w:t>.</w:t>
      </w:r>
      <w:r w:rsidRPr="007E1177">
        <w:rPr>
          <w:rFonts w:ascii="Consolas" w:hAnsi="Consolas"/>
          <w:color w:val="001080"/>
          <w:sz w:val="21"/>
          <w:szCs w:val="21"/>
        </w:rPr>
        <w:t>Length</w:t>
      </w:r>
      <w:proofErr w:type="spellEnd"/>
      <w:r w:rsidRPr="007E1177">
        <w:rPr>
          <w:rFonts w:ascii="Consolas" w:hAnsi="Consolas"/>
          <w:color w:val="000000"/>
          <w:sz w:val="21"/>
          <w:szCs w:val="21"/>
        </w:rPr>
        <w:t>);</w:t>
      </w:r>
      <w:r w:rsidRPr="00B62F6A">
        <w:rPr>
          <w:rFonts w:ascii="Consolas" w:hAnsi="Consolas"/>
          <w:b/>
          <w:bCs/>
          <w:color w:val="008000"/>
          <w:sz w:val="21"/>
          <w:szCs w:val="21"/>
          <w:highlight w:val="yellow"/>
        </w:rPr>
        <w:t>θ(</w:t>
      </w:r>
      <w:proofErr w:type="spellStart"/>
      <w:r w:rsidRPr="00B62F6A">
        <w:rPr>
          <w:rFonts w:ascii="Consolas" w:hAnsi="Consolas"/>
          <w:b/>
          <w:bCs/>
          <w:color w:val="008000"/>
          <w:sz w:val="21"/>
          <w:szCs w:val="21"/>
          <w:highlight w:val="yellow"/>
        </w:rPr>
        <w:t>state.Length</w:t>
      </w:r>
      <w:proofErr w:type="spellEnd"/>
      <w:r w:rsidRPr="00B62F6A">
        <w:rPr>
          <w:rFonts w:ascii="Consolas" w:hAnsi="Consolas"/>
          <w:b/>
          <w:bCs/>
          <w:color w:val="008000"/>
          <w:sz w:val="21"/>
          <w:szCs w:val="21"/>
          <w:highlight w:val="yellow"/>
        </w:rPr>
        <w:t>)</w:t>
      </w:r>
    </w:p>
    <w:p w:rsidR="002A76C1" w:rsidRDefault="007E1177" w:rsidP="007E1177">
      <w:pPr>
        <w:shd w:val="clear" w:color="auto" w:fill="FFFFFF"/>
        <w:spacing w:line="285" w:lineRule="atLeast"/>
        <w:rPr>
          <w:rFonts w:ascii="Consolas" w:hAnsi="Consolas"/>
          <w:color w:val="0000FF"/>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795E26"/>
          <w:sz w:val="21"/>
          <w:szCs w:val="21"/>
        </w:rPr>
        <w:t>swapBlank</w:t>
      </w:r>
      <w:proofErr w:type="spellEnd"/>
      <w:r w:rsidRPr="007E1177">
        <w:rPr>
          <w:rFonts w:ascii="Consolas" w:hAnsi="Consolas"/>
          <w:color w:val="000000"/>
          <w:sz w:val="21"/>
          <w:szCs w:val="21"/>
        </w:rPr>
        <w:t>(</w:t>
      </w:r>
      <w:proofErr w:type="gramEnd"/>
      <w:r w:rsidRPr="007E1177">
        <w:rPr>
          <w:rFonts w:ascii="Consolas" w:hAnsi="Consolas"/>
          <w:color w:val="0000FF"/>
          <w:sz w:val="21"/>
          <w:szCs w:val="21"/>
        </w:rPr>
        <w:t>ref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 xml:space="preserve">], </w:t>
      </w:r>
      <w:r w:rsidRPr="007E1177">
        <w:rPr>
          <w:rFonts w:ascii="Consolas" w:hAnsi="Consolas"/>
          <w:color w:val="0000FF"/>
          <w:sz w:val="21"/>
          <w:szCs w:val="21"/>
        </w:rPr>
        <w:t>ref</w:t>
      </w:r>
    </w:p>
    <w:p w:rsidR="007E1177" w:rsidRPr="007E1177" w:rsidRDefault="002A76C1" w:rsidP="007E1177">
      <w:pPr>
        <w:shd w:val="clear" w:color="auto" w:fill="FFFFFF"/>
        <w:spacing w:line="285" w:lineRule="atLeast"/>
        <w:rPr>
          <w:rFonts w:ascii="Consolas" w:hAnsi="Consolas"/>
          <w:color w:val="000000"/>
          <w:sz w:val="21"/>
          <w:szCs w:val="21"/>
        </w:rPr>
      </w:pPr>
      <w:r>
        <w:rPr>
          <w:rFonts w:ascii="Consolas" w:hAnsi="Consolas"/>
          <w:color w:val="0000FF"/>
          <w:sz w:val="21"/>
          <w:szCs w:val="21"/>
        </w:rPr>
        <w:t xml:space="preserve">                   </w:t>
      </w:r>
      <w:r w:rsidR="007E1177" w:rsidRPr="007E1177">
        <w:rPr>
          <w:rFonts w:ascii="Consolas" w:hAnsi="Consolas"/>
          <w:color w:val="000000"/>
          <w:sz w:val="21"/>
          <w:szCs w:val="21"/>
        </w:rPr>
        <w:t xml:space="preserve"> </w:t>
      </w:r>
      <w:proofErr w:type="spellStart"/>
      <w:proofErr w:type="gramStart"/>
      <w:r w:rsidR="007E1177" w:rsidRPr="007E1177">
        <w:rPr>
          <w:rFonts w:ascii="Consolas" w:hAnsi="Consolas"/>
          <w:color w:val="001080"/>
          <w:sz w:val="21"/>
          <w:szCs w:val="21"/>
        </w:rPr>
        <w:t>newState</w:t>
      </w:r>
      <w:proofErr w:type="spellEnd"/>
      <w:r w:rsidR="007E1177" w:rsidRPr="007E1177">
        <w:rPr>
          <w:rFonts w:ascii="Consolas" w:hAnsi="Consolas"/>
          <w:color w:val="000000"/>
          <w:sz w:val="21"/>
          <w:szCs w:val="21"/>
        </w:rPr>
        <w:t>[</w:t>
      </w:r>
      <w:proofErr w:type="spellStart"/>
      <w:proofErr w:type="gramEnd"/>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blankRow</w:t>
      </w:r>
      <w:proofErr w:type="spellEnd"/>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 xml:space="preserve"> - </w:t>
      </w:r>
      <w:r w:rsidR="007E1177" w:rsidRPr="007E1177">
        <w:rPr>
          <w:rFonts w:ascii="Consolas" w:hAnsi="Consolas"/>
          <w:color w:val="098658"/>
          <w:sz w:val="21"/>
          <w:szCs w:val="21"/>
        </w:rPr>
        <w:t>1</w:t>
      </w:r>
      <w:r w:rsidR="007E1177" w:rsidRPr="007E1177">
        <w:rPr>
          <w:rFonts w:ascii="Consolas" w:hAnsi="Consolas"/>
          <w:color w:val="000000"/>
          <w:sz w:val="21"/>
          <w:szCs w:val="21"/>
        </w:rPr>
        <w:t>]);</w:t>
      </w:r>
      <w:r w:rsidR="008401B1">
        <w:rPr>
          <w:rFonts w:ascii="Consolas" w:hAnsi="Consolas"/>
          <w:color w:val="008000"/>
          <w:sz w:val="21"/>
          <w:szCs w:val="21"/>
        </w:rPr>
        <w:t xml:space="preserve">        </w:t>
      </w:r>
      <w:r w:rsidR="007E1177" w:rsidRPr="00B62F6A">
        <w:rPr>
          <w:rFonts w:ascii="Consolas" w:hAnsi="Consolas"/>
          <w:b/>
          <w:bCs/>
          <w:color w:val="008000"/>
          <w:sz w:val="21"/>
          <w:szCs w:val="21"/>
          <w:highlight w:val="yellow"/>
        </w:rPr>
        <w:t>θ(1)</w:t>
      </w:r>
    </w:p>
    <w:p w:rsidR="002A76C1"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00FF"/>
          <w:sz w:val="21"/>
          <w:szCs w:val="21"/>
        </w:rPr>
        <w:t>int</w:t>
      </w:r>
      <w:proofErr w:type="spellEnd"/>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ManhattanDistance</w:t>
      </w:r>
      <w:proofErr w:type="spellEnd"/>
      <w:r w:rsidRPr="007E1177">
        <w:rPr>
          <w:rFonts w:ascii="Consolas" w:hAnsi="Consolas"/>
          <w:color w:val="000000"/>
          <w:sz w:val="21"/>
          <w:szCs w:val="21"/>
        </w:rPr>
        <w:t xml:space="preserve"> = </w:t>
      </w:r>
      <w:proofErr w:type="spellStart"/>
      <w:r w:rsidRPr="007E1177">
        <w:rPr>
          <w:rFonts w:ascii="Consolas" w:hAnsi="Consolas"/>
          <w:color w:val="795E26"/>
          <w:sz w:val="21"/>
          <w:szCs w:val="21"/>
        </w:rPr>
        <w:t>calculateManhattan</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w:t>
      </w:r>
    </w:p>
    <w:p w:rsidR="007E1177" w:rsidRPr="007E1177" w:rsidRDefault="002A76C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puzzleSize</w:t>
      </w:r>
      <w:proofErr w:type="spellEnd"/>
      <w:r w:rsidR="007E1177" w:rsidRPr="007E1177">
        <w:rPr>
          <w:rFonts w:ascii="Consolas" w:hAnsi="Consolas"/>
          <w:color w:val="000000"/>
          <w:sz w:val="21"/>
          <w:szCs w:val="21"/>
        </w:rPr>
        <w:t>);</w:t>
      </w:r>
      <w:r w:rsidR="008401B1">
        <w:rPr>
          <w:rFonts w:ascii="Consolas" w:hAnsi="Consolas"/>
          <w:color w:val="008000"/>
          <w:sz w:val="21"/>
          <w:szCs w:val="21"/>
        </w:rPr>
        <w:t xml:space="preserve">                                     </w:t>
      </w:r>
      <w:proofErr w:type="gramStart"/>
      <w:r w:rsidR="007E1177" w:rsidRPr="00B62F6A">
        <w:rPr>
          <w:rFonts w:ascii="Consolas" w:hAnsi="Consolas"/>
          <w:b/>
          <w:bCs/>
          <w:color w:val="008000"/>
          <w:sz w:val="21"/>
          <w:szCs w:val="21"/>
          <w:highlight w:val="yellow"/>
        </w:rPr>
        <w:t>θ(</w:t>
      </w:r>
      <w:proofErr w:type="gramEnd"/>
      <w:r w:rsidR="007E1177" w:rsidRPr="00B62F6A">
        <w:rPr>
          <w:rFonts w:ascii="Consolas" w:hAnsi="Consolas"/>
          <w:b/>
          <w:bCs/>
          <w:color w:val="008000"/>
          <w:sz w:val="21"/>
          <w:szCs w:val="21"/>
          <w:highlight w:val="yellow"/>
        </w:rPr>
        <w:t>N^2)</w:t>
      </w:r>
    </w:p>
    <w:p w:rsidR="002A76C1"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newNode</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new</w:t>
      </w: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w:t>
      </w:r>
      <w:proofErr w:type="gramStart"/>
      <w:r w:rsidRPr="007E1177">
        <w:rPr>
          <w:rFonts w:ascii="Consolas" w:hAnsi="Consolas"/>
          <w:color w:val="267F99"/>
          <w:sz w:val="21"/>
          <w:szCs w:val="21"/>
        </w:rPr>
        <w:t>Node</w:t>
      </w:r>
      <w:proofErr w:type="spellEnd"/>
      <w:r w:rsidRPr="007E1177">
        <w:rPr>
          <w:rFonts w:ascii="Consolas" w:hAnsi="Consolas"/>
          <w:color w:val="000000"/>
          <w:sz w:val="21"/>
          <w:szCs w:val="21"/>
        </w:rPr>
        <w:t>(</w:t>
      </w:r>
      <w:proofErr w:type="spellStart"/>
      <w:proofErr w:type="gramEnd"/>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w:t>
      </w:r>
    </w:p>
    <w:p w:rsidR="002A76C1" w:rsidRDefault="002A76C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blankRow</w:t>
      </w:r>
      <w:proofErr w:type="spellEnd"/>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 xml:space="preserve"> - </w:t>
      </w:r>
      <w:r w:rsidR="007E1177" w:rsidRPr="007E1177">
        <w:rPr>
          <w:rFonts w:ascii="Consolas" w:hAnsi="Consolas"/>
          <w:color w:val="098658"/>
          <w:sz w:val="21"/>
          <w:szCs w:val="21"/>
        </w:rPr>
        <w:t>1</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ManhattanDistance</w:t>
      </w:r>
      <w:proofErr w:type="spellEnd"/>
      <w:r w:rsidR="007E1177" w:rsidRPr="007E1177">
        <w:rPr>
          <w:rFonts w:ascii="Consolas" w:hAnsi="Consolas"/>
          <w:color w:val="000000"/>
          <w:sz w:val="21"/>
          <w:szCs w:val="21"/>
        </w:rPr>
        <w:t>,</w:t>
      </w:r>
    </w:p>
    <w:p w:rsidR="007E1177" w:rsidRPr="007E1177" w:rsidRDefault="002A76C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currentSteps</w:t>
      </w:r>
      <w:proofErr w:type="spellEnd"/>
      <w:r w:rsidR="007E1177" w:rsidRPr="007E1177">
        <w:rPr>
          <w:rFonts w:ascii="Consolas" w:hAnsi="Consolas"/>
          <w:color w:val="000000"/>
          <w:sz w:val="21"/>
          <w:szCs w:val="21"/>
        </w:rPr>
        <w:t xml:space="preserve"> + </w:t>
      </w:r>
      <w:r w:rsidR="007E1177" w:rsidRPr="007E1177">
        <w:rPr>
          <w:rFonts w:ascii="Consolas" w:hAnsi="Consolas"/>
          <w:color w:val="098658"/>
          <w:sz w:val="21"/>
          <w:szCs w:val="21"/>
        </w:rPr>
        <w:t>1</w:t>
      </w:r>
      <w:r w:rsidR="007E1177" w:rsidRPr="007E1177">
        <w:rPr>
          <w:rFonts w:ascii="Consolas" w:hAnsi="Consolas"/>
          <w:color w:val="000000"/>
          <w:sz w:val="21"/>
          <w:szCs w:val="21"/>
        </w:rPr>
        <w:t xml:space="preserve">, </w:t>
      </w:r>
      <w:r w:rsidR="007E1177" w:rsidRPr="007E1177">
        <w:rPr>
          <w:rFonts w:ascii="Consolas" w:hAnsi="Consolas"/>
          <w:color w:val="001080"/>
          <w:sz w:val="21"/>
          <w:szCs w:val="21"/>
        </w:rPr>
        <w:t>Parent</w:t>
      </w:r>
      <w:r w:rsidR="007E1177" w:rsidRPr="007E1177">
        <w:rPr>
          <w:rFonts w:ascii="Consolas" w:hAnsi="Consolas"/>
          <w:color w:val="000000"/>
          <w:sz w:val="21"/>
          <w:szCs w:val="21"/>
        </w:rPr>
        <w:t xml:space="preserve">, </w:t>
      </w:r>
      <w:r w:rsidR="007E1177" w:rsidRPr="007E1177">
        <w:rPr>
          <w:rFonts w:ascii="Consolas" w:hAnsi="Consolas"/>
          <w:color w:val="098658"/>
          <w:sz w:val="21"/>
          <w:szCs w:val="21"/>
        </w:rPr>
        <w:t>2</w:t>
      </w:r>
      <w:r w:rsidR="007E1177" w:rsidRPr="007E1177">
        <w:rPr>
          <w:rFonts w:ascii="Consolas" w:hAnsi="Consolas"/>
          <w:color w:val="000000"/>
          <w:sz w:val="21"/>
          <w:szCs w:val="21"/>
        </w:rPr>
        <w:t>);</w:t>
      </w:r>
      <w:r w:rsidR="008401B1">
        <w:rPr>
          <w:rFonts w:ascii="Consolas" w:hAnsi="Consolas"/>
          <w:color w:val="008000"/>
          <w:sz w:val="21"/>
          <w:szCs w:val="21"/>
        </w:rPr>
        <w:t xml:space="preserve">                    </w:t>
      </w:r>
      <w:proofErr w:type="gramStart"/>
      <w:r w:rsidR="007E1177" w:rsidRPr="00B62F6A">
        <w:rPr>
          <w:rFonts w:ascii="Consolas" w:hAnsi="Consolas"/>
          <w:b/>
          <w:bCs/>
          <w:color w:val="008000"/>
          <w:sz w:val="21"/>
          <w:szCs w:val="21"/>
          <w:highlight w:val="yellow"/>
        </w:rPr>
        <w:t>θ(</w:t>
      </w:r>
      <w:proofErr w:type="gramEnd"/>
      <w:r w:rsidR="007E1177" w:rsidRPr="00B62F6A">
        <w:rPr>
          <w:rFonts w:ascii="Consolas" w:hAnsi="Consolas"/>
          <w:b/>
          <w:bCs/>
          <w:color w:val="008000"/>
          <w:sz w:val="21"/>
          <w:szCs w:val="21"/>
          <w:highlight w:val="yellow"/>
        </w:rPr>
        <w:t>1)</w:t>
      </w:r>
    </w:p>
    <w:p w:rsidR="002A76C1"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if</w:t>
      </w:r>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parent</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null</w:t>
      </w:r>
      <w:r w:rsidRPr="007E1177">
        <w:rPr>
          <w:rFonts w:ascii="Consolas" w:hAnsi="Consolas"/>
          <w:color w:val="000000"/>
          <w:sz w:val="21"/>
          <w:szCs w:val="21"/>
        </w:rPr>
        <w:t xml:space="preserve"> &amp;&amp;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w:t>
      </w:r>
    </w:p>
    <w:p w:rsidR="002A76C1" w:rsidRDefault="002A76C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blankRow</w:t>
      </w:r>
      <w:proofErr w:type="spellEnd"/>
      <w:r w:rsidR="007E1177" w:rsidRPr="007E1177">
        <w:rPr>
          <w:rFonts w:ascii="Consolas" w:hAnsi="Consolas"/>
          <w:color w:val="000000"/>
          <w:sz w:val="21"/>
          <w:szCs w:val="21"/>
        </w:rPr>
        <w:t xml:space="preserve"> &amp;&amp; </w:t>
      </w:r>
      <w:proofErr w:type="spellStart"/>
      <w:r w:rsidR="007E1177" w:rsidRPr="007E1177">
        <w:rPr>
          <w:rFonts w:ascii="Consolas" w:hAnsi="Consolas"/>
          <w:color w:val="001080"/>
          <w:sz w:val="21"/>
          <w:szCs w:val="21"/>
        </w:rPr>
        <w:t>newNode</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 xml:space="preserve"> ==</w:t>
      </w:r>
    </w:p>
    <w:p w:rsidR="007E1177" w:rsidRPr="007E1177" w:rsidRDefault="002A76C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w:t>
      </w:r>
      <w:r w:rsidR="008401B1">
        <w:rPr>
          <w:rFonts w:ascii="Consolas" w:hAnsi="Consolas"/>
          <w:color w:val="008000"/>
          <w:sz w:val="21"/>
          <w:szCs w:val="21"/>
        </w:rPr>
        <w:t xml:space="preserve">                         </w:t>
      </w:r>
      <w:proofErr w:type="gramStart"/>
      <w:r w:rsidR="007E1177" w:rsidRPr="00B62F6A">
        <w:rPr>
          <w:rFonts w:ascii="Consolas" w:hAnsi="Consolas"/>
          <w:b/>
          <w:bCs/>
          <w:color w:val="008000"/>
          <w:sz w:val="21"/>
          <w:szCs w:val="21"/>
          <w:highlight w:val="yellow"/>
        </w:rPr>
        <w:t>θ(</w:t>
      </w:r>
      <w:proofErr w:type="gramEnd"/>
      <w:r w:rsidR="007E1177" w:rsidRPr="00B62F6A">
        <w:rPr>
          <w:rFonts w:ascii="Consolas" w:hAnsi="Consolas"/>
          <w:b/>
          <w:bCs/>
          <w:color w:val="008000"/>
          <w:sz w:val="21"/>
          <w:szCs w:val="21"/>
          <w:highlight w:val="yellow"/>
        </w:rPr>
        <w:t>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cost</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currentSteps</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heruicValue</w:t>
      </w:r>
      <w:proofErr w:type="spellEnd"/>
      <w:r w:rsidRPr="007E1177">
        <w:rPr>
          <w:rFonts w:ascii="Consolas" w:hAnsi="Consolas"/>
          <w:color w:val="000000"/>
          <w:sz w:val="21"/>
          <w:szCs w:val="21"/>
        </w:rPr>
        <w:t>;</w:t>
      </w:r>
      <w:r w:rsidR="008401B1">
        <w:rPr>
          <w:rFonts w:ascii="Consolas" w:hAnsi="Consolas"/>
          <w:color w:val="008000"/>
          <w:sz w:val="21"/>
          <w:szCs w:val="21"/>
        </w:rPr>
        <w:t xml:space="preserve">    </w:t>
      </w:r>
      <w:proofErr w:type="gramStart"/>
      <w:r w:rsidRPr="00B62F6A">
        <w:rPr>
          <w:rFonts w:ascii="Consolas" w:hAnsi="Consolas"/>
          <w:b/>
          <w:bCs/>
          <w:color w:val="008000"/>
          <w:sz w:val="21"/>
          <w:szCs w:val="21"/>
          <w:highlight w:val="yellow"/>
        </w:rPr>
        <w:t>θ(</w:t>
      </w:r>
      <w:proofErr w:type="gramEnd"/>
      <w:r w:rsidRPr="00B62F6A">
        <w:rPr>
          <w:rFonts w:ascii="Consolas" w:hAnsi="Consolas"/>
          <w:b/>
          <w:bCs/>
          <w:color w:val="008000"/>
          <w:sz w:val="21"/>
          <w:szCs w:val="21"/>
          <w:highlight w:val="yellow"/>
        </w:rPr>
        <w:t>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1080"/>
          <w:sz w:val="21"/>
          <w:szCs w:val="21"/>
        </w:rPr>
        <w:t>Q</w:t>
      </w:r>
      <w:r w:rsidRPr="007E1177">
        <w:rPr>
          <w:rFonts w:ascii="Consolas" w:hAnsi="Consolas"/>
          <w:color w:val="000000"/>
          <w:sz w:val="21"/>
          <w:szCs w:val="21"/>
        </w:rPr>
        <w:t>.</w:t>
      </w:r>
      <w:r w:rsidRPr="007E1177">
        <w:rPr>
          <w:rFonts w:ascii="Consolas" w:hAnsi="Consolas"/>
          <w:color w:val="795E26"/>
          <w:sz w:val="21"/>
          <w:szCs w:val="21"/>
        </w:rPr>
        <w:t>insertKey</w:t>
      </w:r>
      <w:proofErr w:type="spellEnd"/>
      <w:r w:rsidRPr="007E1177">
        <w:rPr>
          <w:rFonts w:ascii="Consolas" w:hAnsi="Consolas"/>
          <w:color w:val="000000"/>
          <w:sz w:val="21"/>
          <w:szCs w:val="21"/>
        </w:rPr>
        <w:t>(</w:t>
      </w:r>
      <w:proofErr w:type="spellStart"/>
      <w:proofErr w:type="gramEnd"/>
      <w:r w:rsidRPr="007E1177">
        <w:rPr>
          <w:rFonts w:ascii="Consolas" w:hAnsi="Consolas"/>
          <w:color w:val="001080"/>
          <w:sz w:val="21"/>
          <w:szCs w:val="21"/>
        </w:rPr>
        <w:t>newNode</w:t>
      </w:r>
      <w:proofErr w:type="spellEnd"/>
      <w:r w:rsidRPr="007E1177">
        <w:rPr>
          <w:rFonts w:ascii="Consolas" w:hAnsi="Consolas"/>
          <w:color w:val="000000"/>
          <w:sz w:val="21"/>
          <w:szCs w:val="21"/>
        </w:rPr>
        <w:t>);</w:t>
      </w:r>
      <w:r w:rsidR="008401B1">
        <w:rPr>
          <w:rFonts w:ascii="Consolas" w:hAnsi="Consolas"/>
          <w:color w:val="008000"/>
          <w:sz w:val="21"/>
          <w:szCs w:val="21"/>
        </w:rPr>
        <w:t xml:space="preserve">                             </w:t>
      </w:r>
      <w:r w:rsidRPr="00B62F6A">
        <w:rPr>
          <w:rFonts w:ascii="Consolas" w:hAnsi="Consolas"/>
          <w:b/>
          <w:bCs/>
          <w:color w:val="008000"/>
          <w:sz w:val="21"/>
          <w:szCs w:val="21"/>
          <w:highlight w:val="yellow"/>
        </w:rPr>
        <w:t>O(log(V))</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Default="007E1177" w:rsidP="007E1177">
      <w:pPr>
        <w:shd w:val="clear" w:color="auto" w:fill="FFFFFF"/>
        <w:spacing w:line="285" w:lineRule="atLeast"/>
        <w:rPr>
          <w:rFonts w:ascii="Consolas" w:hAnsi="Consolas"/>
          <w:color w:val="000000"/>
          <w:sz w:val="21"/>
          <w:szCs w:val="21"/>
        </w:rPr>
      </w:pPr>
    </w:p>
    <w:p w:rsidR="007E1177" w:rsidRDefault="007E1177" w:rsidP="007E1177">
      <w:pPr>
        <w:shd w:val="clear" w:color="auto" w:fill="FFFFFF"/>
        <w:spacing w:line="285" w:lineRule="atLeast"/>
        <w:rPr>
          <w:rFonts w:ascii="Consolas" w:hAnsi="Consolas"/>
          <w:color w:val="000000"/>
          <w:sz w:val="21"/>
          <w:szCs w:val="21"/>
        </w:rPr>
      </w:pPr>
    </w:p>
    <w:p w:rsidR="007E1177" w:rsidRDefault="007E1177" w:rsidP="007E1177">
      <w:pPr>
        <w:shd w:val="clear" w:color="auto" w:fill="FFFFFF"/>
        <w:spacing w:line="285" w:lineRule="atLeast"/>
        <w:rPr>
          <w:rFonts w:ascii="Consolas" w:hAnsi="Consolas"/>
          <w:color w:val="000000"/>
          <w:sz w:val="21"/>
          <w:szCs w:val="21"/>
        </w:rPr>
      </w:pPr>
    </w:p>
    <w:p w:rsid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if</w:t>
      </w:r>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right</w:t>
      </w:r>
      <w:proofErr w:type="spellEnd"/>
      <w:r w:rsidRPr="007E1177">
        <w:rPr>
          <w:rFonts w:ascii="Consolas" w:hAnsi="Consolas"/>
          <w:color w:val="000000"/>
          <w:sz w:val="21"/>
          <w:szCs w:val="21"/>
        </w:rPr>
        <w:t>)</w:t>
      </w:r>
      <w:r w:rsidR="00C76B2A">
        <w:rPr>
          <w:rFonts w:ascii="Consolas" w:hAnsi="Consolas"/>
          <w:color w:val="008000"/>
          <w:sz w:val="21"/>
          <w:szCs w:val="21"/>
        </w:rPr>
        <w:t xml:space="preserve">   </w:t>
      </w:r>
      <w:r w:rsidR="008167DF">
        <w:rPr>
          <w:rFonts w:ascii="Consolas" w:hAnsi="Consolas"/>
          <w:b/>
          <w:bCs/>
          <w:color w:val="008000"/>
          <w:sz w:val="21"/>
          <w:szCs w:val="21"/>
          <w:highlight w:val="yellow"/>
        </w:rPr>
        <w:t>To</w:t>
      </w:r>
      <w:r w:rsidR="00C76B2A" w:rsidRPr="00B62F6A">
        <w:rPr>
          <w:rFonts w:ascii="Consolas" w:hAnsi="Consolas"/>
          <w:b/>
          <w:bCs/>
          <w:color w:val="008000"/>
          <w:sz w:val="21"/>
          <w:szCs w:val="21"/>
          <w:highlight w:val="yellow"/>
        </w:rPr>
        <w:t xml:space="preserve">tal =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8000"/>
          <w:sz w:val="21"/>
          <w:szCs w:val="21"/>
        </w:rPr>
        <w:t>//This means that (</w:t>
      </w:r>
      <w:proofErr w:type="spellStart"/>
      <w:r w:rsidRPr="007E1177">
        <w:rPr>
          <w:rFonts w:ascii="Consolas" w:hAnsi="Consolas"/>
          <w:color w:val="008000"/>
          <w:sz w:val="21"/>
          <w:szCs w:val="21"/>
        </w:rPr>
        <w:t>blankCell</w:t>
      </w:r>
      <w:proofErr w:type="spellEnd"/>
      <w:r w:rsidRPr="007E1177">
        <w:rPr>
          <w:rFonts w:ascii="Consolas" w:hAnsi="Consolas"/>
          <w:color w:val="008000"/>
          <w:sz w:val="21"/>
          <w:szCs w:val="21"/>
        </w:rPr>
        <w:t>) can move right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if</w:t>
      </w:r>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huristicType</w:t>
      </w:r>
      <w:proofErr w:type="spellEnd"/>
      <w:r w:rsidRPr="007E1177">
        <w:rPr>
          <w:rFonts w:ascii="Consolas" w:hAnsi="Consolas"/>
          <w:color w:val="000000"/>
          <w:sz w:val="21"/>
          <w:szCs w:val="21"/>
        </w:rPr>
        <w:t xml:space="preserve"> == </w:t>
      </w:r>
      <w:r w:rsidRPr="007E1177">
        <w:rPr>
          <w:rFonts w:ascii="Consolas" w:hAnsi="Consolas"/>
          <w:color w:val="098658"/>
          <w:sz w:val="21"/>
          <w:szCs w:val="21"/>
        </w:rPr>
        <w:t>1</w:t>
      </w:r>
      <w:r w:rsidRPr="007E1177">
        <w:rPr>
          <w:rFonts w:ascii="Consolas" w:hAnsi="Consolas"/>
          <w:color w:val="000000"/>
          <w:sz w:val="21"/>
          <w:szCs w:val="21"/>
        </w:rPr>
        <w:t>)</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00FF"/>
          <w:sz w:val="21"/>
          <w:szCs w:val="21"/>
        </w:rPr>
        <w:t>int</w:t>
      </w:r>
      <w:proofErr w:type="spellEnd"/>
      <w:r w:rsidRPr="007E1177">
        <w:rPr>
          <w:rFonts w:ascii="Consolas" w:hAnsi="Consolas"/>
          <w:color w:val="000000"/>
          <w:sz w:val="21"/>
          <w:szCs w:val="21"/>
        </w:rPr>
        <w:t>[</w:t>
      </w:r>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new</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1080"/>
          <w:sz w:val="21"/>
          <w:szCs w:val="21"/>
        </w:rPr>
        <w:t>Array</w:t>
      </w:r>
      <w:r w:rsidRPr="007E1177">
        <w:rPr>
          <w:rFonts w:ascii="Consolas" w:hAnsi="Consolas"/>
          <w:color w:val="000000"/>
          <w:sz w:val="21"/>
          <w:szCs w:val="21"/>
        </w:rPr>
        <w:t>.</w:t>
      </w:r>
      <w:r w:rsidRPr="007E1177">
        <w:rPr>
          <w:rFonts w:ascii="Consolas" w:hAnsi="Consolas"/>
          <w:color w:val="795E26"/>
          <w:sz w:val="21"/>
          <w:szCs w:val="21"/>
        </w:rPr>
        <w:t>Copy</w:t>
      </w:r>
      <w:proofErr w:type="spellEnd"/>
      <w:r w:rsidRPr="007E1177">
        <w:rPr>
          <w:rFonts w:ascii="Consolas" w:hAnsi="Consolas"/>
          <w:color w:val="000000"/>
          <w:sz w:val="21"/>
          <w:szCs w:val="21"/>
        </w:rPr>
        <w:t>(</w:t>
      </w:r>
      <w:proofErr w:type="spellStart"/>
      <w:proofErr w:type="gramEnd"/>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state</w:t>
      </w:r>
      <w:r w:rsidRPr="007E1177">
        <w:rPr>
          <w:rFonts w:ascii="Consolas" w:hAnsi="Consolas"/>
          <w:color w:val="000000"/>
          <w:sz w:val="21"/>
          <w:szCs w:val="21"/>
        </w:rPr>
        <w:t>.</w:t>
      </w:r>
      <w:r w:rsidRPr="007E1177">
        <w:rPr>
          <w:rFonts w:ascii="Consolas" w:hAnsi="Consolas"/>
          <w:color w:val="001080"/>
          <w:sz w:val="21"/>
          <w:szCs w:val="21"/>
        </w:rPr>
        <w:t>Length</w:t>
      </w:r>
      <w:proofErr w:type="spellEnd"/>
      <w:r w:rsidRPr="007E1177">
        <w:rPr>
          <w:rFonts w:ascii="Consolas" w:hAnsi="Consolas"/>
          <w:color w:val="000000"/>
          <w:sz w:val="21"/>
          <w:szCs w:val="21"/>
        </w:rPr>
        <w:t>);</w:t>
      </w:r>
      <w:r w:rsidRPr="00B62F6A">
        <w:rPr>
          <w:rFonts w:ascii="Consolas" w:hAnsi="Consolas"/>
          <w:b/>
          <w:bCs/>
          <w:color w:val="008000"/>
          <w:sz w:val="21"/>
          <w:szCs w:val="21"/>
          <w:highlight w:val="yellow"/>
        </w:rPr>
        <w:t>//θ(</w:t>
      </w:r>
      <w:proofErr w:type="spellStart"/>
      <w:r w:rsidRPr="00B62F6A">
        <w:rPr>
          <w:rFonts w:ascii="Consolas" w:hAnsi="Consolas"/>
          <w:b/>
          <w:bCs/>
          <w:color w:val="008000"/>
          <w:sz w:val="21"/>
          <w:szCs w:val="21"/>
          <w:highlight w:val="yellow"/>
        </w:rPr>
        <w:t>state.Length</w:t>
      </w:r>
      <w:proofErr w:type="spellEnd"/>
      <w:r w:rsidRPr="00B62F6A">
        <w:rPr>
          <w:rFonts w:ascii="Consolas" w:hAnsi="Consolas"/>
          <w:b/>
          <w:bCs/>
          <w:color w:val="008000"/>
          <w:sz w:val="21"/>
          <w:szCs w:val="21"/>
          <w:highlight w:val="yellow"/>
        </w:rPr>
        <w:t>)</w:t>
      </w:r>
    </w:p>
    <w:p w:rsidR="00350619" w:rsidRDefault="007E1177" w:rsidP="007E1177">
      <w:pPr>
        <w:shd w:val="clear" w:color="auto" w:fill="FFFFFF"/>
        <w:spacing w:line="285" w:lineRule="atLeast"/>
        <w:rPr>
          <w:rFonts w:ascii="Consolas" w:hAnsi="Consolas"/>
          <w:color w:val="0000FF"/>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795E26"/>
          <w:sz w:val="21"/>
          <w:szCs w:val="21"/>
        </w:rPr>
        <w:t>swapBlank</w:t>
      </w:r>
      <w:proofErr w:type="spellEnd"/>
      <w:r w:rsidRPr="007E1177">
        <w:rPr>
          <w:rFonts w:ascii="Consolas" w:hAnsi="Consolas"/>
          <w:color w:val="000000"/>
          <w:sz w:val="21"/>
          <w:szCs w:val="21"/>
        </w:rPr>
        <w:t>(</w:t>
      </w:r>
      <w:proofErr w:type="gramEnd"/>
      <w:r w:rsidRPr="007E1177">
        <w:rPr>
          <w:rFonts w:ascii="Consolas" w:hAnsi="Consolas"/>
          <w:color w:val="0000FF"/>
          <w:sz w:val="21"/>
          <w:szCs w:val="21"/>
        </w:rPr>
        <w:t>ref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 xml:space="preserve">], </w:t>
      </w:r>
      <w:r w:rsidRPr="007E1177">
        <w:rPr>
          <w:rFonts w:ascii="Consolas" w:hAnsi="Consolas"/>
          <w:color w:val="0000FF"/>
          <w:sz w:val="21"/>
          <w:szCs w:val="21"/>
        </w:rPr>
        <w:t>ref</w:t>
      </w:r>
    </w:p>
    <w:p w:rsidR="007E1177" w:rsidRPr="007E1177" w:rsidRDefault="00350619" w:rsidP="007E1177">
      <w:pPr>
        <w:shd w:val="clear" w:color="auto" w:fill="FFFFFF"/>
        <w:spacing w:line="285" w:lineRule="atLeast"/>
        <w:rPr>
          <w:rFonts w:ascii="Consolas" w:hAnsi="Consolas"/>
          <w:color w:val="000000"/>
          <w:sz w:val="21"/>
          <w:szCs w:val="21"/>
        </w:rPr>
      </w:pPr>
      <w:r>
        <w:rPr>
          <w:rFonts w:ascii="Consolas" w:hAnsi="Consolas"/>
          <w:color w:val="0000FF"/>
          <w:sz w:val="21"/>
          <w:szCs w:val="21"/>
        </w:rPr>
        <w:t xml:space="preserve">                   </w:t>
      </w:r>
      <w:r w:rsidR="007E1177" w:rsidRPr="007E1177">
        <w:rPr>
          <w:rFonts w:ascii="Consolas" w:hAnsi="Consolas"/>
          <w:color w:val="000000"/>
          <w:sz w:val="21"/>
          <w:szCs w:val="21"/>
        </w:rPr>
        <w:t xml:space="preserve"> </w:t>
      </w:r>
      <w:proofErr w:type="spellStart"/>
      <w:proofErr w:type="gramStart"/>
      <w:r w:rsidR="007E1177" w:rsidRPr="007E1177">
        <w:rPr>
          <w:rFonts w:ascii="Consolas" w:hAnsi="Consolas"/>
          <w:color w:val="001080"/>
          <w:sz w:val="21"/>
          <w:szCs w:val="21"/>
        </w:rPr>
        <w:t>newState</w:t>
      </w:r>
      <w:proofErr w:type="spellEnd"/>
      <w:r w:rsidR="007E1177" w:rsidRPr="007E1177">
        <w:rPr>
          <w:rFonts w:ascii="Consolas" w:hAnsi="Consolas"/>
          <w:color w:val="000000"/>
          <w:sz w:val="21"/>
          <w:szCs w:val="21"/>
        </w:rPr>
        <w:t>[</w:t>
      </w:r>
      <w:proofErr w:type="spellStart"/>
      <w:proofErr w:type="gramEnd"/>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blankRow</w:t>
      </w:r>
      <w:proofErr w:type="spellEnd"/>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 xml:space="preserve"> + </w:t>
      </w:r>
      <w:r w:rsidR="007E1177" w:rsidRPr="007E1177">
        <w:rPr>
          <w:rFonts w:ascii="Consolas" w:hAnsi="Consolas"/>
          <w:color w:val="098658"/>
          <w:sz w:val="21"/>
          <w:szCs w:val="21"/>
        </w:rPr>
        <w:t>1</w:t>
      </w:r>
      <w:r w:rsidR="007E1177" w:rsidRPr="007E1177">
        <w:rPr>
          <w:rFonts w:ascii="Consolas" w:hAnsi="Consolas"/>
          <w:color w:val="000000"/>
          <w:sz w:val="21"/>
          <w:szCs w:val="21"/>
        </w:rPr>
        <w:t>]);</w:t>
      </w:r>
      <w:r w:rsidR="00C76B2A">
        <w:rPr>
          <w:rFonts w:ascii="Consolas" w:hAnsi="Consolas"/>
          <w:color w:val="008000"/>
          <w:sz w:val="21"/>
          <w:szCs w:val="21"/>
        </w:rPr>
        <w:t xml:space="preserve">                   </w:t>
      </w:r>
      <w:r w:rsidR="007E1177" w:rsidRPr="00B62F6A">
        <w:rPr>
          <w:rFonts w:ascii="Consolas" w:hAnsi="Consolas"/>
          <w:b/>
          <w:bCs/>
          <w:color w:val="008000"/>
          <w:sz w:val="21"/>
          <w:szCs w:val="21"/>
          <w:highlight w:val="yellow"/>
        </w:rPr>
        <w:t>θ(1)</w:t>
      </w:r>
    </w:p>
    <w:p w:rsidR="008401B1"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00FF"/>
          <w:sz w:val="21"/>
          <w:szCs w:val="21"/>
        </w:rPr>
        <w:t>int</w:t>
      </w:r>
      <w:proofErr w:type="spellEnd"/>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hammingDistance</w:t>
      </w:r>
      <w:proofErr w:type="spellEnd"/>
      <w:r w:rsidRPr="007E1177">
        <w:rPr>
          <w:rFonts w:ascii="Consolas" w:hAnsi="Consolas"/>
          <w:color w:val="000000"/>
          <w:sz w:val="21"/>
          <w:szCs w:val="21"/>
        </w:rPr>
        <w:t xml:space="preserve"> = </w:t>
      </w:r>
      <w:proofErr w:type="spellStart"/>
      <w:r w:rsidRPr="007E1177">
        <w:rPr>
          <w:rFonts w:ascii="Consolas" w:hAnsi="Consolas"/>
          <w:color w:val="795E26"/>
          <w:sz w:val="21"/>
          <w:szCs w:val="21"/>
        </w:rPr>
        <w:t>calculateHamming</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w:t>
      </w:r>
    </w:p>
    <w:p w:rsidR="007E1177" w:rsidRPr="007E1177" w:rsidRDefault="008401B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puzzleSize</w:t>
      </w:r>
      <w:proofErr w:type="spellEnd"/>
      <w:r w:rsidR="007E1177" w:rsidRPr="007E1177">
        <w:rPr>
          <w:rFonts w:ascii="Consolas" w:hAnsi="Consolas"/>
          <w:color w:val="000000"/>
          <w:sz w:val="21"/>
          <w:szCs w:val="21"/>
        </w:rPr>
        <w:t>);</w:t>
      </w:r>
      <w:r w:rsidR="00C76B2A">
        <w:rPr>
          <w:rFonts w:ascii="Consolas" w:hAnsi="Consolas"/>
          <w:color w:val="008000"/>
          <w:sz w:val="21"/>
          <w:szCs w:val="21"/>
        </w:rPr>
        <w:t xml:space="preserve">                                                </w:t>
      </w:r>
      <w:proofErr w:type="gramStart"/>
      <w:r w:rsidR="007E1177" w:rsidRPr="00B62F6A">
        <w:rPr>
          <w:rFonts w:ascii="Consolas" w:hAnsi="Consolas"/>
          <w:b/>
          <w:bCs/>
          <w:color w:val="008000"/>
          <w:sz w:val="21"/>
          <w:szCs w:val="21"/>
          <w:highlight w:val="yellow"/>
        </w:rPr>
        <w:t>θ(</w:t>
      </w:r>
      <w:proofErr w:type="gramEnd"/>
      <w:r w:rsidR="007E1177" w:rsidRPr="00B62F6A">
        <w:rPr>
          <w:rFonts w:ascii="Consolas" w:hAnsi="Consolas"/>
          <w:b/>
          <w:bCs/>
          <w:color w:val="008000"/>
          <w:sz w:val="21"/>
          <w:szCs w:val="21"/>
          <w:highlight w:val="yellow"/>
        </w:rPr>
        <w:t>N^2)</w:t>
      </w:r>
    </w:p>
    <w:p w:rsidR="008401B1"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newNode</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new</w:t>
      </w: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w:t>
      </w:r>
      <w:proofErr w:type="gramStart"/>
      <w:r w:rsidRPr="007E1177">
        <w:rPr>
          <w:rFonts w:ascii="Consolas" w:hAnsi="Consolas"/>
          <w:color w:val="267F99"/>
          <w:sz w:val="21"/>
          <w:szCs w:val="21"/>
        </w:rPr>
        <w:t>Node</w:t>
      </w:r>
      <w:proofErr w:type="spellEnd"/>
      <w:r w:rsidRPr="007E1177">
        <w:rPr>
          <w:rFonts w:ascii="Consolas" w:hAnsi="Consolas"/>
          <w:color w:val="000000"/>
          <w:sz w:val="21"/>
          <w:szCs w:val="21"/>
        </w:rPr>
        <w:t>(</w:t>
      </w:r>
      <w:proofErr w:type="spellStart"/>
      <w:proofErr w:type="gramEnd"/>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w:t>
      </w:r>
    </w:p>
    <w:p w:rsidR="008401B1" w:rsidRDefault="008401B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blankRow</w:t>
      </w:r>
      <w:proofErr w:type="spellEnd"/>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 xml:space="preserve"> + </w:t>
      </w:r>
      <w:r w:rsidR="007E1177" w:rsidRPr="007E1177">
        <w:rPr>
          <w:rFonts w:ascii="Consolas" w:hAnsi="Consolas"/>
          <w:color w:val="098658"/>
          <w:sz w:val="21"/>
          <w:szCs w:val="21"/>
        </w:rPr>
        <w:t>1</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hammingDistance</w:t>
      </w:r>
      <w:proofErr w:type="spellEnd"/>
      <w:r w:rsidR="007E1177" w:rsidRPr="007E1177">
        <w:rPr>
          <w:rFonts w:ascii="Consolas" w:hAnsi="Consolas"/>
          <w:color w:val="000000"/>
          <w:sz w:val="21"/>
          <w:szCs w:val="21"/>
        </w:rPr>
        <w:t>,</w:t>
      </w:r>
    </w:p>
    <w:p w:rsidR="007E1177" w:rsidRDefault="008401B1" w:rsidP="007E1177">
      <w:pPr>
        <w:shd w:val="clear" w:color="auto" w:fill="FFFFFF"/>
        <w:spacing w:line="285" w:lineRule="atLeast"/>
        <w:rPr>
          <w:rFonts w:ascii="Consolas" w:hAnsi="Consolas"/>
          <w:color w:val="008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currentSteps</w:t>
      </w:r>
      <w:proofErr w:type="spellEnd"/>
      <w:r w:rsidR="007E1177" w:rsidRPr="007E1177">
        <w:rPr>
          <w:rFonts w:ascii="Consolas" w:hAnsi="Consolas"/>
          <w:color w:val="000000"/>
          <w:sz w:val="21"/>
          <w:szCs w:val="21"/>
        </w:rPr>
        <w:t xml:space="preserve"> + </w:t>
      </w:r>
      <w:r w:rsidR="007E1177" w:rsidRPr="007E1177">
        <w:rPr>
          <w:rFonts w:ascii="Consolas" w:hAnsi="Consolas"/>
          <w:color w:val="098658"/>
          <w:sz w:val="21"/>
          <w:szCs w:val="21"/>
        </w:rPr>
        <w:t>1</w:t>
      </w:r>
      <w:r w:rsidR="007E1177" w:rsidRPr="007E1177">
        <w:rPr>
          <w:rFonts w:ascii="Consolas" w:hAnsi="Consolas"/>
          <w:color w:val="000000"/>
          <w:sz w:val="21"/>
          <w:szCs w:val="21"/>
        </w:rPr>
        <w:t xml:space="preserve">, </w:t>
      </w:r>
      <w:r w:rsidR="007E1177" w:rsidRPr="007E1177">
        <w:rPr>
          <w:rFonts w:ascii="Consolas" w:hAnsi="Consolas"/>
          <w:color w:val="001080"/>
          <w:sz w:val="21"/>
          <w:szCs w:val="21"/>
        </w:rPr>
        <w:t>Parent</w:t>
      </w:r>
      <w:r w:rsidR="007E1177" w:rsidRPr="007E1177">
        <w:rPr>
          <w:rFonts w:ascii="Consolas" w:hAnsi="Consolas"/>
          <w:color w:val="000000"/>
          <w:sz w:val="21"/>
          <w:szCs w:val="21"/>
        </w:rPr>
        <w:t xml:space="preserve">, </w:t>
      </w:r>
      <w:r w:rsidR="007E1177" w:rsidRPr="007E1177">
        <w:rPr>
          <w:rFonts w:ascii="Consolas" w:hAnsi="Consolas"/>
          <w:color w:val="098658"/>
          <w:sz w:val="21"/>
          <w:szCs w:val="21"/>
        </w:rPr>
        <w:t>1</w:t>
      </w:r>
      <w:r w:rsidR="007E1177" w:rsidRPr="007E1177">
        <w:rPr>
          <w:rFonts w:ascii="Consolas" w:hAnsi="Consolas"/>
          <w:color w:val="000000"/>
          <w:sz w:val="21"/>
          <w:szCs w:val="21"/>
        </w:rPr>
        <w:t>);</w:t>
      </w:r>
      <w:r w:rsidR="00C76B2A">
        <w:rPr>
          <w:rFonts w:ascii="Consolas" w:hAnsi="Consolas"/>
          <w:color w:val="008000"/>
          <w:sz w:val="21"/>
          <w:szCs w:val="21"/>
        </w:rPr>
        <w:t xml:space="preserve">                               </w:t>
      </w:r>
      <w:proofErr w:type="gramStart"/>
      <w:r w:rsidR="007E1177" w:rsidRPr="00B62F6A">
        <w:rPr>
          <w:rFonts w:ascii="Consolas" w:hAnsi="Consolas"/>
          <w:b/>
          <w:bCs/>
          <w:color w:val="008000"/>
          <w:sz w:val="21"/>
          <w:szCs w:val="21"/>
          <w:highlight w:val="yellow"/>
        </w:rPr>
        <w:t>θ(</w:t>
      </w:r>
      <w:proofErr w:type="gramEnd"/>
      <w:r w:rsidR="007E1177" w:rsidRPr="00B62F6A">
        <w:rPr>
          <w:rFonts w:ascii="Consolas" w:hAnsi="Consolas"/>
          <w:b/>
          <w:bCs/>
          <w:color w:val="008000"/>
          <w:sz w:val="21"/>
          <w:szCs w:val="21"/>
          <w:highlight w:val="yellow"/>
        </w:rPr>
        <w:t>1)</w:t>
      </w:r>
    </w:p>
    <w:p w:rsidR="008401B1" w:rsidRPr="007E1177" w:rsidRDefault="008401B1" w:rsidP="007E1177">
      <w:pPr>
        <w:shd w:val="clear" w:color="auto" w:fill="FFFFFF"/>
        <w:spacing w:line="285" w:lineRule="atLeast"/>
        <w:rPr>
          <w:rFonts w:ascii="Consolas" w:hAnsi="Consolas"/>
          <w:color w:val="000000"/>
          <w:sz w:val="21"/>
          <w:szCs w:val="21"/>
        </w:rPr>
      </w:pPr>
    </w:p>
    <w:p w:rsidR="008401B1"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if</w:t>
      </w:r>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parent</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null</w:t>
      </w:r>
      <w:r w:rsidRPr="007E1177">
        <w:rPr>
          <w:rFonts w:ascii="Consolas" w:hAnsi="Consolas"/>
          <w:color w:val="000000"/>
          <w:sz w:val="21"/>
          <w:szCs w:val="21"/>
        </w:rPr>
        <w:t xml:space="preserve"> &amp;&amp;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w:t>
      </w:r>
    </w:p>
    <w:p w:rsidR="008401B1" w:rsidRDefault="008401B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blankRow</w:t>
      </w:r>
      <w:proofErr w:type="spellEnd"/>
      <w:r w:rsidR="007E1177" w:rsidRPr="007E1177">
        <w:rPr>
          <w:rFonts w:ascii="Consolas" w:hAnsi="Consolas"/>
          <w:color w:val="000000"/>
          <w:sz w:val="21"/>
          <w:szCs w:val="21"/>
        </w:rPr>
        <w:t xml:space="preserve"> &amp;&amp; </w:t>
      </w:r>
      <w:proofErr w:type="spellStart"/>
      <w:r w:rsidR="007E1177" w:rsidRPr="007E1177">
        <w:rPr>
          <w:rFonts w:ascii="Consolas" w:hAnsi="Consolas"/>
          <w:color w:val="001080"/>
          <w:sz w:val="21"/>
          <w:szCs w:val="21"/>
        </w:rPr>
        <w:t>newNode</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 xml:space="preserve"> ==</w:t>
      </w:r>
    </w:p>
    <w:p w:rsidR="007E1177" w:rsidRPr="007E1177" w:rsidRDefault="008401B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w:t>
      </w:r>
      <w:r w:rsidR="00C76B2A">
        <w:rPr>
          <w:rFonts w:ascii="Consolas" w:hAnsi="Consolas"/>
          <w:color w:val="008000"/>
          <w:sz w:val="21"/>
          <w:szCs w:val="21"/>
        </w:rPr>
        <w:t xml:space="preserve">                                   </w:t>
      </w:r>
      <w:proofErr w:type="gramStart"/>
      <w:r w:rsidR="007E1177" w:rsidRPr="00B62F6A">
        <w:rPr>
          <w:rFonts w:ascii="Consolas" w:hAnsi="Consolas"/>
          <w:b/>
          <w:bCs/>
          <w:color w:val="008000"/>
          <w:sz w:val="21"/>
          <w:szCs w:val="21"/>
          <w:highlight w:val="yellow"/>
        </w:rPr>
        <w:t>θ(</w:t>
      </w:r>
      <w:proofErr w:type="gramEnd"/>
      <w:r w:rsidR="007E1177" w:rsidRPr="00B62F6A">
        <w:rPr>
          <w:rFonts w:ascii="Consolas" w:hAnsi="Consolas"/>
          <w:b/>
          <w:bCs/>
          <w:color w:val="008000"/>
          <w:sz w:val="21"/>
          <w:szCs w:val="21"/>
          <w:highlight w:val="yellow"/>
        </w:rPr>
        <w:t>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cost</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currentSteps</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heruicValue</w:t>
      </w:r>
      <w:proofErr w:type="spellEnd"/>
      <w:r w:rsidRPr="007E1177">
        <w:rPr>
          <w:rFonts w:ascii="Consolas" w:hAnsi="Consolas"/>
          <w:color w:val="000000"/>
          <w:sz w:val="21"/>
          <w:szCs w:val="21"/>
        </w:rPr>
        <w:t>;</w:t>
      </w:r>
      <w:r w:rsidR="00C76B2A">
        <w:rPr>
          <w:rFonts w:ascii="Consolas" w:hAnsi="Consolas"/>
          <w:color w:val="008000"/>
          <w:sz w:val="21"/>
          <w:szCs w:val="21"/>
        </w:rPr>
        <w:t xml:space="preserve">     </w:t>
      </w:r>
      <w:proofErr w:type="gramStart"/>
      <w:r w:rsidRPr="00B62F6A">
        <w:rPr>
          <w:rFonts w:ascii="Consolas" w:hAnsi="Consolas"/>
          <w:b/>
          <w:bCs/>
          <w:color w:val="008000"/>
          <w:sz w:val="21"/>
          <w:szCs w:val="21"/>
          <w:highlight w:val="yellow"/>
        </w:rPr>
        <w:t>θ(</w:t>
      </w:r>
      <w:proofErr w:type="gramEnd"/>
      <w:r w:rsidRPr="00B62F6A">
        <w:rPr>
          <w:rFonts w:ascii="Consolas" w:hAnsi="Consolas"/>
          <w:b/>
          <w:bCs/>
          <w:color w:val="008000"/>
          <w:sz w:val="21"/>
          <w:szCs w:val="21"/>
          <w:highlight w:val="yellow"/>
        </w:rPr>
        <w:t>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1080"/>
          <w:sz w:val="21"/>
          <w:szCs w:val="21"/>
        </w:rPr>
        <w:t>Q</w:t>
      </w:r>
      <w:r w:rsidRPr="007E1177">
        <w:rPr>
          <w:rFonts w:ascii="Consolas" w:hAnsi="Consolas"/>
          <w:color w:val="000000"/>
          <w:sz w:val="21"/>
          <w:szCs w:val="21"/>
        </w:rPr>
        <w:t>.</w:t>
      </w:r>
      <w:r w:rsidRPr="007E1177">
        <w:rPr>
          <w:rFonts w:ascii="Consolas" w:hAnsi="Consolas"/>
          <w:color w:val="795E26"/>
          <w:sz w:val="21"/>
          <w:szCs w:val="21"/>
        </w:rPr>
        <w:t>insertKey</w:t>
      </w:r>
      <w:proofErr w:type="spellEnd"/>
      <w:r w:rsidRPr="007E1177">
        <w:rPr>
          <w:rFonts w:ascii="Consolas" w:hAnsi="Consolas"/>
          <w:color w:val="000000"/>
          <w:sz w:val="21"/>
          <w:szCs w:val="21"/>
        </w:rPr>
        <w:t>(</w:t>
      </w:r>
      <w:proofErr w:type="spellStart"/>
      <w:proofErr w:type="gramEnd"/>
      <w:r w:rsidRPr="007E1177">
        <w:rPr>
          <w:rFonts w:ascii="Consolas" w:hAnsi="Consolas"/>
          <w:color w:val="001080"/>
          <w:sz w:val="21"/>
          <w:szCs w:val="21"/>
        </w:rPr>
        <w:t>newNode</w:t>
      </w:r>
      <w:proofErr w:type="spellEnd"/>
      <w:r w:rsidRPr="007E1177">
        <w:rPr>
          <w:rFonts w:ascii="Consolas" w:hAnsi="Consolas"/>
          <w:color w:val="000000"/>
          <w:sz w:val="21"/>
          <w:szCs w:val="21"/>
        </w:rPr>
        <w:t>);</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O(log(V))</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else</w:t>
      </w:r>
      <w:proofErr w:type="gramEnd"/>
      <w:r w:rsidRPr="007E1177">
        <w:rPr>
          <w:rFonts w:ascii="Consolas" w:hAnsi="Consolas"/>
          <w:color w:val="000000"/>
          <w:sz w:val="21"/>
          <w:szCs w:val="21"/>
        </w:rPr>
        <w:t xml:space="preserve"> </w:t>
      </w:r>
      <w:r w:rsidRPr="007E1177">
        <w:rPr>
          <w:rFonts w:ascii="Consolas" w:hAnsi="Consolas"/>
          <w:color w:val="AF00DB"/>
          <w:sz w:val="21"/>
          <w:szCs w:val="21"/>
        </w:rPr>
        <w:t>if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huristicType</w:t>
      </w:r>
      <w:proofErr w:type="spellEnd"/>
      <w:r w:rsidRPr="007E1177">
        <w:rPr>
          <w:rFonts w:ascii="Consolas" w:hAnsi="Consolas"/>
          <w:color w:val="000000"/>
          <w:sz w:val="21"/>
          <w:szCs w:val="21"/>
        </w:rPr>
        <w:t xml:space="preserve"> == </w:t>
      </w:r>
      <w:r w:rsidRPr="007E1177">
        <w:rPr>
          <w:rFonts w:ascii="Consolas" w:hAnsi="Consolas"/>
          <w:color w:val="098658"/>
          <w:sz w:val="21"/>
          <w:szCs w:val="21"/>
        </w:rPr>
        <w:t>2</w:t>
      </w:r>
      <w:r w:rsidRPr="007E1177">
        <w:rPr>
          <w:rFonts w:ascii="Consolas" w:hAnsi="Consolas"/>
          <w:color w:val="000000"/>
          <w:sz w:val="21"/>
          <w:szCs w:val="21"/>
        </w:rPr>
        <w:t>)</w:t>
      </w:r>
      <w:r w:rsidR="00C76B2A">
        <w:rPr>
          <w:rFonts w:ascii="Consolas" w:hAnsi="Consolas"/>
          <w:color w:val="008000"/>
          <w:sz w:val="21"/>
          <w:szCs w:val="21"/>
        </w:rPr>
        <w:t xml:space="preserve">    </w:t>
      </w:r>
      <w:proofErr w:type="spellStart"/>
      <w:r w:rsidR="00C76B2A" w:rsidRPr="00B62F6A">
        <w:rPr>
          <w:rFonts w:ascii="Consolas" w:hAnsi="Consolas"/>
          <w:b/>
          <w:bCs/>
          <w:color w:val="008000"/>
          <w:sz w:val="21"/>
          <w:szCs w:val="21"/>
          <w:highlight w:val="yellow"/>
        </w:rPr>
        <w:t>Tatal</w:t>
      </w:r>
      <w:proofErr w:type="spellEnd"/>
      <w:r w:rsidR="00C76B2A" w:rsidRPr="00B62F6A">
        <w:rPr>
          <w:rFonts w:ascii="Consolas" w:hAnsi="Consolas"/>
          <w:b/>
          <w:bCs/>
          <w:color w:val="008000"/>
          <w:sz w:val="21"/>
          <w:szCs w:val="21"/>
          <w:highlight w:val="yellow"/>
        </w:rPr>
        <w:t xml:space="preserve"> =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00FF"/>
          <w:sz w:val="21"/>
          <w:szCs w:val="21"/>
        </w:rPr>
        <w:t>int</w:t>
      </w:r>
      <w:proofErr w:type="spellEnd"/>
      <w:r w:rsidRPr="007E1177">
        <w:rPr>
          <w:rFonts w:ascii="Consolas" w:hAnsi="Consolas"/>
          <w:color w:val="000000"/>
          <w:sz w:val="21"/>
          <w:szCs w:val="21"/>
        </w:rPr>
        <w:t>[</w:t>
      </w:r>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new</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1080"/>
          <w:sz w:val="21"/>
          <w:szCs w:val="21"/>
        </w:rPr>
        <w:t>Array</w:t>
      </w:r>
      <w:r w:rsidRPr="007E1177">
        <w:rPr>
          <w:rFonts w:ascii="Consolas" w:hAnsi="Consolas"/>
          <w:color w:val="000000"/>
          <w:sz w:val="21"/>
          <w:szCs w:val="21"/>
        </w:rPr>
        <w:t>.</w:t>
      </w:r>
      <w:r w:rsidRPr="007E1177">
        <w:rPr>
          <w:rFonts w:ascii="Consolas" w:hAnsi="Consolas"/>
          <w:color w:val="795E26"/>
          <w:sz w:val="21"/>
          <w:szCs w:val="21"/>
        </w:rPr>
        <w:t>Copy</w:t>
      </w:r>
      <w:proofErr w:type="spellEnd"/>
      <w:r w:rsidRPr="007E1177">
        <w:rPr>
          <w:rFonts w:ascii="Consolas" w:hAnsi="Consolas"/>
          <w:color w:val="000000"/>
          <w:sz w:val="21"/>
          <w:szCs w:val="21"/>
        </w:rPr>
        <w:t>(</w:t>
      </w:r>
      <w:proofErr w:type="spellStart"/>
      <w:proofErr w:type="gramEnd"/>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state</w:t>
      </w:r>
      <w:r w:rsidRPr="007E1177">
        <w:rPr>
          <w:rFonts w:ascii="Consolas" w:hAnsi="Consolas"/>
          <w:color w:val="000000"/>
          <w:sz w:val="21"/>
          <w:szCs w:val="21"/>
        </w:rPr>
        <w:t>.</w:t>
      </w:r>
      <w:r w:rsidRPr="007E1177">
        <w:rPr>
          <w:rFonts w:ascii="Consolas" w:hAnsi="Consolas"/>
          <w:color w:val="001080"/>
          <w:sz w:val="21"/>
          <w:szCs w:val="21"/>
        </w:rPr>
        <w:t>Length</w:t>
      </w:r>
      <w:proofErr w:type="spellEnd"/>
      <w:r w:rsidRPr="007E1177">
        <w:rPr>
          <w:rFonts w:ascii="Consolas" w:hAnsi="Consolas"/>
          <w:color w:val="000000"/>
          <w:sz w:val="21"/>
          <w:szCs w:val="21"/>
        </w:rPr>
        <w:t>);</w:t>
      </w:r>
      <w:r w:rsidR="00C76B2A">
        <w:rPr>
          <w:rFonts w:ascii="Consolas" w:hAnsi="Consolas"/>
          <w:color w:val="000000"/>
          <w:sz w:val="21"/>
          <w:szCs w:val="21"/>
        </w:rPr>
        <w:t xml:space="preserve">  </w:t>
      </w:r>
      <w:r w:rsidRPr="00B62F6A">
        <w:rPr>
          <w:rFonts w:ascii="Consolas" w:hAnsi="Consolas"/>
          <w:b/>
          <w:bCs/>
          <w:color w:val="008000"/>
          <w:sz w:val="21"/>
          <w:szCs w:val="21"/>
          <w:highlight w:val="yellow"/>
        </w:rPr>
        <w:t>θ(</w:t>
      </w:r>
      <w:proofErr w:type="spellStart"/>
      <w:r w:rsidRPr="00B62F6A">
        <w:rPr>
          <w:rFonts w:ascii="Consolas" w:hAnsi="Consolas"/>
          <w:b/>
          <w:bCs/>
          <w:color w:val="008000"/>
          <w:sz w:val="21"/>
          <w:szCs w:val="21"/>
          <w:highlight w:val="yellow"/>
        </w:rPr>
        <w:t>state.Length</w:t>
      </w:r>
      <w:proofErr w:type="spellEnd"/>
      <w:r w:rsidRPr="00B62F6A">
        <w:rPr>
          <w:rFonts w:ascii="Consolas" w:hAnsi="Consolas"/>
          <w:b/>
          <w:bCs/>
          <w:color w:val="008000"/>
          <w:sz w:val="21"/>
          <w:szCs w:val="21"/>
          <w:highlight w:val="yellow"/>
        </w:rPr>
        <w:t>)</w:t>
      </w:r>
    </w:p>
    <w:p w:rsidR="008401B1" w:rsidRDefault="007E1177" w:rsidP="007E1177">
      <w:pPr>
        <w:shd w:val="clear" w:color="auto" w:fill="FFFFFF"/>
        <w:spacing w:line="285" w:lineRule="atLeast"/>
        <w:rPr>
          <w:rFonts w:ascii="Consolas" w:hAnsi="Consolas"/>
          <w:color w:val="0000FF"/>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795E26"/>
          <w:sz w:val="21"/>
          <w:szCs w:val="21"/>
        </w:rPr>
        <w:t>swapBlank</w:t>
      </w:r>
      <w:proofErr w:type="spellEnd"/>
      <w:r w:rsidRPr="007E1177">
        <w:rPr>
          <w:rFonts w:ascii="Consolas" w:hAnsi="Consolas"/>
          <w:color w:val="000000"/>
          <w:sz w:val="21"/>
          <w:szCs w:val="21"/>
        </w:rPr>
        <w:t>(</w:t>
      </w:r>
      <w:proofErr w:type="gramEnd"/>
      <w:r w:rsidRPr="007E1177">
        <w:rPr>
          <w:rFonts w:ascii="Consolas" w:hAnsi="Consolas"/>
          <w:color w:val="0000FF"/>
          <w:sz w:val="21"/>
          <w:szCs w:val="21"/>
        </w:rPr>
        <w:t>ref</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blankCol</w:t>
      </w:r>
      <w:proofErr w:type="spellEnd"/>
      <w:r w:rsidRPr="007E1177">
        <w:rPr>
          <w:rFonts w:ascii="Consolas" w:hAnsi="Consolas"/>
          <w:color w:val="000000"/>
          <w:sz w:val="21"/>
          <w:szCs w:val="21"/>
        </w:rPr>
        <w:t xml:space="preserve">], </w:t>
      </w:r>
      <w:r w:rsidRPr="007E1177">
        <w:rPr>
          <w:rFonts w:ascii="Consolas" w:hAnsi="Consolas"/>
          <w:color w:val="0000FF"/>
          <w:sz w:val="21"/>
          <w:szCs w:val="21"/>
        </w:rPr>
        <w:t>ref</w:t>
      </w:r>
    </w:p>
    <w:p w:rsidR="007E1177" w:rsidRPr="007E1177" w:rsidRDefault="008401B1" w:rsidP="007E1177">
      <w:pPr>
        <w:shd w:val="clear" w:color="auto" w:fill="FFFFFF"/>
        <w:spacing w:line="285" w:lineRule="atLeast"/>
        <w:rPr>
          <w:rFonts w:ascii="Consolas" w:hAnsi="Consolas"/>
          <w:color w:val="000000"/>
          <w:sz w:val="21"/>
          <w:szCs w:val="21"/>
        </w:rPr>
      </w:pPr>
      <w:r>
        <w:rPr>
          <w:rFonts w:ascii="Consolas" w:hAnsi="Consolas"/>
          <w:color w:val="0000FF"/>
          <w:sz w:val="21"/>
          <w:szCs w:val="21"/>
        </w:rPr>
        <w:t xml:space="preserve">                   </w:t>
      </w:r>
      <w:r w:rsidR="007E1177" w:rsidRPr="007E1177">
        <w:rPr>
          <w:rFonts w:ascii="Consolas" w:hAnsi="Consolas"/>
          <w:color w:val="000000"/>
          <w:sz w:val="21"/>
          <w:szCs w:val="21"/>
        </w:rPr>
        <w:t xml:space="preserve"> </w:t>
      </w:r>
      <w:proofErr w:type="spellStart"/>
      <w:proofErr w:type="gramStart"/>
      <w:r w:rsidR="007E1177" w:rsidRPr="007E1177">
        <w:rPr>
          <w:rFonts w:ascii="Consolas" w:hAnsi="Consolas"/>
          <w:color w:val="001080"/>
          <w:sz w:val="21"/>
          <w:szCs w:val="21"/>
        </w:rPr>
        <w:t>newState</w:t>
      </w:r>
      <w:proofErr w:type="spellEnd"/>
      <w:r w:rsidR="007E1177" w:rsidRPr="007E1177">
        <w:rPr>
          <w:rFonts w:ascii="Consolas" w:hAnsi="Consolas"/>
          <w:color w:val="000000"/>
          <w:sz w:val="21"/>
          <w:szCs w:val="21"/>
        </w:rPr>
        <w:t>[</w:t>
      </w:r>
      <w:proofErr w:type="spellStart"/>
      <w:proofErr w:type="gramEnd"/>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blankRow</w:t>
      </w:r>
      <w:proofErr w:type="spellEnd"/>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 xml:space="preserve"> + </w:t>
      </w:r>
      <w:r w:rsidR="007E1177" w:rsidRPr="007E1177">
        <w:rPr>
          <w:rFonts w:ascii="Consolas" w:hAnsi="Consolas"/>
          <w:color w:val="098658"/>
          <w:sz w:val="21"/>
          <w:szCs w:val="21"/>
        </w:rPr>
        <w:t>1</w:t>
      </w:r>
      <w:r w:rsidR="007E1177" w:rsidRPr="007E1177">
        <w:rPr>
          <w:rFonts w:ascii="Consolas" w:hAnsi="Consolas"/>
          <w:color w:val="000000"/>
          <w:sz w:val="21"/>
          <w:szCs w:val="21"/>
        </w:rPr>
        <w:t>]);</w:t>
      </w:r>
      <w:r w:rsidR="00C76B2A">
        <w:rPr>
          <w:rFonts w:ascii="Consolas" w:hAnsi="Consolas"/>
          <w:color w:val="008000"/>
          <w:sz w:val="21"/>
          <w:szCs w:val="21"/>
        </w:rPr>
        <w:t xml:space="preserve">          </w:t>
      </w:r>
      <w:r w:rsidR="007E1177" w:rsidRPr="00B62F6A">
        <w:rPr>
          <w:rFonts w:ascii="Consolas" w:hAnsi="Consolas"/>
          <w:b/>
          <w:bCs/>
          <w:color w:val="008000"/>
          <w:sz w:val="21"/>
          <w:szCs w:val="21"/>
          <w:highlight w:val="yellow"/>
        </w:rPr>
        <w:t>θ(1)</w:t>
      </w:r>
    </w:p>
    <w:p w:rsidR="008401B1"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00FF"/>
          <w:sz w:val="21"/>
          <w:szCs w:val="21"/>
        </w:rPr>
        <w:t>int</w:t>
      </w:r>
      <w:proofErr w:type="spellEnd"/>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ManhattanDistance</w:t>
      </w:r>
      <w:proofErr w:type="spellEnd"/>
      <w:r w:rsidRPr="007E1177">
        <w:rPr>
          <w:rFonts w:ascii="Consolas" w:hAnsi="Consolas"/>
          <w:color w:val="000000"/>
          <w:sz w:val="21"/>
          <w:szCs w:val="21"/>
        </w:rPr>
        <w:t xml:space="preserve"> = </w:t>
      </w:r>
      <w:proofErr w:type="spellStart"/>
      <w:r w:rsidRPr="007E1177">
        <w:rPr>
          <w:rFonts w:ascii="Consolas" w:hAnsi="Consolas"/>
          <w:color w:val="795E26"/>
          <w:sz w:val="21"/>
          <w:szCs w:val="21"/>
        </w:rPr>
        <w:t>calculateManhattan</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newState</w:t>
      </w:r>
      <w:proofErr w:type="spellEnd"/>
      <w:r w:rsidRPr="007E1177">
        <w:rPr>
          <w:rFonts w:ascii="Consolas" w:hAnsi="Consolas"/>
          <w:color w:val="000000"/>
          <w:sz w:val="21"/>
          <w:szCs w:val="21"/>
        </w:rPr>
        <w:t>,</w:t>
      </w:r>
    </w:p>
    <w:p w:rsidR="007E1177" w:rsidRPr="007E1177" w:rsidRDefault="008401B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puzzleSize</w:t>
      </w:r>
      <w:proofErr w:type="spellEnd"/>
      <w:r w:rsidR="007E1177" w:rsidRPr="007E1177">
        <w:rPr>
          <w:rFonts w:ascii="Consolas" w:hAnsi="Consolas"/>
          <w:color w:val="000000"/>
          <w:sz w:val="21"/>
          <w:szCs w:val="21"/>
        </w:rPr>
        <w:t>);</w:t>
      </w:r>
      <w:r w:rsidR="00C76B2A">
        <w:rPr>
          <w:rFonts w:ascii="Consolas" w:hAnsi="Consolas"/>
          <w:color w:val="008000"/>
          <w:sz w:val="21"/>
          <w:szCs w:val="21"/>
        </w:rPr>
        <w:t xml:space="preserve">                                       </w:t>
      </w:r>
      <w:proofErr w:type="gramStart"/>
      <w:r w:rsidR="007E1177" w:rsidRPr="00B62F6A">
        <w:rPr>
          <w:rFonts w:ascii="Consolas" w:hAnsi="Consolas"/>
          <w:b/>
          <w:bCs/>
          <w:color w:val="008000"/>
          <w:sz w:val="21"/>
          <w:szCs w:val="21"/>
          <w:highlight w:val="yellow"/>
        </w:rPr>
        <w:t>θ(</w:t>
      </w:r>
      <w:proofErr w:type="gramEnd"/>
      <w:r w:rsidR="007E1177" w:rsidRPr="00B62F6A">
        <w:rPr>
          <w:rFonts w:ascii="Consolas" w:hAnsi="Consolas"/>
          <w:b/>
          <w:bCs/>
          <w:color w:val="008000"/>
          <w:sz w:val="21"/>
          <w:szCs w:val="21"/>
          <w:highlight w:val="yellow"/>
        </w:rPr>
        <w:t>N^2)</w:t>
      </w:r>
    </w:p>
    <w:p w:rsidR="008401B1"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newNode</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new</w:t>
      </w:r>
      <w:r w:rsidRPr="007E1177">
        <w:rPr>
          <w:rFonts w:ascii="Consolas" w:hAnsi="Consolas"/>
          <w:color w:val="000000"/>
          <w:sz w:val="21"/>
          <w:szCs w:val="21"/>
        </w:rPr>
        <w:t xml:space="preserve"> </w:t>
      </w:r>
      <w:proofErr w:type="spellStart"/>
      <w:r w:rsidRPr="007E1177">
        <w:rPr>
          <w:rFonts w:ascii="Consolas" w:hAnsi="Consolas"/>
          <w:color w:val="267F99"/>
          <w:sz w:val="21"/>
          <w:szCs w:val="21"/>
        </w:rPr>
        <w:t>State_</w:t>
      </w:r>
      <w:proofErr w:type="gramStart"/>
      <w:r w:rsidRPr="007E1177">
        <w:rPr>
          <w:rFonts w:ascii="Consolas" w:hAnsi="Consolas"/>
          <w:color w:val="267F99"/>
          <w:sz w:val="21"/>
          <w:szCs w:val="21"/>
        </w:rPr>
        <w:t>Node</w:t>
      </w:r>
      <w:proofErr w:type="spellEnd"/>
      <w:r w:rsidRPr="007E1177">
        <w:rPr>
          <w:rFonts w:ascii="Consolas" w:hAnsi="Consolas"/>
          <w:color w:val="000000"/>
          <w:sz w:val="21"/>
          <w:szCs w:val="21"/>
        </w:rPr>
        <w:t>(</w:t>
      </w:r>
      <w:proofErr w:type="spellStart"/>
      <w:proofErr w:type="gramEnd"/>
      <w:r w:rsidRPr="007E1177">
        <w:rPr>
          <w:rFonts w:ascii="Consolas" w:hAnsi="Consolas"/>
          <w:color w:val="001080"/>
          <w:sz w:val="21"/>
          <w:szCs w:val="21"/>
        </w:rPr>
        <w:t>newState</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puzzleSize</w:t>
      </w:r>
      <w:proofErr w:type="spellEnd"/>
      <w:r w:rsidRPr="007E1177">
        <w:rPr>
          <w:rFonts w:ascii="Consolas" w:hAnsi="Consolas"/>
          <w:color w:val="000000"/>
          <w:sz w:val="21"/>
          <w:szCs w:val="21"/>
        </w:rPr>
        <w:t>,</w:t>
      </w:r>
    </w:p>
    <w:p w:rsidR="008401B1" w:rsidRDefault="008401B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blankRow</w:t>
      </w:r>
      <w:proofErr w:type="spellEnd"/>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 xml:space="preserve"> + </w:t>
      </w:r>
      <w:r w:rsidR="007E1177" w:rsidRPr="007E1177">
        <w:rPr>
          <w:rFonts w:ascii="Consolas" w:hAnsi="Consolas"/>
          <w:color w:val="098658"/>
          <w:sz w:val="21"/>
          <w:szCs w:val="21"/>
        </w:rPr>
        <w:t>1</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ManhattanDistance</w:t>
      </w:r>
      <w:proofErr w:type="spellEnd"/>
      <w:r w:rsidR="007E1177" w:rsidRPr="007E1177">
        <w:rPr>
          <w:rFonts w:ascii="Consolas" w:hAnsi="Consolas"/>
          <w:color w:val="000000"/>
          <w:sz w:val="21"/>
          <w:szCs w:val="21"/>
        </w:rPr>
        <w:t>,</w:t>
      </w:r>
    </w:p>
    <w:p w:rsidR="007E1177" w:rsidRDefault="008401B1" w:rsidP="007E1177">
      <w:pPr>
        <w:shd w:val="clear" w:color="auto" w:fill="FFFFFF"/>
        <w:spacing w:line="285" w:lineRule="atLeast"/>
        <w:rPr>
          <w:rFonts w:ascii="Consolas" w:hAnsi="Consolas"/>
          <w:color w:val="008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currentSteps</w:t>
      </w:r>
      <w:proofErr w:type="spellEnd"/>
      <w:r w:rsidR="007E1177" w:rsidRPr="007E1177">
        <w:rPr>
          <w:rFonts w:ascii="Consolas" w:hAnsi="Consolas"/>
          <w:color w:val="000000"/>
          <w:sz w:val="21"/>
          <w:szCs w:val="21"/>
        </w:rPr>
        <w:t xml:space="preserve"> + </w:t>
      </w:r>
      <w:r w:rsidR="007E1177" w:rsidRPr="007E1177">
        <w:rPr>
          <w:rFonts w:ascii="Consolas" w:hAnsi="Consolas"/>
          <w:color w:val="098658"/>
          <w:sz w:val="21"/>
          <w:szCs w:val="21"/>
        </w:rPr>
        <w:t>1</w:t>
      </w:r>
      <w:r w:rsidR="007E1177" w:rsidRPr="007E1177">
        <w:rPr>
          <w:rFonts w:ascii="Consolas" w:hAnsi="Consolas"/>
          <w:color w:val="000000"/>
          <w:sz w:val="21"/>
          <w:szCs w:val="21"/>
        </w:rPr>
        <w:t xml:space="preserve">, </w:t>
      </w:r>
      <w:r w:rsidR="007E1177" w:rsidRPr="007E1177">
        <w:rPr>
          <w:rFonts w:ascii="Consolas" w:hAnsi="Consolas"/>
          <w:color w:val="001080"/>
          <w:sz w:val="21"/>
          <w:szCs w:val="21"/>
        </w:rPr>
        <w:t>Parent</w:t>
      </w:r>
      <w:r w:rsidR="007E1177" w:rsidRPr="007E1177">
        <w:rPr>
          <w:rFonts w:ascii="Consolas" w:hAnsi="Consolas"/>
          <w:color w:val="000000"/>
          <w:sz w:val="21"/>
          <w:szCs w:val="21"/>
        </w:rPr>
        <w:t xml:space="preserve">, </w:t>
      </w:r>
      <w:r w:rsidR="007E1177" w:rsidRPr="007E1177">
        <w:rPr>
          <w:rFonts w:ascii="Consolas" w:hAnsi="Consolas"/>
          <w:color w:val="098658"/>
          <w:sz w:val="21"/>
          <w:szCs w:val="21"/>
        </w:rPr>
        <w:t>2</w:t>
      </w:r>
      <w:r w:rsidR="007E1177" w:rsidRPr="007E1177">
        <w:rPr>
          <w:rFonts w:ascii="Consolas" w:hAnsi="Consolas"/>
          <w:color w:val="000000"/>
          <w:sz w:val="21"/>
          <w:szCs w:val="21"/>
        </w:rPr>
        <w:t>);</w:t>
      </w:r>
      <w:r w:rsidR="00C76B2A">
        <w:rPr>
          <w:rFonts w:ascii="Consolas" w:hAnsi="Consolas"/>
          <w:color w:val="008000"/>
          <w:sz w:val="21"/>
          <w:szCs w:val="21"/>
        </w:rPr>
        <w:t xml:space="preserve">                       </w:t>
      </w:r>
      <w:proofErr w:type="gramStart"/>
      <w:r w:rsidR="007E1177" w:rsidRPr="00B62F6A">
        <w:rPr>
          <w:rFonts w:ascii="Consolas" w:hAnsi="Consolas"/>
          <w:b/>
          <w:bCs/>
          <w:color w:val="008000"/>
          <w:sz w:val="21"/>
          <w:szCs w:val="21"/>
          <w:highlight w:val="yellow"/>
        </w:rPr>
        <w:t>θ(</w:t>
      </w:r>
      <w:proofErr w:type="gramEnd"/>
      <w:r w:rsidR="007E1177" w:rsidRPr="00B62F6A">
        <w:rPr>
          <w:rFonts w:ascii="Consolas" w:hAnsi="Consolas"/>
          <w:b/>
          <w:bCs/>
          <w:color w:val="008000"/>
          <w:sz w:val="21"/>
          <w:szCs w:val="21"/>
          <w:highlight w:val="yellow"/>
        </w:rPr>
        <w:t>1)</w:t>
      </w:r>
    </w:p>
    <w:p w:rsidR="008401B1" w:rsidRPr="007E1177" w:rsidRDefault="008401B1" w:rsidP="007E1177">
      <w:pPr>
        <w:shd w:val="clear" w:color="auto" w:fill="FFFFFF"/>
        <w:spacing w:line="285" w:lineRule="atLeast"/>
        <w:rPr>
          <w:rFonts w:ascii="Consolas" w:hAnsi="Consolas"/>
          <w:color w:val="000000"/>
          <w:sz w:val="21"/>
          <w:szCs w:val="21"/>
        </w:rPr>
      </w:pPr>
    </w:p>
    <w:p w:rsidR="008401B1"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if</w:t>
      </w:r>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Parent</w:t>
      </w:r>
      <w:r w:rsidRPr="007E1177">
        <w:rPr>
          <w:rFonts w:ascii="Consolas" w:hAnsi="Consolas"/>
          <w:color w:val="000000"/>
          <w:sz w:val="21"/>
          <w:szCs w:val="21"/>
        </w:rPr>
        <w:t>.</w:t>
      </w:r>
      <w:r w:rsidRPr="007E1177">
        <w:rPr>
          <w:rFonts w:ascii="Consolas" w:hAnsi="Consolas"/>
          <w:color w:val="001080"/>
          <w:sz w:val="21"/>
          <w:szCs w:val="21"/>
        </w:rPr>
        <w:t>parent</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null</w:t>
      </w:r>
      <w:r w:rsidRPr="007E1177">
        <w:rPr>
          <w:rFonts w:ascii="Consolas" w:hAnsi="Consolas"/>
          <w:color w:val="000000"/>
          <w:sz w:val="21"/>
          <w:szCs w:val="21"/>
        </w:rPr>
        <w:t xml:space="preserve"> &amp;&amp;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blankRow</w:t>
      </w:r>
      <w:proofErr w:type="spellEnd"/>
      <w:r w:rsidRPr="007E1177">
        <w:rPr>
          <w:rFonts w:ascii="Consolas" w:hAnsi="Consolas"/>
          <w:color w:val="000000"/>
          <w:sz w:val="21"/>
          <w:szCs w:val="21"/>
        </w:rPr>
        <w:t xml:space="preserve"> ==</w:t>
      </w:r>
    </w:p>
    <w:p w:rsidR="008401B1" w:rsidRDefault="008401B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blankRow</w:t>
      </w:r>
      <w:proofErr w:type="spellEnd"/>
      <w:r w:rsidR="007E1177" w:rsidRPr="007E1177">
        <w:rPr>
          <w:rFonts w:ascii="Consolas" w:hAnsi="Consolas"/>
          <w:color w:val="000000"/>
          <w:sz w:val="21"/>
          <w:szCs w:val="21"/>
        </w:rPr>
        <w:t xml:space="preserve"> &amp;&amp; </w:t>
      </w:r>
      <w:proofErr w:type="spellStart"/>
      <w:r w:rsidR="007E1177" w:rsidRPr="007E1177">
        <w:rPr>
          <w:rFonts w:ascii="Consolas" w:hAnsi="Consolas"/>
          <w:color w:val="001080"/>
          <w:sz w:val="21"/>
          <w:szCs w:val="21"/>
        </w:rPr>
        <w:t>newNode</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 xml:space="preserve"> ==</w:t>
      </w:r>
    </w:p>
    <w:p w:rsidR="007E1177" w:rsidRPr="007E1177" w:rsidRDefault="008401B1" w:rsidP="007E117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sidR="007E1177" w:rsidRPr="007E1177">
        <w:rPr>
          <w:rFonts w:ascii="Consolas" w:hAnsi="Consolas"/>
          <w:color w:val="000000"/>
          <w:sz w:val="21"/>
          <w:szCs w:val="21"/>
        </w:rPr>
        <w:t xml:space="preserve"> </w:t>
      </w:r>
      <w:proofErr w:type="spellStart"/>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parent</w:t>
      </w:r>
      <w:r w:rsidR="007E1177" w:rsidRPr="007E1177">
        <w:rPr>
          <w:rFonts w:ascii="Consolas" w:hAnsi="Consolas"/>
          <w:color w:val="000000"/>
          <w:sz w:val="21"/>
          <w:szCs w:val="21"/>
        </w:rPr>
        <w:t>.</w:t>
      </w:r>
      <w:r w:rsidR="007E1177" w:rsidRPr="007E1177">
        <w:rPr>
          <w:rFonts w:ascii="Consolas" w:hAnsi="Consolas"/>
          <w:color w:val="001080"/>
          <w:sz w:val="21"/>
          <w:szCs w:val="21"/>
        </w:rPr>
        <w:t>blankCol</w:t>
      </w:r>
      <w:proofErr w:type="spellEnd"/>
      <w:r w:rsidR="007E1177" w:rsidRPr="007E1177">
        <w:rPr>
          <w:rFonts w:ascii="Consolas" w:hAnsi="Consolas"/>
          <w:color w:val="000000"/>
          <w:sz w:val="21"/>
          <w:szCs w:val="21"/>
        </w:rPr>
        <w:t>)))</w:t>
      </w:r>
      <w:r w:rsidR="00C76B2A">
        <w:rPr>
          <w:rFonts w:ascii="Consolas" w:hAnsi="Consolas"/>
          <w:color w:val="008000"/>
          <w:sz w:val="21"/>
          <w:szCs w:val="21"/>
        </w:rPr>
        <w:t xml:space="preserve">                           </w:t>
      </w:r>
      <w:proofErr w:type="gramStart"/>
      <w:r w:rsidR="007E1177" w:rsidRPr="00B62F6A">
        <w:rPr>
          <w:rFonts w:ascii="Consolas" w:hAnsi="Consolas"/>
          <w:b/>
          <w:bCs/>
          <w:color w:val="008000"/>
          <w:sz w:val="21"/>
          <w:szCs w:val="21"/>
          <w:highlight w:val="yellow"/>
        </w:rPr>
        <w:t>θ(</w:t>
      </w:r>
      <w:proofErr w:type="gramEnd"/>
      <w:r w:rsidR="007E1177" w:rsidRPr="00B62F6A">
        <w:rPr>
          <w:rFonts w:ascii="Consolas" w:hAnsi="Consolas"/>
          <w:b/>
          <w:bCs/>
          <w:color w:val="008000"/>
          <w:sz w:val="21"/>
          <w:szCs w:val="21"/>
          <w:highlight w:val="yellow"/>
        </w:rPr>
        <w:t>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cost</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currentSteps</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newNode</w:t>
      </w:r>
      <w:r w:rsidRPr="007E1177">
        <w:rPr>
          <w:rFonts w:ascii="Consolas" w:hAnsi="Consolas"/>
          <w:color w:val="000000"/>
          <w:sz w:val="21"/>
          <w:szCs w:val="21"/>
        </w:rPr>
        <w:t>.</w:t>
      </w:r>
      <w:r w:rsidRPr="007E1177">
        <w:rPr>
          <w:rFonts w:ascii="Consolas" w:hAnsi="Consolas"/>
          <w:color w:val="001080"/>
          <w:sz w:val="21"/>
          <w:szCs w:val="21"/>
        </w:rPr>
        <w:t>heruicValue</w:t>
      </w:r>
      <w:proofErr w:type="spellEnd"/>
      <w:proofErr w:type="gramStart"/>
      <w:r w:rsidRPr="007E1177">
        <w:rPr>
          <w:rFonts w:ascii="Consolas" w:hAnsi="Consolas"/>
          <w:color w:val="000000"/>
          <w:sz w:val="21"/>
          <w:szCs w:val="21"/>
        </w:rPr>
        <w:t>;</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θ</w:t>
      </w:r>
      <w:proofErr w:type="gramEnd"/>
      <w:r w:rsidRPr="00B62F6A">
        <w:rPr>
          <w:rFonts w:ascii="Consolas" w:hAnsi="Consolas"/>
          <w:b/>
          <w:bCs/>
          <w:color w:val="008000"/>
          <w:sz w:val="21"/>
          <w:szCs w:val="21"/>
          <w:highlight w:val="yellow"/>
        </w:rPr>
        <w:t>(1)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1080"/>
          <w:sz w:val="21"/>
          <w:szCs w:val="21"/>
        </w:rPr>
        <w:t>Q</w:t>
      </w:r>
      <w:r w:rsidRPr="007E1177">
        <w:rPr>
          <w:rFonts w:ascii="Consolas" w:hAnsi="Consolas"/>
          <w:color w:val="000000"/>
          <w:sz w:val="21"/>
          <w:szCs w:val="21"/>
        </w:rPr>
        <w:t>.</w:t>
      </w:r>
      <w:r w:rsidRPr="007E1177">
        <w:rPr>
          <w:rFonts w:ascii="Consolas" w:hAnsi="Consolas"/>
          <w:color w:val="795E26"/>
          <w:sz w:val="21"/>
          <w:szCs w:val="21"/>
        </w:rPr>
        <w:t>insertKey</w:t>
      </w:r>
      <w:proofErr w:type="spellEnd"/>
      <w:r w:rsidRPr="007E1177">
        <w:rPr>
          <w:rFonts w:ascii="Consolas" w:hAnsi="Consolas"/>
          <w:color w:val="000000"/>
          <w:sz w:val="21"/>
          <w:szCs w:val="21"/>
        </w:rPr>
        <w:t>(</w:t>
      </w:r>
      <w:proofErr w:type="spellStart"/>
      <w:proofErr w:type="gramEnd"/>
      <w:r w:rsidRPr="007E1177">
        <w:rPr>
          <w:rFonts w:ascii="Consolas" w:hAnsi="Consolas"/>
          <w:color w:val="001080"/>
          <w:sz w:val="21"/>
          <w:szCs w:val="21"/>
        </w:rPr>
        <w:t>newNode</w:t>
      </w:r>
      <w:proofErr w:type="spellEnd"/>
      <w:r w:rsidRPr="007E1177">
        <w:rPr>
          <w:rFonts w:ascii="Consolas" w:hAnsi="Consolas"/>
          <w:color w:val="000000"/>
          <w:sz w:val="21"/>
          <w:szCs w:val="21"/>
        </w:rPr>
        <w:t>);</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O(log(V))</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8401B1">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Default="007E1177" w:rsidP="007E1177">
      <w:pPr>
        <w:shd w:val="clear" w:color="auto" w:fill="FFFFFF"/>
        <w:spacing w:after="240" w:line="285" w:lineRule="atLeast"/>
        <w:rPr>
          <w:rFonts w:ascii="Consolas" w:hAnsi="Consolas"/>
          <w:color w:val="000000"/>
          <w:sz w:val="21"/>
          <w:szCs w:val="21"/>
        </w:rPr>
      </w:pPr>
    </w:p>
    <w:p w:rsidR="007E1177" w:rsidRPr="007E1177" w:rsidRDefault="007E1177" w:rsidP="007E1177">
      <w:pPr>
        <w:shd w:val="clear" w:color="auto" w:fill="FFFFFF"/>
        <w:spacing w:after="240" w:line="285" w:lineRule="atLeast"/>
        <w:rPr>
          <w:rFonts w:ascii="Consolas" w:hAnsi="Consolas"/>
          <w:color w:val="000000"/>
          <w:sz w:val="21"/>
          <w:szCs w:val="21"/>
        </w:rPr>
      </w:pPr>
    </w:p>
    <w:p w:rsidR="007E1177" w:rsidRPr="00B62F6A" w:rsidRDefault="007E1177" w:rsidP="007E1177">
      <w:pPr>
        <w:shd w:val="clear" w:color="auto" w:fill="FFFFFF"/>
        <w:spacing w:line="285" w:lineRule="atLeast"/>
        <w:rPr>
          <w:rFonts w:ascii="Consolas" w:hAnsi="Consolas"/>
          <w:b/>
          <w:bCs/>
          <w:color w:val="000000"/>
          <w:sz w:val="21"/>
          <w:szCs w:val="21"/>
          <w:highlight w:val="yellow"/>
        </w:rPr>
      </w:pPr>
      <w:r w:rsidRPr="007E1177">
        <w:rPr>
          <w:rFonts w:ascii="Consolas" w:hAnsi="Consolas"/>
          <w:color w:val="000000"/>
          <w:sz w:val="21"/>
          <w:szCs w:val="21"/>
        </w:rPr>
        <w:lastRenderedPageBreak/>
        <w:t xml:space="preserve">        </w:t>
      </w:r>
      <w:r w:rsidRPr="00B62F6A">
        <w:rPr>
          <w:rFonts w:ascii="Consolas" w:hAnsi="Consolas"/>
          <w:b/>
          <w:bCs/>
          <w:color w:val="008000"/>
          <w:sz w:val="21"/>
          <w:szCs w:val="21"/>
          <w:highlight w:val="yellow"/>
        </w:rPr>
        <w:t xml:space="preserve">//Total = </w:t>
      </w:r>
      <w:proofErr w:type="gramStart"/>
      <w:r w:rsidRPr="00B62F6A">
        <w:rPr>
          <w:rFonts w:ascii="Consolas" w:hAnsi="Consolas"/>
          <w:b/>
          <w:bCs/>
          <w:color w:val="008000"/>
          <w:sz w:val="21"/>
          <w:szCs w:val="21"/>
          <w:highlight w:val="yellow"/>
        </w:rPr>
        <w:t>θ(</w:t>
      </w:r>
      <w:proofErr w:type="gramEnd"/>
      <w:r w:rsidRPr="00B62F6A">
        <w:rPr>
          <w:rFonts w:ascii="Consolas" w:hAnsi="Consolas"/>
          <w:b/>
          <w:bCs/>
          <w:color w:val="008000"/>
          <w:sz w:val="21"/>
          <w:szCs w:val="21"/>
          <w:highlight w:val="yellow"/>
        </w:rPr>
        <w:t>N^2)</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0000FF"/>
          <w:sz w:val="21"/>
          <w:szCs w:val="21"/>
        </w:rPr>
        <w:t>public</w:t>
      </w:r>
      <w:proofErr w:type="gramEnd"/>
      <w:r w:rsidRPr="007E1177">
        <w:rPr>
          <w:rFonts w:ascii="Consolas" w:hAnsi="Consolas"/>
          <w:color w:val="000000"/>
          <w:sz w:val="21"/>
          <w:szCs w:val="21"/>
        </w:rPr>
        <w:t xml:space="preserve"> </w:t>
      </w:r>
      <w:r w:rsidRPr="007E1177">
        <w:rPr>
          <w:rFonts w:ascii="Consolas" w:hAnsi="Consolas"/>
          <w:color w:val="0000FF"/>
          <w:sz w:val="21"/>
          <w:szCs w:val="21"/>
        </w:rPr>
        <w:t>static</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795E26"/>
          <w:sz w:val="21"/>
          <w:szCs w:val="21"/>
        </w:rPr>
        <w:t>calculateHamming</w:t>
      </w:r>
      <w:proofErr w:type="spellEnd"/>
      <w:r w:rsidRPr="007E1177">
        <w:rPr>
          <w:rFonts w:ascii="Consolas" w:hAnsi="Consolas"/>
          <w:color w:val="000000"/>
          <w:sz w:val="21"/>
          <w:szCs w:val="21"/>
        </w:rPr>
        <w:t>(</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r w:rsidRPr="007E1177">
        <w:rPr>
          <w:rFonts w:ascii="Consolas" w:hAnsi="Consolas"/>
          <w:color w:val="001080"/>
          <w:sz w:val="21"/>
          <w:szCs w:val="21"/>
        </w:rPr>
        <w:t>puzzle2D</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r w:rsidRPr="007E1177">
        <w:rPr>
          <w:rFonts w:ascii="Consolas" w:hAnsi="Consolas"/>
          <w:color w:val="001080"/>
          <w:sz w:val="21"/>
          <w:szCs w:val="21"/>
        </w:rPr>
        <w:t>size</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8401B1" w:rsidRDefault="007E1177" w:rsidP="007E1177">
      <w:pPr>
        <w:shd w:val="clear" w:color="auto" w:fill="FFFFFF"/>
        <w:spacing w:line="285" w:lineRule="atLeast"/>
        <w:rPr>
          <w:rFonts w:ascii="Consolas" w:hAnsi="Consolas"/>
          <w:color w:val="008000"/>
          <w:sz w:val="21"/>
          <w:szCs w:val="21"/>
        </w:rPr>
      </w:pPr>
      <w:r w:rsidRPr="007E1177">
        <w:rPr>
          <w:rFonts w:ascii="Consolas" w:hAnsi="Consolas"/>
          <w:color w:val="000000"/>
          <w:sz w:val="21"/>
          <w:szCs w:val="21"/>
        </w:rPr>
        <w:t xml:space="preserve">            </w:t>
      </w:r>
      <w:r w:rsidR="008401B1">
        <w:rPr>
          <w:rFonts w:ascii="Consolas" w:hAnsi="Consolas"/>
          <w:color w:val="008000"/>
          <w:sz w:val="21"/>
          <w:szCs w:val="21"/>
        </w:rPr>
        <w:t>/*</w:t>
      </w:r>
      <w:proofErr w:type="gramStart"/>
      <w:r w:rsidRPr="007E1177">
        <w:rPr>
          <w:rFonts w:ascii="Consolas" w:hAnsi="Consolas"/>
          <w:color w:val="008000"/>
          <w:sz w:val="21"/>
          <w:szCs w:val="21"/>
        </w:rPr>
        <w:t>This</w:t>
      </w:r>
      <w:proofErr w:type="gramEnd"/>
      <w:r w:rsidRPr="007E1177">
        <w:rPr>
          <w:rFonts w:ascii="Consolas" w:hAnsi="Consolas"/>
          <w:color w:val="008000"/>
          <w:sz w:val="21"/>
          <w:szCs w:val="21"/>
        </w:rPr>
        <w:t xml:space="preserve"> function gets the hamming distance by comparing the puzzle with a sample</w:t>
      </w:r>
    </w:p>
    <w:p w:rsidR="007E1177" w:rsidRPr="007E1177" w:rsidRDefault="008401B1" w:rsidP="007E1177">
      <w:pPr>
        <w:shd w:val="clear" w:color="auto" w:fill="FFFFFF"/>
        <w:spacing w:line="285" w:lineRule="atLeast"/>
        <w:rPr>
          <w:rFonts w:ascii="Consolas" w:hAnsi="Consolas"/>
          <w:color w:val="000000"/>
          <w:sz w:val="21"/>
          <w:szCs w:val="21"/>
          <w:rtl/>
          <w:lang w:bidi="ar-EG"/>
        </w:rPr>
      </w:pPr>
      <w:r>
        <w:rPr>
          <w:rFonts w:ascii="Consolas" w:hAnsi="Consolas"/>
          <w:color w:val="008000"/>
          <w:sz w:val="21"/>
          <w:szCs w:val="21"/>
        </w:rPr>
        <w:t xml:space="preserve">             </w:t>
      </w:r>
      <w:r w:rsidR="007E1177" w:rsidRPr="007E1177">
        <w:rPr>
          <w:rFonts w:ascii="Consolas" w:hAnsi="Consolas"/>
          <w:color w:val="008000"/>
          <w:sz w:val="21"/>
          <w:szCs w:val="21"/>
        </w:rPr>
        <w:t xml:space="preserve"> </w:t>
      </w:r>
      <w:proofErr w:type="gramStart"/>
      <w:r w:rsidR="007E1177" w:rsidRPr="007E1177">
        <w:rPr>
          <w:rFonts w:ascii="Consolas" w:hAnsi="Consolas"/>
          <w:color w:val="008000"/>
          <w:sz w:val="21"/>
          <w:szCs w:val="21"/>
        </w:rPr>
        <w:t>of</w:t>
      </w:r>
      <w:proofErr w:type="gramEnd"/>
      <w:r w:rsidR="007E1177" w:rsidRPr="007E1177">
        <w:rPr>
          <w:rFonts w:ascii="Consolas" w:hAnsi="Consolas"/>
          <w:color w:val="008000"/>
          <w:sz w:val="21"/>
          <w:szCs w:val="21"/>
        </w:rPr>
        <w:t xml:space="preserve"> its goal when we find a </w:t>
      </w:r>
      <w:proofErr w:type="spellStart"/>
      <w:r w:rsidR="007E1177" w:rsidRPr="007E1177">
        <w:rPr>
          <w:rFonts w:ascii="Consolas" w:hAnsi="Consolas"/>
          <w:color w:val="008000"/>
          <w:sz w:val="21"/>
          <w:szCs w:val="21"/>
        </w:rPr>
        <w:t>diffrence</w:t>
      </w:r>
      <w:proofErr w:type="spellEnd"/>
      <w:r w:rsidR="007E1177" w:rsidRPr="007E1177">
        <w:rPr>
          <w:rFonts w:ascii="Consolas" w:hAnsi="Consolas"/>
          <w:color w:val="008000"/>
          <w:sz w:val="21"/>
          <w:szCs w:val="21"/>
        </w:rPr>
        <w:t xml:space="preserve"> in place we </w:t>
      </w:r>
      <w:proofErr w:type="spellStart"/>
      <w:r w:rsidR="007E1177" w:rsidRPr="007E1177">
        <w:rPr>
          <w:rFonts w:ascii="Consolas" w:hAnsi="Consolas"/>
          <w:color w:val="008000"/>
          <w:sz w:val="21"/>
          <w:szCs w:val="21"/>
        </w:rPr>
        <w:t>increament</w:t>
      </w:r>
      <w:proofErr w:type="spellEnd"/>
      <w:r w:rsidR="007E1177" w:rsidRPr="007E1177">
        <w:rPr>
          <w:rFonts w:ascii="Consolas" w:hAnsi="Consolas"/>
          <w:color w:val="008000"/>
          <w:sz w:val="21"/>
          <w:szCs w:val="21"/>
        </w:rPr>
        <w:t xml:space="preserve"> the distance</w:t>
      </w:r>
      <w:r>
        <w:rPr>
          <w:rFonts w:ascii="Consolas" w:hAnsi="Consolas"/>
          <w:color w:val="008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00FF"/>
          <w:sz w:val="21"/>
          <w:szCs w:val="21"/>
        </w:rPr>
        <w:t>int</w:t>
      </w:r>
      <w:proofErr w:type="spellEnd"/>
      <w:r w:rsidRPr="007E1177">
        <w:rPr>
          <w:rFonts w:ascii="Consolas" w:hAnsi="Consolas"/>
          <w:color w:val="000000"/>
          <w:sz w:val="21"/>
          <w:szCs w:val="21"/>
        </w:rPr>
        <w:t>[</w:t>
      </w:r>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gaolSample</w:t>
      </w:r>
      <w:proofErr w:type="spellEnd"/>
      <w:r w:rsidRPr="007E1177">
        <w:rPr>
          <w:rFonts w:ascii="Consolas" w:hAnsi="Consolas"/>
          <w:color w:val="000000"/>
          <w:sz w:val="21"/>
          <w:szCs w:val="21"/>
        </w:rPr>
        <w:t xml:space="preserve"> = </w:t>
      </w:r>
      <w:r w:rsidRPr="007E1177">
        <w:rPr>
          <w:rFonts w:ascii="Consolas" w:hAnsi="Consolas"/>
          <w:color w:val="0000FF"/>
          <w:sz w:val="21"/>
          <w:szCs w:val="21"/>
        </w:rPr>
        <w:t>new</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w:t>
      </w:r>
      <w:r w:rsidRPr="007E1177">
        <w:rPr>
          <w:rFonts w:ascii="Consolas" w:hAnsi="Consolas"/>
          <w:color w:val="001080"/>
          <w:sz w:val="21"/>
          <w:szCs w:val="21"/>
        </w:rPr>
        <w:t>size</w:t>
      </w:r>
      <w:r w:rsidRPr="007E1177">
        <w:rPr>
          <w:rFonts w:ascii="Consolas" w:hAnsi="Consolas"/>
          <w:color w:val="000000"/>
          <w:sz w:val="21"/>
          <w:szCs w:val="21"/>
        </w:rPr>
        <w:t xml:space="preserve">, </w:t>
      </w:r>
      <w:r w:rsidRPr="007E1177">
        <w:rPr>
          <w:rFonts w:ascii="Consolas" w:hAnsi="Consolas"/>
          <w:color w:val="001080"/>
          <w:sz w:val="21"/>
          <w:szCs w:val="21"/>
        </w:rPr>
        <w:t>size</w:t>
      </w:r>
      <w:r w:rsidRPr="007E1177">
        <w:rPr>
          <w:rFonts w:ascii="Consolas" w:hAnsi="Consolas"/>
          <w:color w:val="000000"/>
          <w:sz w:val="21"/>
          <w:szCs w:val="21"/>
        </w:rPr>
        <w:t>];</w:t>
      </w:r>
      <w:r w:rsidR="00C76B2A">
        <w:rPr>
          <w:rFonts w:ascii="Consolas" w:hAnsi="Consolas"/>
          <w:color w:val="000000"/>
          <w:sz w:val="21"/>
          <w:szCs w:val="21"/>
        </w:rPr>
        <w:t xml:space="preserve">     </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00FF"/>
          <w:sz w:val="21"/>
          <w:szCs w:val="21"/>
        </w:rPr>
        <w:t>int</w:t>
      </w:r>
      <w:proofErr w:type="spellEnd"/>
      <w:proofErr w:type="gramEnd"/>
      <w:r w:rsidRPr="007E1177">
        <w:rPr>
          <w:rFonts w:ascii="Consolas" w:hAnsi="Consolas"/>
          <w:color w:val="000000"/>
          <w:sz w:val="21"/>
          <w:szCs w:val="21"/>
        </w:rPr>
        <w:t xml:space="preserve"> </w:t>
      </w:r>
      <w:r w:rsidRPr="007E1177">
        <w:rPr>
          <w:rFonts w:ascii="Consolas" w:hAnsi="Consolas"/>
          <w:color w:val="001080"/>
          <w:sz w:val="21"/>
          <w:szCs w:val="21"/>
        </w:rPr>
        <w:t>hamming</w:t>
      </w:r>
      <w:r w:rsidRPr="007E1177">
        <w:rPr>
          <w:rFonts w:ascii="Consolas" w:hAnsi="Consolas"/>
          <w:color w:val="000000"/>
          <w:sz w:val="21"/>
          <w:szCs w:val="21"/>
        </w:rPr>
        <w:t xml:space="preserve"> = </w:t>
      </w:r>
      <w:r w:rsidRPr="007E1177">
        <w:rPr>
          <w:rFonts w:ascii="Consolas" w:hAnsi="Consolas"/>
          <w:color w:val="098658"/>
          <w:sz w:val="21"/>
          <w:szCs w:val="21"/>
        </w:rPr>
        <w:t>0</w:t>
      </w:r>
      <w:r w:rsidRPr="007E1177">
        <w:rPr>
          <w:rFonts w:ascii="Consolas" w:hAnsi="Consolas"/>
          <w:color w:val="000000"/>
          <w:sz w:val="21"/>
          <w:szCs w:val="21"/>
        </w:rPr>
        <w:t xml:space="preserve">, </w:t>
      </w:r>
      <w:r w:rsidRPr="007E1177">
        <w:rPr>
          <w:rFonts w:ascii="Consolas" w:hAnsi="Consolas"/>
          <w:color w:val="001080"/>
          <w:sz w:val="21"/>
          <w:szCs w:val="21"/>
        </w:rPr>
        <w:t>s</w:t>
      </w:r>
      <w:r w:rsidRPr="007E1177">
        <w:rPr>
          <w:rFonts w:ascii="Consolas" w:hAnsi="Consolas"/>
          <w:color w:val="000000"/>
          <w:sz w:val="21"/>
          <w:szCs w:val="21"/>
        </w:rPr>
        <w:t xml:space="preserve"> = </w:t>
      </w:r>
      <w:r w:rsidRPr="007E1177">
        <w:rPr>
          <w:rFonts w:ascii="Consolas" w:hAnsi="Consolas"/>
          <w:color w:val="098658"/>
          <w:sz w:val="21"/>
          <w:szCs w:val="21"/>
        </w:rPr>
        <w:t>1</w:t>
      </w:r>
      <w:r w:rsidRPr="007E1177">
        <w:rPr>
          <w:rFonts w:ascii="Consolas" w:hAnsi="Consolas"/>
          <w:color w:val="000000"/>
          <w:sz w:val="21"/>
          <w:szCs w:val="21"/>
        </w:rPr>
        <w:t>;</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B62F6A" w:rsidRDefault="007E1177" w:rsidP="007E1177">
      <w:pPr>
        <w:shd w:val="clear" w:color="auto" w:fill="FFFFFF"/>
        <w:spacing w:line="285" w:lineRule="atLeast"/>
        <w:rPr>
          <w:rFonts w:ascii="Consolas" w:hAnsi="Consolas"/>
          <w:b/>
          <w:bCs/>
          <w:color w:val="000000"/>
          <w:sz w:val="21"/>
          <w:szCs w:val="21"/>
          <w:highlight w:val="yellow"/>
        </w:rPr>
      </w:pPr>
      <w:r w:rsidRPr="007E1177">
        <w:rPr>
          <w:rFonts w:ascii="Consolas" w:hAnsi="Consolas"/>
          <w:color w:val="000000"/>
          <w:sz w:val="21"/>
          <w:szCs w:val="21"/>
        </w:rPr>
        <w:t xml:space="preserve">            </w:t>
      </w:r>
      <w:r w:rsidRPr="00B62F6A">
        <w:rPr>
          <w:rFonts w:ascii="Consolas" w:hAnsi="Consolas"/>
          <w:b/>
          <w:bCs/>
          <w:color w:val="008000"/>
          <w:sz w:val="21"/>
          <w:szCs w:val="21"/>
          <w:highlight w:val="yellow"/>
        </w:rPr>
        <w:t xml:space="preserve">//Total = </w:t>
      </w:r>
      <w:proofErr w:type="gramStart"/>
      <w:r w:rsidRPr="00B62F6A">
        <w:rPr>
          <w:rFonts w:ascii="Consolas" w:hAnsi="Consolas"/>
          <w:b/>
          <w:bCs/>
          <w:color w:val="008000"/>
          <w:sz w:val="21"/>
          <w:szCs w:val="21"/>
          <w:highlight w:val="yellow"/>
        </w:rPr>
        <w:t>θ(</w:t>
      </w:r>
      <w:proofErr w:type="gramEnd"/>
      <w:r w:rsidRPr="00B62F6A">
        <w:rPr>
          <w:rFonts w:ascii="Consolas" w:hAnsi="Consolas"/>
          <w:b/>
          <w:bCs/>
          <w:color w:val="008000"/>
          <w:sz w:val="21"/>
          <w:szCs w:val="21"/>
          <w:highlight w:val="yellow"/>
        </w:rPr>
        <w:t>1) * θ(N^2)</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for</w:t>
      </w:r>
      <w:proofErr w:type="gramEnd"/>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r w:rsidRPr="007E1177">
        <w:rPr>
          <w:rFonts w:ascii="Consolas" w:hAnsi="Consolas"/>
          <w:color w:val="001080"/>
          <w:sz w:val="21"/>
          <w:szCs w:val="21"/>
        </w:rPr>
        <w:t>i</w:t>
      </w:r>
      <w:r w:rsidRPr="007E1177">
        <w:rPr>
          <w:rFonts w:ascii="Consolas" w:hAnsi="Consolas"/>
          <w:color w:val="000000"/>
          <w:sz w:val="21"/>
          <w:szCs w:val="21"/>
        </w:rPr>
        <w:t xml:space="preserve"> = </w:t>
      </w:r>
      <w:r w:rsidRPr="007E1177">
        <w:rPr>
          <w:rFonts w:ascii="Consolas" w:hAnsi="Consolas"/>
          <w:color w:val="098658"/>
          <w:sz w:val="21"/>
          <w:szCs w:val="21"/>
        </w:rPr>
        <w:t>0</w:t>
      </w:r>
      <w:r w:rsidRPr="007E1177">
        <w:rPr>
          <w:rFonts w:ascii="Consolas" w:hAnsi="Consolas"/>
          <w:color w:val="000000"/>
          <w:sz w:val="21"/>
          <w:szCs w:val="21"/>
        </w:rPr>
        <w:t xml:space="preserve">; </w:t>
      </w:r>
      <w:r w:rsidRPr="007E1177">
        <w:rPr>
          <w:rFonts w:ascii="Consolas" w:hAnsi="Consolas"/>
          <w:color w:val="001080"/>
          <w:sz w:val="21"/>
          <w:szCs w:val="21"/>
        </w:rPr>
        <w:t>i</w:t>
      </w:r>
      <w:r w:rsidRPr="007E1177">
        <w:rPr>
          <w:rFonts w:ascii="Consolas" w:hAnsi="Consolas"/>
          <w:color w:val="000000"/>
          <w:sz w:val="21"/>
          <w:szCs w:val="21"/>
        </w:rPr>
        <w:t xml:space="preserve"> &lt; </w:t>
      </w:r>
      <w:r w:rsidRPr="007E1177">
        <w:rPr>
          <w:rFonts w:ascii="Consolas" w:hAnsi="Consolas"/>
          <w:color w:val="001080"/>
          <w:sz w:val="21"/>
          <w:szCs w:val="21"/>
        </w:rPr>
        <w:t>size</w:t>
      </w:r>
      <w:r w:rsidRPr="007E1177">
        <w:rPr>
          <w:rFonts w:ascii="Consolas" w:hAnsi="Consolas"/>
          <w:color w:val="000000"/>
          <w:sz w:val="21"/>
          <w:szCs w:val="21"/>
        </w:rPr>
        <w:t xml:space="preserve">; </w:t>
      </w:r>
      <w:r w:rsidRPr="007E1177">
        <w:rPr>
          <w:rFonts w:ascii="Consolas" w:hAnsi="Consolas"/>
          <w:color w:val="001080"/>
          <w:sz w:val="21"/>
          <w:szCs w:val="21"/>
        </w:rPr>
        <w:t>i</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for</w:t>
      </w:r>
      <w:proofErr w:type="gramEnd"/>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r w:rsidRPr="007E1177">
        <w:rPr>
          <w:rFonts w:ascii="Consolas" w:hAnsi="Consolas"/>
          <w:color w:val="001080"/>
          <w:sz w:val="21"/>
          <w:szCs w:val="21"/>
        </w:rPr>
        <w:t>j</w:t>
      </w:r>
      <w:r w:rsidRPr="007E1177">
        <w:rPr>
          <w:rFonts w:ascii="Consolas" w:hAnsi="Consolas"/>
          <w:color w:val="000000"/>
          <w:sz w:val="21"/>
          <w:szCs w:val="21"/>
        </w:rPr>
        <w:t xml:space="preserve"> = </w:t>
      </w:r>
      <w:r w:rsidRPr="007E1177">
        <w:rPr>
          <w:rFonts w:ascii="Consolas" w:hAnsi="Consolas"/>
          <w:color w:val="098658"/>
          <w:sz w:val="21"/>
          <w:szCs w:val="21"/>
        </w:rPr>
        <w:t>0</w:t>
      </w:r>
      <w:r w:rsidRPr="007E1177">
        <w:rPr>
          <w:rFonts w:ascii="Consolas" w:hAnsi="Consolas"/>
          <w:color w:val="000000"/>
          <w:sz w:val="21"/>
          <w:szCs w:val="21"/>
        </w:rPr>
        <w:t xml:space="preserve">; </w:t>
      </w:r>
      <w:r w:rsidRPr="007E1177">
        <w:rPr>
          <w:rFonts w:ascii="Consolas" w:hAnsi="Consolas"/>
          <w:color w:val="001080"/>
          <w:sz w:val="21"/>
          <w:szCs w:val="21"/>
        </w:rPr>
        <w:t>j</w:t>
      </w:r>
      <w:r w:rsidRPr="007E1177">
        <w:rPr>
          <w:rFonts w:ascii="Consolas" w:hAnsi="Consolas"/>
          <w:color w:val="000000"/>
          <w:sz w:val="21"/>
          <w:szCs w:val="21"/>
        </w:rPr>
        <w:t xml:space="preserve"> &lt; </w:t>
      </w:r>
      <w:r w:rsidRPr="007E1177">
        <w:rPr>
          <w:rFonts w:ascii="Consolas" w:hAnsi="Consolas"/>
          <w:color w:val="001080"/>
          <w:sz w:val="21"/>
          <w:szCs w:val="21"/>
        </w:rPr>
        <w:t>size</w:t>
      </w:r>
      <w:r w:rsidRPr="007E1177">
        <w:rPr>
          <w:rFonts w:ascii="Consolas" w:hAnsi="Consolas"/>
          <w:color w:val="000000"/>
          <w:sz w:val="21"/>
          <w:szCs w:val="21"/>
        </w:rPr>
        <w:t xml:space="preserve">; </w:t>
      </w:r>
      <w:r w:rsidRPr="007E1177">
        <w:rPr>
          <w:rFonts w:ascii="Consolas" w:hAnsi="Consolas"/>
          <w:color w:val="001080"/>
          <w:sz w:val="21"/>
          <w:szCs w:val="21"/>
        </w:rPr>
        <w:t>j</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1080"/>
          <w:sz w:val="21"/>
          <w:szCs w:val="21"/>
        </w:rPr>
        <w:t>gaolSample</w:t>
      </w:r>
      <w:proofErr w:type="spellEnd"/>
      <w:r w:rsidRPr="007E1177">
        <w:rPr>
          <w:rFonts w:ascii="Consolas" w:hAnsi="Consolas"/>
          <w:color w:val="000000"/>
          <w:sz w:val="21"/>
          <w:szCs w:val="21"/>
        </w:rPr>
        <w:t>[</w:t>
      </w:r>
      <w:proofErr w:type="gramEnd"/>
      <w:r w:rsidRPr="007E1177">
        <w:rPr>
          <w:rFonts w:ascii="Consolas" w:hAnsi="Consolas"/>
          <w:color w:val="001080"/>
          <w:sz w:val="21"/>
          <w:szCs w:val="21"/>
        </w:rPr>
        <w:t>i</w:t>
      </w:r>
      <w:r w:rsidRPr="007E1177">
        <w:rPr>
          <w:rFonts w:ascii="Consolas" w:hAnsi="Consolas"/>
          <w:color w:val="000000"/>
          <w:sz w:val="21"/>
          <w:szCs w:val="21"/>
        </w:rPr>
        <w:t xml:space="preserve">, </w:t>
      </w:r>
      <w:r w:rsidRPr="007E1177">
        <w:rPr>
          <w:rFonts w:ascii="Consolas" w:hAnsi="Consolas"/>
          <w:color w:val="001080"/>
          <w:sz w:val="21"/>
          <w:szCs w:val="21"/>
        </w:rPr>
        <w:t>j</w:t>
      </w:r>
      <w:r w:rsidRPr="007E1177">
        <w:rPr>
          <w:rFonts w:ascii="Consolas" w:hAnsi="Consolas"/>
          <w:color w:val="000000"/>
          <w:sz w:val="21"/>
          <w:szCs w:val="21"/>
        </w:rPr>
        <w:t xml:space="preserve">] = </w:t>
      </w:r>
      <w:r w:rsidRPr="007E1177">
        <w:rPr>
          <w:rFonts w:ascii="Consolas" w:hAnsi="Consolas"/>
          <w:color w:val="001080"/>
          <w:sz w:val="21"/>
          <w:szCs w:val="21"/>
        </w:rPr>
        <w:t>s</w:t>
      </w:r>
      <w:r w:rsidRPr="007E1177">
        <w:rPr>
          <w:rFonts w:ascii="Consolas" w:hAnsi="Consolas"/>
          <w:color w:val="000000"/>
          <w:sz w:val="21"/>
          <w:szCs w:val="21"/>
        </w:rPr>
        <w:t>;</w:t>
      </w:r>
      <w:r w:rsidR="00C76B2A">
        <w:rPr>
          <w:rFonts w:ascii="Consolas" w:hAnsi="Consolas"/>
          <w:color w:val="000000"/>
          <w:sz w:val="21"/>
          <w:szCs w:val="21"/>
        </w:rPr>
        <w:t xml:space="preserve">                 </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if</w:t>
      </w:r>
      <w:proofErr w:type="gramEnd"/>
      <w:r w:rsidRPr="007E1177">
        <w:rPr>
          <w:rFonts w:ascii="Consolas" w:hAnsi="Consolas"/>
          <w:color w:val="000000"/>
          <w:sz w:val="21"/>
          <w:szCs w:val="21"/>
        </w:rPr>
        <w:t xml:space="preserve"> (</w:t>
      </w:r>
      <w:r w:rsidRPr="007E1177">
        <w:rPr>
          <w:rFonts w:ascii="Consolas" w:hAnsi="Consolas"/>
          <w:color w:val="001080"/>
          <w:sz w:val="21"/>
          <w:szCs w:val="21"/>
        </w:rPr>
        <w:t>puzzle2D</w:t>
      </w:r>
      <w:r w:rsidRPr="007E1177">
        <w:rPr>
          <w:rFonts w:ascii="Consolas" w:hAnsi="Consolas"/>
          <w:color w:val="000000"/>
          <w:sz w:val="21"/>
          <w:szCs w:val="21"/>
        </w:rPr>
        <w:t>[</w:t>
      </w:r>
      <w:r w:rsidRPr="007E1177">
        <w:rPr>
          <w:rFonts w:ascii="Consolas" w:hAnsi="Consolas"/>
          <w:color w:val="001080"/>
          <w:sz w:val="21"/>
          <w:szCs w:val="21"/>
        </w:rPr>
        <w:t>i</w:t>
      </w:r>
      <w:r w:rsidRPr="007E1177">
        <w:rPr>
          <w:rFonts w:ascii="Consolas" w:hAnsi="Consolas"/>
          <w:color w:val="000000"/>
          <w:sz w:val="21"/>
          <w:szCs w:val="21"/>
        </w:rPr>
        <w:t xml:space="preserve">, </w:t>
      </w:r>
      <w:r w:rsidRPr="007E1177">
        <w:rPr>
          <w:rFonts w:ascii="Consolas" w:hAnsi="Consolas"/>
          <w:color w:val="001080"/>
          <w:sz w:val="21"/>
          <w:szCs w:val="21"/>
        </w:rPr>
        <w:t>j</w:t>
      </w:r>
      <w:r w:rsidRPr="007E1177">
        <w:rPr>
          <w:rFonts w:ascii="Consolas" w:hAnsi="Consolas"/>
          <w:color w:val="000000"/>
          <w:sz w:val="21"/>
          <w:szCs w:val="21"/>
        </w:rPr>
        <w:t xml:space="preserve">] != </w:t>
      </w:r>
      <w:r w:rsidRPr="007E1177">
        <w:rPr>
          <w:rFonts w:ascii="Consolas" w:hAnsi="Consolas"/>
          <w:color w:val="098658"/>
          <w:sz w:val="21"/>
          <w:szCs w:val="21"/>
        </w:rPr>
        <w:t>0</w:t>
      </w:r>
      <w:r w:rsidRPr="007E1177">
        <w:rPr>
          <w:rFonts w:ascii="Consolas" w:hAnsi="Consolas"/>
          <w:color w:val="000000"/>
          <w:sz w:val="21"/>
          <w:szCs w:val="21"/>
        </w:rPr>
        <w:t xml:space="preserve"> &amp;&amp; </w:t>
      </w:r>
      <w:r w:rsidRPr="007E1177">
        <w:rPr>
          <w:rFonts w:ascii="Consolas" w:hAnsi="Consolas"/>
          <w:color w:val="001080"/>
          <w:sz w:val="21"/>
          <w:szCs w:val="21"/>
        </w:rPr>
        <w:t>puzzle2D</w:t>
      </w:r>
      <w:r w:rsidRPr="007E1177">
        <w:rPr>
          <w:rFonts w:ascii="Consolas" w:hAnsi="Consolas"/>
          <w:color w:val="000000"/>
          <w:sz w:val="21"/>
          <w:szCs w:val="21"/>
        </w:rPr>
        <w:t>[</w:t>
      </w:r>
      <w:r w:rsidRPr="007E1177">
        <w:rPr>
          <w:rFonts w:ascii="Consolas" w:hAnsi="Consolas"/>
          <w:color w:val="001080"/>
          <w:sz w:val="21"/>
          <w:szCs w:val="21"/>
        </w:rPr>
        <w:t>i</w:t>
      </w:r>
      <w:r w:rsidRPr="007E1177">
        <w:rPr>
          <w:rFonts w:ascii="Consolas" w:hAnsi="Consolas"/>
          <w:color w:val="000000"/>
          <w:sz w:val="21"/>
          <w:szCs w:val="21"/>
        </w:rPr>
        <w:t xml:space="preserve">, </w:t>
      </w:r>
      <w:r w:rsidRPr="007E1177">
        <w:rPr>
          <w:rFonts w:ascii="Consolas" w:hAnsi="Consolas"/>
          <w:color w:val="001080"/>
          <w:sz w:val="21"/>
          <w:szCs w:val="21"/>
        </w:rPr>
        <w:t>j</w:t>
      </w:r>
      <w:r w:rsidRPr="007E1177">
        <w:rPr>
          <w:rFonts w:ascii="Consolas" w:hAnsi="Consolas"/>
          <w:color w:val="000000"/>
          <w:sz w:val="21"/>
          <w:szCs w:val="21"/>
        </w:rPr>
        <w:t xml:space="preserve">] != </w:t>
      </w:r>
      <w:proofErr w:type="spellStart"/>
      <w:r w:rsidRPr="007E1177">
        <w:rPr>
          <w:rFonts w:ascii="Consolas" w:hAnsi="Consolas"/>
          <w:color w:val="001080"/>
          <w:sz w:val="21"/>
          <w:szCs w:val="21"/>
        </w:rPr>
        <w:t>gaolSample</w:t>
      </w:r>
      <w:proofErr w:type="spellEnd"/>
      <w:r w:rsidRPr="007E1177">
        <w:rPr>
          <w:rFonts w:ascii="Consolas" w:hAnsi="Consolas"/>
          <w:color w:val="000000"/>
          <w:sz w:val="21"/>
          <w:szCs w:val="21"/>
        </w:rPr>
        <w:t>[</w:t>
      </w:r>
      <w:r w:rsidRPr="007E1177">
        <w:rPr>
          <w:rFonts w:ascii="Consolas" w:hAnsi="Consolas"/>
          <w:color w:val="001080"/>
          <w:sz w:val="21"/>
          <w:szCs w:val="21"/>
        </w:rPr>
        <w:t>i</w:t>
      </w:r>
      <w:r w:rsidRPr="007E1177">
        <w:rPr>
          <w:rFonts w:ascii="Consolas" w:hAnsi="Consolas"/>
          <w:color w:val="000000"/>
          <w:sz w:val="21"/>
          <w:szCs w:val="21"/>
        </w:rPr>
        <w:t xml:space="preserve">, </w:t>
      </w:r>
      <w:r w:rsidRPr="007E1177">
        <w:rPr>
          <w:rFonts w:ascii="Consolas" w:hAnsi="Consolas"/>
          <w:color w:val="001080"/>
          <w:sz w:val="21"/>
          <w:szCs w:val="21"/>
        </w:rPr>
        <w:t>j</w:t>
      </w:r>
      <w:r w:rsidRPr="007E1177">
        <w:rPr>
          <w:rFonts w:ascii="Consolas" w:hAnsi="Consolas"/>
          <w:color w:val="000000"/>
          <w:sz w:val="21"/>
          <w:szCs w:val="21"/>
        </w:rPr>
        <w:t>])</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001080"/>
          <w:sz w:val="21"/>
          <w:szCs w:val="21"/>
        </w:rPr>
        <w:t>hamming</w:t>
      </w:r>
      <w:proofErr w:type="gramEnd"/>
      <w:r w:rsidRPr="007E1177">
        <w:rPr>
          <w:rFonts w:ascii="Consolas" w:hAnsi="Consolas"/>
          <w:color w:val="000000"/>
          <w:sz w:val="21"/>
          <w:szCs w:val="21"/>
        </w:rPr>
        <w:t>++;</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001080"/>
          <w:sz w:val="21"/>
          <w:szCs w:val="21"/>
        </w:rPr>
        <w:t>s</w:t>
      </w:r>
      <w:proofErr w:type="gram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return</w:t>
      </w:r>
      <w:proofErr w:type="gramEnd"/>
      <w:r w:rsidRPr="007E1177">
        <w:rPr>
          <w:rFonts w:ascii="Consolas" w:hAnsi="Consolas"/>
          <w:color w:val="000000"/>
          <w:sz w:val="21"/>
          <w:szCs w:val="21"/>
        </w:rPr>
        <w:t xml:space="preserve"> </w:t>
      </w:r>
      <w:r w:rsidRPr="007E1177">
        <w:rPr>
          <w:rFonts w:ascii="Consolas" w:hAnsi="Consolas"/>
          <w:color w:val="001080"/>
          <w:sz w:val="21"/>
          <w:szCs w:val="21"/>
        </w:rPr>
        <w:t>hamming</w:t>
      </w:r>
      <w:r w:rsidRPr="007E1177">
        <w:rPr>
          <w:rFonts w:ascii="Consolas" w:hAnsi="Consolas"/>
          <w:color w:val="000000"/>
          <w:sz w:val="21"/>
          <w:szCs w:val="21"/>
        </w:rPr>
        <w:t>;</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B62F6A" w:rsidRDefault="007E1177" w:rsidP="007E1177">
      <w:pPr>
        <w:shd w:val="clear" w:color="auto" w:fill="FFFFFF"/>
        <w:spacing w:line="285" w:lineRule="atLeast"/>
        <w:rPr>
          <w:rFonts w:ascii="Consolas" w:hAnsi="Consolas"/>
          <w:b/>
          <w:bCs/>
          <w:color w:val="000000"/>
          <w:sz w:val="21"/>
          <w:szCs w:val="21"/>
        </w:rPr>
      </w:pPr>
      <w:r w:rsidRPr="007E1177">
        <w:rPr>
          <w:rFonts w:ascii="Consolas" w:hAnsi="Consolas"/>
          <w:color w:val="000000"/>
          <w:sz w:val="21"/>
          <w:szCs w:val="21"/>
        </w:rPr>
        <w:t xml:space="preserve">        </w:t>
      </w:r>
      <w:r w:rsidRPr="00B62F6A">
        <w:rPr>
          <w:rFonts w:ascii="Consolas" w:hAnsi="Consolas"/>
          <w:b/>
          <w:bCs/>
          <w:color w:val="008000"/>
          <w:sz w:val="21"/>
          <w:szCs w:val="21"/>
          <w:highlight w:val="yellow"/>
        </w:rPr>
        <w:t>//Total =</w:t>
      </w:r>
      <w:proofErr w:type="gramStart"/>
      <w:r w:rsidRPr="00B62F6A">
        <w:rPr>
          <w:rFonts w:ascii="Consolas" w:hAnsi="Consolas"/>
          <w:b/>
          <w:bCs/>
          <w:color w:val="008000"/>
          <w:sz w:val="21"/>
          <w:szCs w:val="21"/>
          <w:highlight w:val="yellow"/>
        </w:rPr>
        <w:t>θ(</w:t>
      </w:r>
      <w:proofErr w:type="gramEnd"/>
      <w:r w:rsidRPr="00B62F6A">
        <w:rPr>
          <w:rFonts w:ascii="Consolas" w:hAnsi="Consolas"/>
          <w:b/>
          <w:bCs/>
          <w:color w:val="008000"/>
          <w:sz w:val="21"/>
          <w:szCs w:val="21"/>
          <w:highlight w:val="yellow"/>
        </w:rPr>
        <w:t>N^2)</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0000FF"/>
          <w:sz w:val="21"/>
          <w:szCs w:val="21"/>
        </w:rPr>
        <w:t>public</w:t>
      </w:r>
      <w:proofErr w:type="gramEnd"/>
      <w:r w:rsidRPr="007E1177">
        <w:rPr>
          <w:rFonts w:ascii="Consolas" w:hAnsi="Consolas"/>
          <w:color w:val="000000"/>
          <w:sz w:val="21"/>
          <w:szCs w:val="21"/>
        </w:rPr>
        <w:t xml:space="preserve"> </w:t>
      </w:r>
      <w:r w:rsidRPr="007E1177">
        <w:rPr>
          <w:rFonts w:ascii="Consolas" w:hAnsi="Consolas"/>
          <w:color w:val="0000FF"/>
          <w:sz w:val="21"/>
          <w:szCs w:val="21"/>
        </w:rPr>
        <w:t>static</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795E26"/>
          <w:sz w:val="21"/>
          <w:szCs w:val="21"/>
        </w:rPr>
        <w:t>calculateManhattan</w:t>
      </w:r>
      <w:proofErr w:type="spellEnd"/>
      <w:r w:rsidRPr="007E1177">
        <w:rPr>
          <w:rFonts w:ascii="Consolas" w:hAnsi="Consolas"/>
          <w:color w:val="000000"/>
          <w:sz w:val="21"/>
          <w:szCs w:val="21"/>
        </w:rPr>
        <w:t>(</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r w:rsidRPr="007E1177">
        <w:rPr>
          <w:rFonts w:ascii="Consolas" w:hAnsi="Consolas"/>
          <w:color w:val="001080"/>
          <w:sz w:val="21"/>
          <w:szCs w:val="21"/>
        </w:rPr>
        <w:t>Puzzle2D</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r w:rsidRPr="007E1177">
        <w:rPr>
          <w:rFonts w:ascii="Consolas" w:hAnsi="Consolas"/>
          <w:color w:val="001080"/>
          <w:sz w:val="21"/>
          <w:szCs w:val="21"/>
        </w:rPr>
        <w:t>size</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8401B1" w:rsidRDefault="007E1177" w:rsidP="007E1177">
      <w:pPr>
        <w:shd w:val="clear" w:color="auto" w:fill="FFFFFF"/>
        <w:spacing w:line="285" w:lineRule="atLeast"/>
        <w:rPr>
          <w:rFonts w:ascii="Consolas" w:hAnsi="Consolas"/>
          <w:color w:val="008000"/>
          <w:sz w:val="21"/>
          <w:szCs w:val="21"/>
          <w:rtl/>
        </w:rPr>
      </w:pPr>
      <w:r w:rsidRPr="007E1177">
        <w:rPr>
          <w:rFonts w:ascii="Consolas" w:hAnsi="Consolas"/>
          <w:color w:val="000000"/>
          <w:sz w:val="21"/>
          <w:szCs w:val="21"/>
        </w:rPr>
        <w:t xml:space="preserve">            </w:t>
      </w:r>
      <w:r w:rsidR="008401B1">
        <w:rPr>
          <w:rFonts w:ascii="Consolas" w:hAnsi="Consolas"/>
          <w:color w:val="008000"/>
          <w:sz w:val="21"/>
          <w:szCs w:val="21"/>
        </w:rPr>
        <w:t>/</w:t>
      </w:r>
      <w:r w:rsidR="008401B1">
        <w:rPr>
          <w:rFonts w:ascii="Consolas" w:hAnsi="Consolas" w:hint="cs"/>
          <w:color w:val="008000"/>
          <w:sz w:val="21"/>
          <w:szCs w:val="21"/>
          <w:rtl/>
        </w:rPr>
        <w:t>*</w:t>
      </w:r>
      <w:proofErr w:type="gramStart"/>
      <w:r w:rsidRPr="007E1177">
        <w:rPr>
          <w:rFonts w:ascii="Consolas" w:hAnsi="Consolas"/>
          <w:color w:val="008000"/>
          <w:sz w:val="21"/>
          <w:szCs w:val="21"/>
        </w:rPr>
        <w:t>This</w:t>
      </w:r>
      <w:proofErr w:type="gramEnd"/>
      <w:r w:rsidRPr="007E1177">
        <w:rPr>
          <w:rFonts w:ascii="Consolas" w:hAnsi="Consolas"/>
          <w:color w:val="008000"/>
          <w:sz w:val="21"/>
          <w:szCs w:val="21"/>
        </w:rPr>
        <w:t xml:space="preserve"> function gets the </w:t>
      </w:r>
      <w:proofErr w:type="spellStart"/>
      <w:r w:rsidRPr="007E1177">
        <w:rPr>
          <w:rFonts w:ascii="Consolas" w:hAnsi="Consolas"/>
          <w:color w:val="008000"/>
          <w:sz w:val="21"/>
          <w:szCs w:val="21"/>
        </w:rPr>
        <w:t>manhattan</w:t>
      </w:r>
      <w:proofErr w:type="spellEnd"/>
      <w:r w:rsidRPr="007E1177">
        <w:rPr>
          <w:rFonts w:ascii="Consolas" w:hAnsi="Consolas"/>
          <w:color w:val="008000"/>
          <w:sz w:val="21"/>
          <w:szCs w:val="21"/>
        </w:rPr>
        <w:t xml:space="preserve"> distance by calculating the horizontal and</w:t>
      </w:r>
    </w:p>
    <w:p w:rsidR="007E1177" w:rsidRPr="007E1177" w:rsidRDefault="008401B1" w:rsidP="007E1177">
      <w:pPr>
        <w:shd w:val="clear" w:color="auto" w:fill="FFFFFF"/>
        <w:spacing w:line="285" w:lineRule="atLeast"/>
        <w:rPr>
          <w:rFonts w:ascii="Consolas" w:hAnsi="Consolas"/>
          <w:color w:val="000000"/>
          <w:sz w:val="21"/>
          <w:szCs w:val="21"/>
        </w:rPr>
      </w:pPr>
      <w:r>
        <w:rPr>
          <w:rFonts w:ascii="Consolas" w:hAnsi="Consolas" w:hint="cs"/>
          <w:color w:val="008000"/>
          <w:sz w:val="21"/>
          <w:szCs w:val="21"/>
          <w:rtl/>
        </w:rPr>
        <w:t xml:space="preserve">                             </w:t>
      </w:r>
      <w:r w:rsidR="007E1177" w:rsidRPr="007E1177">
        <w:rPr>
          <w:rFonts w:ascii="Consolas" w:hAnsi="Consolas"/>
          <w:color w:val="008000"/>
          <w:sz w:val="21"/>
          <w:szCs w:val="21"/>
        </w:rPr>
        <w:t xml:space="preserve"> </w:t>
      </w:r>
      <w:proofErr w:type="gramStart"/>
      <w:r w:rsidR="007E1177" w:rsidRPr="007E1177">
        <w:rPr>
          <w:rFonts w:ascii="Consolas" w:hAnsi="Consolas"/>
          <w:color w:val="008000"/>
          <w:sz w:val="21"/>
          <w:szCs w:val="21"/>
        </w:rPr>
        <w:t>vertical</w:t>
      </w:r>
      <w:proofErr w:type="gramEnd"/>
      <w:r w:rsidR="007E1177" w:rsidRPr="007E1177">
        <w:rPr>
          <w:rFonts w:ascii="Consolas" w:hAnsi="Consolas"/>
          <w:color w:val="008000"/>
          <w:sz w:val="21"/>
          <w:szCs w:val="21"/>
        </w:rPr>
        <w:t xml:space="preserve"> distance between the current cell and the correct one in the goal</w:t>
      </w:r>
      <w:r>
        <w:rPr>
          <w:rFonts w:ascii="Consolas" w:hAnsi="Consolas" w:hint="cs"/>
          <w:color w:val="008000"/>
          <w:sz w:val="21"/>
          <w:szCs w:val="21"/>
          <w:rtl/>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00FF"/>
          <w:sz w:val="21"/>
          <w:szCs w:val="21"/>
        </w:rPr>
        <w:t>int</w:t>
      </w:r>
      <w:proofErr w:type="spellEnd"/>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manhattanDistance</w:t>
      </w:r>
      <w:proofErr w:type="spellEnd"/>
      <w:r w:rsidRPr="007E1177">
        <w:rPr>
          <w:rFonts w:ascii="Consolas" w:hAnsi="Consolas"/>
          <w:color w:val="000000"/>
          <w:sz w:val="21"/>
          <w:szCs w:val="21"/>
        </w:rPr>
        <w:t xml:space="preserve"> = </w:t>
      </w:r>
      <w:r w:rsidRPr="007E1177">
        <w:rPr>
          <w:rFonts w:ascii="Consolas" w:hAnsi="Consolas"/>
          <w:color w:val="098658"/>
          <w:sz w:val="21"/>
          <w:szCs w:val="21"/>
        </w:rPr>
        <w:t>0</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correctRow</w:t>
      </w:r>
      <w:proofErr w:type="spellEnd"/>
      <w:r w:rsidRPr="007E1177">
        <w:rPr>
          <w:rFonts w:ascii="Consolas" w:hAnsi="Consolas"/>
          <w:color w:val="000000"/>
          <w:sz w:val="21"/>
          <w:szCs w:val="21"/>
        </w:rPr>
        <w:t xml:space="preserve"> = </w:t>
      </w:r>
      <w:r w:rsidRPr="007E1177">
        <w:rPr>
          <w:rFonts w:ascii="Consolas" w:hAnsi="Consolas"/>
          <w:color w:val="098658"/>
          <w:sz w:val="21"/>
          <w:szCs w:val="21"/>
        </w:rPr>
        <w:t>0</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correctCol</w:t>
      </w:r>
      <w:proofErr w:type="spellEnd"/>
      <w:r w:rsidRPr="007E1177">
        <w:rPr>
          <w:rFonts w:ascii="Consolas" w:hAnsi="Consolas"/>
          <w:color w:val="000000"/>
          <w:sz w:val="21"/>
          <w:szCs w:val="21"/>
        </w:rPr>
        <w:t xml:space="preserve"> = </w:t>
      </w:r>
      <w:r w:rsidRPr="007E1177">
        <w:rPr>
          <w:rFonts w:ascii="Consolas" w:hAnsi="Consolas"/>
          <w:color w:val="098658"/>
          <w:sz w:val="21"/>
          <w:szCs w:val="21"/>
        </w:rPr>
        <w:t>0</w:t>
      </w:r>
      <w:r w:rsidRPr="007E1177">
        <w:rPr>
          <w:rFonts w:ascii="Consolas" w:hAnsi="Consolas"/>
          <w:color w:val="000000"/>
          <w:sz w:val="21"/>
          <w:szCs w:val="21"/>
        </w:rPr>
        <w:t>;</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00FF"/>
          <w:sz w:val="21"/>
          <w:szCs w:val="21"/>
        </w:rPr>
        <w:t>int</w:t>
      </w:r>
      <w:proofErr w:type="spellEnd"/>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currentRow</w:t>
      </w:r>
      <w:proofErr w:type="spellEnd"/>
      <w:r w:rsidRPr="007E1177">
        <w:rPr>
          <w:rFonts w:ascii="Consolas" w:hAnsi="Consolas"/>
          <w:color w:val="000000"/>
          <w:sz w:val="21"/>
          <w:szCs w:val="21"/>
        </w:rPr>
        <w:t xml:space="preserve"> = </w:t>
      </w:r>
      <w:r w:rsidRPr="007E1177">
        <w:rPr>
          <w:rFonts w:ascii="Consolas" w:hAnsi="Consolas"/>
          <w:color w:val="098658"/>
          <w:sz w:val="21"/>
          <w:szCs w:val="21"/>
        </w:rPr>
        <w:t>0</w:t>
      </w:r>
      <w:r w:rsidRPr="007E1177">
        <w:rPr>
          <w:rFonts w:ascii="Consolas" w:hAnsi="Consolas"/>
          <w:color w:val="000000"/>
          <w:sz w:val="21"/>
          <w:szCs w:val="21"/>
        </w:rPr>
        <w:t xml:space="preserve">, </w:t>
      </w:r>
      <w:proofErr w:type="spellStart"/>
      <w:r w:rsidRPr="007E1177">
        <w:rPr>
          <w:rFonts w:ascii="Consolas" w:hAnsi="Consolas"/>
          <w:color w:val="001080"/>
          <w:sz w:val="21"/>
          <w:szCs w:val="21"/>
        </w:rPr>
        <w:t>currentCol</w:t>
      </w:r>
      <w:proofErr w:type="spellEnd"/>
      <w:r w:rsidRPr="007E1177">
        <w:rPr>
          <w:rFonts w:ascii="Consolas" w:hAnsi="Consolas"/>
          <w:color w:val="000000"/>
          <w:sz w:val="21"/>
          <w:szCs w:val="21"/>
        </w:rPr>
        <w:t xml:space="preserve"> = </w:t>
      </w:r>
      <w:r w:rsidRPr="007E1177">
        <w:rPr>
          <w:rFonts w:ascii="Consolas" w:hAnsi="Consolas"/>
          <w:color w:val="098658"/>
          <w:sz w:val="21"/>
          <w:szCs w:val="21"/>
        </w:rPr>
        <w:t>0</w:t>
      </w:r>
      <w:r w:rsidRPr="007E1177">
        <w:rPr>
          <w:rFonts w:ascii="Consolas" w:hAnsi="Consolas"/>
          <w:color w:val="000000"/>
          <w:sz w:val="21"/>
          <w:szCs w:val="21"/>
        </w:rPr>
        <w:t>;</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B62F6A" w:rsidRDefault="007E1177" w:rsidP="007E1177">
      <w:pPr>
        <w:shd w:val="clear" w:color="auto" w:fill="FFFFFF"/>
        <w:spacing w:line="285" w:lineRule="atLeast"/>
        <w:rPr>
          <w:rFonts w:ascii="Consolas" w:hAnsi="Consolas"/>
          <w:b/>
          <w:bCs/>
          <w:color w:val="000000"/>
          <w:sz w:val="21"/>
          <w:szCs w:val="21"/>
        </w:rPr>
      </w:pPr>
      <w:r w:rsidRPr="007E1177">
        <w:rPr>
          <w:rFonts w:ascii="Consolas" w:hAnsi="Consolas"/>
          <w:color w:val="000000"/>
          <w:sz w:val="21"/>
          <w:szCs w:val="21"/>
        </w:rPr>
        <w:t xml:space="preserve">            </w:t>
      </w:r>
      <w:r w:rsidRPr="00B62F6A">
        <w:rPr>
          <w:rFonts w:ascii="Consolas" w:hAnsi="Consolas"/>
          <w:b/>
          <w:bCs/>
          <w:color w:val="008000"/>
          <w:sz w:val="21"/>
          <w:szCs w:val="21"/>
          <w:highlight w:val="yellow"/>
        </w:rPr>
        <w:t>//Total = θ(S^2)</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for</w:t>
      </w:r>
      <w:proofErr w:type="gramEnd"/>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r w:rsidRPr="007E1177">
        <w:rPr>
          <w:rFonts w:ascii="Consolas" w:hAnsi="Consolas"/>
          <w:color w:val="001080"/>
          <w:sz w:val="21"/>
          <w:szCs w:val="21"/>
        </w:rPr>
        <w:t>i</w:t>
      </w:r>
      <w:r w:rsidRPr="007E1177">
        <w:rPr>
          <w:rFonts w:ascii="Consolas" w:hAnsi="Consolas"/>
          <w:color w:val="000000"/>
          <w:sz w:val="21"/>
          <w:szCs w:val="21"/>
        </w:rPr>
        <w:t xml:space="preserve"> = </w:t>
      </w:r>
      <w:r w:rsidRPr="007E1177">
        <w:rPr>
          <w:rFonts w:ascii="Consolas" w:hAnsi="Consolas"/>
          <w:color w:val="098658"/>
          <w:sz w:val="21"/>
          <w:szCs w:val="21"/>
        </w:rPr>
        <w:t>0</w:t>
      </w:r>
      <w:r w:rsidRPr="007E1177">
        <w:rPr>
          <w:rFonts w:ascii="Consolas" w:hAnsi="Consolas"/>
          <w:color w:val="000000"/>
          <w:sz w:val="21"/>
          <w:szCs w:val="21"/>
        </w:rPr>
        <w:t xml:space="preserve">; </w:t>
      </w:r>
      <w:r w:rsidRPr="007E1177">
        <w:rPr>
          <w:rFonts w:ascii="Consolas" w:hAnsi="Consolas"/>
          <w:color w:val="001080"/>
          <w:sz w:val="21"/>
          <w:szCs w:val="21"/>
        </w:rPr>
        <w:t>i</w:t>
      </w:r>
      <w:r w:rsidRPr="007E1177">
        <w:rPr>
          <w:rFonts w:ascii="Consolas" w:hAnsi="Consolas"/>
          <w:color w:val="000000"/>
          <w:sz w:val="21"/>
          <w:szCs w:val="21"/>
        </w:rPr>
        <w:t xml:space="preserve"> &lt; </w:t>
      </w:r>
      <w:r w:rsidRPr="007E1177">
        <w:rPr>
          <w:rFonts w:ascii="Consolas" w:hAnsi="Consolas"/>
          <w:color w:val="001080"/>
          <w:sz w:val="21"/>
          <w:szCs w:val="21"/>
        </w:rPr>
        <w:t>size</w:t>
      </w:r>
      <w:r w:rsidRPr="007E1177">
        <w:rPr>
          <w:rFonts w:ascii="Consolas" w:hAnsi="Consolas"/>
          <w:color w:val="000000"/>
          <w:sz w:val="21"/>
          <w:szCs w:val="21"/>
        </w:rPr>
        <w:t xml:space="preserve"> * </w:t>
      </w:r>
      <w:r w:rsidRPr="007E1177">
        <w:rPr>
          <w:rFonts w:ascii="Consolas" w:hAnsi="Consolas"/>
          <w:color w:val="001080"/>
          <w:sz w:val="21"/>
          <w:szCs w:val="21"/>
        </w:rPr>
        <w:t>size</w:t>
      </w:r>
      <w:r w:rsidRPr="007E1177">
        <w:rPr>
          <w:rFonts w:ascii="Consolas" w:hAnsi="Consolas"/>
          <w:color w:val="000000"/>
          <w:sz w:val="21"/>
          <w:szCs w:val="21"/>
        </w:rPr>
        <w:t xml:space="preserve">; </w:t>
      </w:r>
      <w:r w:rsidRPr="007E1177">
        <w:rPr>
          <w:rFonts w:ascii="Consolas" w:hAnsi="Consolas"/>
          <w:color w:val="001080"/>
          <w:sz w:val="21"/>
          <w:szCs w:val="21"/>
        </w:rPr>
        <w:t>i</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1080"/>
          <w:sz w:val="21"/>
          <w:szCs w:val="21"/>
        </w:rPr>
        <w:t>currentRow</w:t>
      </w:r>
      <w:proofErr w:type="spellEnd"/>
      <w:proofErr w:type="gramEnd"/>
      <w:r w:rsidRPr="007E1177">
        <w:rPr>
          <w:rFonts w:ascii="Consolas" w:hAnsi="Consolas"/>
          <w:color w:val="000000"/>
          <w:sz w:val="21"/>
          <w:szCs w:val="21"/>
        </w:rPr>
        <w:t xml:space="preserve"> = </w:t>
      </w:r>
      <w:r w:rsidRPr="007E1177">
        <w:rPr>
          <w:rFonts w:ascii="Consolas" w:hAnsi="Consolas"/>
          <w:color w:val="001080"/>
          <w:sz w:val="21"/>
          <w:szCs w:val="21"/>
        </w:rPr>
        <w:t>i</w:t>
      </w:r>
      <w:r w:rsidRPr="007E1177">
        <w:rPr>
          <w:rFonts w:ascii="Consolas" w:hAnsi="Consolas"/>
          <w:color w:val="000000"/>
          <w:sz w:val="21"/>
          <w:szCs w:val="21"/>
        </w:rPr>
        <w:t xml:space="preserve"> / </w:t>
      </w:r>
      <w:r w:rsidRPr="007E1177">
        <w:rPr>
          <w:rFonts w:ascii="Consolas" w:hAnsi="Consolas"/>
          <w:color w:val="001080"/>
          <w:sz w:val="21"/>
          <w:szCs w:val="21"/>
        </w:rPr>
        <w:t>size</w:t>
      </w:r>
      <w:r w:rsidRPr="007E1177">
        <w:rPr>
          <w:rFonts w:ascii="Consolas" w:hAnsi="Consolas"/>
          <w:color w:val="000000"/>
          <w:sz w:val="21"/>
          <w:szCs w:val="21"/>
        </w:rPr>
        <w:t>;</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1080"/>
          <w:sz w:val="21"/>
          <w:szCs w:val="21"/>
        </w:rPr>
        <w:t>currentCol</w:t>
      </w:r>
      <w:proofErr w:type="spellEnd"/>
      <w:proofErr w:type="gramEnd"/>
      <w:r w:rsidRPr="007E1177">
        <w:rPr>
          <w:rFonts w:ascii="Consolas" w:hAnsi="Consolas"/>
          <w:color w:val="000000"/>
          <w:sz w:val="21"/>
          <w:szCs w:val="21"/>
        </w:rPr>
        <w:t xml:space="preserve"> = </w:t>
      </w:r>
      <w:r w:rsidRPr="007E1177">
        <w:rPr>
          <w:rFonts w:ascii="Consolas" w:hAnsi="Consolas"/>
          <w:color w:val="001080"/>
          <w:sz w:val="21"/>
          <w:szCs w:val="21"/>
        </w:rPr>
        <w:t>i</w:t>
      </w:r>
      <w:r w:rsidRPr="007E1177">
        <w:rPr>
          <w:rFonts w:ascii="Consolas" w:hAnsi="Consolas"/>
          <w:color w:val="000000"/>
          <w:sz w:val="21"/>
          <w:szCs w:val="21"/>
        </w:rPr>
        <w:t xml:space="preserve"> % </w:t>
      </w:r>
      <w:r w:rsidRPr="007E1177">
        <w:rPr>
          <w:rFonts w:ascii="Consolas" w:hAnsi="Consolas"/>
          <w:color w:val="001080"/>
          <w:sz w:val="21"/>
          <w:szCs w:val="21"/>
        </w:rPr>
        <w:t>size</w:t>
      </w:r>
      <w:r w:rsidRPr="007E1177">
        <w:rPr>
          <w:rFonts w:ascii="Consolas" w:hAnsi="Consolas"/>
          <w:color w:val="000000"/>
          <w:sz w:val="21"/>
          <w:szCs w:val="21"/>
        </w:rPr>
        <w:t>;</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B62F6A" w:rsidRDefault="007E1177" w:rsidP="007E1177">
      <w:pPr>
        <w:shd w:val="clear" w:color="auto" w:fill="FFFFFF"/>
        <w:spacing w:line="285" w:lineRule="atLeast"/>
        <w:rPr>
          <w:rFonts w:ascii="Consolas" w:hAnsi="Consolas"/>
          <w:b/>
          <w:bCs/>
          <w:color w:val="000000"/>
          <w:sz w:val="21"/>
          <w:szCs w:val="21"/>
          <w:highlight w:val="yellow"/>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if</w:t>
      </w:r>
      <w:proofErr w:type="gramEnd"/>
      <w:r w:rsidRPr="007E1177">
        <w:rPr>
          <w:rFonts w:ascii="Consolas" w:hAnsi="Consolas"/>
          <w:color w:val="000000"/>
          <w:sz w:val="21"/>
          <w:szCs w:val="21"/>
        </w:rPr>
        <w:t xml:space="preserve"> (</w:t>
      </w:r>
      <w:r w:rsidRPr="007E1177">
        <w:rPr>
          <w:rFonts w:ascii="Consolas" w:hAnsi="Consolas"/>
          <w:color w:val="001080"/>
          <w:sz w:val="21"/>
          <w:szCs w:val="21"/>
        </w:rPr>
        <w:t>Puzzle2D</w:t>
      </w:r>
      <w:r w:rsidRPr="007E1177">
        <w:rPr>
          <w:rFonts w:ascii="Consolas" w:hAnsi="Consolas"/>
          <w:color w:val="000000"/>
          <w:sz w:val="21"/>
          <w:szCs w:val="21"/>
        </w:rPr>
        <w:t>[</w:t>
      </w:r>
      <w:proofErr w:type="spellStart"/>
      <w:r w:rsidRPr="007E1177">
        <w:rPr>
          <w:rFonts w:ascii="Consolas" w:hAnsi="Consolas"/>
          <w:color w:val="001080"/>
          <w:sz w:val="21"/>
          <w:szCs w:val="21"/>
        </w:rPr>
        <w:t>currentRow</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currentCol</w:t>
      </w:r>
      <w:proofErr w:type="spellEnd"/>
      <w:r w:rsidRPr="007E1177">
        <w:rPr>
          <w:rFonts w:ascii="Consolas" w:hAnsi="Consolas"/>
          <w:color w:val="000000"/>
          <w:sz w:val="21"/>
          <w:szCs w:val="21"/>
        </w:rPr>
        <w:t xml:space="preserve">] != </w:t>
      </w:r>
      <w:r w:rsidRPr="007E1177">
        <w:rPr>
          <w:rFonts w:ascii="Consolas" w:hAnsi="Consolas"/>
          <w:color w:val="098658"/>
          <w:sz w:val="21"/>
          <w:szCs w:val="21"/>
        </w:rPr>
        <w:t>0</w:t>
      </w:r>
      <w:r w:rsidRPr="007E1177">
        <w:rPr>
          <w:rFonts w:ascii="Consolas" w:hAnsi="Consolas"/>
          <w:color w:val="000000"/>
          <w:sz w:val="21"/>
          <w:szCs w:val="21"/>
        </w:rPr>
        <w:t>)</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1080"/>
          <w:sz w:val="21"/>
          <w:szCs w:val="21"/>
        </w:rPr>
        <w:t>correctRow</w:t>
      </w:r>
      <w:proofErr w:type="spellEnd"/>
      <w:proofErr w:type="gramEnd"/>
      <w:r w:rsidRPr="007E1177">
        <w:rPr>
          <w:rFonts w:ascii="Consolas" w:hAnsi="Consolas"/>
          <w:color w:val="000000"/>
          <w:sz w:val="21"/>
          <w:szCs w:val="21"/>
        </w:rPr>
        <w:t xml:space="preserve"> = (</w:t>
      </w:r>
      <w:r w:rsidRPr="007E1177">
        <w:rPr>
          <w:rFonts w:ascii="Consolas" w:hAnsi="Consolas"/>
          <w:color w:val="001080"/>
          <w:sz w:val="21"/>
          <w:szCs w:val="21"/>
        </w:rPr>
        <w:t>Puzzle2D</w:t>
      </w:r>
      <w:r w:rsidRPr="007E1177">
        <w:rPr>
          <w:rFonts w:ascii="Consolas" w:hAnsi="Consolas"/>
          <w:color w:val="000000"/>
          <w:sz w:val="21"/>
          <w:szCs w:val="21"/>
        </w:rPr>
        <w:t>[</w:t>
      </w:r>
      <w:proofErr w:type="spellStart"/>
      <w:r w:rsidRPr="007E1177">
        <w:rPr>
          <w:rFonts w:ascii="Consolas" w:hAnsi="Consolas"/>
          <w:color w:val="001080"/>
          <w:sz w:val="21"/>
          <w:szCs w:val="21"/>
        </w:rPr>
        <w:t>currentRow</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currentCol</w:t>
      </w:r>
      <w:proofErr w:type="spellEnd"/>
      <w:r w:rsidRPr="007E1177">
        <w:rPr>
          <w:rFonts w:ascii="Consolas" w:hAnsi="Consolas"/>
          <w:color w:val="000000"/>
          <w:sz w:val="21"/>
          <w:szCs w:val="21"/>
        </w:rPr>
        <w:t xml:space="preserve">] - </w:t>
      </w:r>
      <w:r w:rsidRPr="007E1177">
        <w:rPr>
          <w:rFonts w:ascii="Consolas" w:hAnsi="Consolas"/>
          <w:color w:val="098658"/>
          <w:sz w:val="21"/>
          <w:szCs w:val="21"/>
        </w:rPr>
        <w:t>1</w:t>
      </w:r>
      <w:r w:rsidRPr="007E1177">
        <w:rPr>
          <w:rFonts w:ascii="Consolas" w:hAnsi="Consolas"/>
          <w:color w:val="000000"/>
          <w:sz w:val="21"/>
          <w:szCs w:val="21"/>
        </w:rPr>
        <w:t xml:space="preserve">) / </w:t>
      </w:r>
      <w:r w:rsidRPr="007E1177">
        <w:rPr>
          <w:rFonts w:ascii="Consolas" w:hAnsi="Consolas"/>
          <w:color w:val="001080"/>
          <w:sz w:val="21"/>
          <w:szCs w:val="21"/>
        </w:rPr>
        <w:t>size</w:t>
      </w:r>
      <w:r w:rsidRPr="007E1177">
        <w:rPr>
          <w:rFonts w:ascii="Consolas" w:hAnsi="Consolas"/>
          <w:color w:val="000000"/>
          <w:sz w:val="21"/>
          <w:szCs w:val="21"/>
        </w:rPr>
        <w:t>;</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1080"/>
          <w:sz w:val="21"/>
          <w:szCs w:val="21"/>
        </w:rPr>
        <w:t>correctCol</w:t>
      </w:r>
      <w:proofErr w:type="spellEnd"/>
      <w:proofErr w:type="gramEnd"/>
      <w:r w:rsidRPr="007E1177">
        <w:rPr>
          <w:rFonts w:ascii="Consolas" w:hAnsi="Consolas"/>
          <w:color w:val="000000"/>
          <w:sz w:val="21"/>
          <w:szCs w:val="21"/>
        </w:rPr>
        <w:t xml:space="preserve"> = ((</w:t>
      </w:r>
      <w:r w:rsidRPr="007E1177">
        <w:rPr>
          <w:rFonts w:ascii="Consolas" w:hAnsi="Consolas"/>
          <w:color w:val="001080"/>
          <w:sz w:val="21"/>
          <w:szCs w:val="21"/>
        </w:rPr>
        <w:t>Puzzle2D</w:t>
      </w:r>
      <w:r w:rsidRPr="007E1177">
        <w:rPr>
          <w:rFonts w:ascii="Consolas" w:hAnsi="Consolas"/>
          <w:color w:val="000000"/>
          <w:sz w:val="21"/>
          <w:szCs w:val="21"/>
        </w:rPr>
        <w:t>[</w:t>
      </w:r>
      <w:proofErr w:type="spellStart"/>
      <w:r w:rsidRPr="007E1177">
        <w:rPr>
          <w:rFonts w:ascii="Consolas" w:hAnsi="Consolas"/>
          <w:color w:val="001080"/>
          <w:sz w:val="21"/>
          <w:szCs w:val="21"/>
        </w:rPr>
        <w:t>currentRow</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currentCol</w:t>
      </w:r>
      <w:proofErr w:type="spellEnd"/>
      <w:r w:rsidRPr="007E1177">
        <w:rPr>
          <w:rFonts w:ascii="Consolas" w:hAnsi="Consolas"/>
          <w:color w:val="000000"/>
          <w:sz w:val="21"/>
          <w:szCs w:val="21"/>
        </w:rPr>
        <w:t xml:space="preserve">] - </w:t>
      </w:r>
      <w:r w:rsidRPr="007E1177">
        <w:rPr>
          <w:rFonts w:ascii="Consolas" w:hAnsi="Consolas"/>
          <w:color w:val="098658"/>
          <w:sz w:val="21"/>
          <w:szCs w:val="21"/>
        </w:rPr>
        <w:t>1</w:t>
      </w:r>
      <w:r w:rsidRPr="007E1177">
        <w:rPr>
          <w:rFonts w:ascii="Consolas" w:hAnsi="Consolas"/>
          <w:color w:val="000000"/>
          <w:sz w:val="21"/>
          <w:szCs w:val="21"/>
        </w:rPr>
        <w:t xml:space="preserve">) % </w:t>
      </w:r>
      <w:r w:rsidRPr="007E1177">
        <w:rPr>
          <w:rFonts w:ascii="Consolas" w:hAnsi="Consolas"/>
          <w:color w:val="001080"/>
          <w:sz w:val="21"/>
          <w:szCs w:val="21"/>
        </w:rPr>
        <w:t>size</w:t>
      </w:r>
      <w:r w:rsidRPr="007E1177">
        <w:rPr>
          <w:rFonts w:ascii="Consolas" w:hAnsi="Consolas"/>
          <w:color w:val="000000"/>
          <w:sz w:val="21"/>
          <w:szCs w:val="21"/>
        </w:rPr>
        <w:t>);</w:t>
      </w:r>
      <w:r w:rsidR="00C76B2A">
        <w:rPr>
          <w:rFonts w:ascii="Consolas" w:hAnsi="Consolas"/>
          <w:color w:val="008000"/>
          <w:sz w:val="21"/>
          <w:szCs w:val="21"/>
        </w:rPr>
        <w:t xml:space="preserve">  </w:t>
      </w:r>
      <w:r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p>
    <w:p w:rsidR="008401B1" w:rsidRDefault="007E1177" w:rsidP="007E1177">
      <w:pPr>
        <w:shd w:val="clear" w:color="auto" w:fill="FFFFFF"/>
        <w:spacing w:line="285" w:lineRule="atLeast"/>
        <w:rPr>
          <w:rFonts w:ascii="Consolas" w:hAnsi="Consolas"/>
          <w:color w:val="000000"/>
          <w:sz w:val="21"/>
          <w:szCs w:val="21"/>
          <w:rtl/>
        </w:rPr>
      </w:pPr>
      <w:r w:rsidRPr="007E1177">
        <w:rPr>
          <w:rFonts w:ascii="Consolas" w:hAnsi="Consolas"/>
          <w:color w:val="000000"/>
          <w:sz w:val="21"/>
          <w:szCs w:val="21"/>
        </w:rPr>
        <w:t xml:space="preserve">                    </w:t>
      </w:r>
      <w:proofErr w:type="spellStart"/>
      <w:proofErr w:type="gramStart"/>
      <w:r w:rsidRPr="007E1177">
        <w:rPr>
          <w:rFonts w:ascii="Consolas" w:hAnsi="Consolas"/>
          <w:color w:val="001080"/>
          <w:sz w:val="21"/>
          <w:szCs w:val="21"/>
        </w:rPr>
        <w:t>manhattanDistance</w:t>
      </w:r>
      <w:proofErr w:type="spellEnd"/>
      <w:proofErr w:type="gramEnd"/>
      <w:r w:rsidRPr="007E1177">
        <w:rPr>
          <w:rFonts w:ascii="Consolas" w:hAnsi="Consolas"/>
          <w:color w:val="000000"/>
          <w:sz w:val="21"/>
          <w:szCs w:val="21"/>
        </w:rPr>
        <w:t xml:space="preserve"> += </w:t>
      </w:r>
      <w:proofErr w:type="spellStart"/>
      <w:r w:rsidRPr="007E1177">
        <w:rPr>
          <w:rFonts w:ascii="Consolas" w:hAnsi="Consolas"/>
          <w:color w:val="001080"/>
          <w:sz w:val="21"/>
          <w:szCs w:val="21"/>
        </w:rPr>
        <w:t>Math</w:t>
      </w:r>
      <w:r w:rsidRPr="007E1177">
        <w:rPr>
          <w:rFonts w:ascii="Consolas" w:hAnsi="Consolas"/>
          <w:color w:val="000000"/>
          <w:sz w:val="21"/>
          <w:szCs w:val="21"/>
        </w:rPr>
        <w:t>.</w:t>
      </w:r>
      <w:r w:rsidRPr="007E1177">
        <w:rPr>
          <w:rFonts w:ascii="Consolas" w:hAnsi="Consolas"/>
          <w:color w:val="795E26"/>
          <w:sz w:val="21"/>
          <w:szCs w:val="21"/>
        </w:rPr>
        <w:t>Abs</w:t>
      </w:r>
      <w:proofErr w:type="spellEnd"/>
      <w:r w:rsidRPr="007E1177">
        <w:rPr>
          <w:rFonts w:ascii="Consolas" w:hAnsi="Consolas"/>
          <w:color w:val="000000"/>
          <w:sz w:val="21"/>
          <w:szCs w:val="21"/>
        </w:rPr>
        <w:t>(</w:t>
      </w:r>
      <w:proofErr w:type="spellStart"/>
      <w:r w:rsidRPr="007E1177">
        <w:rPr>
          <w:rFonts w:ascii="Consolas" w:hAnsi="Consolas"/>
          <w:color w:val="001080"/>
          <w:sz w:val="21"/>
          <w:szCs w:val="21"/>
        </w:rPr>
        <w:t>correctRow</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currentRow</w:t>
      </w:r>
      <w:proofErr w:type="spellEnd"/>
      <w:r w:rsidRPr="007E1177">
        <w:rPr>
          <w:rFonts w:ascii="Consolas" w:hAnsi="Consolas"/>
          <w:color w:val="000000"/>
          <w:sz w:val="21"/>
          <w:szCs w:val="21"/>
        </w:rPr>
        <w:t>) +</w:t>
      </w:r>
    </w:p>
    <w:p w:rsidR="007E1177" w:rsidRPr="007E1177" w:rsidRDefault="008401B1" w:rsidP="007E1177">
      <w:pPr>
        <w:shd w:val="clear" w:color="auto" w:fill="FFFFFF"/>
        <w:spacing w:line="285" w:lineRule="atLeast"/>
        <w:rPr>
          <w:rFonts w:ascii="Consolas" w:hAnsi="Consolas"/>
          <w:color w:val="000000"/>
          <w:sz w:val="21"/>
          <w:szCs w:val="21"/>
        </w:rPr>
      </w:pPr>
      <w:r>
        <w:rPr>
          <w:rFonts w:ascii="Consolas" w:hAnsi="Consolas" w:hint="cs"/>
          <w:color w:val="000000"/>
          <w:sz w:val="21"/>
          <w:szCs w:val="21"/>
          <w:rtl/>
        </w:rPr>
        <w:t xml:space="preserve">                                          </w:t>
      </w:r>
      <w:r w:rsidR="007E1177" w:rsidRPr="007E1177">
        <w:rPr>
          <w:rFonts w:ascii="Consolas" w:hAnsi="Consolas"/>
          <w:color w:val="000000"/>
          <w:sz w:val="21"/>
          <w:szCs w:val="21"/>
        </w:rPr>
        <w:t xml:space="preserve"> </w:t>
      </w:r>
      <w:proofErr w:type="spellStart"/>
      <w:proofErr w:type="gramStart"/>
      <w:r w:rsidR="007E1177" w:rsidRPr="007E1177">
        <w:rPr>
          <w:rFonts w:ascii="Consolas" w:hAnsi="Consolas"/>
          <w:color w:val="001080"/>
          <w:sz w:val="21"/>
          <w:szCs w:val="21"/>
        </w:rPr>
        <w:t>Math</w:t>
      </w:r>
      <w:r w:rsidR="007E1177" w:rsidRPr="007E1177">
        <w:rPr>
          <w:rFonts w:ascii="Consolas" w:hAnsi="Consolas"/>
          <w:color w:val="000000"/>
          <w:sz w:val="21"/>
          <w:szCs w:val="21"/>
        </w:rPr>
        <w:t>.</w:t>
      </w:r>
      <w:r w:rsidR="007E1177" w:rsidRPr="007E1177">
        <w:rPr>
          <w:rFonts w:ascii="Consolas" w:hAnsi="Consolas"/>
          <w:color w:val="795E26"/>
          <w:sz w:val="21"/>
          <w:szCs w:val="21"/>
        </w:rPr>
        <w:t>Abs</w:t>
      </w:r>
      <w:proofErr w:type="spellEnd"/>
      <w:r w:rsidR="007E1177" w:rsidRPr="007E1177">
        <w:rPr>
          <w:rFonts w:ascii="Consolas" w:hAnsi="Consolas"/>
          <w:color w:val="000000"/>
          <w:sz w:val="21"/>
          <w:szCs w:val="21"/>
        </w:rPr>
        <w:t>(</w:t>
      </w:r>
      <w:proofErr w:type="spellStart"/>
      <w:proofErr w:type="gramEnd"/>
      <w:r w:rsidR="007E1177" w:rsidRPr="007E1177">
        <w:rPr>
          <w:rFonts w:ascii="Consolas" w:hAnsi="Consolas"/>
          <w:color w:val="001080"/>
          <w:sz w:val="21"/>
          <w:szCs w:val="21"/>
        </w:rPr>
        <w:t>correctCol</w:t>
      </w:r>
      <w:proofErr w:type="spellEnd"/>
      <w:r w:rsidR="007E1177" w:rsidRPr="007E1177">
        <w:rPr>
          <w:rFonts w:ascii="Consolas" w:hAnsi="Consolas"/>
          <w:color w:val="000000"/>
          <w:sz w:val="21"/>
          <w:szCs w:val="21"/>
        </w:rPr>
        <w:t xml:space="preserve"> - </w:t>
      </w:r>
      <w:proofErr w:type="spellStart"/>
      <w:r w:rsidR="007E1177" w:rsidRPr="007E1177">
        <w:rPr>
          <w:rFonts w:ascii="Consolas" w:hAnsi="Consolas"/>
          <w:color w:val="001080"/>
          <w:sz w:val="21"/>
          <w:szCs w:val="21"/>
        </w:rPr>
        <w:t>currentCol</w:t>
      </w:r>
      <w:proofErr w:type="spellEnd"/>
      <w:r w:rsidR="007E1177" w:rsidRPr="007E1177">
        <w:rPr>
          <w:rFonts w:ascii="Consolas" w:hAnsi="Consolas"/>
          <w:color w:val="000000"/>
          <w:sz w:val="21"/>
          <w:szCs w:val="21"/>
        </w:rPr>
        <w:t>);</w:t>
      </w:r>
      <w:r w:rsidR="007E1177" w:rsidRPr="00B62F6A">
        <w:rPr>
          <w:rFonts w:ascii="Consolas" w:hAnsi="Consolas"/>
          <w:b/>
          <w:bCs/>
          <w:color w:val="008000"/>
          <w:sz w:val="21"/>
          <w:szCs w:val="21"/>
          <w:highlight w:val="yellow"/>
        </w:rPr>
        <w:t>θ(1)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return</w:t>
      </w:r>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manhattanDistance</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after="240" w:line="285" w:lineRule="atLeast"/>
        <w:rPr>
          <w:rFonts w:ascii="Consolas" w:hAnsi="Consolas"/>
          <w:color w:val="000000"/>
          <w:sz w:val="21"/>
          <w:szCs w:val="21"/>
        </w:rPr>
      </w:pPr>
    </w:p>
    <w:p w:rsidR="00B30D7E"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lastRenderedPageBreak/>
        <w:t>     </w:t>
      </w:r>
    </w:p>
    <w:p w:rsidR="00B30D7E" w:rsidRDefault="00B30D7E" w:rsidP="007E1177">
      <w:pPr>
        <w:shd w:val="clear" w:color="auto" w:fill="FFFFFF"/>
        <w:spacing w:line="285" w:lineRule="atLeast"/>
        <w:rPr>
          <w:rFonts w:ascii="Consolas" w:hAnsi="Consolas"/>
          <w:color w:val="000000"/>
          <w:sz w:val="21"/>
          <w:szCs w:val="21"/>
        </w:rPr>
      </w:pPr>
    </w:p>
    <w:p w:rsidR="00B30D7E" w:rsidRDefault="00B30D7E" w:rsidP="007E1177">
      <w:pPr>
        <w:shd w:val="clear" w:color="auto" w:fill="FFFFFF"/>
        <w:spacing w:line="285" w:lineRule="atLeast"/>
        <w:rPr>
          <w:rFonts w:ascii="Consolas" w:hAnsi="Consolas"/>
          <w:color w:val="000000"/>
          <w:sz w:val="21"/>
          <w:szCs w:val="21"/>
        </w:rPr>
      </w:pPr>
    </w:p>
    <w:p w:rsidR="00B30D7E" w:rsidRDefault="00B30D7E" w:rsidP="007E1177">
      <w:pPr>
        <w:shd w:val="clear" w:color="auto" w:fill="FFFFFF"/>
        <w:spacing w:line="285" w:lineRule="atLeast"/>
        <w:rPr>
          <w:rFonts w:ascii="Consolas" w:hAnsi="Consolas"/>
          <w:color w:val="000000"/>
          <w:sz w:val="21"/>
          <w:szCs w:val="21"/>
        </w:rPr>
      </w:pPr>
    </w:p>
    <w:p w:rsidR="007E1177" w:rsidRPr="00B62F6A" w:rsidRDefault="007E1177" w:rsidP="007E1177">
      <w:pPr>
        <w:shd w:val="clear" w:color="auto" w:fill="FFFFFF"/>
        <w:spacing w:line="285" w:lineRule="atLeast"/>
        <w:rPr>
          <w:rFonts w:ascii="Consolas" w:hAnsi="Consolas"/>
          <w:b/>
          <w:bCs/>
          <w:color w:val="000000"/>
          <w:sz w:val="21"/>
          <w:szCs w:val="21"/>
        </w:rPr>
      </w:pPr>
      <w:r w:rsidRPr="007E1177">
        <w:rPr>
          <w:rFonts w:ascii="Consolas" w:hAnsi="Consolas"/>
          <w:color w:val="000000"/>
          <w:sz w:val="21"/>
          <w:szCs w:val="21"/>
        </w:rPr>
        <w:t xml:space="preserve">   </w:t>
      </w:r>
      <w:r w:rsidRPr="00B62F6A">
        <w:rPr>
          <w:rFonts w:ascii="Consolas" w:hAnsi="Consolas"/>
          <w:b/>
          <w:bCs/>
          <w:color w:val="008000"/>
          <w:sz w:val="21"/>
          <w:szCs w:val="21"/>
          <w:highlight w:val="yellow"/>
        </w:rPr>
        <w:t xml:space="preserve">//Total = </w:t>
      </w:r>
      <w:proofErr w:type="gramStart"/>
      <w:r w:rsidRPr="00B62F6A">
        <w:rPr>
          <w:rFonts w:ascii="Consolas" w:hAnsi="Consolas"/>
          <w:b/>
          <w:bCs/>
          <w:color w:val="008000"/>
          <w:sz w:val="21"/>
          <w:szCs w:val="21"/>
          <w:highlight w:val="yellow"/>
        </w:rPr>
        <w:t>θ(</w:t>
      </w:r>
      <w:proofErr w:type="gramEnd"/>
      <w:r w:rsidRPr="00B62F6A">
        <w:rPr>
          <w:rFonts w:ascii="Consolas" w:hAnsi="Consolas"/>
          <w:b/>
          <w:bCs/>
          <w:color w:val="008000"/>
          <w:sz w:val="21"/>
          <w:szCs w:val="21"/>
          <w:highlight w:val="yellow"/>
        </w:rPr>
        <w:t>1)</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0000FF"/>
          <w:sz w:val="21"/>
          <w:szCs w:val="21"/>
        </w:rPr>
        <w:t>static</w:t>
      </w:r>
      <w:proofErr w:type="gramEnd"/>
      <w:r w:rsidRPr="007E1177">
        <w:rPr>
          <w:rFonts w:ascii="Consolas" w:hAnsi="Consolas"/>
          <w:color w:val="000000"/>
          <w:sz w:val="21"/>
          <w:szCs w:val="21"/>
        </w:rPr>
        <w:t xml:space="preserve"> </w:t>
      </w:r>
      <w:r w:rsidRPr="007E1177">
        <w:rPr>
          <w:rFonts w:ascii="Consolas" w:hAnsi="Consolas"/>
          <w:color w:val="0000FF"/>
          <w:sz w:val="21"/>
          <w:szCs w:val="21"/>
        </w:rPr>
        <w:t>void</w:t>
      </w:r>
      <w:r w:rsidRPr="007E1177">
        <w:rPr>
          <w:rFonts w:ascii="Consolas" w:hAnsi="Consolas"/>
          <w:color w:val="000000"/>
          <w:sz w:val="21"/>
          <w:szCs w:val="21"/>
        </w:rPr>
        <w:t xml:space="preserve"> </w:t>
      </w:r>
      <w:proofErr w:type="spellStart"/>
      <w:r w:rsidRPr="007E1177">
        <w:rPr>
          <w:rFonts w:ascii="Consolas" w:hAnsi="Consolas"/>
          <w:color w:val="795E26"/>
          <w:sz w:val="21"/>
          <w:szCs w:val="21"/>
        </w:rPr>
        <w:t>swapBlank</w:t>
      </w:r>
      <w:proofErr w:type="spellEnd"/>
      <w:r w:rsidRPr="007E1177">
        <w:rPr>
          <w:rFonts w:ascii="Consolas" w:hAnsi="Consolas"/>
          <w:color w:val="000000"/>
          <w:sz w:val="21"/>
          <w:szCs w:val="21"/>
        </w:rPr>
        <w:t>(</w:t>
      </w:r>
      <w:r w:rsidRPr="007E1177">
        <w:rPr>
          <w:rFonts w:ascii="Consolas" w:hAnsi="Consolas"/>
          <w:color w:val="0000FF"/>
          <w:sz w:val="21"/>
          <w:szCs w:val="21"/>
        </w:rPr>
        <w:t>ref</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oldBlank</w:t>
      </w:r>
      <w:proofErr w:type="spellEnd"/>
      <w:r w:rsidRPr="007E1177">
        <w:rPr>
          <w:rFonts w:ascii="Consolas" w:hAnsi="Consolas"/>
          <w:color w:val="000000"/>
          <w:sz w:val="21"/>
          <w:szCs w:val="21"/>
        </w:rPr>
        <w:t xml:space="preserve">, </w:t>
      </w:r>
      <w:r w:rsidRPr="007E1177">
        <w:rPr>
          <w:rFonts w:ascii="Consolas" w:hAnsi="Consolas"/>
          <w:color w:val="0000FF"/>
          <w:sz w:val="21"/>
          <w:szCs w:val="21"/>
        </w:rPr>
        <w:t>ref</w:t>
      </w:r>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proofErr w:type="spellStart"/>
      <w:r w:rsidRPr="007E1177">
        <w:rPr>
          <w:rFonts w:ascii="Consolas" w:hAnsi="Consolas"/>
          <w:color w:val="001080"/>
          <w:sz w:val="21"/>
          <w:szCs w:val="21"/>
        </w:rPr>
        <w:t>newBlank</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8000"/>
          <w:sz w:val="21"/>
          <w:szCs w:val="21"/>
        </w:rPr>
        <w:t>//</w:t>
      </w:r>
      <w:proofErr w:type="spellStart"/>
      <w:r w:rsidRPr="007E1177">
        <w:rPr>
          <w:rFonts w:ascii="Consolas" w:hAnsi="Consolas"/>
          <w:color w:val="008000"/>
          <w:sz w:val="21"/>
          <w:szCs w:val="21"/>
        </w:rPr>
        <w:t>Noraml</w:t>
      </w:r>
      <w:proofErr w:type="spellEnd"/>
      <w:r w:rsidRPr="007E1177">
        <w:rPr>
          <w:rFonts w:ascii="Consolas" w:hAnsi="Consolas"/>
          <w:color w:val="008000"/>
          <w:sz w:val="21"/>
          <w:szCs w:val="21"/>
        </w:rPr>
        <w:t xml:space="preserve"> Swap</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00FF"/>
          <w:sz w:val="21"/>
          <w:szCs w:val="21"/>
        </w:rPr>
        <w:t>int</w:t>
      </w:r>
      <w:proofErr w:type="spellEnd"/>
      <w:proofErr w:type="gramEnd"/>
      <w:r w:rsidRPr="007E1177">
        <w:rPr>
          <w:rFonts w:ascii="Consolas" w:hAnsi="Consolas"/>
          <w:color w:val="000000"/>
          <w:sz w:val="21"/>
          <w:szCs w:val="21"/>
        </w:rPr>
        <w:t xml:space="preserve"> </w:t>
      </w:r>
      <w:proofErr w:type="spellStart"/>
      <w:r w:rsidRPr="007E1177">
        <w:rPr>
          <w:rFonts w:ascii="Consolas" w:hAnsi="Consolas"/>
          <w:color w:val="001080"/>
          <w:sz w:val="21"/>
          <w:szCs w:val="21"/>
        </w:rPr>
        <w:t>tmp</w:t>
      </w:r>
      <w:proofErr w:type="spellEnd"/>
      <w:r w:rsidRPr="007E1177">
        <w:rPr>
          <w:rFonts w:ascii="Consolas" w:hAnsi="Consolas"/>
          <w:color w:val="000000"/>
          <w:sz w:val="21"/>
          <w:szCs w:val="21"/>
        </w:rPr>
        <w:t xml:space="preserve"> = </w:t>
      </w:r>
      <w:proofErr w:type="spellStart"/>
      <w:r w:rsidRPr="007E1177">
        <w:rPr>
          <w:rFonts w:ascii="Consolas" w:hAnsi="Consolas"/>
          <w:color w:val="001080"/>
          <w:sz w:val="21"/>
          <w:szCs w:val="21"/>
        </w:rPr>
        <w:t>oldBlank</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1080"/>
          <w:sz w:val="21"/>
          <w:szCs w:val="21"/>
        </w:rPr>
        <w:t>oldBlank</w:t>
      </w:r>
      <w:proofErr w:type="spellEnd"/>
      <w:proofErr w:type="gramEnd"/>
      <w:r w:rsidRPr="007E1177">
        <w:rPr>
          <w:rFonts w:ascii="Consolas" w:hAnsi="Consolas"/>
          <w:color w:val="000000"/>
          <w:sz w:val="21"/>
          <w:szCs w:val="21"/>
        </w:rPr>
        <w:t xml:space="preserve"> = </w:t>
      </w:r>
      <w:proofErr w:type="spellStart"/>
      <w:r w:rsidRPr="007E1177">
        <w:rPr>
          <w:rFonts w:ascii="Consolas" w:hAnsi="Consolas"/>
          <w:color w:val="001080"/>
          <w:sz w:val="21"/>
          <w:szCs w:val="21"/>
        </w:rPr>
        <w:t>newBlank</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1080"/>
          <w:sz w:val="21"/>
          <w:szCs w:val="21"/>
        </w:rPr>
        <w:t>newBlank</w:t>
      </w:r>
      <w:proofErr w:type="spellEnd"/>
      <w:proofErr w:type="gramEnd"/>
      <w:r w:rsidRPr="007E1177">
        <w:rPr>
          <w:rFonts w:ascii="Consolas" w:hAnsi="Consolas"/>
          <w:color w:val="000000"/>
          <w:sz w:val="21"/>
          <w:szCs w:val="21"/>
        </w:rPr>
        <w:t xml:space="preserve"> = </w:t>
      </w:r>
      <w:proofErr w:type="spellStart"/>
      <w:r w:rsidRPr="007E1177">
        <w:rPr>
          <w:rFonts w:ascii="Consolas" w:hAnsi="Consolas"/>
          <w:color w:val="001080"/>
          <w:sz w:val="21"/>
          <w:szCs w:val="21"/>
        </w:rPr>
        <w:t>tmp</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after="240" w:line="285" w:lineRule="atLeast"/>
        <w:rPr>
          <w:rFonts w:ascii="Consolas" w:hAnsi="Consolas"/>
          <w:color w:val="000000"/>
          <w:sz w:val="21"/>
          <w:szCs w:val="21"/>
        </w:rPr>
      </w:pPr>
    </w:p>
    <w:p w:rsidR="007E1177" w:rsidRDefault="007E1177" w:rsidP="007E1177">
      <w:pPr>
        <w:shd w:val="clear" w:color="auto" w:fill="FFFFFF"/>
        <w:spacing w:line="285" w:lineRule="atLeast"/>
        <w:rPr>
          <w:rFonts w:ascii="Consolas" w:hAnsi="Consolas"/>
          <w:b/>
          <w:bCs/>
          <w:color w:val="008000"/>
          <w:sz w:val="21"/>
          <w:szCs w:val="21"/>
          <w:highlight w:val="yellow"/>
        </w:rPr>
      </w:pPr>
      <w:r w:rsidRPr="007E1177">
        <w:rPr>
          <w:rFonts w:ascii="Consolas" w:hAnsi="Consolas"/>
          <w:color w:val="000000"/>
          <w:sz w:val="21"/>
          <w:szCs w:val="21"/>
        </w:rPr>
        <w:t xml:space="preserve">        </w:t>
      </w:r>
      <w:r w:rsidR="008167DF">
        <w:rPr>
          <w:rFonts w:ascii="Consolas" w:hAnsi="Consolas"/>
          <w:b/>
          <w:bCs/>
          <w:color w:val="008000"/>
          <w:sz w:val="21"/>
          <w:szCs w:val="21"/>
          <w:highlight w:val="yellow"/>
        </w:rPr>
        <w:t xml:space="preserve">//Total = </w:t>
      </w:r>
      <w:proofErr w:type="gramStart"/>
      <w:r w:rsidR="008167DF">
        <w:rPr>
          <w:rFonts w:ascii="Consolas" w:hAnsi="Consolas"/>
          <w:b/>
          <w:bCs/>
          <w:color w:val="008000"/>
          <w:sz w:val="21"/>
          <w:szCs w:val="21"/>
          <w:highlight w:val="yellow"/>
        </w:rPr>
        <w:t>θ(</w:t>
      </w:r>
      <w:proofErr w:type="gramEnd"/>
      <w:r w:rsidR="008167DF">
        <w:rPr>
          <w:rFonts w:ascii="Consolas" w:hAnsi="Consolas"/>
          <w:b/>
          <w:bCs/>
          <w:color w:val="008000"/>
          <w:sz w:val="21"/>
          <w:szCs w:val="21"/>
          <w:highlight w:val="yellow"/>
        </w:rPr>
        <w:t>1) + θ(1</w:t>
      </w:r>
      <w:r w:rsidRPr="00B62F6A">
        <w:rPr>
          <w:rFonts w:ascii="Consolas" w:hAnsi="Consolas"/>
          <w:b/>
          <w:bCs/>
          <w:color w:val="008000"/>
          <w:sz w:val="21"/>
          <w:szCs w:val="21"/>
          <w:highlight w:val="yellow"/>
        </w:rPr>
        <w:t>) + T(N^2)</w:t>
      </w:r>
    </w:p>
    <w:p w:rsidR="008167DF" w:rsidRPr="00B62F6A" w:rsidRDefault="008167DF" w:rsidP="007E1177">
      <w:pPr>
        <w:shd w:val="clear" w:color="auto" w:fill="FFFFFF"/>
        <w:spacing w:line="285" w:lineRule="atLeast"/>
        <w:rPr>
          <w:rFonts w:ascii="Consolas" w:hAnsi="Consolas"/>
          <w:b/>
          <w:bCs/>
          <w:color w:val="000000"/>
          <w:sz w:val="21"/>
          <w:szCs w:val="21"/>
          <w:highlight w:val="yellow"/>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0000FF"/>
          <w:sz w:val="21"/>
          <w:szCs w:val="21"/>
        </w:rPr>
        <w:t>public</w:t>
      </w:r>
      <w:proofErr w:type="gramEnd"/>
      <w:r w:rsidRPr="007E1177">
        <w:rPr>
          <w:rFonts w:ascii="Consolas" w:hAnsi="Consolas"/>
          <w:color w:val="000000"/>
          <w:sz w:val="21"/>
          <w:szCs w:val="21"/>
        </w:rPr>
        <w:t xml:space="preserve"> </w:t>
      </w:r>
      <w:r w:rsidRPr="007E1177">
        <w:rPr>
          <w:rFonts w:ascii="Consolas" w:hAnsi="Consolas"/>
          <w:color w:val="0000FF"/>
          <w:sz w:val="21"/>
          <w:szCs w:val="21"/>
        </w:rPr>
        <w:t>static</w:t>
      </w:r>
      <w:r w:rsidRPr="007E1177">
        <w:rPr>
          <w:rFonts w:ascii="Consolas" w:hAnsi="Consolas"/>
          <w:color w:val="000000"/>
          <w:sz w:val="21"/>
          <w:szCs w:val="21"/>
        </w:rPr>
        <w:t xml:space="preserve"> </w:t>
      </w:r>
      <w:r w:rsidRPr="007E1177">
        <w:rPr>
          <w:rFonts w:ascii="Consolas" w:hAnsi="Consolas"/>
          <w:color w:val="0000FF"/>
          <w:sz w:val="21"/>
          <w:szCs w:val="21"/>
        </w:rPr>
        <w:t>void</w:t>
      </w:r>
      <w:r w:rsidRPr="007E1177">
        <w:rPr>
          <w:rFonts w:ascii="Consolas" w:hAnsi="Consolas"/>
          <w:color w:val="000000"/>
          <w:sz w:val="21"/>
          <w:szCs w:val="21"/>
        </w:rPr>
        <w:t xml:space="preserve"> </w:t>
      </w:r>
      <w:proofErr w:type="spellStart"/>
      <w:r w:rsidRPr="007E1177">
        <w:rPr>
          <w:rFonts w:ascii="Consolas" w:hAnsi="Consolas"/>
          <w:color w:val="795E26"/>
          <w:sz w:val="21"/>
          <w:szCs w:val="21"/>
        </w:rPr>
        <w:t>displaySteps</w:t>
      </w:r>
      <w:proofErr w:type="spellEnd"/>
      <w:r w:rsidRPr="007E1177">
        <w:rPr>
          <w:rFonts w:ascii="Consolas" w:hAnsi="Consolas"/>
          <w:color w:val="000000"/>
          <w:sz w:val="21"/>
          <w:szCs w:val="21"/>
        </w:rPr>
        <w:t>(</w:t>
      </w:r>
      <w:proofErr w:type="spellStart"/>
      <w:r w:rsidRPr="007E1177">
        <w:rPr>
          <w:rFonts w:ascii="Consolas" w:hAnsi="Consolas"/>
          <w:color w:val="267F99"/>
          <w:sz w:val="21"/>
          <w:szCs w:val="21"/>
        </w:rPr>
        <w:t>State_Node</w:t>
      </w:r>
      <w:proofErr w:type="spellEnd"/>
      <w:r w:rsidRPr="007E1177">
        <w:rPr>
          <w:rFonts w:ascii="Consolas" w:hAnsi="Consolas"/>
          <w:color w:val="000000"/>
          <w:sz w:val="21"/>
          <w:szCs w:val="21"/>
        </w:rPr>
        <w:t xml:space="preserve"> </w:t>
      </w:r>
      <w:r w:rsidRPr="007E1177">
        <w:rPr>
          <w:rFonts w:ascii="Consolas" w:hAnsi="Consolas"/>
          <w:color w:val="001080"/>
          <w:sz w:val="21"/>
          <w:szCs w:val="21"/>
        </w:rPr>
        <w:t>s</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r w:rsidRPr="007E1177">
        <w:rPr>
          <w:rFonts w:ascii="Consolas" w:hAnsi="Consolas"/>
          <w:color w:val="008000"/>
          <w:sz w:val="21"/>
          <w:szCs w:val="21"/>
        </w:rPr>
        <w:t>//To display the movements we took to reach goal state in 8-Puzzle</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if</w:t>
      </w:r>
      <w:proofErr w:type="gramEnd"/>
      <w:r w:rsidRPr="007E1177">
        <w:rPr>
          <w:rFonts w:ascii="Consolas" w:hAnsi="Consolas"/>
          <w:color w:val="000000"/>
          <w:sz w:val="21"/>
          <w:szCs w:val="21"/>
        </w:rPr>
        <w:t xml:space="preserve"> (</w:t>
      </w:r>
      <w:r w:rsidRPr="007E1177">
        <w:rPr>
          <w:rFonts w:ascii="Consolas" w:hAnsi="Consolas"/>
          <w:color w:val="001080"/>
          <w:sz w:val="21"/>
          <w:szCs w:val="21"/>
        </w:rPr>
        <w:t>s</w:t>
      </w:r>
      <w:r w:rsidRPr="007E1177">
        <w:rPr>
          <w:rFonts w:ascii="Consolas" w:hAnsi="Consolas"/>
          <w:color w:val="000000"/>
          <w:sz w:val="21"/>
          <w:szCs w:val="21"/>
        </w:rPr>
        <w:t xml:space="preserve"> == </w:t>
      </w:r>
      <w:r w:rsidRPr="007E1177">
        <w:rPr>
          <w:rFonts w:ascii="Consolas" w:hAnsi="Consolas"/>
          <w:color w:val="0000FF"/>
          <w:sz w:val="21"/>
          <w:szCs w:val="21"/>
        </w:rPr>
        <w:t>null</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return</w:t>
      </w:r>
      <w:proofErr w:type="gram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795E26"/>
          <w:sz w:val="21"/>
          <w:szCs w:val="21"/>
        </w:rPr>
        <w:t>displaySteps</w:t>
      </w:r>
      <w:proofErr w:type="spellEnd"/>
      <w:r w:rsidRPr="007E1177">
        <w:rPr>
          <w:rFonts w:ascii="Consolas" w:hAnsi="Consolas"/>
          <w:color w:val="000000"/>
          <w:sz w:val="21"/>
          <w:szCs w:val="21"/>
        </w:rPr>
        <w:t>(</w:t>
      </w:r>
      <w:proofErr w:type="spellStart"/>
      <w:proofErr w:type="gramEnd"/>
      <w:r w:rsidRPr="007E1177">
        <w:rPr>
          <w:rFonts w:ascii="Consolas" w:hAnsi="Consolas"/>
          <w:color w:val="001080"/>
          <w:sz w:val="21"/>
          <w:szCs w:val="21"/>
        </w:rPr>
        <w:t>s</w:t>
      </w:r>
      <w:r w:rsidRPr="007E1177">
        <w:rPr>
          <w:rFonts w:ascii="Consolas" w:hAnsi="Consolas"/>
          <w:color w:val="000000"/>
          <w:sz w:val="21"/>
          <w:szCs w:val="21"/>
        </w:rPr>
        <w:t>.</w:t>
      </w:r>
      <w:r w:rsidRPr="007E1177">
        <w:rPr>
          <w:rFonts w:ascii="Consolas" w:hAnsi="Consolas"/>
          <w:color w:val="001080"/>
          <w:sz w:val="21"/>
          <w:szCs w:val="21"/>
        </w:rPr>
        <w:t>parent</w:t>
      </w:r>
      <w:proofErr w:type="spell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for</w:t>
      </w:r>
      <w:proofErr w:type="gramEnd"/>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r w:rsidRPr="007E1177">
        <w:rPr>
          <w:rFonts w:ascii="Consolas" w:hAnsi="Consolas"/>
          <w:color w:val="001080"/>
          <w:sz w:val="21"/>
          <w:szCs w:val="21"/>
        </w:rPr>
        <w:t>i</w:t>
      </w:r>
      <w:r w:rsidRPr="007E1177">
        <w:rPr>
          <w:rFonts w:ascii="Consolas" w:hAnsi="Consolas"/>
          <w:color w:val="000000"/>
          <w:sz w:val="21"/>
          <w:szCs w:val="21"/>
        </w:rPr>
        <w:t xml:space="preserve"> = </w:t>
      </w:r>
      <w:r w:rsidRPr="007E1177">
        <w:rPr>
          <w:rFonts w:ascii="Consolas" w:hAnsi="Consolas"/>
          <w:color w:val="098658"/>
          <w:sz w:val="21"/>
          <w:szCs w:val="21"/>
        </w:rPr>
        <w:t>0</w:t>
      </w:r>
      <w:r w:rsidRPr="007E1177">
        <w:rPr>
          <w:rFonts w:ascii="Consolas" w:hAnsi="Consolas"/>
          <w:color w:val="000000"/>
          <w:sz w:val="21"/>
          <w:szCs w:val="21"/>
        </w:rPr>
        <w:t xml:space="preserve">; </w:t>
      </w:r>
      <w:r w:rsidRPr="007E1177">
        <w:rPr>
          <w:rFonts w:ascii="Consolas" w:hAnsi="Consolas"/>
          <w:color w:val="001080"/>
          <w:sz w:val="21"/>
          <w:szCs w:val="21"/>
        </w:rPr>
        <w:t>i</w:t>
      </w:r>
      <w:r w:rsidRPr="007E1177">
        <w:rPr>
          <w:rFonts w:ascii="Consolas" w:hAnsi="Consolas"/>
          <w:color w:val="000000"/>
          <w:sz w:val="21"/>
          <w:szCs w:val="21"/>
        </w:rPr>
        <w:t xml:space="preserve"> &lt; </w:t>
      </w:r>
      <w:r w:rsidRPr="007E1177">
        <w:rPr>
          <w:rFonts w:ascii="Consolas" w:hAnsi="Consolas"/>
          <w:color w:val="098658"/>
          <w:sz w:val="21"/>
          <w:szCs w:val="21"/>
        </w:rPr>
        <w:t>3</w:t>
      </w:r>
      <w:r w:rsidRPr="007E1177">
        <w:rPr>
          <w:rFonts w:ascii="Consolas" w:hAnsi="Consolas"/>
          <w:color w:val="000000"/>
          <w:sz w:val="21"/>
          <w:szCs w:val="21"/>
        </w:rPr>
        <w:t xml:space="preserve">; </w:t>
      </w:r>
      <w:r w:rsidRPr="007E1177">
        <w:rPr>
          <w:rFonts w:ascii="Consolas" w:hAnsi="Consolas"/>
          <w:color w:val="001080"/>
          <w:sz w:val="21"/>
          <w:szCs w:val="21"/>
        </w:rPr>
        <w:t>i</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gramStart"/>
      <w:r w:rsidRPr="007E1177">
        <w:rPr>
          <w:rFonts w:ascii="Consolas" w:hAnsi="Consolas"/>
          <w:color w:val="AF00DB"/>
          <w:sz w:val="21"/>
          <w:szCs w:val="21"/>
        </w:rPr>
        <w:t>for</w:t>
      </w:r>
      <w:proofErr w:type="gramEnd"/>
      <w:r w:rsidRPr="007E1177">
        <w:rPr>
          <w:rFonts w:ascii="Consolas" w:hAnsi="Consolas"/>
          <w:color w:val="000000"/>
          <w:sz w:val="21"/>
          <w:szCs w:val="21"/>
        </w:rPr>
        <w:t xml:space="preserve"> (</w:t>
      </w:r>
      <w:proofErr w:type="spellStart"/>
      <w:r w:rsidRPr="007E1177">
        <w:rPr>
          <w:rFonts w:ascii="Consolas" w:hAnsi="Consolas"/>
          <w:color w:val="0000FF"/>
          <w:sz w:val="21"/>
          <w:szCs w:val="21"/>
        </w:rPr>
        <w:t>int</w:t>
      </w:r>
      <w:proofErr w:type="spellEnd"/>
      <w:r w:rsidRPr="007E1177">
        <w:rPr>
          <w:rFonts w:ascii="Consolas" w:hAnsi="Consolas"/>
          <w:color w:val="000000"/>
          <w:sz w:val="21"/>
          <w:szCs w:val="21"/>
        </w:rPr>
        <w:t xml:space="preserve"> </w:t>
      </w:r>
      <w:r w:rsidRPr="007E1177">
        <w:rPr>
          <w:rFonts w:ascii="Consolas" w:hAnsi="Consolas"/>
          <w:color w:val="001080"/>
          <w:sz w:val="21"/>
          <w:szCs w:val="21"/>
        </w:rPr>
        <w:t>j</w:t>
      </w:r>
      <w:r w:rsidRPr="007E1177">
        <w:rPr>
          <w:rFonts w:ascii="Consolas" w:hAnsi="Consolas"/>
          <w:color w:val="000000"/>
          <w:sz w:val="21"/>
          <w:szCs w:val="21"/>
        </w:rPr>
        <w:t xml:space="preserve"> = </w:t>
      </w:r>
      <w:r w:rsidRPr="007E1177">
        <w:rPr>
          <w:rFonts w:ascii="Consolas" w:hAnsi="Consolas"/>
          <w:color w:val="098658"/>
          <w:sz w:val="21"/>
          <w:szCs w:val="21"/>
        </w:rPr>
        <w:t>0</w:t>
      </w:r>
      <w:r w:rsidRPr="007E1177">
        <w:rPr>
          <w:rFonts w:ascii="Consolas" w:hAnsi="Consolas"/>
          <w:color w:val="000000"/>
          <w:sz w:val="21"/>
          <w:szCs w:val="21"/>
        </w:rPr>
        <w:t xml:space="preserve">; </w:t>
      </w:r>
      <w:r w:rsidRPr="007E1177">
        <w:rPr>
          <w:rFonts w:ascii="Consolas" w:hAnsi="Consolas"/>
          <w:color w:val="001080"/>
          <w:sz w:val="21"/>
          <w:szCs w:val="21"/>
        </w:rPr>
        <w:t>j</w:t>
      </w:r>
      <w:r w:rsidRPr="007E1177">
        <w:rPr>
          <w:rFonts w:ascii="Consolas" w:hAnsi="Consolas"/>
          <w:color w:val="000000"/>
          <w:sz w:val="21"/>
          <w:szCs w:val="21"/>
        </w:rPr>
        <w:t xml:space="preserve"> &lt; </w:t>
      </w:r>
      <w:r w:rsidRPr="007E1177">
        <w:rPr>
          <w:rFonts w:ascii="Consolas" w:hAnsi="Consolas"/>
          <w:color w:val="098658"/>
          <w:sz w:val="21"/>
          <w:szCs w:val="21"/>
        </w:rPr>
        <w:t>3</w:t>
      </w:r>
      <w:r w:rsidRPr="007E1177">
        <w:rPr>
          <w:rFonts w:ascii="Consolas" w:hAnsi="Consolas"/>
          <w:color w:val="000000"/>
          <w:sz w:val="21"/>
          <w:szCs w:val="21"/>
        </w:rPr>
        <w:t xml:space="preserve">; </w:t>
      </w:r>
      <w:r w:rsidRPr="007E1177">
        <w:rPr>
          <w:rFonts w:ascii="Consolas" w:hAnsi="Consolas"/>
          <w:color w:val="001080"/>
          <w:sz w:val="21"/>
          <w:szCs w:val="21"/>
        </w:rPr>
        <w:t>j</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1080"/>
          <w:sz w:val="21"/>
          <w:szCs w:val="21"/>
        </w:rPr>
        <w:t>Console</w:t>
      </w:r>
      <w:r w:rsidRPr="007E1177">
        <w:rPr>
          <w:rFonts w:ascii="Consolas" w:hAnsi="Consolas"/>
          <w:color w:val="000000"/>
          <w:sz w:val="21"/>
          <w:szCs w:val="21"/>
        </w:rPr>
        <w:t>.</w:t>
      </w:r>
      <w:r w:rsidRPr="007E1177">
        <w:rPr>
          <w:rFonts w:ascii="Consolas" w:hAnsi="Consolas"/>
          <w:color w:val="795E26"/>
          <w:sz w:val="21"/>
          <w:szCs w:val="21"/>
        </w:rPr>
        <w:t>Write</w:t>
      </w:r>
      <w:proofErr w:type="spellEnd"/>
      <w:r w:rsidRPr="007E1177">
        <w:rPr>
          <w:rFonts w:ascii="Consolas" w:hAnsi="Consolas"/>
          <w:color w:val="000000"/>
          <w:sz w:val="21"/>
          <w:szCs w:val="21"/>
        </w:rPr>
        <w:t>(</w:t>
      </w:r>
      <w:proofErr w:type="spellStart"/>
      <w:proofErr w:type="gramEnd"/>
      <w:r w:rsidRPr="007E1177">
        <w:rPr>
          <w:rFonts w:ascii="Consolas" w:hAnsi="Consolas"/>
          <w:color w:val="001080"/>
          <w:sz w:val="21"/>
          <w:szCs w:val="21"/>
        </w:rPr>
        <w:t>s</w:t>
      </w:r>
      <w:r w:rsidRPr="007E1177">
        <w:rPr>
          <w:rFonts w:ascii="Consolas" w:hAnsi="Consolas"/>
          <w:color w:val="000000"/>
          <w:sz w:val="21"/>
          <w:szCs w:val="21"/>
        </w:rPr>
        <w:t>.</w:t>
      </w:r>
      <w:r w:rsidRPr="007E1177">
        <w:rPr>
          <w:rFonts w:ascii="Consolas" w:hAnsi="Consolas"/>
          <w:color w:val="001080"/>
          <w:sz w:val="21"/>
          <w:szCs w:val="21"/>
        </w:rPr>
        <w:t>state</w:t>
      </w:r>
      <w:proofErr w:type="spellEnd"/>
      <w:r w:rsidRPr="007E1177">
        <w:rPr>
          <w:rFonts w:ascii="Consolas" w:hAnsi="Consolas"/>
          <w:color w:val="000000"/>
          <w:sz w:val="21"/>
          <w:szCs w:val="21"/>
        </w:rPr>
        <w:t>[</w:t>
      </w:r>
      <w:r w:rsidRPr="007E1177">
        <w:rPr>
          <w:rFonts w:ascii="Consolas" w:hAnsi="Consolas"/>
          <w:color w:val="001080"/>
          <w:sz w:val="21"/>
          <w:szCs w:val="21"/>
        </w:rPr>
        <w:t>i</w:t>
      </w:r>
      <w:r w:rsidRPr="007E1177">
        <w:rPr>
          <w:rFonts w:ascii="Consolas" w:hAnsi="Consolas"/>
          <w:color w:val="000000"/>
          <w:sz w:val="21"/>
          <w:szCs w:val="21"/>
        </w:rPr>
        <w:t xml:space="preserve">, </w:t>
      </w:r>
      <w:r w:rsidRPr="007E1177">
        <w:rPr>
          <w:rFonts w:ascii="Consolas" w:hAnsi="Consolas"/>
          <w:color w:val="001080"/>
          <w:sz w:val="21"/>
          <w:szCs w:val="21"/>
        </w:rPr>
        <w:t>j</w:t>
      </w:r>
      <w:r w:rsidRPr="007E1177">
        <w:rPr>
          <w:rFonts w:ascii="Consolas" w:hAnsi="Consolas"/>
          <w:color w:val="000000"/>
          <w:sz w:val="21"/>
          <w:szCs w:val="21"/>
        </w:rPr>
        <w:t xml:space="preserve">] + </w:t>
      </w:r>
      <w:r w:rsidRPr="007E1177">
        <w:rPr>
          <w:rFonts w:ascii="Consolas" w:hAnsi="Consolas"/>
          <w:color w:val="A31515"/>
          <w:sz w:val="21"/>
          <w:szCs w:val="21"/>
        </w:rPr>
        <w:t>" "</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1080"/>
          <w:sz w:val="21"/>
          <w:szCs w:val="21"/>
        </w:rPr>
        <w:t>Console</w:t>
      </w:r>
      <w:r w:rsidRPr="007E1177">
        <w:rPr>
          <w:rFonts w:ascii="Consolas" w:hAnsi="Consolas"/>
          <w:color w:val="000000"/>
          <w:sz w:val="21"/>
          <w:szCs w:val="21"/>
        </w:rPr>
        <w:t>.</w:t>
      </w:r>
      <w:r w:rsidRPr="007E1177">
        <w:rPr>
          <w:rFonts w:ascii="Consolas" w:hAnsi="Consolas"/>
          <w:color w:val="795E26"/>
          <w:sz w:val="21"/>
          <w:szCs w:val="21"/>
        </w:rPr>
        <w:t>WriteLine</w:t>
      </w:r>
      <w:proofErr w:type="spellEnd"/>
      <w:r w:rsidRPr="007E1177">
        <w:rPr>
          <w:rFonts w:ascii="Consolas" w:hAnsi="Consolas"/>
          <w:color w:val="000000"/>
          <w:sz w:val="21"/>
          <w:szCs w:val="21"/>
        </w:rPr>
        <w:t>(</w:t>
      </w:r>
      <w:proofErr w:type="gramEnd"/>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xml:space="preserve">            </w:t>
      </w:r>
      <w:proofErr w:type="spellStart"/>
      <w:proofErr w:type="gramStart"/>
      <w:r w:rsidRPr="007E1177">
        <w:rPr>
          <w:rFonts w:ascii="Consolas" w:hAnsi="Consolas"/>
          <w:color w:val="001080"/>
          <w:sz w:val="21"/>
          <w:szCs w:val="21"/>
        </w:rPr>
        <w:t>Console</w:t>
      </w:r>
      <w:r w:rsidRPr="007E1177">
        <w:rPr>
          <w:rFonts w:ascii="Consolas" w:hAnsi="Consolas"/>
          <w:color w:val="000000"/>
          <w:sz w:val="21"/>
          <w:szCs w:val="21"/>
        </w:rPr>
        <w:t>.</w:t>
      </w:r>
      <w:r w:rsidRPr="007E1177">
        <w:rPr>
          <w:rFonts w:ascii="Consolas" w:hAnsi="Consolas"/>
          <w:color w:val="795E26"/>
          <w:sz w:val="21"/>
          <w:szCs w:val="21"/>
        </w:rPr>
        <w:t>WriteLine</w:t>
      </w:r>
      <w:proofErr w:type="spellEnd"/>
      <w:r w:rsidRPr="007E1177">
        <w:rPr>
          <w:rFonts w:ascii="Consolas" w:hAnsi="Consolas"/>
          <w:color w:val="000000"/>
          <w:sz w:val="21"/>
          <w:szCs w:val="21"/>
        </w:rPr>
        <w:t>(</w:t>
      </w:r>
      <w:proofErr w:type="gramEnd"/>
      <w:r w:rsidRPr="007E1177">
        <w:rPr>
          <w:rFonts w:ascii="Consolas" w:hAnsi="Consolas"/>
          <w:color w:val="A31515"/>
          <w:sz w:val="21"/>
          <w:szCs w:val="21"/>
        </w:rPr>
        <w:t>"-------------------"</w:t>
      </w:r>
      <w:r w:rsidRPr="007E1177">
        <w:rPr>
          <w:rFonts w:ascii="Consolas" w:hAnsi="Consolas"/>
          <w:color w:val="000000"/>
          <w:sz w:val="21"/>
          <w:szCs w:val="21"/>
        </w:rPr>
        <w:t>);</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    }</w:t>
      </w:r>
    </w:p>
    <w:p w:rsidR="007E1177" w:rsidRPr="007E1177" w:rsidRDefault="007E1177" w:rsidP="007E1177">
      <w:pPr>
        <w:shd w:val="clear" w:color="auto" w:fill="FFFFFF"/>
        <w:spacing w:line="285" w:lineRule="atLeast"/>
        <w:rPr>
          <w:rFonts w:ascii="Consolas" w:hAnsi="Consolas"/>
          <w:color w:val="000000"/>
          <w:sz w:val="21"/>
          <w:szCs w:val="21"/>
        </w:rPr>
      </w:pPr>
      <w:r w:rsidRPr="007E1177">
        <w:rPr>
          <w:rFonts w:ascii="Consolas" w:hAnsi="Consolas"/>
          <w:color w:val="000000"/>
          <w:sz w:val="21"/>
          <w:szCs w:val="21"/>
        </w:rPr>
        <w:t>}</w:t>
      </w:r>
    </w:p>
    <w:p w:rsidR="007E1177" w:rsidRPr="007E1177" w:rsidRDefault="007E1177" w:rsidP="007E1177">
      <w:pPr>
        <w:rPr>
          <w:rFonts w:asciiTheme="majorBidi" w:hAnsiTheme="majorBidi" w:cstheme="majorBidi"/>
          <w:b/>
          <w:bCs/>
          <w:color w:val="2E74B5" w:themeColor="accent1" w:themeShade="BF"/>
          <w:sz w:val="32"/>
          <w:szCs w:val="32"/>
          <w:u w:val="single"/>
        </w:rPr>
      </w:pPr>
    </w:p>
    <w:p w:rsidR="007E1177" w:rsidRDefault="007E1177" w:rsidP="007E1177">
      <w:pPr>
        <w:rPr>
          <w:rFonts w:asciiTheme="majorBidi" w:hAnsiTheme="majorBidi" w:cstheme="majorBidi"/>
          <w:b/>
          <w:bCs/>
          <w:color w:val="2E74B5" w:themeColor="accent1" w:themeShade="BF"/>
          <w:sz w:val="32"/>
          <w:szCs w:val="32"/>
          <w:u w:val="single"/>
          <w:rtl/>
        </w:rPr>
      </w:pPr>
    </w:p>
    <w:p w:rsidR="002A76C1" w:rsidRDefault="002A76C1" w:rsidP="007E1177">
      <w:pPr>
        <w:rPr>
          <w:rFonts w:asciiTheme="majorBidi" w:hAnsiTheme="majorBidi" w:cstheme="majorBidi"/>
          <w:b/>
          <w:bCs/>
          <w:color w:val="2E74B5" w:themeColor="accent1" w:themeShade="BF"/>
          <w:sz w:val="32"/>
          <w:szCs w:val="32"/>
          <w:u w:val="single"/>
          <w:rtl/>
        </w:rPr>
      </w:pPr>
    </w:p>
    <w:p w:rsidR="002A76C1" w:rsidRDefault="002A76C1" w:rsidP="007E1177">
      <w:pPr>
        <w:rPr>
          <w:rFonts w:asciiTheme="majorBidi" w:hAnsiTheme="majorBidi" w:cstheme="majorBidi"/>
          <w:b/>
          <w:bCs/>
          <w:color w:val="2E74B5" w:themeColor="accent1" w:themeShade="BF"/>
          <w:sz w:val="32"/>
          <w:szCs w:val="32"/>
          <w:u w:val="single"/>
          <w:rtl/>
        </w:rPr>
      </w:pPr>
    </w:p>
    <w:p w:rsidR="002A76C1" w:rsidRDefault="002A76C1" w:rsidP="007E1177">
      <w:pPr>
        <w:rPr>
          <w:rFonts w:asciiTheme="majorBidi" w:hAnsiTheme="majorBidi" w:cstheme="majorBidi"/>
          <w:b/>
          <w:bCs/>
          <w:color w:val="2E74B5" w:themeColor="accent1" w:themeShade="BF"/>
          <w:sz w:val="32"/>
          <w:szCs w:val="32"/>
          <w:u w:val="single"/>
          <w:rtl/>
        </w:rPr>
      </w:pPr>
    </w:p>
    <w:p w:rsidR="002A76C1" w:rsidRDefault="002A76C1" w:rsidP="007E1177">
      <w:pPr>
        <w:rPr>
          <w:rFonts w:asciiTheme="majorBidi" w:hAnsiTheme="majorBidi" w:cstheme="majorBidi"/>
          <w:b/>
          <w:bCs/>
          <w:color w:val="2E74B5" w:themeColor="accent1" w:themeShade="BF"/>
          <w:sz w:val="32"/>
          <w:szCs w:val="32"/>
          <w:u w:val="single"/>
          <w:rtl/>
        </w:rPr>
      </w:pPr>
    </w:p>
    <w:p w:rsidR="002A76C1" w:rsidRDefault="002A76C1" w:rsidP="007E1177">
      <w:pPr>
        <w:rPr>
          <w:rFonts w:asciiTheme="majorBidi" w:hAnsiTheme="majorBidi" w:cstheme="majorBidi"/>
          <w:b/>
          <w:bCs/>
          <w:color w:val="2E74B5" w:themeColor="accent1" w:themeShade="BF"/>
          <w:sz w:val="32"/>
          <w:szCs w:val="32"/>
          <w:u w:val="single"/>
          <w:rtl/>
        </w:rPr>
      </w:pPr>
    </w:p>
    <w:p w:rsidR="002A76C1" w:rsidRDefault="002A76C1" w:rsidP="007E1177">
      <w:pPr>
        <w:rPr>
          <w:rFonts w:asciiTheme="majorBidi" w:hAnsiTheme="majorBidi" w:cstheme="majorBidi"/>
          <w:b/>
          <w:bCs/>
          <w:color w:val="2E74B5" w:themeColor="accent1" w:themeShade="BF"/>
          <w:sz w:val="32"/>
          <w:szCs w:val="32"/>
          <w:u w:val="single"/>
          <w:rtl/>
        </w:rPr>
      </w:pPr>
    </w:p>
    <w:p w:rsidR="002A76C1" w:rsidRDefault="002A76C1" w:rsidP="007E1177">
      <w:pPr>
        <w:rPr>
          <w:rFonts w:asciiTheme="majorBidi" w:hAnsiTheme="majorBidi" w:cstheme="majorBidi"/>
          <w:b/>
          <w:bCs/>
          <w:color w:val="2E74B5" w:themeColor="accent1" w:themeShade="BF"/>
          <w:sz w:val="32"/>
          <w:szCs w:val="32"/>
          <w:u w:val="single"/>
          <w:rtl/>
        </w:rPr>
      </w:pPr>
    </w:p>
    <w:p w:rsidR="002A76C1" w:rsidRDefault="002A76C1" w:rsidP="007E1177">
      <w:pPr>
        <w:rPr>
          <w:rFonts w:asciiTheme="majorBidi" w:hAnsiTheme="majorBidi" w:cstheme="majorBidi"/>
          <w:b/>
          <w:bCs/>
          <w:color w:val="2E74B5" w:themeColor="accent1" w:themeShade="BF"/>
          <w:sz w:val="32"/>
          <w:szCs w:val="32"/>
          <w:u w:val="single"/>
        </w:rPr>
      </w:pPr>
    </w:p>
    <w:p w:rsidR="003D00E6" w:rsidRDefault="003D00E6" w:rsidP="007E1177">
      <w:pPr>
        <w:rPr>
          <w:rFonts w:asciiTheme="majorBidi" w:hAnsiTheme="majorBidi" w:cstheme="majorBidi"/>
          <w:b/>
          <w:bCs/>
          <w:color w:val="2E74B5" w:themeColor="accent1" w:themeShade="BF"/>
          <w:sz w:val="32"/>
          <w:szCs w:val="32"/>
          <w:u w:val="single"/>
        </w:rPr>
      </w:pPr>
    </w:p>
    <w:p w:rsidR="00B30D7E" w:rsidRDefault="00B30D7E" w:rsidP="007E1177">
      <w:pPr>
        <w:rPr>
          <w:rFonts w:asciiTheme="majorBidi" w:hAnsiTheme="majorBidi" w:cstheme="majorBidi"/>
          <w:b/>
          <w:bCs/>
          <w:color w:val="2E74B5" w:themeColor="accent1" w:themeShade="BF"/>
          <w:sz w:val="32"/>
          <w:szCs w:val="32"/>
          <w:u w:val="single"/>
        </w:rPr>
      </w:pPr>
    </w:p>
    <w:p w:rsidR="00B30D7E" w:rsidRDefault="00B30D7E" w:rsidP="007E1177">
      <w:pPr>
        <w:rPr>
          <w:rFonts w:asciiTheme="majorBidi" w:hAnsiTheme="majorBidi" w:cstheme="majorBidi"/>
          <w:b/>
          <w:bCs/>
          <w:color w:val="2E74B5" w:themeColor="accent1" w:themeShade="BF"/>
          <w:sz w:val="32"/>
          <w:szCs w:val="32"/>
          <w:u w:val="single"/>
          <w:rtl/>
        </w:rPr>
      </w:pPr>
    </w:p>
    <w:p w:rsidR="003D00E6" w:rsidRDefault="003D00E6" w:rsidP="007E1177">
      <w:pPr>
        <w:rPr>
          <w:rFonts w:asciiTheme="majorBidi" w:hAnsiTheme="majorBidi" w:cstheme="majorBidi"/>
          <w:b/>
          <w:bCs/>
          <w:color w:val="2E74B5" w:themeColor="accent1" w:themeShade="BF"/>
          <w:sz w:val="32"/>
          <w:szCs w:val="32"/>
          <w:u w:val="single"/>
        </w:rPr>
      </w:pPr>
    </w:p>
    <w:p w:rsidR="002A76C1" w:rsidRPr="003D00E6" w:rsidRDefault="007B7549" w:rsidP="007E1177">
      <w:pPr>
        <w:rPr>
          <w:rFonts w:asciiTheme="majorBidi" w:hAnsiTheme="majorBidi" w:cstheme="majorBidi"/>
          <w:b/>
          <w:bCs/>
          <w:i/>
          <w:iCs/>
          <w:color w:val="FF0000"/>
          <w:sz w:val="40"/>
          <w:szCs w:val="40"/>
          <w:u w:val="single"/>
        </w:rPr>
      </w:pPr>
      <w:proofErr w:type="gramStart"/>
      <w:r w:rsidRPr="00B30D7E">
        <w:rPr>
          <w:rFonts w:asciiTheme="majorBidi" w:hAnsiTheme="majorBidi" w:cstheme="majorBidi"/>
          <w:b/>
          <w:bCs/>
          <w:color w:val="FF0000"/>
          <w:sz w:val="48"/>
          <w:szCs w:val="48"/>
          <w:u w:val="single"/>
        </w:rPr>
        <w:t>4</w:t>
      </w:r>
      <w:r w:rsidR="00B30D7E" w:rsidRPr="00B30D7E">
        <w:rPr>
          <w:rFonts w:asciiTheme="majorBidi" w:hAnsiTheme="majorBidi" w:cstheme="majorBidi"/>
          <w:b/>
          <w:bCs/>
          <w:color w:val="FF0000"/>
          <w:sz w:val="48"/>
          <w:szCs w:val="48"/>
          <w:u w:val="single"/>
        </w:rPr>
        <w:t>)</w:t>
      </w:r>
      <w:r w:rsidR="003D00E6" w:rsidRPr="00B30D7E">
        <w:rPr>
          <w:rFonts w:asciiTheme="majorBidi" w:hAnsiTheme="majorBidi" w:cstheme="majorBidi"/>
          <w:b/>
          <w:bCs/>
          <w:color w:val="FF0000"/>
          <w:sz w:val="48"/>
          <w:szCs w:val="48"/>
          <w:u w:val="single"/>
        </w:rPr>
        <w:t>Comparing</w:t>
      </w:r>
      <w:proofErr w:type="gramEnd"/>
      <w:r w:rsidR="003D00E6" w:rsidRPr="003D00E6">
        <w:rPr>
          <w:rFonts w:asciiTheme="majorBidi" w:hAnsiTheme="majorBidi" w:cstheme="majorBidi"/>
          <w:b/>
          <w:bCs/>
          <w:i/>
          <w:iCs/>
          <w:color w:val="FF0000"/>
          <w:sz w:val="40"/>
          <w:szCs w:val="40"/>
          <w:u w:val="single"/>
        </w:rPr>
        <w:t xml:space="preserve"> </w:t>
      </w:r>
      <w:r w:rsidR="003D00E6" w:rsidRPr="00B30D7E">
        <w:rPr>
          <w:rFonts w:asciiTheme="majorBidi" w:hAnsiTheme="majorBidi" w:cstheme="majorBidi"/>
          <w:b/>
          <w:bCs/>
          <w:color w:val="FF0000"/>
          <w:sz w:val="48"/>
          <w:szCs w:val="48"/>
          <w:u w:val="single"/>
        </w:rPr>
        <w:t>Table</w:t>
      </w:r>
      <w:r w:rsidR="003D00E6">
        <w:rPr>
          <w:rFonts w:asciiTheme="majorBidi" w:hAnsiTheme="majorBidi" w:cstheme="majorBidi"/>
          <w:b/>
          <w:bCs/>
          <w:i/>
          <w:iCs/>
          <w:color w:val="FF0000"/>
          <w:sz w:val="40"/>
          <w:szCs w:val="40"/>
          <w:u w:val="single"/>
        </w:rPr>
        <w:t>:</w:t>
      </w:r>
      <w:r w:rsidR="003D00E6" w:rsidRPr="003D00E6">
        <w:rPr>
          <w:rFonts w:asciiTheme="majorBidi" w:hAnsiTheme="majorBidi" w:cstheme="majorBidi"/>
          <w:b/>
          <w:bCs/>
          <w:i/>
          <w:iCs/>
          <w:color w:val="FF0000"/>
          <w:sz w:val="40"/>
          <w:szCs w:val="40"/>
          <w:u w:val="single"/>
        </w:rPr>
        <w:t xml:space="preserve"> </w:t>
      </w:r>
    </w:p>
    <w:p w:rsidR="003D00E6" w:rsidRDefault="003D00E6" w:rsidP="007E1177">
      <w:pPr>
        <w:rPr>
          <w:rFonts w:asciiTheme="majorBidi" w:hAnsiTheme="majorBidi" w:cstheme="majorBidi"/>
          <w:b/>
          <w:bCs/>
          <w:color w:val="2E74B5" w:themeColor="accent1" w:themeShade="BF"/>
          <w:sz w:val="32"/>
          <w:szCs w:val="32"/>
          <w:u w:val="single"/>
          <w:rtl/>
        </w:rPr>
      </w:pPr>
    </w:p>
    <w:p w:rsidR="000A7F36" w:rsidRPr="003D00E6" w:rsidRDefault="000A7F36" w:rsidP="000A7F36">
      <w:pPr>
        <w:rPr>
          <w:b/>
          <w:bCs/>
          <w:i/>
          <w:iCs/>
          <w:sz w:val="32"/>
          <w:szCs w:val="32"/>
          <w:u w:val="single"/>
        </w:rPr>
      </w:pPr>
      <w:r w:rsidRPr="003D00E6">
        <w:rPr>
          <w:b/>
          <w:bCs/>
          <w:i/>
          <w:iCs/>
          <w:sz w:val="32"/>
          <w:szCs w:val="32"/>
          <w:u w:val="single"/>
        </w:rPr>
        <w:t xml:space="preserve">Hamming &amp; Manhattan </w:t>
      </w:r>
    </w:p>
    <w:tbl>
      <w:tblPr>
        <w:tblStyle w:val="TableGrid"/>
        <w:tblW w:w="0" w:type="auto"/>
        <w:tblLook w:val="04A0" w:firstRow="1" w:lastRow="0" w:firstColumn="1" w:lastColumn="0" w:noHBand="0" w:noVBand="1"/>
      </w:tblPr>
      <w:tblGrid>
        <w:gridCol w:w="2394"/>
        <w:gridCol w:w="2394"/>
        <w:gridCol w:w="2394"/>
        <w:gridCol w:w="2394"/>
      </w:tblGrid>
      <w:tr w:rsidR="000A7F36" w:rsidRPr="00BB0F9B" w:rsidTr="007B7549">
        <w:tc>
          <w:tcPr>
            <w:tcW w:w="2394" w:type="dxa"/>
          </w:tcPr>
          <w:p w:rsidR="000A7F36" w:rsidRPr="00BB0F9B" w:rsidRDefault="000A7F36" w:rsidP="007B7549">
            <w:pPr>
              <w:spacing w:before="120" w:after="120"/>
              <w:jc w:val="center"/>
              <w:rPr>
                <w:b/>
                <w:bCs/>
                <w:sz w:val="28"/>
                <w:szCs w:val="28"/>
              </w:rPr>
            </w:pPr>
            <w:r w:rsidRPr="00BB0F9B">
              <w:rPr>
                <w:b/>
                <w:bCs/>
                <w:sz w:val="28"/>
                <w:szCs w:val="28"/>
              </w:rPr>
              <w:t>File Name</w:t>
            </w:r>
          </w:p>
        </w:tc>
        <w:tc>
          <w:tcPr>
            <w:tcW w:w="2394" w:type="dxa"/>
          </w:tcPr>
          <w:p w:rsidR="000A7F36" w:rsidRPr="00BB0F9B" w:rsidRDefault="000A7F36" w:rsidP="007B7549">
            <w:pPr>
              <w:spacing w:before="120" w:after="120"/>
              <w:jc w:val="center"/>
              <w:rPr>
                <w:b/>
                <w:bCs/>
                <w:sz w:val="28"/>
                <w:szCs w:val="28"/>
              </w:rPr>
            </w:pPr>
            <w:r w:rsidRPr="00BB0F9B">
              <w:rPr>
                <w:b/>
                <w:bCs/>
                <w:sz w:val="28"/>
                <w:szCs w:val="28"/>
              </w:rPr>
              <w:t>Manhattan time</w:t>
            </w:r>
          </w:p>
        </w:tc>
        <w:tc>
          <w:tcPr>
            <w:tcW w:w="2394" w:type="dxa"/>
          </w:tcPr>
          <w:p w:rsidR="000A7F36" w:rsidRPr="00BB0F9B" w:rsidRDefault="000A7F36" w:rsidP="007B7549">
            <w:pPr>
              <w:spacing w:before="120" w:after="120"/>
              <w:jc w:val="center"/>
              <w:rPr>
                <w:b/>
                <w:bCs/>
                <w:sz w:val="28"/>
                <w:szCs w:val="28"/>
              </w:rPr>
            </w:pPr>
            <w:r w:rsidRPr="00BB0F9B">
              <w:rPr>
                <w:b/>
                <w:bCs/>
                <w:sz w:val="28"/>
                <w:szCs w:val="28"/>
              </w:rPr>
              <w:t>Ham</w:t>
            </w:r>
            <w:r>
              <w:rPr>
                <w:b/>
                <w:bCs/>
                <w:sz w:val="28"/>
                <w:szCs w:val="28"/>
              </w:rPr>
              <w:t>m</w:t>
            </w:r>
            <w:r w:rsidRPr="00BB0F9B">
              <w:rPr>
                <w:b/>
                <w:bCs/>
                <w:sz w:val="28"/>
                <w:szCs w:val="28"/>
              </w:rPr>
              <w:t>ing Time</w:t>
            </w:r>
          </w:p>
        </w:tc>
        <w:tc>
          <w:tcPr>
            <w:tcW w:w="2394" w:type="dxa"/>
          </w:tcPr>
          <w:p w:rsidR="000A7F36" w:rsidRPr="00BB0F9B" w:rsidRDefault="000A7F36" w:rsidP="007B7549">
            <w:pPr>
              <w:spacing w:before="120" w:after="120"/>
              <w:jc w:val="center"/>
              <w:rPr>
                <w:b/>
                <w:bCs/>
                <w:sz w:val="28"/>
                <w:szCs w:val="28"/>
              </w:rPr>
            </w:pPr>
            <w:r w:rsidRPr="00BB0F9B">
              <w:rPr>
                <w:b/>
                <w:bCs/>
                <w:sz w:val="28"/>
                <w:szCs w:val="28"/>
              </w:rPr>
              <w:t>Number Of Moves</w:t>
            </w:r>
          </w:p>
        </w:tc>
      </w:tr>
      <w:tr w:rsidR="000A7F36" w:rsidTr="007B7549">
        <w:tc>
          <w:tcPr>
            <w:tcW w:w="2394" w:type="dxa"/>
          </w:tcPr>
          <w:p w:rsidR="000A7F36" w:rsidRDefault="000A7F36" w:rsidP="007B7549">
            <w:r>
              <w:t>50 Puzzle.txt</w:t>
            </w:r>
          </w:p>
        </w:tc>
        <w:tc>
          <w:tcPr>
            <w:tcW w:w="2394" w:type="dxa"/>
          </w:tcPr>
          <w:p w:rsidR="000A7F36" w:rsidRDefault="000A7F36" w:rsidP="007B7549">
            <w:r w:rsidRPr="00BB0F9B">
              <w:t>00:00:00.6170554</w:t>
            </w:r>
          </w:p>
        </w:tc>
        <w:tc>
          <w:tcPr>
            <w:tcW w:w="2394" w:type="dxa"/>
          </w:tcPr>
          <w:p w:rsidR="000A7F36" w:rsidRDefault="000A7F36" w:rsidP="007B7549">
            <w:r w:rsidRPr="00BB0F9B">
              <w:t>00:00:01.0008608</w:t>
            </w:r>
          </w:p>
        </w:tc>
        <w:tc>
          <w:tcPr>
            <w:tcW w:w="2394" w:type="dxa"/>
          </w:tcPr>
          <w:p w:rsidR="000A7F36" w:rsidRDefault="000A7F36" w:rsidP="007B7549">
            <w:r>
              <w:t>18</w:t>
            </w:r>
          </w:p>
        </w:tc>
      </w:tr>
      <w:tr w:rsidR="000A7F36" w:rsidTr="007B7549">
        <w:tc>
          <w:tcPr>
            <w:tcW w:w="2394" w:type="dxa"/>
          </w:tcPr>
          <w:p w:rsidR="000A7F36" w:rsidRDefault="000A7F36" w:rsidP="007B7549">
            <w:r>
              <w:t>99 Puzzle – 1.txt</w:t>
            </w:r>
          </w:p>
        </w:tc>
        <w:tc>
          <w:tcPr>
            <w:tcW w:w="2394" w:type="dxa"/>
          </w:tcPr>
          <w:p w:rsidR="000A7F36" w:rsidRDefault="000A7F36" w:rsidP="007B7549">
            <w:r w:rsidRPr="00BB0F9B">
              <w:t>00:00:00.5550396</w:t>
            </w:r>
          </w:p>
        </w:tc>
        <w:tc>
          <w:tcPr>
            <w:tcW w:w="2394" w:type="dxa"/>
          </w:tcPr>
          <w:p w:rsidR="000A7F36" w:rsidRDefault="000A7F36" w:rsidP="007B7549">
            <w:r w:rsidRPr="00BB0F9B">
              <w:t>00:00:00.5412025</w:t>
            </w:r>
          </w:p>
        </w:tc>
        <w:tc>
          <w:tcPr>
            <w:tcW w:w="2394" w:type="dxa"/>
          </w:tcPr>
          <w:p w:rsidR="000A7F36" w:rsidRDefault="000A7F36" w:rsidP="007B7549">
            <w:r>
              <w:t>18</w:t>
            </w:r>
          </w:p>
        </w:tc>
      </w:tr>
      <w:tr w:rsidR="000A7F36" w:rsidTr="007B7549">
        <w:tc>
          <w:tcPr>
            <w:tcW w:w="2394" w:type="dxa"/>
          </w:tcPr>
          <w:p w:rsidR="000A7F36" w:rsidRDefault="000A7F36" w:rsidP="007B7549">
            <w:r>
              <w:t>99 Puzzle – 2.txt</w:t>
            </w:r>
          </w:p>
        </w:tc>
        <w:tc>
          <w:tcPr>
            <w:tcW w:w="2394" w:type="dxa"/>
          </w:tcPr>
          <w:p w:rsidR="000A7F36" w:rsidRDefault="000A7F36" w:rsidP="007B7549">
            <w:r w:rsidRPr="00BB0F9B">
              <w:t>00:00:00.5390743</w:t>
            </w:r>
          </w:p>
        </w:tc>
        <w:tc>
          <w:tcPr>
            <w:tcW w:w="2394" w:type="dxa"/>
          </w:tcPr>
          <w:p w:rsidR="000A7F36" w:rsidRDefault="000A7F36" w:rsidP="007B7549">
            <w:r w:rsidRPr="00BB0F9B">
              <w:t>00:00:00.5365375</w:t>
            </w:r>
          </w:p>
        </w:tc>
        <w:tc>
          <w:tcPr>
            <w:tcW w:w="2394" w:type="dxa"/>
          </w:tcPr>
          <w:p w:rsidR="000A7F36" w:rsidRDefault="000A7F36" w:rsidP="007B7549">
            <w:r>
              <w:t>38</w:t>
            </w:r>
          </w:p>
        </w:tc>
      </w:tr>
      <w:tr w:rsidR="000A7F36" w:rsidTr="007B7549">
        <w:tc>
          <w:tcPr>
            <w:tcW w:w="2394" w:type="dxa"/>
          </w:tcPr>
          <w:p w:rsidR="000A7F36" w:rsidRDefault="000A7F36" w:rsidP="007B7549">
            <w:r>
              <w:t>9999 Puzzle.txt</w:t>
            </w:r>
          </w:p>
        </w:tc>
        <w:tc>
          <w:tcPr>
            <w:tcW w:w="2394" w:type="dxa"/>
          </w:tcPr>
          <w:p w:rsidR="000A7F36" w:rsidRDefault="000A7F36" w:rsidP="007B7549">
            <w:r w:rsidRPr="00BB0F9B">
              <w:t>00:00:00.5637809</w:t>
            </w:r>
          </w:p>
        </w:tc>
        <w:tc>
          <w:tcPr>
            <w:tcW w:w="2394" w:type="dxa"/>
          </w:tcPr>
          <w:p w:rsidR="000A7F36" w:rsidRDefault="000A7F36" w:rsidP="007B7549">
            <w:r w:rsidRPr="00BB0F9B">
              <w:t>00:00:00.5349893</w:t>
            </w:r>
          </w:p>
        </w:tc>
        <w:tc>
          <w:tcPr>
            <w:tcW w:w="2394" w:type="dxa"/>
          </w:tcPr>
          <w:p w:rsidR="000A7F36" w:rsidRDefault="000A7F36" w:rsidP="007B7549">
            <w:r>
              <w:t>4</w:t>
            </w:r>
          </w:p>
        </w:tc>
      </w:tr>
    </w:tbl>
    <w:p w:rsidR="000A7F36" w:rsidRDefault="000A7F36" w:rsidP="000A7F36"/>
    <w:p w:rsidR="003D00E6" w:rsidRDefault="003D00E6" w:rsidP="000A7F36">
      <w:pPr>
        <w:rPr>
          <w:b/>
          <w:bCs/>
          <w:sz w:val="28"/>
          <w:szCs w:val="28"/>
          <w:u w:val="single"/>
        </w:rPr>
      </w:pPr>
    </w:p>
    <w:p w:rsidR="000A7F36" w:rsidRPr="003D00E6" w:rsidRDefault="000A7F36" w:rsidP="000A7F36">
      <w:pPr>
        <w:rPr>
          <w:b/>
          <w:bCs/>
          <w:i/>
          <w:iCs/>
          <w:sz w:val="32"/>
          <w:szCs w:val="32"/>
          <w:u w:val="single"/>
        </w:rPr>
      </w:pPr>
      <w:r w:rsidRPr="003D00E6">
        <w:rPr>
          <w:b/>
          <w:bCs/>
          <w:i/>
          <w:iCs/>
          <w:sz w:val="32"/>
          <w:szCs w:val="32"/>
          <w:u w:val="single"/>
        </w:rPr>
        <w:t>V large test</w:t>
      </w:r>
    </w:p>
    <w:tbl>
      <w:tblPr>
        <w:tblStyle w:val="TableGrid"/>
        <w:tblW w:w="0" w:type="auto"/>
        <w:tblLook w:val="04A0" w:firstRow="1" w:lastRow="0" w:firstColumn="1" w:lastColumn="0" w:noHBand="0" w:noVBand="1"/>
      </w:tblPr>
      <w:tblGrid>
        <w:gridCol w:w="2394"/>
        <w:gridCol w:w="2394"/>
        <w:gridCol w:w="2394"/>
        <w:gridCol w:w="2394"/>
      </w:tblGrid>
      <w:tr w:rsidR="000A7F36" w:rsidRPr="00BB0F9B" w:rsidTr="007B7549">
        <w:tc>
          <w:tcPr>
            <w:tcW w:w="2394" w:type="dxa"/>
          </w:tcPr>
          <w:p w:rsidR="000A7F36" w:rsidRPr="00BB0F9B" w:rsidRDefault="000A7F36" w:rsidP="007B7549">
            <w:pPr>
              <w:spacing w:before="120" w:after="120"/>
              <w:jc w:val="center"/>
              <w:rPr>
                <w:b/>
                <w:bCs/>
                <w:sz w:val="28"/>
                <w:szCs w:val="28"/>
              </w:rPr>
            </w:pPr>
            <w:r w:rsidRPr="00BB0F9B">
              <w:rPr>
                <w:b/>
                <w:bCs/>
                <w:sz w:val="28"/>
                <w:szCs w:val="28"/>
              </w:rPr>
              <w:t>File Name</w:t>
            </w:r>
          </w:p>
        </w:tc>
        <w:tc>
          <w:tcPr>
            <w:tcW w:w="2394" w:type="dxa"/>
          </w:tcPr>
          <w:p w:rsidR="000A7F36" w:rsidRPr="00BB0F9B" w:rsidRDefault="000A7F36" w:rsidP="007B7549">
            <w:pPr>
              <w:spacing w:before="120" w:after="120"/>
              <w:jc w:val="center"/>
              <w:rPr>
                <w:b/>
                <w:bCs/>
                <w:sz w:val="28"/>
                <w:szCs w:val="28"/>
              </w:rPr>
            </w:pPr>
            <w:r w:rsidRPr="00BB0F9B">
              <w:rPr>
                <w:b/>
                <w:bCs/>
                <w:sz w:val="28"/>
                <w:szCs w:val="28"/>
              </w:rPr>
              <w:t>Manhattan time</w:t>
            </w:r>
          </w:p>
        </w:tc>
        <w:tc>
          <w:tcPr>
            <w:tcW w:w="2394" w:type="dxa"/>
          </w:tcPr>
          <w:p w:rsidR="000A7F36" w:rsidRPr="00BB0F9B" w:rsidRDefault="000A7F36" w:rsidP="007B7549">
            <w:pPr>
              <w:spacing w:before="120" w:after="120"/>
              <w:jc w:val="center"/>
              <w:rPr>
                <w:b/>
                <w:bCs/>
                <w:sz w:val="28"/>
                <w:szCs w:val="28"/>
              </w:rPr>
            </w:pPr>
            <w:r w:rsidRPr="00BB0F9B">
              <w:rPr>
                <w:b/>
                <w:bCs/>
                <w:sz w:val="28"/>
                <w:szCs w:val="28"/>
              </w:rPr>
              <w:t>Ham</w:t>
            </w:r>
            <w:r>
              <w:rPr>
                <w:b/>
                <w:bCs/>
                <w:sz w:val="28"/>
                <w:szCs w:val="28"/>
              </w:rPr>
              <w:t>m</w:t>
            </w:r>
            <w:r w:rsidRPr="00BB0F9B">
              <w:rPr>
                <w:b/>
                <w:bCs/>
                <w:sz w:val="28"/>
                <w:szCs w:val="28"/>
              </w:rPr>
              <w:t>ing Time</w:t>
            </w:r>
          </w:p>
        </w:tc>
        <w:tc>
          <w:tcPr>
            <w:tcW w:w="2394" w:type="dxa"/>
          </w:tcPr>
          <w:p w:rsidR="000A7F36" w:rsidRPr="00BB0F9B" w:rsidRDefault="000A7F36" w:rsidP="007B7549">
            <w:pPr>
              <w:spacing w:before="120" w:after="120"/>
              <w:jc w:val="center"/>
              <w:rPr>
                <w:b/>
                <w:bCs/>
                <w:sz w:val="28"/>
                <w:szCs w:val="28"/>
              </w:rPr>
            </w:pPr>
            <w:r w:rsidRPr="00BB0F9B">
              <w:rPr>
                <w:b/>
                <w:bCs/>
                <w:sz w:val="28"/>
                <w:szCs w:val="28"/>
              </w:rPr>
              <w:t>Number Of Moves</w:t>
            </w:r>
          </w:p>
        </w:tc>
      </w:tr>
      <w:tr w:rsidR="000A7F36" w:rsidTr="007B7549">
        <w:tc>
          <w:tcPr>
            <w:tcW w:w="2394" w:type="dxa"/>
          </w:tcPr>
          <w:p w:rsidR="000A7F36" w:rsidRDefault="000A7F36" w:rsidP="007B7549">
            <w:r>
              <w:t>Test.txt</w:t>
            </w:r>
          </w:p>
        </w:tc>
        <w:tc>
          <w:tcPr>
            <w:tcW w:w="2394" w:type="dxa"/>
          </w:tcPr>
          <w:p w:rsidR="000A7F36" w:rsidRDefault="000A7F36" w:rsidP="007B7549">
            <w:r w:rsidRPr="00AC49DA">
              <w:t>00:00:37.3268703</w:t>
            </w:r>
          </w:p>
        </w:tc>
        <w:tc>
          <w:tcPr>
            <w:tcW w:w="2394" w:type="dxa"/>
          </w:tcPr>
          <w:p w:rsidR="000A7F36" w:rsidRDefault="000A7F36" w:rsidP="007B7549">
            <w:r w:rsidRPr="00A53090">
              <w:t>00:01:22.4732168</w:t>
            </w:r>
          </w:p>
        </w:tc>
        <w:tc>
          <w:tcPr>
            <w:tcW w:w="2394" w:type="dxa"/>
          </w:tcPr>
          <w:p w:rsidR="000A7F36" w:rsidRDefault="000A7F36" w:rsidP="007B7549">
            <w:r>
              <w:t>56</w:t>
            </w:r>
          </w:p>
        </w:tc>
      </w:tr>
    </w:tbl>
    <w:p w:rsidR="000A7F36" w:rsidRDefault="000A7F36" w:rsidP="000A7F36"/>
    <w:p w:rsidR="002A76C1" w:rsidRDefault="002A76C1" w:rsidP="007E1177">
      <w:pPr>
        <w:rPr>
          <w:rFonts w:asciiTheme="majorBidi" w:hAnsiTheme="majorBidi" w:cstheme="majorBidi"/>
          <w:b/>
          <w:bCs/>
          <w:color w:val="2E74B5" w:themeColor="accent1" w:themeShade="BF"/>
          <w:sz w:val="32"/>
          <w:szCs w:val="32"/>
          <w:u w:val="single"/>
          <w:rtl/>
        </w:rPr>
      </w:pPr>
    </w:p>
    <w:p w:rsidR="002A76C1" w:rsidRDefault="002A76C1" w:rsidP="007E1177">
      <w:pPr>
        <w:rPr>
          <w:rFonts w:asciiTheme="majorBidi" w:hAnsiTheme="majorBidi" w:cstheme="majorBidi"/>
          <w:b/>
          <w:bCs/>
          <w:color w:val="2E74B5" w:themeColor="accent1" w:themeShade="BF"/>
          <w:sz w:val="32"/>
          <w:szCs w:val="32"/>
          <w:u w:val="single"/>
        </w:rPr>
      </w:pPr>
    </w:p>
    <w:p w:rsidR="003D00E6" w:rsidRDefault="003D00E6" w:rsidP="007E1177">
      <w:pPr>
        <w:rPr>
          <w:rFonts w:asciiTheme="majorBidi" w:hAnsiTheme="majorBidi" w:cstheme="majorBidi"/>
          <w:b/>
          <w:bCs/>
          <w:color w:val="2E74B5" w:themeColor="accent1" w:themeShade="BF"/>
          <w:sz w:val="32"/>
          <w:szCs w:val="32"/>
          <w:u w:val="single"/>
        </w:rPr>
      </w:pPr>
    </w:p>
    <w:p w:rsidR="003D00E6" w:rsidRDefault="003D00E6" w:rsidP="007E1177">
      <w:pPr>
        <w:rPr>
          <w:rFonts w:asciiTheme="majorBidi" w:hAnsiTheme="majorBidi" w:cstheme="majorBidi"/>
          <w:b/>
          <w:bCs/>
          <w:color w:val="2E74B5" w:themeColor="accent1" w:themeShade="BF"/>
          <w:sz w:val="32"/>
          <w:szCs w:val="32"/>
          <w:u w:val="single"/>
        </w:rPr>
      </w:pPr>
    </w:p>
    <w:p w:rsidR="003D00E6" w:rsidRDefault="003D00E6" w:rsidP="007E1177">
      <w:pPr>
        <w:rPr>
          <w:rFonts w:asciiTheme="majorBidi" w:hAnsiTheme="majorBidi" w:cstheme="majorBidi"/>
          <w:b/>
          <w:bCs/>
          <w:color w:val="2E74B5" w:themeColor="accent1" w:themeShade="BF"/>
          <w:sz w:val="32"/>
          <w:szCs w:val="32"/>
          <w:u w:val="single"/>
        </w:rPr>
      </w:pPr>
    </w:p>
    <w:p w:rsidR="003D00E6" w:rsidRDefault="003D00E6" w:rsidP="007E1177">
      <w:pPr>
        <w:rPr>
          <w:rFonts w:asciiTheme="majorBidi" w:hAnsiTheme="majorBidi" w:cstheme="majorBidi"/>
          <w:b/>
          <w:bCs/>
          <w:color w:val="2E74B5" w:themeColor="accent1" w:themeShade="BF"/>
          <w:sz w:val="32"/>
          <w:szCs w:val="32"/>
          <w:u w:val="single"/>
        </w:rPr>
      </w:pPr>
    </w:p>
    <w:p w:rsidR="003D00E6" w:rsidRDefault="003D00E6" w:rsidP="007E1177">
      <w:pPr>
        <w:rPr>
          <w:rFonts w:asciiTheme="majorBidi" w:hAnsiTheme="majorBidi" w:cstheme="majorBidi"/>
          <w:b/>
          <w:bCs/>
          <w:color w:val="2E74B5" w:themeColor="accent1" w:themeShade="BF"/>
          <w:sz w:val="32"/>
          <w:szCs w:val="32"/>
          <w:u w:val="single"/>
        </w:rPr>
      </w:pPr>
    </w:p>
    <w:p w:rsidR="003D00E6" w:rsidRDefault="003D00E6" w:rsidP="007E1177">
      <w:pPr>
        <w:rPr>
          <w:rFonts w:asciiTheme="majorBidi" w:hAnsiTheme="majorBidi" w:cstheme="majorBidi"/>
          <w:b/>
          <w:bCs/>
          <w:color w:val="2E74B5" w:themeColor="accent1" w:themeShade="BF"/>
          <w:sz w:val="32"/>
          <w:szCs w:val="32"/>
          <w:u w:val="single"/>
        </w:rPr>
      </w:pPr>
    </w:p>
    <w:p w:rsidR="003D00E6" w:rsidRDefault="003D00E6" w:rsidP="007E1177">
      <w:pPr>
        <w:rPr>
          <w:rFonts w:asciiTheme="majorBidi" w:hAnsiTheme="majorBidi" w:cstheme="majorBidi"/>
          <w:b/>
          <w:bCs/>
          <w:color w:val="2E74B5" w:themeColor="accent1" w:themeShade="BF"/>
          <w:sz w:val="32"/>
          <w:szCs w:val="32"/>
          <w:u w:val="single"/>
        </w:rPr>
      </w:pPr>
    </w:p>
    <w:p w:rsidR="003D00E6" w:rsidRDefault="003D00E6" w:rsidP="007E1177">
      <w:pPr>
        <w:rPr>
          <w:rFonts w:asciiTheme="majorBidi" w:hAnsiTheme="majorBidi" w:cstheme="majorBidi"/>
          <w:b/>
          <w:bCs/>
          <w:color w:val="2E74B5" w:themeColor="accent1" w:themeShade="BF"/>
          <w:sz w:val="32"/>
          <w:szCs w:val="32"/>
          <w:u w:val="single"/>
        </w:rPr>
      </w:pPr>
    </w:p>
    <w:p w:rsidR="003D00E6" w:rsidRDefault="003D00E6" w:rsidP="007E1177">
      <w:pPr>
        <w:rPr>
          <w:rFonts w:asciiTheme="majorBidi" w:hAnsiTheme="majorBidi" w:cstheme="majorBidi"/>
          <w:b/>
          <w:bCs/>
          <w:color w:val="2E74B5" w:themeColor="accent1" w:themeShade="BF"/>
          <w:sz w:val="32"/>
          <w:szCs w:val="32"/>
          <w:u w:val="single"/>
        </w:rPr>
      </w:pPr>
    </w:p>
    <w:p w:rsidR="003D00E6" w:rsidRDefault="003D00E6" w:rsidP="007E1177">
      <w:pPr>
        <w:rPr>
          <w:rFonts w:asciiTheme="majorBidi" w:hAnsiTheme="majorBidi" w:cstheme="majorBidi"/>
          <w:b/>
          <w:bCs/>
          <w:color w:val="2E74B5" w:themeColor="accent1" w:themeShade="BF"/>
          <w:sz w:val="32"/>
          <w:szCs w:val="32"/>
          <w:u w:val="single"/>
        </w:rPr>
      </w:pPr>
    </w:p>
    <w:p w:rsidR="003D00E6" w:rsidRDefault="003D00E6" w:rsidP="007E1177">
      <w:pPr>
        <w:rPr>
          <w:rFonts w:asciiTheme="majorBidi" w:hAnsiTheme="majorBidi" w:cstheme="majorBidi"/>
          <w:b/>
          <w:bCs/>
          <w:color w:val="2E74B5" w:themeColor="accent1" w:themeShade="BF"/>
          <w:sz w:val="32"/>
          <w:szCs w:val="32"/>
          <w:u w:val="single"/>
        </w:rPr>
      </w:pPr>
    </w:p>
    <w:p w:rsidR="003D00E6" w:rsidRDefault="003D00E6" w:rsidP="007E1177">
      <w:pPr>
        <w:rPr>
          <w:rFonts w:asciiTheme="majorBidi" w:hAnsiTheme="majorBidi" w:cstheme="majorBidi"/>
          <w:b/>
          <w:bCs/>
          <w:color w:val="2E74B5" w:themeColor="accent1" w:themeShade="BF"/>
          <w:sz w:val="32"/>
          <w:szCs w:val="32"/>
          <w:u w:val="single"/>
        </w:rPr>
      </w:pPr>
    </w:p>
    <w:p w:rsidR="003D00E6" w:rsidRDefault="003D00E6" w:rsidP="007E1177">
      <w:pPr>
        <w:rPr>
          <w:rFonts w:asciiTheme="majorBidi" w:hAnsiTheme="majorBidi" w:cstheme="majorBidi"/>
          <w:b/>
          <w:bCs/>
          <w:color w:val="2E74B5" w:themeColor="accent1" w:themeShade="BF"/>
          <w:sz w:val="32"/>
          <w:szCs w:val="32"/>
          <w:u w:val="single"/>
        </w:rPr>
      </w:pPr>
    </w:p>
    <w:p w:rsidR="003D00E6" w:rsidRDefault="003D00E6" w:rsidP="007E1177">
      <w:pPr>
        <w:rPr>
          <w:rFonts w:asciiTheme="majorBidi" w:hAnsiTheme="majorBidi" w:cstheme="majorBidi"/>
          <w:b/>
          <w:bCs/>
          <w:color w:val="2E74B5" w:themeColor="accent1" w:themeShade="BF"/>
          <w:sz w:val="32"/>
          <w:szCs w:val="32"/>
          <w:u w:val="single"/>
        </w:rPr>
      </w:pPr>
    </w:p>
    <w:p w:rsidR="003D00E6" w:rsidRDefault="003D00E6" w:rsidP="007E1177">
      <w:pPr>
        <w:rPr>
          <w:rFonts w:asciiTheme="majorBidi" w:hAnsiTheme="majorBidi" w:cstheme="majorBidi"/>
          <w:b/>
          <w:bCs/>
          <w:color w:val="2E74B5" w:themeColor="accent1" w:themeShade="BF"/>
          <w:sz w:val="32"/>
          <w:szCs w:val="32"/>
          <w:u w:val="single"/>
        </w:rPr>
      </w:pPr>
    </w:p>
    <w:p w:rsidR="003D00E6" w:rsidRDefault="003D00E6" w:rsidP="007E1177">
      <w:pPr>
        <w:rPr>
          <w:rFonts w:asciiTheme="majorBidi" w:hAnsiTheme="majorBidi" w:cstheme="majorBidi"/>
          <w:b/>
          <w:bCs/>
          <w:color w:val="2E74B5" w:themeColor="accent1" w:themeShade="BF"/>
          <w:sz w:val="32"/>
          <w:szCs w:val="32"/>
          <w:u w:val="single"/>
        </w:rPr>
      </w:pPr>
    </w:p>
    <w:p w:rsidR="003D00E6" w:rsidRDefault="003D00E6" w:rsidP="007E1177">
      <w:pPr>
        <w:rPr>
          <w:rFonts w:asciiTheme="majorBidi" w:hAnsiTheme="majorBidi" w:cstheme="majorBidi"/>
          <w:b/>
          <w:bCs/>
          <w:color w:val="2E74B5" w:themeColor="accent1" w:themeShade="BF"/>
          <w:sz w:val="32"/>
          <w:szCs w:val="32"/>
          <w:u w:val="single"/>
        </w:rPr>
      </w:pPr>
    </w:p>
    <w:p w:rsidR="003D00E6" w:rsidRPr="003D00E6" w:rsidRDefault="003D00E6" w:rsidP="007E1177">
      <w:pPr>
        <w:rPr>
          <w:rFonts w:asciiTheme="majorBidi" w:hAnsiTheme="majorBidi" w:cstheme="majorBidi"/>
          <w:b/>
          <w:bCs/>
          <w:i/>
          <w:iCs/>
          <w:color w:val="FF0000"/>
          <w:sz w:val="40"/>
          <w:szCs w:val="40"/>
          <w:u w:val="single"/>
        </w:rPr>
      </w:pPr>
    </w:p>
    <w:sectPr w:rsidR="003D00E6" w:rsidRPr="003D00E6" w:rsidSect="00D049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3CA01929"/>
    <w:multiLevelType w:val="hybridMultilevel"/>
    <w:tmpl w:val="0962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8"/>
  </w:num>
  <w:num w:numId="22">
    <w:abstractNumId w:val="11"/>
  </w:num>
  <w:num w:numId="23">
    <w:abstractNumId w:val="2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oNotDisplayPageBoundaries/>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95B"/>
    <w:rsid w:val="000A7F36"/>
    <w:rsid w:val="000E7946"/>
    <w:rsid w:val="002A76C1"/>
    <w:rsid w:val="00350619"/>
    <w:rsid w:val="00370C97"/>
    <w:rsid w:val="003D00E6"/>
    <w:rsid w:val="004040E6"/>
    <w:rsid w:val="00645252"/>
    <w:rsid w:val="006B0CD3"/>
    <w:rsid w:val="006D3D74"/>
    <w:rsid w:val="00797852"/>
    <w:rsid w:val="007B7549"/>
    <w:rsid w:val="007E1177"/>
    <w:rsid w:val="008167DF"/>
    <w:rsid w:val="0083569A"/>
    <w:rsid w:val="008401B1"/>
    <w:rsid w:val="008977AE"/>
    <w:rsid w:val="008A23D0"/>
    <w:rsid w:val="008B79DF"/>
    <w:rsid w:val="009A34AA"/>
    <w:rsid w:val="00A9204E"/>
    <w:rsid w:val="00B30D7E"/>
    <w:rsid w:val="00B62F6A"/>
    <w:rsid w:val="00BE4210"/>
    <w:rsid w:val="00C76B2A"/>
    <w:rsid w:val="00C802A0"/>
    <w:rsid w:val="00CB6BC2"/>
    <w:rsid w:val="00D0495B"/>
    <w:rsid w:val="00DE3B27"/>
    <w:rsid w:val="00E23A54"/>
    <w:rsid w:val="00E543F3"/>
    <w:rsid w:val="00E72F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2A0"/>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sz w:val="22"/>
      <w:szCs w:val="22"/>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sz w:val="22"/>
      <w:szCs w:val="22"/>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sz w:val="22"/>
      <w:szCs w:val="22"/>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sz w:val="22"/>
      <w:szCs w:val="22"/>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rFonts w:asciiTheme="minorHAnsi" w:eastAsia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rFonts w:asciiTheme="minorHAnsi" w:eastAsiaTheme="minorHAnsi" w:hAnsiTheme="minorHAnsi" w:cstheme="minorBidi"/>
      <w:i/>
      <w:iCs/>
      <w:color w:val="1F4E79" w:themeColor="accent1" w:themeShade="80"/>
      <w:sz w:val="22"/>
      <w:szCs w:val="22"/>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rFonts w:asciiTheme="minorHAnsi" w:eastAsiaTheme="minorHAnsi" w:hAnsiTheme="minorHAnsi" w:cstheme="minorBidi"/>
      <w:i/>
      <w:iCs/>
      <w:color w:val="44546A" w:themeColor="text2"/>
      <w:sz w:val="2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rFonts w:asciiTheme="minorHAnsi" w:eastAsiaTheme="minorHAnsi" w:hAnsiTheme="minorHAnsi" w:cstheme="minorBidi"/>
      <w:sz w:val="22"/>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rFonts w:asciiTheme="minorHAnsi" w:eastAsiaTheme="minorHAnsi" w:hAnsiTheme="minorHAnsi" w:cstheme="minorBidi"/>
      <w:sz w:val="22"/>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rFonts w:asciiTheme="minorHAnsi" w:eastAsiaTheme="minorHAnsi" w:hAnsiTheme="minorHAnsi" w:cstheme="minorBidi"/>
      <w:sz w:val="22"/>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rFonts w:asciiTheme="minorHAnsi" w:eastAsiaTheme="minorHAnsi" w:hAnsiTheme="minorHAnsi" w:cstheme="minorBidi"/>
      <w:sz w:val="22"/>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645252"/>
    <w:rPr>
      <w:rFonts w:asciiTheme="minorHAnsi" w:eastAsiaTheme="minorHAnsi" w:hAnsiTheme="minorHAnsi" w:cstheme="minorBidi"/>
      <w:sz w:val="22"/>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rPr>
      <w:rFonts w:asciiTheme="minorHAnsi" w:eastAsiaTheme="minorHAnsi" w:hAnsiTheme="minorHAnsi" w:cstheme="minorBidi"/>
      <w:sz w:val="22"/>
      <w:szCs w:val="22"/>
    </w:rPr>
  </w:style>
  <w:style w:type="paragraph" w:styleId="ListParagraph">
    <w:name w:val="List Paragraph"/>
    <w:basedOn w:val="Normal"/>
    <w:uiPriority w:val="34"/>
    <w:unhideWhenUsed/>
    <w:qFormat/>
    <w:rsid w:val="00D0495B"/>
    <w:pPr>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0A7F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97852"/>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2A0"/>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sz w:val="22"/>
      <w:szCs w:val="22"/>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sz w:val="22"/>
      <w:szCs w:val="22"/>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sz w:val="22"/>
      <w:szCs w:val="22"/>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sz w:val="22"/>
      <w:szCs w:val="22"/>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rFonts w:asciiTheme="minorHAnsi" w:eastAsia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rFonts w:asciiTheme="minorHAnsi" w:eastAsiaTheme="minorHAnsi" w:hAnsiTheme="minorHAnsi" w:cstheme="minorBidi"/>
      <w:i/>
      <w:iCs/>
      <w:color w:val="1F4E79" w:themeColor="accent1" w:themeShade="80"/>
      <w:sz w:val="22"/>
      <w:szCs w:val="22"/>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rFonts w:asciiTheme="minorHAnsi" w:eastAsiaTheme="minorHAnsi" w:hAnsiTheme="minorHAnsi" w:cstheme="minorBidi"/>
      <w:i/>
      <w:iCs/>
      <w:color w:val="44546A" w:themeColor="text2"/>
      <w:sz w:val="2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rFonts w:asciiTheme="minorHAnsi" w:eastAsiaTheme="minorHAnsi" w:hAnsiTheme="minorHAnsi" w:cstheme="minorBidi"/>
      <w:sz w:val="22"/>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rFonts w:asciiTheme="minorHAnsi" w:eastAsiaTheme="minorHAnsi" w:hAnsiTheme="minorHAnsi" w:cstheme="minorBidi"/>
      <w:sz w:val="22"/>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rFonts w:asciiTheme="minorHAnsi" w:eastAsiaTheme="minorHAnsi" w:hAnsiTheme="minorHAnsi" w:cstheme="minorBidi"/>
      <w:sz w:val="22"/>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rFonts w:asciiTheme="minorHAnsi" w:eastAsiaTheme="minorHAnsi" w:hAnsiTheme="minorHAnsi" w:cstheme="minorBidi"/>
      <w:sz w:val="22"/>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645252"/>
    <w:rPr>
      <w:rFonts w:asciiTheme="minorHAnsi" w:eastAsiaTheme="minorHAnsi" w:hAnsiTheme="minorHAnsi" w:cstheme="minorBidi"/>
      <w:sz w:val="22"/>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rPr>
      <w:rFonts w:asciiTheme="minorHAnsi" w:eastAsiaTheme="minorHAnsi" w:hAnsiTheme="minorHAnsi" w:cstheme="minorBidi"/>
      <w:sz w:val="22"/>
      <w:szCs w:val="22"/>
    </w:rPr>
  </w:style>
  <w:style w:type="paragraph" w:styleId="ListParagraph">
    <w:name w:val="List Paragraph"/>
    <w:basedOn w:val="Normal"/>
    <w:uiPriority w:val="34"/>
    <w:unhideWhenUsed/>
    <w:qFormat/>
    <w:rsid w:val="00D0495B"/>
    <w:pPr>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0A7F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9785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996063">
      <w:bodyDiv w:val="1"/>
      <w:marLeft w:val="0"/>
      <w:marRight w:val="0"/>
      <w:marTop w:val="0"/>
      <w:marBottom w:val="0"/>
      <w:divBdr>
        <w:top w:val="none" w:sz="0" w:space="0" w:color="auto"/>
        <w:left w:val="none" w:sz="0" w:space="0" w:color="auto"/>
        <w:bottom w:val="none" w:sz="0" w:space="0" w:color="auto"/>
        <w:right w:val="none" w:sz="0" w:space="0" w:color="auto"/>
      </w:divBdr>
      <w:divsChild>
        <w:div w:id="330260454">
          <w:marLeft w:val="0"/>
          <w:marRight w:val="0"/>
          <w:marTop w:val="0"/>
          <w:marBottom w:val="0"/>
          <w:divBdr>
            <w:top w:val="none" w:sz="0" w:space="0" w:color="auto"/>
            <w:left w:val="none" w:sz="0" w:space="0" w:color="auto"/>
            <w:bottom w:val="none" w:sz="0" w:space="0" w:color="auto"/>
            <w:right w:val="none" w:sz="0" w:space="0" w:color="auto"/>
          </w:divBdr>
          <w:divsChild>
            <w:div w:id="480271708">
              <w:marLeft w:val="0"/>
              <w:marRight w:val="0"/>
              <w:marTop w:val="0"/>
              <w:marBottom w:val="0"/>
              <w:divBdr>
                <w:top w:val="none" w:sz="0" w:space="0" w:color="auto"/>
                <w:left w:val="none" w:sz="0" w:space="0" w:color="auto"/>
                <w:bottom w:val="none" w:sz="0" w:space="0" w:color="auto"/>
                <w:right w:val="none" w:sz="0" w:space="0" w:color="auto"/>
              </w:divBdr>
            </w:div>
            <w:div w:id="801919360">
              <w:marLeft w:val="0"/>
              <w:marRight w:val="0"/>
              <w:marTop w:val="0"/>
              <w:marBottom w:val="0"/>
              <w:divBdr>
                <w:top w:val="none" w:sz="0" w:space="0" w:color="auto"/>
                <w:left w:val="none" w:sz="0" w:space="0" w:color="auto"/>
                <w:bottom w:val="none" w:sz="0" w:space="0" w:color="auto"/>
                <w:right w:val="none" w:sz="0" w:space="0" w:color="auto"/>
              </w:divBdr>
            </w:div>
            <w:div w:id="1230843754">
              <w:marLeft w:val="0"/>
              <w:marRight w:val="0"/>
              <w:marTop w:val="0"/>
              <w:marBottom w:val="0"/>
              <w:divBdr>
                <w:top w:val="none" w:sz="0" w:space="0" w:color="auto"/>
                <w:left w:val="none" w:sz="0" w:space="0" w:color="auto"/>
                <w:bottom w:val="none" w:sz="0" w:space="0" w:color="auto"/>
                <w:right w:val="none" w:sz="0" w:space="0" w:color="auto"/>
              </w:divBdr>
            </w:div>
            <w:div w:id="389577639">
              <w:marLeft w:val="0"/>
              <w:marRight w:val="0"/>
              <w:marTop w:val="0"/>
              <w:marBottom w:val="0"/>
              <w:divBdr>
                <w:top w:val="none" w:sz="0" w:space="0" w:color="auto"/>
                <w:left w:val="none" w:sz="0" w:space="0" w:color="auto"/>
                <w:bottom w:val="none" w:sz="0" w:space="0" w:color="auto"/>
                <w:right w:val="none" w:sz="0" w:space="0" w:color="auto"/>
              </w:divBdr>
            </w:div>
            <w:div w:id="1624188718">
              <w:marLeft w:val="0"/>
              <w:marRight w:val="0"/>
              <w:marTop w:val="0"/>
              <w:marBottom w:val="0"/>
              <w:divBdr>
                <w:top w:val="none" w:sz="0" w:space="0" w:color="auto"/>
                <w:left w:val="none" w:sz="0" w:space="0" w:color="auto"/>
                <w:bottom w:val="none" w:sz="0" w:space="0" w:color="auto"/>
                <w:right w:val="none" w:sz="0" w:space="0" w:color="auto"/>
              </w:divBdr>
            </w:div>
            <w:div w:id="306665963">
              <w:marLeft w:val="0"/>
              <w:marRight w:val="0"/>
              <w:marTop w:val="0"/>
              <w:marBottom w:val="0"/>
              <w:divBdr>
                <w:top w:val="none" w:sz="0" w:space="0" w:color="auto"/>
                <w:left w:val="none" w:sz="0" w:space="0" w:color="auto"/>
                <w:bottom w:val="none" w:sz="0" w:space="0" w:color="auto"/>
                <w:right w:val="none" w:sz="0" w:space="0" w:color="auto"/>
              </w:divBdr>
            </w:div>
            <w:div w:id="666714100">
              <w:marLeft w:val="0"/>
              <w:marRight w:val="0"/>
              <w:marTop w:val="0"/>
              <w:marBottom w:val="0"/>
              <w:divBdr>
                <w:top w:val="none" w:sz="0" w:space="0" w:color="auto"/>
                <w:left w:val="none" w:sz="0" w:space="0" w:color="auto"/>
                <w:bottom w:val="none" w:sz="0" w:space="0" w:color="auto"/>
                <w:right w:val="none" w:sz="0" w:space="0" w:color="auto"/>
              </w:divBdr>
            </w:div>
            <w:div w:id="514617246">
              <w:marLeft w:val="0"/>
              <w:marRight w:val="0"/>
              <w:marTop w:val="0"/>
              <w:marBottom w:val="0"/>
              <w:divBdr>
                <w:top w:val="none" w:sz="0" w:space="0" w:color="auto"/>
                <w:left w:val="none" w:sz="0" w:space="0" w:color="auto"/>
                <w:bottom w:val="none" w:sz="0" w:space="0" w:color="auto"/>
                <w:right w:val="none" w:sz="0" w:space="0" w:color="auto"/>
              </w:divBdr>
            </w:div>
            <w:div w:id="388264669">
              <w:marLeft w:val="0"/>
              <w:marRight w:val="0"/>
              <w:marTop w:val="0"/>
              <w:marBottom w:val="0"/>
              <w:divBdr>
                <w:top w:val="none" w:sz="0" w:space="0" w:color="auto"/>
                <w:left w:val="none" w:sz="0" w:space="0" w:color="auto"/>
                <w:bottom w:val="none" w:sz="0" w:space="0" w:color="auto"/>
                <w:right w:val="none" w:sz="0" w:space="0" w:color="auto"/>
              </w:divBdr>
            </w:div>
            <w:div w:id="716901998">
              <w:marLeft w:val="0"/>
              <w:marRight w:val="0"/>
              <w:marTop w:val="0"/>
              <w:marBottom w:val="0"/>
              <w:divBdr>
                <w:top w:val="none" w:sz="0" w:space="0" w:color="auto"/>
                <w:left w:val="none" w:sz="0" w:space="0" w:color="auto"/>
                <w:bottom w:val="none" w:sz="0" w:space="0" w:color="auto"/>
                <w:right w:val="none" w:sz="0" w:space="0" w:color="auto"/>
              </w:divBdr>
            </w:div>
            <w:div w:id="738864924">
              <w:marLeft w:val="0"/>
              <w:marRight w:val="0"/>
              <w:marTop w:val="0"/>
              <w:marBottom w:val="0"/>
              <w:divBdr>
                <w:top w:val="none" w:sz="0" w:space="0" w:color="auto"/>
                <w:left w:val="none" w:sz="0" w:space="0" w:color="auto"/>
                <w:bottom w:val="none" w:sz="0" w:space="0" w:color="auto"/>
                <w:right w:val="none" w:sz="0" w:space="0" w:color="auto"/>
              </w:divBdr>
            </w:div>
            <w:div w:id="1235778621">
              <w:marLeft w:val="0"/>
              <w:marRight w:val="0"/>
              <w:marTop w:val="0"/>
              <w:marBottom w:val="0"/>
              <w:divBdr>
                <w:top w:val="none" w:sz="0" w:space="0" w:color="auto"/>
                <w:left w:val="none" w:sz="0" w:space="0" w:color="auto"/>
                <w:bottom w:val="none" w:sz="0" w:space="0" w:color="auto"/>
                <w:right w:val="none" w:sz="0" w:space="0" w:color="auto"/>
              </w:divBdr>
            </w:div>
            <w:div w:id="1545680845">
              <w:marLeft w:val="0"/>
              <w:marRight w:val="0"/>
              <w:marTop w:val="0"/>
              <w:marBottom w:val="0"/>
              <w:divBdr>
                <w:top w:val="none" w:sz="0" w:space="0" w:color="auto"/>
                <w:left w:val="none" w:sz="0" w:space="0" w:color="auto"/>
                <w:bottom w:val="none" w:sz="0" w:space="0" w:color="auto"/>
                <w:right w:val="none" w:sz="0" w:space="0" w:color="auto"/>
              </w:divBdr>
            </w:div>
            <w:div w:id="1400402026">
              <w:marLeft w:val="0"/>
              <w:marRight w:val="0"/>
              <w:marTop w:val="0"/>
              <w:marBottom w:val="0"/>
              <w:divBdr>
                <w:top w:val="none" w:sz="0" w:space="0" w:color="auto"/>
                <w:left w:val="none" w:sz="0" w:space="0" w:color="auto"/>
                <w:bottom w:val="none" w:sz="0" w:space="0" w:color="auto"/>
                <w:right w:val="none" w:sz="0" w:space="0" w:color="auto"/>
              </w:divBdr>
            </w:div>
            <w:div w:id="985469754">
              <w:marLeft w:val="0"/>
              <w:marRight w:val="0"/>
              <w:marTop w:val="0"/>
              <w:marBottom w:val="0"/>
              <w:divBdr>
                <w:top w:val="none" w:sz="0" w:space="0" w:color="auto"/>
                <w:left w:val="none" w:sz="0" w:space="0" w:color="auto"/>
                <w:bottom w:val="none" w:sz="0" w:space="0" w:color="auto"/>
                <w:right w:val="none" w:sz="0" w:space="0" w:color="auto"/>
              </w:divBdr>
            </w:div>
            <w:div w:id="923034589">
              <w:marLeft w:val="0"/>
              <w:marRight w:val="0"/>
              <w:marTop w:val="0"/>
              <w:marBottom w:val="0"/>
              <w:divBdr>
                <w:top w:val="none" w:sz="0" w:space="0" w:color="auto"/>
                <w:left w:val="none" w:sz="0" w:space="0" w:color="auto"/>
                <w:bottom w:val="none" w:sz="0" w:space="0" w:color="auto"/>
                <w:right w:val="none" w:sz="0" w:space="0" w:color="auto"/>
              </w:divBdr>
            </w:div>
            <w:div w:id="852648979">
              <w:marLeft w:val="0"/>
              <w:marRight w:val="0"/>
              <w:marTop w:val="0"/>
              <w:marBottom w:val="0"/>
              <w:divBdr>
                <w:top w:val="none" w:sz="0" w:space="0" w:color="auto"/>
                <w:left w:val="none" w:sz="0" w:space="0" w:color="auto"/>
                <w:bottom w:val="none" w:sz="0" w:space="0" w:color="auto"/>
                <w:right w:val="none" w:sz="0" w:space="0" w:color="auto"/>
              </w:divBdr>
            </w:div>
            <w:div w:id="1536696726">
              <w:marLeft w:val="0"/>
              <w:marRight w:val="0"/>
              <w:marTop w:val="0"/>
              <w:marBottom w:val="0"/>
              <w:divBdr>
                <w:top w:val="none" w:sz="0" w:space="0" w:color="auto"/>
                <w:left w:val="none" w:sz="0" w:space="0" w:color="auto"/>
                <w:bottom w:val="none" w:sz="0" w:space="0" w:color="auto"/>
                <w:right w:val="none" w:sz="0" w:space="0" w:color="auto"/>
              </w:divBdr>
            </w:div>
            <w:div w:id="478153665">
              <w:marLeft w:val="0"/>
              <w:marRight w:val="0"/>
              <w:marTop w:val="0"/>
              <w:marBottom w:val="0"/>
              <w:divBdr>
                <w:top w:val="none" w:sz="0" w:space="0" w:color="auto"/>
                <w:left w:val="none" w:sz="0" w:space="0" w:color="auto"/>
                <w:bottom w:val="none" w:sz="0" w:space="0" w:color="auto"/>
                <w:right w:val="none" w:sz="0" w:space="0" w:color="auto"/>
              </w:divBdr>
            </w:div>
            <w:div w:id="56361586">
              <w:marLeft w:val="0"/>
              <w:marRight w:val="0"/>
              <w:marTop w:val="0"/>
              <w:marBottom w:val="0"/>
              <w:divBdr>
                <w:top w:val="none" w:sz="0" w:space="0" w:color="auto"/>
                <w:left w:val="none" w:sz="0" w:space="0" w:color="auto"/>
                <w:bottom w:val="none" w:sz="0" w:space="0" w:color="auto"/>
                <w:right w:val="none" w:sz="0" w:space="0" w:color="auto"/>
              </w:divBdr>
            </w:div>
            <w:div w:id="1264144747">
              <w:marLeft w:val="0"/>
              <w:marRight w:val="0"/>
              <w:marTop w:val="0"/>
              <w:marBottom w:val="0"/>
              <w:divBdr>
                <w:top w:val="none" w:sz="0" w:space="0" w:color="auto"/>
                <w:left w:val="none" w:sz="0" w:space="0" w:color="auto"/>
                <w:bottom w:val="none" w:sz="0" w:space="0" w:color="auto"/>
                <w:right w:val="none" w:sz="0" w:space="0" w:color="auto"/>
              </w:divBdr>
            </w:div>
            <w:div w:id="142476552">
              <w:marLeft w:val="0"/>
              <w:marRight w:val="0"/>
              <w:marTop w:val="0"/>
              <w:marBottom w:val="0"/>
              <w:divBdr>
                <w:top w:val="none" w:sz="0" w:space="0" w:color="auto"/>
                <w:left w:val="none" w:sz="0" w:space="0" w:color="auto"/>
                <w:bottom w:val="none" w:sz="0" w:space="0" w:color="auto"/>
                <w:right w:val="none" w:sz="0" w:space="0" w:color="auto"/>
              </w:divBdr>
            </w:div>
            <w:div w:id="269512850">
              <w:marLeft w:val="0"/>
              <w:marRight w:val="0"/>
              <w:marTop w:val="0"/>
              <w:marBottom w:val="0"/>
              <w:divBdr>
                <w:top w:val="none" w:sz="0" w:space="0" w:color="auto"/>
                <w:left w:val="none" w:sz="0" w:space="0" w:color="auto"/>
                <w:bottom w:val="none" w:sz="0" w:space="0" w:color="auto"/>
                <w:right w:val="none" w:sz="0" w:space="0" w:color="auto"/>
              </w:divBdr>
            </w:div>
            <w:div w:id="679507899">
              <w:marLeft w:val="0"/>
              <w:marRight w:val="0"/>
              <w:marTop w:val="0"/>
              <w:marBottom w:val="0"/>
              <w:divBdr>
                <w:top w:val="none" w:sz="0" w:space="0" w:color="auto"/>
                <w:left w:val="none" w:sz="0" w:space="0" w:color="auto"/>
                <w:bottom w:val="none" w:sz="0" w:space="0" w:color="auto"/>
                <w:right w:val="none" w:sz="0" w:space="0" w:color="auto"/>
              </w:divBdr>
            </w:div>
            <w:div w:id="1758861200">
              <w:marLeft w:val="0"/>
              <w:marRight w:val="0"/>
              <w:marTop w:val="0"/>
              <w:marBottom w:val="0"/>
              <w:divBdr>
                <w:top w:val="none" w:sz="0" w:space="0" w:color="auto"/>
                <w:left w:val="none" w:sz="0" w:space="0" w:color="auto"/>
                <w:bottom w:val="none" w:sz="0" w:space="0" w:color="auto"/>
                <w:right w:val="none" w:sz="0" w:space="0" w:color="auto"/>
              </w:divBdr>
            </w:div>
            <w:div w:id="108858431">
              <w:marLeft w:val="0"/>
              <w:marRight w:val="0"/>
              <w:marTop w:val="0"/>
              <w:marBottom w:val="0"/>
              <w:divBdr>
                <w:top w:val="none" w:sz="0" w:space="0" w:color="auto"/>
                <w:left w:val="none" w:sz="0" w:space="0" w:color="auto"/>
                <w:bottom w:val="none" w:sz="0" w:space="0" w:color="auto"/>
                <w:right w:val="none" w:sz="0" w:space="0" w:color="auto"/>
              </w:divBdr>
            </w:div>
            <w:div w:id="1470240585">
              <w:marLeft w:val="0"/>
              <w:marRight w:val="0"/>
              <w:marTop w:val="0"/>
              <w:marBottom w:val="0"/>
              <w:divBdr>
                <w:top w:val="none" w:sz="0" w:space="0" w:color="auto"/>
                <w:left w:val="none" w:sz="0" w:space="0" w:color="auto"/>
                <w:bottom w:val="none" w:sz="0" w:space="0" w:color="auto"/>
                <w:right w:val="none" w:sz="0" w:space="0" w:color="auto"/>
              </w:divBdr>
            </w:div>
            <w:div w:id="1466848605">
              <w:marLeft w:val="0"/>
              <w:marRight w:val="0"/>
              <w:marTop w:val="0"/>
              <w:marBottom w:val="0"/>
              <w:divBdr>
                <w:top w:val="none" w:sz="0" w:space="0" w:color="auto"/>
                <w:left w:val="none" w:sz="0" w:space="0" w:color="auto"/>
                <w:bottom w:val="none" w:sz="0" w:space="0" w:color="auto"/>
                <w:right w:val="none" w:sz="0" w:space="0" w:color="auto"/>
              </w:divBdr>
            </w:div>
            <w:div w:id="51193627">
              <w:marLeft w:val="0"/>
              <w:marRight w:val="0"/>
              <w:marTop w:val="0"/>
              <w:marBottom w:val="0"/>
              <w:divBdr>
                <w:top w:val="none" w:sz="0" w:space="0" w:color="auto"/>
                <w:left w:val="none" w:sz="0" w:space="0" w:color="auto"/>
                <w:bottom w:val="none" w:sz="0" w:space="0" w:color="auto"/>
                <w:right w:val="none" w:sz="0" w:space="0" w:color="auto"/>
              </w:divBdr>
            </w:div>
            <w:div w:id="1561746850">
              <w:marLeft w:val="0"/>
              <w:marRight w:val="0"/>
              <w:marTop w:val="0"/>
              <w:marBottom w:val="0"/>
              <w:divBdr>
                <w:top w:val="none" w:sz="0" w:space="0" w:color="auto"/>
                <w:left w:val="none" w:sz="0" w:space="0" w:color="auto"/>
                <w:bottom w:val="none" w:sz="0" w:space="0" w:color="auto"/>
                <w:right w:val="none" w:sz="0" w:space="0" w:color="auto"/>
              </w:divBdr>
            </w:div>
            <w:div w:id="890964946">
              <w:marLeft w:val="0"/>
              <w:marRight w:val="0"/>
              <w:marTop w:val="0"/>
              <w:marBottom w:val="0"/>
              <w:divBdr>
                <w:top w:val="none" w:sz="0" w:space="0" w:color="auto"/>
                <w:left w:val="none" w:sz="0" w:space="0" w:color="auto"/>
                <w:bottom w:val="none" w:sz="0" w:space="0" w:color="auto"/>
                <w:right w:val="none" w:sz="0" w:space="0" w:color="auto"/>
              </w:divBdr>
            </w:div>
            <w:div w:id="111555324">
              <w:marLeft w:val="0"/>
              <w:marRight w:val="0"/>
              <w:marTop w:val="0"/>
              <w:marBottom w:val="0"/>
              <w:divBdr>
                <w:top w:val="none" w:sz="0" w:space="0" w:color="auto"/>
                <w:left w:val="none" w:sz="0" w:space="0" w:color="auto"/>
                <w:bottom w:val="none" w:sz="0" w:space="0" w:color="auto"/>
                <w:right w:val="none" w:sz="0" w:space="0" w:color="auto"/>
              </w:divBdr>
            </w:div>
            <w:div w:id="37170624">
              <w:marLeft w:val="0"/>
              <w:marRight w:val="0"/>
              <w:marTop w:val="0"/>
              <w:marBottom w:val="0"/>
              <w:divBdr>
                <w:top w:val="none" w:sz="0" w:space="0" w:color="auto"/>
                <w:left w:val="none" w:sz="0" w:space="0" w:color="auto"/>
                <w:bottom w:val="none" w:sz="0" w:space="0" w:color="auto"/>
                <w:right w:val="none" w:sz="0" w:space="0" w:color="auto"/>
              </w:divBdr>
            </w:div>
            <w:div w:id="1090152744">
              <w:marLeft w:val="0"/>
              <w:marRight w:val="0"/>
              <w:marTop w:val="0"/>
              <w:marBottom w:val="0"/>
              <w:divBdr>
                <w:top w:val="none" w:sz="0" w:space="0" w:color="auto"/>
                <w:left w:val="none" w:sz="0" w:space="0" w:color="auto"/>
                <w:bottom w:val="none" w:sz="0" w:space="0" w:color="auto"/>
                <w:right w:val="none" w:sz="0" w:space="0" w:color="auto"/>
              </w:divBdr>
            </w:div>
            <w:div w:id="1211918334">
              <w:marLeft w:val="0"/>
              <w:marRight w:val="0"/>
              <w:marTop w:val="0"/>
              <w:marBottom w:val="0"/>
              <w:divBdr>
                <w:top w:val="none" w:sz="0" w:space="0" w:color="auto"/>
                <w:left w:val="none" w:sz="0" w:space="0" w:color="auto"/>
                <w:bottom w:val="none" w:sz="0" w:space="0" w:color="auto"/>
                <w:right w:val="none" w:sz="0" w:space="0" w:color="auto"/>
              </w:divBdr>
            </w:div>
            <w:div w:id="401756321">
              <w:marLeft w:val="0"/>
              <w:marRight w:val="0"/>
              <w:marTop w:val="0"/>
              <w:marBottom w:val="0"/>
              <w:divBdr>
                <w:top w:val="none" w:sz="0" w:space="0" w:color="auto"/>
                <w:left w:val="none" w:sz="0" w:space="0" w:color="auto"/>
                <w:bottom w:val="none" w:sz="0" w:space="0" w:color="auto"/>
                <w:right w:val="none" w:sz="0" w:space="0" w:color="auto"/>
              </w:divBdr>
            </w:div>
            <w:div w:id="1383211978">
              <w:marLeft w:val="0"/>
              <w:marRight w:val="0"/>
              <w:marTop w:val="0"/>
              <w:marBottom w:val="0"/>
              <w:divBdr>
                <w:top w:val="none" w:sz="0" w:space="0" w:color="auto"/>
                <w:left w:val="none" w:sz="0" w:space="0" w:color="auto"/>
                <w:bottom w:val="none" w:sz="0" w:space="0" w:color="auto"/>
                <w:right w:val="none" w:sz="0" w:space="0" w:color="auto"/>
              </w:divBdr>
            </w:div>
            <w:div w:id="276640944">
              <w:marLeft w:val="0"/>
              <w:marRight w:val="0"/>
              <w:marTop w:val="0"/>
              <w:marBottom w:val="0"/>
              <w:divBdr>
                <w:top w:val="none" w:sz="0" w:space="0" w:color="auto"/>
                <w:left w:val="none" w:sz="0" w:space="0" w:color="auto"/>
                <w:bottom w:val="none" w:sz="0" w:space="0" w:color="auto"/>
                <w:right w:val="none" w:sz="0" w:space="0" w:color="auto"/>
              </w:divBdr>
            </w:div>
            <w:div w:id="1701324013">
              <w:marLeft w:val="0"/>
              <w:marRight w:val="0"/>
              <w:marTop w:val="0"/>
              <w:marBottom w:val="0"/>
              <w:divBdr>
                <w:top w:val="none" w:sz="0" w:space="0" w:color="auto"/>
                <w:left w:val="none" w:sz="0" w:space="0" w:color="auto"/>
                <w:bottom w:val="none" w:sz="0" w:space="0" w:color="auto"/>
                <w:right w:val="none" w:sz="0" w:space="0" w:color="auto"/>
              </w:divBdr>
            </w:div>
            <w:div w:id="799500167">
              <w:marLeft w:val="0"/>
              <w:marRight w:val="0"/>
              <w:marTop w:val="0"/>
              <w:marBottom w:val="0"/>
              <w:divBdr>
                <w:top w:val="none" w:sz="0" w:space="0" w:color="auto"/>
                <w:left w:val="none" w:sz="0" w:space="0" w:color="auto"/>
                <w:bottom w:val="none" w:sz="0" w:space="0" w:color="auto"/>
                <w:right w:val="none" w:sz="0" w:space="0" w:color="auto"/>
              </w:divBdr>
            </w:div>
            <w:div w:id="1071343730">
              <w:marLeft w:val="0"/>
              <w:marRight w:val="0"/>
              <w:marTop w:val="0"/>
              <w:marBottom w:val="0"/>
              <w:divBdr>
                <w:top w:val="none" w:sz="0" w:space="0" w:color="auto"/>
                <w:left w:val="none" w:sz="0" w:space="0" w:color="auto"/>
                <w:bottom w:val="none" w:sz="0" w:space="0" w:color="auto"/>
                <w:right w:val="none" w:sz="0" w:space="0" w:color="auto"/>
              </w:divBdr>
            </w:div>
            <w:div w:id="41557679">
              <w:marLeft w:val="0"/>
              <w:marRight w:val="0"/>
              <w:marTop w:val="0"/>
              <w:marBottom w:val="0"/>
              <w:divBdr>
                <w:top w:val="none" w:sz="0" w:space="0" w:color="auto"/>
                <w:left w:val="none" w:sz="0" w:space="0" w:color="auto"/>
                <w:bottom w:val="none" w:sz="0" w:space="0" w:color="auto"/>
                <w:right w:val="none" w:sz="0" w:space="0" w:color="auto"/>
              </w:divBdr>
            </w:div>
            <w:div w:id="1114055744">
              <w:marLeft w:val="0"/>
              <w:marRight w:val="0"/>
              <w:marTop w:val="0"/>
              <w:marBottom w:val="0"/>
              <w:divBdr>
                <w:top w:val="none" w:sz="0" w:space="0" w:color="auto"/>
                <w:left w:val="none" w:sz="0" w:space="0" w:color="auto"/>
                <w:bottom w:val="none" w:sz="0" w:space="0" w:color="auto"/>
                <w:right w:val="none" w:sz="0" w:space="0" w:color="auto"/>
              </w:divBdr>
            </w:div>
            <w:div w:id="1141577535">
              <w:marLeft w:val="0"/>
              <w:marRight w:val="0"/>
              <w:marTop w:val="0"/>
              <w:marBottom w:val="0"/>
              <w:divBdr>
                <w:top w:val="none" w:sz="0" w:space="0" w:color="auto"/>
                <w:left w:val="none" w:sz="0" w:space="0" w:color="auto"/>
                <w:bottom w:val="none" w:sz="0" w:space="0" w:color="auto"/>
                <w:right w:val="none" w:sz="0" w:space="0" w:color="auto"/>
              </w:divBdr>
            </w:div>
            <w:div w:id="1533575116">
              <w:marLeft w:val="0"/>
              <w:marRight w:val="0"/>
              <w:marTop w:val="0"/>
              <w:marBottom w:val="0"/>
              <w:divBdr>
                <w:top w:val="none" w:sz="0" w:space="0" w:color="auto"/>
                <w:left w:val="none" w:sz="0" w:space="0" w:color="auto"/>
                <w:bottom w:val="none" w:sz="0" w:space="0" w:color="auto"/>
                <w:right w:val="none" w:sz="0" w:space="0" w:color="auto"/>
              </w:divBdr>
            </w:div>
            <w:div w:id="1745839415">
              <w:marLeft w:val="0"/>
              <w:marRight w:val="0"/>
              <w:marTop w:val="0"/>
              <w:marBottom w:val="0"/>
              <w:divBdr>
                <w:top w:val="none" w:sz="0" w:space="0" w:color="auto"/>
                <w:left w:val="none" w:sz="0" w:space="0" w:color="auto"/>
                <w:bottom w:val="none" w:sz="0" w:space="0" w:color="auto"/>
                <w:right w:val="none" w:sz="0" w:space="0" w:color="auto"/>
              </w:divBdr>
            </w:div>
            <w:div w:id="472213143">
              <w:marLeft w:val="0"/>
              <w:marRight w:val="0"/>
              <w:marTop w:val="0"/>
              <w:marBottom w:val="0"/>
              <w:divBdr>
                <w:top w:val="none" w:sz="0" w:space="0" w:color="auto"/>
                <w:left w:val="none" w:sz="0" w:space="0" w:color="auto"/>
                <w:bottom w:val="none" w:sz="0" w:space="0" w:color="auto"/>
                <w:right w:val="none" w:sz="0" w:space="0" w:color="auto"/>
              </w:divBdr>
            </w:div>
            <w:div w:id="1171261830">
              <w:marLeft w:val="0"/>
              <w:marRight w:val="0"/>
              <w:marTop w:val="0"/>
              <w:marBottom w:val="0"/>
              <w:divBdr>
                <w:top w:val="none" w:sz="0" w:space="0" w:color="auto"/>
                <w:left w:val="none" w:sz="0" w:space="0" w:color="auto"/>
                <w:bottom w:val="none" w:sz="0" w:space="0" w:color="auto"/>
                <w:right w:val="none" w:sz="0" w:space="0" w:color="auto"/>
              </w:divBdr>
            </w:div>
            <w:div w:id="1691570745">
              <w:marLeft w:val="0"/>
              <w:marRight w:val="0"/>
              <w:marTop w:val="0"/>
              <w:marBottom w:val="0"/>
              <w:divBdr>
                <w:top w:val="none" w:sz="0" w:space="0" w:color="auto"/>
                <w:left w:val="none" w:sz="0" w:space="0" w:color="auto"/>
                <w:bottom w:val="none" w:sz="0" w:space="0" w:color="auto"/>
                <w:right w:val="none" w:sz="0" w:space="0" w:color="auto"/>
              </w:divBdr>
            </w:div>
            <w:div w:id="1815755633">
              <w:marLeft w:val="0"/>
              <w:marRight w:val="0"/>
              <w:marTop w:val="0"/>
              <w:marBottom w:val="0"/>
              <w:divBdr>
                <w:top w:val="none" w:sz="0" w:space="0" w:color="auto"/>
                <w:left w:val="none" w:sz="0" w:space="0" w:color="auto"/>
                <w:bottom w:val="none" w:sz="0" w:space="0" w:color="auto"/>
                <w:right w:val="none" w:sz="0" w:space="0" w:color="auto"/>
              </w:divBdr>
            </w:div>
            <w:div w:id="1696229038">
              <w:marLeft w:val="0"/>
              <w:marRight w:val="0"/>
              <w:marTop w:val="0"/>
              <w:marBottom w:val="0"/>
              <w:divBdr>
                <w:top w:val="none" w:sz="0" w:space="0" w:color="auto"/>
                <w:left w:val="none" w:sz="0" w:space="0" w:color="auto"/>
                <w:bottom w:val="none" w:sz="0" w:space="0" w:color="auto"/>
                <w:right w:val="none" w:sz="0" w:space="0" w:color="auto"/>
              </w:divBdr>
            </w:div>
            <w:div w:id="892691823">
              <w:marLeft w:val="0"/>
              <w:marRight w:val="0"/>
              <w:marTop w:val="0"/>
              <w:marBottom w:val="0"/>
              <w:divBdr>
                <w:top w:val="none" w:sz="0" w:space="0" w:color="auto"/>
                <w:left w:val="none" w:sz="0" w:space="0" w:color="auto"/>
                <w:bottom w:val="none" w:sz="0" w:space="0" w:color="auto"/>
                <w:right w:val="none" w:sz="0" w:space="0" w:color="auto"/>
              </w:divBdr>
            </w:div>
            <w:div w:id="1803379038">
              <w:marLeft w:val="0"/>
              <w:marRight w:val="0"/>
              <w:marTop w:val="0"/>
              <w:marBottom w:val="0"/>
              <w:divBdr>
                <w:top w:val="none" w:sz="0" w:space="0" w:color="auto"/>
                <w:left w:val="none" w:sz="0" w:space="0" w:color="auto"/>
                <w:bottom w:val="none" w:sz="0" w:space="0" w:color="auto"/>
                <w:right w:val="none" w:sz="0" w:space="0" w:color="auto"/>
              </w:divBdr>
            </w:div>
            <w:div w:id="1943998963">
              <w:marLeft w:val="0"/>
              <w:marRight w:val="0"/>
              <w:marTop w:val="0"/>
              <w:marBottom w:val="0"/>
              <w:divBdr>
                <w:top w:val="none" w:sz="0" w:space="0" w:color="auto"/>
                <w:left w:val="none" w:sz="0" w:space="0" w:color="auto"/>
                <w:bottom w:val="none" w:sz="0" w:space="0" w:color="auto"/>
                <w:right w:val="none" w:sz="0" w:space="0" w:color="auto"/>
              </w:divBdr>
            </w:div>
            <w:div w:id="759644076">
              <w:marLeft w:val="0"/>
              <w:marRight w:val="0"/>
              <w:marTop w:val="0"/>
              <w:marBottom w:val="0"/>
              <w:divBdr>
                <w:top w:val="none" w:sz="0" w:space="0" w:color="auto"/>
                <w:left w:val="none" w:sz="0" w:space="0" w:color="auto"/>
                <w:bottom w:val="none" w:sz="0" w:space="0" w:color="auto"/>
                <w:right w:val="none" w:sz="0" w:space="0" w:color="auto"/>
              </w:divBdr>
            </w:div>
            <w:div w:id="849219833">
              <w:marLeft w:val="0"/>
              <w:marRight w:val="0"/>
              <w:marTop w:val="0"/>
              <w:marBottom w:val="0"/>
              <w:divBdr>
                <w:top w:val="none" w:sz="0" w:space="0" w:color="auto"/>
                <w:left w:val="none" w:sz="0" w:space="0" w:color="auto"/>
                <w:bottom w:val="none" w:sz="0" w:space="0" w:color="auto"/>
                <w:right w:val="none" w:sz="0" w:space="0" w:color="auto"/>
              </w:divBdr>
            </w:div>
            <w:div w:id="1082065730">
              <w:marLeft w:val="0"/>
              <w:marRight w:val="0"/>
              <w:marTop w:val="0"/>
              <w:marBottom w:val="0"/>
              <w:divBdr>
                <w:top w:val="none" w:sz="0" w:space="0" w:color="auto"/>
                <w:left w:val="none" w:sz="0" w:space="0" w:color="auto"/>
                <w:bottom w:val="none" w:sz="0" w:space="0" w:color="auto"/>
                <w:right w:val="none" w:sz="0" w:space="0" w:color="auto"/>
              </w:divBdr>
            </w:div>
            <w:div w:id="95440375">
              <w:marLeft w:val="0"/>
              <w:marRight w:val="0"/>
              <w:marTop w:val="0"/>
              <w:marBottom w:val="0"/>
              <w:divBdr>
                <w:top w:val="none" w:sz="0" w:space="0" w:color="auto"/>
                <w:left w:val="none" w:sz="0" w:space="0" w:color="auto"/>
                <w:bottom w:val="none" w:sz="0" w:space="0" w:color="auto"/>
                <w:right w:val="none" w:sz="0" w:space="0" w:color="auto"/>
              </w:divBdr>
            </w:div>
            <w:div w:id="149491701">
              <w:marLeft w:val="0"/>
              <w:marRight w:val="0"/>
              <w:marTop w:val="0"/>
              <w:marBottom w:val="0"/>
              <w:divBdr>
                <w:top w:val="none" w:sz="0" w:space="0" w:color="auto"/>
                <w:left w:val="none" w:sz="0" w:space="0" w:color="auto"/>
                <w:bottom w:val="none" w:sz="0" w:space="0" w:color="auto"/>
                <w:right w:val="none" w:sz="0" w:space="0" w:color="auto"/>
              </w:divBdr>
            </w:div>
            <w:div w:id="644430280">
              <w:marLeft w:val="0"/>
              <w:marRight w:val="0"/>
              <w:marTop w:val="0"/>
              <w:marBottom w:val="0"/>
              <w:divBdr>
                <w:top w:val="none" w:sz="0" w:space="0" w:color="auto"/>
                <w:left w:val="none" w:sz="0" w:space="0" w:color="auto"/>
                <w:bottom w:val="none" w:sz="0" w:space="0" w:color="auto"/>
                <w:right w:val="none" w:sz="0" w:space="0" w:color="auto"/>
              </w:divBdr>
            </w:div>
            <w:div w:id="1216576682">
              <w:marLeft w:val="0"/>
              <w:marRight w:val="0"/>
              <w:marTop w:val="0"/>
              <w:marBottom w:val="0"/>
              <w:divBdr>
                <w:top w:val="none" w:sz="0" w:space="0" w:color="auto"/>
                <w:left w:val="none" w:sz="0" w:space="0" w:color="auto"/>
                <w:bottom w:val="none" w:sz="0" w:space="0" w:color="auto"/>
                <w:right w:val="none" w:sz="0" w:space="0" w:color="auto"/>
              </w:divBdr>
            </w:div>
            <w:div w:id="844396172">
              <w:marLeft w:val="0"/>
              <w:marRight w:val="0"/>
              <w:marTop w:val="0"/>
              <w:marBottom w:val="0"/>
              <w:divBdr>
                <w:top w:val="none" w:sz="0" w:space="0" w:color="auto"/>
                <w:left w:val="none" w:sz="0" w:space="0" w:color="auto"/>
                <w:bottom w:val="none" w:sz="0" w:space="0" w:color="auto"/>
                <w:right w:val="none" w:sz="0" w:space="0" w:color="auto"/>
              </w:divBdr>
            </w:div>
            <w:div w:id="237981333">
              <w:marLeft w:val="0"/>
              <w:marRight w:val="0"/>
              <w:marTop w:val="0"/>
              <w:marBottom w:val="0"/>
              <w:divBdr>
                <w:top w:val="none" w:sz="0" w:space="0" w:color="auto"/>
                <w:left w:val="none" w:sz="0" w:space="0" w:color="auto"/>
                <w:bottom w:val="none" w:sz="0" w:space="0" w:color="auto"/>
                <w:right w:val="none" w:sz="0" w:space="0" w:color="auto"/>
              </w:divBdr>
            </w:div>
            <w:div w:id="1072846318">
              <w:marLeft w:val="0"/>
              <w:marRight w:val="0"/>
              <w:marTop w:val="0"/>
              <w:marBottom w:val="0"/>
              <w:divBdr>
                <w:top w:val="none" w:sz="0" w:space="0" w:color="auto"/>
                <w:left w:val="none" w:sz="0" w:space="0" w:color="auto"/>
                <w:bottom w:val="none" w:sz="0" w:space="0" w:color="auto"/>
                <w:right w:val="none" w:sz="0" w:space="0" w:color="auto"/>
              </w:divBdr>
            </w:div>
            <w:div w:id="757673009">
              <w:marLeft w:val="0"/>
              <w:marRight w:val="0"/>
              <w:marTop w:val="0"/>
              <w:marBottom w:val="0"/>
              <w:divBdr>
                <w:top w:val="none" w:sz="0" w:space="0" w:color="auto"/>
                <w:left w:val="none" w:sz="0" w:space="0" w:color="auto"/>
                <w:bottom w:val="none" w:sz="0" w:space="0" w:color="auto"/>
                <w:right w:val="none" w:sz="0" w:space="0" w:color="auto"/>
              </w:divBdr>
            </w:div>
            <w:div w:id="1523782503">
              <w:marLeft w:val="0"/>
              <w:marRight w:val="0"/>
              <w:marTop w:val="0"/>
              <w:marBottom w:val="0"/>
              <w:divBdr>
                <w:top w:val="none" w:sz="0" w:space="0" w:color="auto"/>
                <w:left w:val="none" w:sz="0" w:space="0" w:color="auto"/>
                <w:bottom w:val="none" w:sz="0" w:space="0" w:color="auto"/>
                <w:right w:val="none" w:sz="0" w:space="0" w:color="auto"/>
              </w:divBdr>
            </w:div>
            <w:div w:id="1987124182">
              <w:marLeft w:val="0"/>
              <w:marRight w:val="0"/>
              <w:marTop w:val="0"/>
              <w:marBottom w:val="0"/>
              <w:divBdr>
                <w:top w:val="none" w:sz="0" w:space="0" w:color="auto"/>
                <w:left w:val="none" w:sz="0" w:space="0" w:color="auto"/>
                <w:bottom w:val="none" w:sz="0" w:space="0" w:color="auto"/>
                <w:right w:val="none" w:sz="0" w:space="0" w:color="auto"/>
              </w:divBdr>
            </w:div>
            <w:div w:id="2056391407">
              <w:marLeft w:val="0"/>
              <w:marRight w:val="0"/>
              <w:marTop w:val="0"/>
              <w:marBottom w:val="0"/>
              <w:divBdr>
                <w:top w:val="none" w:sz="0" w:space="0" w:color="auto"/>
                <w:left w:val="none" w:sz="0" w:space="0" w:color="auto"/>
                <w:bottom w:val="none" w:sz="0" w:space="0" w:color="auto"/>
                <w:right w:val="none" w:sz="0" w:space="0" w:color="auto"/>
              </w:divBdr>
            </w:div>
            <w:div w:id="2130541830">
              <w:marLeft w:val="0"/>
              <w:marRight w:val="0"/>
              <w:marTop w:val="0"/>
              <w:marBottom w:val="0"/>
              <w:divBdr>
                <w:top w:val="none" w:sz="0" w:space="0" w:color="auto"/>
                <w:left w:val="none" w:sz="0" w:space="0" w:color="auto"/>
                <w:bottom w:val="none" w:sz="0" w:space="0" w:color="auto"/>
                <w:right w:val="none" w:sz="0" w:space="0" w:color="auto"/>
              </w:divBdr>
            </w:div>
            <w:div w:id="1864979109">
              <w:marLeft w:val="0"/>
              <w:marRight w:val="0"/>
              <w:marTop w:val="0"/>
              <w:marBottom w:val="0"/>
              <w:divBdr>
                <w:top w:val="none" w:sz="0" w:space="0" w:color="auto"/>
                <w:left w:val="none" w:sz="0" w:space="0" w:color="auto"/>
                <w:bottom w:val="none" w:sz="0" w:space="0" w:color="auto"/>
                <w:right w:val="none" w:sz="0" w:space="0" w:color="auto"/>
              </w:divBdr>
            </w:div>
            <w:div w:id="546453592">
              <w:marLeft w:val="0"/>
              <w:marRight w:val="0"/>
              <w:marTop w:val="0"/>
              <w:marBottom w:val="0"/>
              <w:divBdr>
                <w:top w:val="none" w:sz="0" w:space="0" w:color="auto"/>
                <w:left w:val="none" w:sz="0" w:space="0" w:color="auto"/>
                <w:bottom w:val="none" w:sz="0" w:space="0" w:color="auto"/>
                <w:right w:val="none" w:sz="0" w:space="0" w:color="auto"/>
              </w:divBdr>
            </w:div>
            <w:div w:id="291250467">
              <w:marLeft w:val="0"/>
              <w:marRight w:val="0"/>
              <w:marTop w:val="0"/>
              <w:marBottom w:val="0"/>
              <w:divBdr>
                <w:top w:val="none" w:sz="0" w:space="0" w:color="auto"/>
                <w:left w:val="none" w:sz="0" w:space="0" w:color="auto"/>
                <w:bottom w:val="none" w:sz="0" w:space="0" w:color="auto"/>
                <w:right w:val="none" w:sz="0" w:space="0" w:color="auto"/>
              </w:divBdr>
            </w:div>
            <w:div w:id="1058556181">
              <w:marLeft w:val="0"/>
              <w:marRight w:val="0"/>
              <w:marTop w:val="0"/>
              <w:marBottom w:val="0"/>
              <w:divBdr>
                <w:top w:val="none" w:sz="0" w:space="0" w:color="auto"/>
                <w:left w:val="none" w:sz="0" w:space="0" w:color="auto"/>
                <w:bottom w:val="none" w:sz="0" w:space="0" w:color="auto"/>
                <w:right w:val="none" w:sz="0" w:space="0" w:color="auto"/>
              </w:divBdr>
            </w:div>
            <w:div w:id="1092354599">
              <w:marLeft w:val="0"/>
              <w:marRight w:val="0"/>
              <w:marTop w:val="0"/>
              <w:marBottom w:val="0"/>
              <w:divBdr>
                <w:top w:val="none" w:sz="0" w:space="0" w:color="auto"/>
                <w:left w:val="none" w:sz="0" w:space="0" w:color="auto"/>
                <w:bottom w:val="none" w:sz="0" w:space="0" w:color="auto"/>
                <w:right w:val="none" w:sz="0" w:space="0" w:color="auto"/>
              </w:divBdr>
            </w:div>
            <w:div w:id="566039362">
              <w:marLeft w:val="0"/>
              <w:marRight w:val="0"/>
              <w:marTop w:val="0"/>
              <w:marBottom w:val="0"/>
              <w:divBdr>
                <w:top w:val="none" w:sz="0" w:space="0" w:color="auto"/>
                <w:left w:val="none" w:sz="0" w:space="0" w:color="auto"/>
                <w:bottom w:val="none" w:sz="0" w:space="0" w:color="auto"/>
                <w:right w:val="none" w:sz="0" w:space="0" w:color="auto"/>
              </w:divBdr>
            </w:div>
            <w:div w:id="1704550551">
              <w:marLeft w:val="0"/>
              <w:marRight w:val="0"/>
              <w:marTop w:val="0"/>
              <w:marBottom w:val="0"/>
              <w:divBdr>
                <w:top w:val="none" w:sz="0" w:space="0" w:color="auto"/>
                <w:left w:val="none" w:sz="0" w:space="0" w:color="auto"/>
                <w:bottom w:val="none" w:sz="0" w:space="0" w:color="auto"/>
                <w:right w:val="none" w:sz="0" w:space="0" w:color="auto"/>
              </w:divBdr>
            </w:div>
            <w:div w:id="850803344">
              <w:marLeft w:val="0"/>
              <w:marRight w:val="0"/>
              <w:marTop w:val="0"/>
              <w:marBottom w:val="0"/>
              <w:divBdr>
                <w:top w:val="none" w:sz="0" w:space="0" w:color="auto"/>
                <w:left w:val="none" w:sz="0" w:space="0" w:color="auto"/>
                <w:bottom w:val="none" w:sz="0" w:space="0" w:color="auto"/>
                <w:right w:val="none" w:sz="0" w:space="0" w:color="auto"/>
              </w:divBdr>
            </w:div>
            <w:div w:id="932400998">
              <w:marLeft w:val="0"/>
              <w:marRight w:val="0"/>
              <w:marTop w:val="0"/>
              <w:marBottom w:val="0"/>
              <w:divBdr>
                <w:top w:val="none" w:sz="0" w:space="0" w:color="auto"/>
                <w:left w:val="none" w:sz="0" w:space="0" w:color="auto"/>
                <w:bottom w:val="none" w:sz="0" w:space="0" w:color="auto"/>
                <w:right w:val="none" w:sz="0" w:space="0" w:color="auto"/>
              </w:divBdr>
            </w:div>
            <w:div w:id="442380841">
              <w:marLeft w:val="0"/>
              <w:marRight w:val="0"/>
              <w:marTop w:val="0"/>
              <w:marBottom w:val="0"/>
              <w:divBdr>
                <w:top w:val="none" w:sz="0" w:space="0" w:color="auto"/>
                <w:left w:val="none" w:sz="0" w:space="0" w:color="auto"/>
                <w:bottom w:val="none" w:sz="0" w:space="0" w:color="auto"/>
                <w:right w:val="none" w:sz="0" w:space="0" w:color="auto"/>
              </w:divBdr>
            </w:div>
            <w:div w:id="1686444193">
              <w:marLeft w:val="0"/>
              <w:marRight w:val="0"/>
              <w:marTop w:val="0"/>
              <w:marBottom w:val="0"/>
              <w:divBdr>
                <w:top w:val="none" w:sz="0" w:space="0" w:color="auto"/>
                <w:left w:val="none" w:sz="0" w:space="0" w:color="auto"/>
                <w:bottom w:val="none" w:sz="0" w:space="0" w:color="auto"/>
                <w:right w:val="none" w:sz="0" w:space="0" w:color="auto"/>
              </w:divBdr>
            </w:div>
            <w:div w:id="1442334579">
              <w:marLeft w:val="0"/>
              <w:marRight w:val="0"/>
              <w:marTop w:val="0"/>
              <w:marBottom w:val="0"/>
              <w:divBdr>
                <w:top w:val="none" w:sz="0" w:space="0" w:color="auto"/>
                <w:left w:val="none" w:sz="0" w:space="0" w:color="auto"/>
                <w:bottom w:val="none" w:sz="0" w:space="0" w:color="auto"/>
                <w:right w:val="none" w:sz="0" w:space="0" w:color="auto"/>
              </w:divBdr>
            </w:div>
            <w:div w:id="904755207">
              <w:marLeft w:val="0"/>
              <w:marRight w:val="0"/>
              <w:marTop w:val="0"/>
              <w:marBottom w:val="0"/>
              <w:divBdr>
                <w:top w:val="none" w:sz="0" w:space="0" w:color="auto"/>
                <w:left w:val="none" w:sz="0" w:space="0" w:color="auto"/>
                <w:bottom w:val="none" w:sz="0" w:space="0" w:color="auto"/>
                <w:right w:val="none" w:sz="0" w:space="0" w:color="auto"/>
              </w:divBdr>
            </w:div>
            <w:div w:id="1496529171">
              <w:marLeft w:val="0"/>
              <w:marRight w:val="0"/>
              <w:marTop w:val="0"/>
              <w:marBottom w:val="0"/>
              <w:divBdr>
                <w:top w:val="none" w:sz="0" w:space="0" w:color="auto"/>
                <w:left w:val="none" w:sz="0" w:space="0" w:color="auto"/>
                <w:bottom w:val="none" w:sz="0" w:space="0" w:color="auto"/>
                <w:right w:val="none" w:sz="0" w:space="0" w:color="auto"/>
              </w:divBdr>
            </w:div>
            <w:div w:id="813915763">
              <w:marLeft w:val="0"/>
              <w:marRight w:val="0"/>
              <w:marTop w:val="0"/>
              <w:marBottom w:val="0"/>
              <w:divBdr>
                <w:top w:val="none" w:sz="0" w:space="0" w:color="auto"/>
                <w:left w:val="none" w:sz="0" w:space="0" w:color="auto"/>
                <w:bottom w:val="none" w:sz="0" w:space="0" w:color="auto"/>
                <w:right w:val="none" w:sz="0" w:space="0" w:color="auto"/>
              </w:divBdr>
            </w:div>
            <w:div w:id="72900594">
              <w:marLeft w:val="0"/>
              <w:marRight w:val="0"/>
              <w:marTop w:val="0"/>
              <w:marBottom w:val="0"/>
              <w:divBdr>
                <w:top w:val="none" w:sz="0" w:space="0" w:color="auto"/>
                <w:left w:val="none" w:sz="0" w:space="0" w:color="auto"/>
                <w:bottom w:val="none" w:sz="0" w:space="0" w:color="auto"/>
                <w:right w:val="none" w:sz="0" w:space="0" w:color="auto"/>
              </w:divBdr>
            </w:div>
            <w:div w:id="2088531413">
              <w:marLeft w:val="0"/>
              <w:marRight w:val="0"/>
              <w:marTop w:val="0"/>
              <w:marBottom w:val="0"/>
              <w:divBdr>
                <w:top w:val="none" w:sz="0" w:space="0" w:color="auto"/>
                <w:left w:val="none" w:sz="0" w:space="0" w:color="auto"/>
                <w:bottom w:val="none" w:sz="0" w:space="0" w:color="auto"/>
                <w:right w:val="none" w:sz="0" w:space="0" w:color="auto"/>
              </w:divBdr>
            </w:div>
            <w:div w:id="355086077">
              <w:marLeft w:val="0"/>
              <w:marRight w:val="0"/>
              <w:marTop w:val="0"/>
              <w:marBottom w:val="0"/>
              <w:divBdr>
                <w:top w:val="none" w:sz="0" w:space="0" w:color="auto"/>
                <w:left w:val="none" w:sz="0" w:space="0" w:color="auto"/>
                <w:bottom w:val="none" w:sz="0" w:space="0" w:color="auto"/>
                <w:right w:val="none" w:sz="0" w:space="0" w:color="auto"/>
              </w:divBdr>
            </w:div>
            <w:div w:id="975261337">
              <w:marLeft w:val="0"/>
              <w:marRight w:val="0"/>
              <w:marTop w:val="0"/>
              <w:marBottom w:val="0"/>
              <w:divBdr>
                <w:top w:val="none" w:sz="0" w:space="0" w:color="auto"/>
                <w:left w:val="none" w:sz="0" w:space="0" w:color="auto"/>
                <w:bottom w:val="none" w:sz="0" w:space="0" w:color="auto"/>
                <w:right w:val="none" w:sz="0" w:space="0" w:color="auto"/>
              </w:divBdr>
            </w:div>
            <w:div w:id="1578057632">
              <w:marLeft w:val="0"/>
              <w:marRight w:val="0"/>
              <w:marTop w:val="0"/>
              <w:marBottom w:val="0"/>
              <w:divBdr>
                <w:top w:val="none" w:sz="0" w:space="0" w:color="auto"/>
                <w:left w:val="none" w:sz="0" w:space="0" w:color="auto"/>
                <w:bottom w:val="none" w:sz="0" w:space="0" w:color="auto"/>
                <w:right w:val="none" w:sz="0" w:space="0" w:color="auto"/>
              </w:divBdr>
            </w:div>
            <w:div w:id="2092845372">
              <w:marLeft w:val="0"/>
              <w:marRight w:val="0"/>
              <w:marTop w:val="0"/>
              <w:marBottom w:val="0"/>
              <w:divBdr>
                <w:top w:val="none" w:sz="0" w:space="0" w:color="auto"/>
                <w:left w:val="none" w:sz="0" w:space="0" w:color="auto"/>
                <w:bottom w:val="none" w:sz="0" w:space="0" w:color="auto"/>
                <w:right w:val="none" w:sz="0" w:space="0" w:color="auto"/>
              </w:divBdr>
            </w:div>
            <w:div w:id="788739432">
              <w:marLeft w:val="0"/>
              <w:marRight w:val="0"/>
              <w:marTop w:val="0"/>
              <w:marBottom w:val="0"/>
              <w:divBdr>
                <w:top w:val="none" w:sz="0" w:space="0" w:color="auto"/>
                <w:left w:val="none" w:sz="0" w:space="0" w:color="auto"/>
                <w:bottom w:val="none" w:sz="0" w:space="0" w:color="auto"/>
                <w:right w:val="none" w:sz="0" w:space="0" w:color="auto"/>
              </w:divBdr>
            </w:div>
            <w:div w:id="1702319185">
              <w:marLeft w:val="0"/>
              <w:marRight w:val="0"/>
              <w:marTop w:val="0"/>
              <w:marBottom w:val="0"/>
              <w:divBdr>
                <w:top w:val="none" w:sz="0" w:space="0" w:color="auto"/>
                <w:left w:val="none" w:sz="0" w:space="0" w:color="auto"/>
                <w:bottom w:val="none" w:sz="0" w:space="0" w:color="auto"/>
                <w:right w:val="none" w:sz="0" w:space="0" w:color="auto"/>
              </w:divBdr>
            </w:div>
            <w:div w:id="1480726720">
              <w:marLeft w:val="0"/>
              <w:marRight w:val="0"/>
              <w:marTop w:val="0"/>
              <w:marBottom w:val="0"/>
              <w:divBdr>
                <w:top w:val="none" w:sz="0" w:space="0" w:color="auto"/>
                <w:left w:val="none" w:sz="0" w:space="0" w:color="auto"/>
                <w:bottom w:val="none" w:sz="0" w:space="0" w:color="auto"/>
                <w:right w:val="none" w:sz="0" w:space="0" w:color="auto"/>
              </w:divBdr>
            </w:div>
            <w:div w:id="59444564">
              <w:marLeft w:val="0"/>
              <w:marRight w:val="0"/>
              <w:marTop w:val="0"/>
              <w:marBottom w:val="0"/>
              <w:divBdr>
                <w:top w:val="none" w:sz="0" w:space="0" w:color="auto"/>
                <w:left w:val="none" w:sz="0" w:space="0" w:color="auto"/>
                <w:bottom w:val="none" w:sz="0" w:space="0" w:color="auto"/>
                <w:right w:val="none" w:sz="0" w:space="0" w:color="auto"/>
              </w:divBdr>
            </w:div>
            <w:div w:id="1417361916">
              <w:marLeft w:val="0"/>
              <w:marRight w:val="0"/>
              <w:marTop w:val="0"/>
              <w:marBottom w:val="0"/>
              <w:divBdr>
                <w:top w:val="none" w:sz="0" w:space="0" w:color="auto"/>
                <w:left w:val="none" w:sz="0" w:space="0" w:color="auto"/>
                <w:bottom w:val="none" w:sz="0" w:space="0" w:color="auto"/>
                <w:right w:val="none" w:sz="0" w:space="0" w:color="auto"/>
              </w:divBdr>
            </w:div>
            <w:div w:id="585917682">
              <w:marLeft w:val="0"/>
              <w:marRight w:val="0"/>
              <w:marTop w:val="0"/>
              <w:marBottom w:val="0"/>
              <w:divBdr>
                <w:top w:val="none" w:sz="0" w:space="0" w:color="auto"/>
                <w:left w:val="none" w:sz="0" w:space="0" w:color="auto"/>
                <w:bottom w:val="none" w:sz="0" w:space="0" w:color="auto"/>
                <w:right w:val="none" w:sz="0" w:space="0" w:color="auto"/>
              </w:divBdr>
            </w:div>
            <w:div w:id="1155028243">
              <w:marLeft w:val="0"/>
              <w:marRight w:val="0"/>
              <w:marTop w:val="0"/>
              <w:marBottom w:val="0"/>
              <w:divBdr>
                <w:top w:val="none" w:sz="0" w:space="0" w:color="auto"/>
                <w:left w:val="none" w:sz="0" w:space="0" w:color="auto"/>
                <w:bottom w:val="none" w:sz="0" w:space="0" w:color="auto"/>
                <w:right w:val="none" w:sz="0" w:space="0" w:color="auto"/>
              </w:divBdr>
            </w:div>
            <w:div w:id="1716543676">
              <w:marLeft w:val="0"/>
              <w:marRight w:val="0"/>
              <w:marTop w:val="0"/>
              <w:marBottom w:val="0"/>
              <w:divBdr>
                <w:top w:val="none" w:sz="0" w:space="0" w:color="auto"/>
                <w:left w:val="none" w:sz="0" w:space="0" w:color="auto"/>
                <w:bottom w:val="none" w:sz="0" w:space="0" w:color="auto"/>
                <w:right w:val="none" w:sz="0" w:space="0" w:color="auto"/>
              </w:divBdr>
            </w:div>
            <w:div w:id="597252190">
              <w:marLeft w:val="0"/>
              <w:marRight w:val="0"/>
              <w:marTop w:val="0"/>
              <w:marBottom w:val="0"/>
              <w:divBdr>
                <w:top w:val="none" w:sz="0" w:space="0" w:color="auto"/>
                <w:left w:val="none" w:sz="0" w:space="0" w:color="auto"/>
                <w:bottom w:val="none" w:sz="0" w:space="0" w:color="auto"/>
                <w:right w:val="none" w:sz="0" w:space="0" w:color="auto"/>
              </w:divBdr>
            </w:div>
            <w:div w:id="984286407">
              <w:marLeft w:val="0"/>
              <w:marRight w:val="0"/>
              <w:marTop w:val="0"/>
              <w:marBottom w:val="0"/>
              <w:divBdr>
                <w:top w:val="none" w:sz="0" w:space="0" w:color="auto"/>
                <w:left w:val="none" w:sz="0" w:space="0" w:color="auto"/>
                <w:bottom w:val="none" w:sz="0" w:space="0" w:color="auto"/>
                <w:right w:val="none" w:sz="0" w:space="0" w:color="auto"/>
              </w:divBdr>
            </w:div>
            <w:div w:id="1124808456">
              <w:marLeft w:val="0"/>
              <w:marRight w:val="0"/>
              <w:marTop w:val="0"/>
              <w:marBottom w:val="0"/>
              <w:divBdr>
                <w:top w:val="none" w:sz="0" w:space="0" w:color="auto"/>
                <w:left w:val="none" w:sz="0" w:space="0" w:color="auto"/>
                <w:bottom w:val="none" w:sz="0" w:space="0" w:color="auto"/>
                <w:right w:val="none" w:sz="0" w:space="0" w:color="auto"/>
              </w:divBdr>
            </w:div>
            <w:div w:id="1394229717">
              <w:marLeft w:val="0"/>
              <w:marRight w:val="0"/>
              <w:marTop w:val="0"/>
              <w:marBottom w:val="0"/>
              <w:divBdr>
                <w:top w:val="none" w:sz="0" w:space="0" w:color="auto"/>
                <w:left w:val="none" w:sz="0" w:space="0" w:color="auto"/>
                <w:bottom w:val="none" w:sz="0" w:space="0" w:color="auto"/>
                <w:right w:val="none" w:sz="0" w:space="0" w:color="auto"/>
              </w:divBdr>
            </w:div>
            <w:div w:id="766996101">
              <w:marLeft w:val="0"/>
              <w:marRight w:val="0"/>
              <w:marTop w:val="0"/>
              <w:marBottom w:val="0"/>
              <w:divBdr>
                <w:top w:val="none" w:sz="0" w:space="0" w:color="auto"/>
                <w:left w:val="none" w:sz="0" w:space="0" w:color="auto"/>
                <w:bottom w:val="none" w:sz="0" w:space="0" w:color="auto"/>
                <w:right w:val="none" w:sz="0" w:space="0" w:color="auto"/>
              </w:divBdr>
            </w:div>
            <w:div w:id="271133320">
              <w:marLeft w:val="0"/>
              <w:marRight w:val="0"/>
              <w:marTop w:val="0"/>
              <w:marBottom w:val="0"/>
              <w:divBdr>
                <w:top w:val="none" w:sz="0" w:space="0" w:color="auto"/>
                <w:left w:val="none" w:sz="0" w:space="0" w:color="auto"/>
                <w:bottom w:val="none" w:sz="0" w:space="0" w:color="auto"/>
                <w:right w:val="none" w:sz="0" w:space="0" w:color="auto"/>
              </w:divBdr>
            </w:div>
            <w:div w:id="1120680962">
              <w:marLeft w:val="0"/>
              <w:marRight w:val="0"/>
              <w:marTop w:val="0"/>
              <w:marBottom w:val="0"/>
              <w:divBdr>
                <w:top w:val="none" w:sz="0" w:space="0" w:color="auto"/>
                <w:left w:val="none" w:sz="0" w:space="0" w:color="auto"/>
                <w:bottom w:val="none" w:sz="0" w:space="0" w:color="auto"/>
                <w:right w:val="none" w:sz="0" w:space="0" w:color="auto"/>
              </w:divBdr>
            </w:div>
            <w:div w:id="848760164">
              <w:marLeft w:val="0"/>
              <w:marRight w:val="0"/>
              <w:marTop w:val="0"/>
              <w:marBottom w:val="0"/>
              <w:divBdr>
                <w:top w:val="none" w:sz="0" w:space="0" w:color="auto"/>
                <w:left w:val="none" w:sz="0" w:space="0" w:color="auto"/>
                <w:bottom w:val="none" w:sz="0" w:space="0" w:color="auto"/>
                <w:right w:val="none" w:sz="0" w:space="0" w:color="auto"/>
              </w:divBdr>
            </w:div>
            <w:div w:id="810555694">
              <w:marLeft w:val="0"/>
              <w:marRight w:val="0"/>
              <w:marTop w:val="0"/>
              <w:marBottom w:val="0"/>
              <w:divBdr>
                <w:top w:val="none" w:sz="0" w:space="0" w:color="auto"/>
                <w:left w:val="none" w:sz="0" w:space="0" w:color="auto"/>
                <w:bottom w:val="none" w:sz="0" w:space="0" w:color="auto"/>
                <w:right w:val="none" w:sz="0" w:space="0" w:color="auto"/>
              </w:divBdr>
            </w:div>
            <w:div w:id="294022016">
              <w:marLeft w:val="0"/>
              <w:marRight w:val="0"/>
              <w:marTop w:val="0"/>
              <w:marBottom w:val="0"/>
              <w:divBdr>
                <w:top w:val="none" w:sz="0" w:space="0" w:color="auto"/>
                <w:left w:val="none" w:sz="0" w:space="0" w:color="auto"/>
                <w:bottom w:val="none" w:sz="0" w:space="0" w:color="auto"/>
                <w:right w:val="none" w:sz="0" w:space="0" w:color="auto"/>
              </w:divBdr>
            </w:div>
            <w:div w:id="631060916">
              <w:marLeft w:val="0"/>
              <w:marRight w:val="0"/>
              <w:marTop w:val="0"/>
              <w:marBottom w:val="0"/>
              <w:divBdr>
                <w:top w:val="none" w:sz="0" w:space="0" w:color="auto"/>
                <w:left w:val="none" w:sz="0" w:space="0" w:color="auto"/>
                <w:bottom w:val="none" w:sz="0" w:space="0" w:color="auto"/>
                <w:right w:val="none" w:sz="0" w:space="0" w:color="auto"/>
              </w:divBdr>
            </w:div>
            <w:div w:id="1038357260">
              <w:marLeft w:val="0"/>
              <w:marRight w:val="0"/>
              <w:marTop w:val="0"/>
              <w:marBottom w:val="0"/>
              <w:divBdr>
                <w:top w:val="none" w:sz="0" w:space="0" w:color="auto"/>
                <w:left w:val="none" w:sz="0" w:space="0" w:color="auto"/>
                <w:bottom w:val="none" w:sz="0" w:space="0" w:color="auto"/>
                <w:right w:val="none" w:sz="0" w:space="0" w:color="auto"/>
              </w:divBdr>
            </w:div>
            <w:div w:id="915742265">
              <w:marLeft w:val="0"/>
              <w:marRight w:val="0"/>
              <w:marTop w:val="0"/>
              <w:marBottom w:val="0"/>
              <w:divBdr>
                <w:top w:val="none" w:sz="0" w:space="0" w:color="auto"/>
                <w:left w:val="none" w:sz="0" w:space="0" w:color="auto"/>
                <w:bottom w:val="none" w:sz="0" w:space="0" w:color="auto"/>
                <w:right w:val="none" w:sz="0" w:space="0" w:color="auto"/>
              </w:divBdr>
            </w:div>
            <w:div w:id="63727803">
              <w:marLeft w:val="0"/>
              <w:marRight w:val="0"/>
              <w:marTop w:val="0"/>
              <w:marBottom w:val="0"/>
              <w:divBdr>
                <w:top w:val="none" w:sz="0" w:space="0" w:color="auto"/>
                <w:left w:val="none" w:sz="0" w:space="0" w:color="auto"/>
                <w:bottom w:val="none" w:sz="0" w:space="0" w:color="auto"/>
                <w:right w:val="none" w:sz="0" w:space="0" w:color="auto"/>
              </w:divBdr>
            </w:div>
            <w:div w:id="45616085">
              <w:marLeft w:val="0"/>
              <w:marRight w:val="0"/>
              <w:marTop w:val="0"/>
              <w:marBottom w:val="0"/>
              <w:divBdr>
                <w:top w:val="none" w:sz="0" w:space="0" w:color="auto"/>
                <w:left w:val="none" w:sz="0" w:space="0" w:color="auto"/>
                <w:bottom w:val="none" w:sz="0" w:space="0" w:color="auto"/>
                <w:right w:val="none" w:sz="0" w:space="0" w:color="auto"/>
              </w:divBdr>
            </w:div>
            <w:div w:id="100030974">
              <w:marLeft w:val="0"/>
              <w:marRight w:val="0"/>
              <w:marTop w:val="0"/>
              <w:marBottom w:val="0"/>
              <w:divBdr>
                <w:top w:val="none" w:sz="0" w:space="0" w:color="auto"/>
                <w:left w:val="none" w:sz="0" w:space="0" w:color="auto"/>
                <w:bottom w:val="none" w:sz="0" w:space="0" w:color="auto"/>
                <w:right w:val="none" w:sz="0" w:space="0" w:color="auto"/>
              </w:divBdr>
            </w:div>
            <w:div w:id="2054188823">
              <w:marLeft w:val="0"/>
              <w:marRight w:val="0"/>
              <w:marTop w:val="0"/>
              <w:marBottom w:val="0"/>
              <w:divBdr>
                <w:top w:val="none" w:sz="0" w:space="0" w:color="auto"/>
                <w:left w:val="none" w:sz="0" w:space="0" w:color="auto"/>
                <w:bottom w:val="none" w:sz="0" w:space="0" w:color="auto"/>
                <w:right w:val="none" w:sz="0" w:space="0" w:color="auto"/>
              </w:divBdr>
            </w:div>
            <w:div w:id="1736856445">
              <w:marLeft w:val="0"/>
              <w:marRight w:val="0"/>
              <w:marTop w:val="0"/>
              <w:marBottom w:val="0"/>
              <w:divBdr>
                <w:top w:val="none" w:sz="0" w:space="0" w:color="auto"/>
                <w:left w:val="none" w:sz="0" w:space="0" w:color="auto"/>
                <w:bottom w:val="none" w:sz="0" w:space="0" w:color="auto"/>
                <w:right w:val="none" w:sz="0" w:space="0" w:color="auto"/>
              </w:divBdr>
            </w:div>
            <w:div w:id="2134513721">
              <w:marLeft w:val="0"/>
              <w:marRight w:val="0"/>
              <w:marTop w:val="0"/>
              <w:marBottom w:val="0"/>
              <w:divBdr>
                <w:top w:val="none" w:sz="0" w:space="0" w:color="auto"/>
                <w:left w:val="none" w:sz="0" w:space="0" w:color="auto"/>
                <w:bottom w:val="none" w:sz="0" w:space="0" w:color="auto"/>
                <w:right w:val="none" w:sz="0" w:space="0" w:color="auto"/>
              </w:divBdr>
            </w:div>
            <w:div w:id="1243956435">
              <w:marLeft w:val="0"/>
              <w:marRight w:val="0"/>
              <w:marTop w:val="0"/>
              <w:marBottom w:val="0"/>
              <w:divBdr>
                <w:top w:val="none" w:sz="0" w:space="0" w:color="auto"/>
                <w:left w:val="none" w:sz="0" w:space="0" w:color="auto"/>
                <w:bottom w:val="none" w:sz="0" w:space="0" w:color="auto"/>
                <w:right w:val="none" w:sz="0" w:space="0" w:color="auto"/>
              </w:divBdr>
            </w:div>
            <w:div w:id="1596553327">
              <w:marLeft w:val="0"/>
              <w:marRight w:val="0"/>
              <w:marTop w:val="0"/>
              <w:marBottom w:val="0"/>
              <w:divBdr>
                <w:top w:val="none" w:sz="0" w:space="0" w:color="auto"/>
                <w:left w:val="none" w:sz="0" w:space="0" w:color="auto"/>
                <w:bottom w:val="none" w:sz="0" w:space="0" w:color="auto"/>
                <w:right w:val="none" w:sz="0" w:space="0" w:color="auto"/>
              </w:divBdr>
            </w:div>
            <w:div w:id="1649162590">
              <w:marLeft w:val="0"/>
              <w:marRight w:val="0"/>
              <w:marTop w:val="0"/>
              <w:marBottom w:val="0"/>
              <w:divBdr>
                <w:top w:val="none" w:sz="0" w:space="0" w:color="auto"/>
                <w:left w:val="none" w:sz="0" w:space="0" w:color="auto"/>
                <w:bottom w:val="none" w:sz="0" w:space="0" w:color="auto"/>
                <w:right w:val="none" w:sz="0" w:space="0" w:color="auto"/>
              </w:divBdr>
            </w:div>
            <w:div w:id="1424451686">
              <w:marLeft w:val="0"/>
              <w:marRight w:val="0"/>
              <w:marTop w:val="0"/>
              <w:marBottom w:val="0"/>
              <w:divBdr>
                <w:top w:val="none" w:sz="0" w:space="0" w:color="auto"/>
                <w:left w:val="none" w:sz="0" w:space="0" w:color="auto"/>
                <w:bottom w:val="none" w:sz="0" w:space="0" w:color="auto"/>
                <w:right w:val="none" w:sz="0" w:space="0" w:color="auto"/>
              </w:divBdr>
            </w:div>
            <w:div w:id="1056011336">
              <w:marLeft w:val="0"/>
              <w:marRight w:val="0"/>
              <w:marTop w:val="0"/>
              <w:marBottom w:val="0"/>
              <w:divBdr>
                <w:top w:val="none" w:sz="0" w:space="0" w:color="auto"/>
                <w:left w:val="none" w:sz="0" w:space="0" w:color="auto"/>
                <w:bottom w:val="none" w:sz="0" w:space="0" w:color="auto"/>
                <w:right w:val="none" w:sz="0" w:space="0" w:color="auto"/>
              </w:divBdr>
            </w:div>
            <w:div w:id="362556701">
              <w:marLeft w:val="0"/>
              <w:marRight w:val="0"/>
              <w:marTop w:val="0"/>
              <w:marBottom w:val="0"/>
              <w:divBdr>
                <w:top w:val="none" w:sz="0" w:space="0" w:color="auto"/>
                <w:left w:val="none" w:sz="0" w:space="0" w:color="auto"/>
                <w:bottom w:val="none" w:sz="0" w:space="0" w:color="auto"/>
                <w:right w:val="none" w:sz="0" w:space="0" w:color="auto"/>
              </w:divBdr>
            </w:div>
            <w:div w:id="941182776">
              <w:marLeft w:val="0"/>
              <w:marRight w:val="0"/>
              <w:marTop w:val="0"/>
              <w:marBottom w:val="0"/>
              <w:divBdr>
                <w:top w:val="none" w:sz="0" w:space="0" w:color="auto"/>
                <w:left w:val="none" w:sz="0" w:space="0" w:color="auto"/>
                <w:bottom w:val="none" w:sz="0" w:space="0" w:color="auto"/>
                <w:right w:val="none" w:sz="0" w:space="0" w:color="auto"/>
              </w:divBdr>
            </w:div>
            <w:div w:id="1022241176">
              <w:marLeft w:val="0"/>
              <w:marRight w:val="0"/>
              <w:marTop w:val="0"/>
              <w:marBottom w:val="0"/>
              <w:divBdr>
                <w:top w:val="none" w:sz="0" w:space="0" w:color="auto"/>
                <w:left w:val="none" w:sz="0" w:space="0" w:color="auto"/>
                <w:bottom w:val="none" w:sz="0" w:space="0" w:color="auto"/>
                <w:right w:val="none" w:sz="0" w:space="0" w:color="auto"/>
              </w:divBdr>
            </w:div>
            <w:div w:id="806359866">
              <w:marLeft w:val="0"/>
              <w:marRight w:val="0"/>
              <w:marTop w:val="0"/>
              <w:marBottom w:val="0"/>
              <w:divBdr>
                <w:top w:val="none" w:sz="0" w:space="0" w:color="auto"/>
                <w:left w:val="none" w:sz="0" w:space="0" w:color="auto"/>
                <w:bottom w:val="none" w:sz="0" w:space="0" w:color="auto"/>
                <w:right w:val="none" w:sz="0" w:space="0" w:color="auto"/>
              </w:divBdr>
            </w:div>
            <w:div w:id="748236260">
              <w:marLeft w:val="0"/>
              <w:marRight w:val="0"/>
              <w:marTop w:val="0"/>
              <w:marBottom w:val="0"/>
              <w:divBdr>
                <w:top w:val="none" w:sz="0" w:space="0" w:color="auto"/>
                <w:left w:val="none" w:sz="0" w:space="0" w:color="auto"/>
                <w:bottom w:val="none" w:sz="0" w:space="0" w:color="auto"/>
                <w:right w:val="none" w:sz="0" w:space="0" w:color="auto"/>
              </w:divBdr>
            </w:div>
            <w:div w:id="224461122">
              <w:marLeft w:val="0"/>
              <w:marRight w:val="0"/>
              <w:marTop w:val="0"/>
              <w:marBottom w:val="0"/>
              <w:divBdr>
                <w:top w:val="none" w:sz="0" w:space="0" w:color="auto"/>
                <w:left w:val="none" w:sz="0" w:space="0" w:color="auto"/>
                <w:bottom w:val="none" w:sz="0" w:space="0" w:color="auto"/>
                <w:right w:val="none" w:sz="0" w:space="0" w:color="auto"/>
              </w:divBdr>
            </w:div>
            <w:div w:id="1272778834">
              <w:marLeft w:val="0"/>
              <w:marRight w:val="0"/>
              <w:marTop w:val="0"/>
              <w:marBottom w:val="0"/>
              <w:divBdr>
                <w:top w:val="none" w:sz="0" w:space="0" w:color="auto"/>
                <w:left w:val="none" w:sz="0" w:space="0" w:color="auto"/>
                <w:bottom w:val="none" w:sz="0" w:space="0" w:color="auto"/>
                <w:right w:val="none" w:sz="0" w:space="0" w:color="auto"/>
              </w:divBdr>
            </w:div>
            <w:div w:id="614559051">
              <w:marLeft w:val="0"/>
              <w:marRight w:val="0"/>
              <w:marTop w:val="0"/>
              <w:marBottom w:val="0"/>
              <w:divBdr>
                <w:top w:val="none" w:sz="0" w:space="0" w:color="auto"/>
                <w:left w:val="none" w:sz="0" w:space="0" w:color="auto"/>
                <w:bottom w:val="none" w:sz="0" w:space="0" w:color="auto"/>
                <w:right w:val="none" w:sz="0" w:space="0" w:color="auto"/>
              </w:divBdr>
            </w:div>
            <w:div w:id="174658589">
              <w:marLeft w:val="0"/>
              <w:marRight w:val="0"/>
              <w:marTop w:val="0"/>
              <w:marBottom w:val="0"/>
              <w:divBdr>
                <w:top w:val="none" w:sz="0" w:space="0" w:color="auto"/>
                <w:left w:val="none" w:sz="0" w:space="0" w:color="auto"/>
                <w:bottom w:val="none" w:sz="0" w:space="0" w:color="auto"/>
                <w:right w:val="none" w:sz="0" w:space="0" w:color="auto"/>
              </w:divBdr>
            </w:div>
            <w:div w:id="435908163">
              <w:marLeft w:val="0"/>
              <w:marRight w:val="0"/>
              <w:marTop w:val="0"/>
              <w:marBottom w:val="0"/>
              <w:divBdr>
                <w:top w:val="none" w:sz="0" w:space="0" w:color="auto"/>
                <w:left w:val="none" w:sz="0" w:space="0" w:color="auto"/>
                <w:bottom w:val="none" w:sz="0" w:space="0" w:color="auto"/>
                <w:right w:val="none" w:sz="0" w:space="0" w:color="auto"/>
              </w:divBdr>
            </w:div>
            <w:div w:id="987444371">
              <w:marLeft w:val="0"/>
              <w:marRight w:val="0"/>
              <w:marTop w:val="0"/>
              <w:marBottom w:val="0"/>
              <w:divBdr>
                <w:top w:val="none" w:sz="0" w:space="0" w:color="auto"/>
                <w:left w:val="none" w:sz="0" w:space="0" w:color="auto"/>
                <w:bottom w:val="none" w:sz="0" w:space="0" w:color="auto"/>
                <w:right w:val="none" w:sz="0" w:space="0" w:color="auto"/>
              </w:divBdr>
            </w:div>
            <w:div w:id="1881354189">
              <w:marLeft w:val="0"/>
              <w:marRight w:val="0"/>
              <w:marTop w:val="0"/>
              <w:marBottom w:val="0"/>
              <w:divBdr>
                <w:top w:val="none" w:sz="0" w:space="0" w:color="auto"/>
                <w:left w:val="none" w:sz="0" w:space="0" w:color="auto"/>
                <w:bottom w:val="none" w:sz="0" w:space="0" w:color="auto"/>
                <w:right w:val="none" w:sz="0" w:space="0" w:color="auto"/>
              </w:divBdr>
            </w:div>
            <w:div w:id="1808738762">
              <w:marLeft w:val="0"/>
              <w:marRight w:val="0"/>
              <w:marTop w:val="0"/>
              <w:marBottom w:val="0"/>
              <w:divBdr>
                <w:top w:val="none" w:sz="0" w:space="0" w:color="auto"/>
                <w:left w:val="none" w:sz="0" w:space="0" w:color="auto"/>
                <w:bottom w:val="none" w:sz="0" w:space="0" w:color="auto"/>
                <w:right w:val="none" w:sz="0" w:space="0" w:color="auto"/>
              </w:divBdr>
            </w:div>
            <w:div w:id="957222349">
              <w:marLeft w:val="0"/>
              <w:marRight w:val="0"/>
              <w:marTop w:val="0"/>
              <w:marBottom w:val="0"/>
              <w:divBdr>
                <w:top w:val="none" w:sz="0" w:space="0" w:color="auto"/>
                <w:left w:val="none" w:sz="0" w:space="0" w:color="auto"/>
                <w:bottom w:val="none" w:sz="0" w:space="0" w:color="auto"/>
                <w:right w:val="none" w:sz="0" w:space="0" w:color="auto"/>
              </w:divBdr>
            </w:div>
            <w:div w:id="2127462317">
              <w:marLeft w:val="0"/>
              <w:marRight w:val="0"/>
              <w:marTop w:val="0"/>
              <w:marBottom w:val="0"/>
              <w:divBdr>
                <w:top w:val="none" w:sz="0" w:space="0" w:color="auto"/>
                <w:left w:val="none" w:sz="0" w:space="0" w:color="auto"/>
                <w:bottom w:val="none" w:sz="0" w:space="0" w:color="auto"/>
                <w:right w:val="none" w:sz="0" w:space="0" w:color="auto"/>
              </w:divBdr>
            </w:div>
            <w:div w:id="840973604">
              <w:marLeft w:val="0"/>
              <w:marRight w:val="0"/>
              <w:marTop w:val="0"/>
              <w:marBottom w:val="0"/>
              <w:divBdr>
                <w:top w:val="none" w:sz="0" w:space="0" w:color="auto"/>
                <w:left w:val="none" w:sz="0" w:space="0" w:color="auto"/>
                <w:bottom w:val="none" w:sz="0" w:space="0" w:color="auto"/>
                <w:right w:val="none" w:sz="0" w:space="0" w:color="auto"/>
              </w:divBdr>
            </w:div>
            <w:div w:id="703748578">
              <w:marLeft w:val="0"/>
              <w:marRight w:val="0"/>
              <w:marTop w:val="0"/>
              <w:marBottom w:val="0"/>
              <w:divBdr>
                <w:top w:val="none" w:sz="0" w:space="0" w:color="auto"/>
                <w:left w:val="none" w:sz="0" w:space="0" w:color="auto"/>
                <w:bottom w:val="none" w:sz="0" w:space="0" w:color="auto"/>
                <w:right w:val="none" w:sz="0" w:space="0" w:color="auto"/>
              </w:divBdr>
            </w:div>
            <w:div w:id="1644962878">
              <w:marLeft w:val="0"/>
              <w:marRight w:val="0"/>
              <w:marTop w:val="0"/>
              <w:marBottom w:val="0"/>
              <w:divBdr>
                <w:top w:val="none" w:sz="0" w:space="0" w:color="auto"/>
                <w:left w:val="none" w:sz="0" w:space="0" w:color="auto"/>
                <w:bottom w:val="none" w:sz="0" w:space="0" w:color="auto"/>
                <w:right w:val="none" w:sz="0" w:space="0" w:color="auto"/>
              </w:divBdr>
            </w:div>
            <w:div w:id="1992368183">
              <w:marLeft w:val="0"/>
              <w:marRight w:val="0"/>
              <w:marTop w:val="0"/>
              <w:marBottom w:val="0"/>
              <w:divBdr>
                <w:top w:val="none" w:sz="0" w:space="0" w:color="auto"/>
                <w:left w:val="none" w:sz="0" w:space="0" w:color="auto"/>
                <w:bottom w:val="none" w:sz="0" w:space="0" w:color="auto"/>
                <w:right w:val="none" w:sz="0" w:space="0" w:color="auto"/>
              </w:divBdr>
            </w:div>
            <w:div w:id="43797310">
              <w:marLeft w:val="0"/>
              <w:marRight w:val="0"/>
              <w:marTop w:val="0"/>
              <w:marBottom w:val="0"/>
              <w:divBdr>
                <w:top w:val="none" w:sz="0" w:space="0" w:color="auto"/>
                <w:left w:val="none" w:sz="0" w:space="0" w:color="auto"/>
                <w:bottom w:val="none" w:sz="0" w:space="0" w:color="auto"/>
                <w:right w:val="none" w:sz="0" w:space="0" w:color="auto"/>
              </w:divBdr>
            </w:div>
            <w:div w:id="777142983">
              <w:marLeft w:val="0"/>
              <w:marRight w:val="0"/>
              <w:marTop w:val="0"/>
              <w:marBottom w:val="0"/>
              <w:divBdr>
                <w:top w:val="none" w:sz="0" w:space="0" w:color="auto"/>
                <w:left w:val="none" w:sz="0" w:space="0" w:color="auto"/>
                <w:bottom w:val="none" w:sz="0" w:space="0" w:color="auto"/>
                <w:right w:val="none" w:sz="0" w:space="0" w:color="auto"/>
              </w:divBdr>
            </w:div>
            <w:div w:id="1764379828">
              <w:marLeft w:val="0"/>
              <w:marRight w:val="0"/>
              <w:marTop w:val="0"/>
              <w:marBottom w:val="0"/>
              <w:divBdr>
                <w:top w:val="none" w:sz="0" w:space="0" w:color="auto"/>
                <w:left w:val="none" w:sz="0" w:space="0" w:color="auto"/>
                <w:bottom w:val="none" w:sz="0" w:space="0" w:color="auto"/>
                <w:right w:val="none" w:sz="0" w:space="0" w:color="auto"/>
              </w:divBdr>
            </w:div>
            <w:div w:id="640156154">
              <w:marLeft w:val="0"/>
              <w:marRight w:val="0"/>
              <w:marTop w:val="0"/>
              <w:marBottom w:val="0"/>
              <w:divBdr>
                <w:top w:val="none" w:sz="0" w:space="0" w:color="auto"/>
                <w:left w:val="none" w:sz="0" w:space="0" w:color="auto"/>
                <w:bottom w:val="none" w:sz="0" w:space="0" w:color="auto"/>
                <w:right w:val="none" w:sz="0" w:space="0" w:color="auto"/>
              </w:divBdr>
            </w:div>
            <w:div w:id="1278367407">
              <w:marLeft w:val="0"/>
              <w:marRight w:val="0"/>
              <w:marTop w:val="0"/>
              <w:marBottom w:val="0"/>
              <w:divBdr>
                <w:top w:val="none" w:sz="0" w:space="0" w:color="auto"/>
                <w:left w:val="none" w:sz="0" w:space="0" w:color="auto"/>
                <w:bottom w:val="none" w:sz="0" w:space="0" w:color="auto"/>
                <w:right w:val="none" w:sz="0" w:space="0" w:color="auto"/>
              </w:divBdr>
            </w:div>
            <w:div w:id="725883731">
              <w:marLeft w:val="0"/>
              <w:marRight w:val="0"/>
              <w:marTop w:val="0"/>
              <w:marBottom w:val="0"/>
              <w:divBdr>
                <w:top w:val="none" w:sz="0" w:space="0" w:color="auto"/>
                <w:left w:val="none" w:sz="0" w:space="0" w:color="auto"/>
                <w:bottom w:val="none" w:sz="0" w:space="0" w:color="auto"/>
                <w:right w:val="none" w:sz="0" w:space="0" w:color="auto"/>
              </w:divBdr>
            </w:div>
            <w:div w:id="1577130224">
              <w:marLeft w:val="0"/>
              <w:marRight w:val="0"/>
              <w:marTop w:val="0"/>
              <w:marBottom w:val="0"/>
              <w:divBdr>
                <w:top w:val="none" w:sz="0" w:space="0" w:color="auto"/>
                <w:left w:val="none" w:sz="0" w:space="0" w:color="auto"/>
                <w:bottom w:val="none" w:sz="0" w:space="0" w:color="auto"/>
                <w:right w:val="none" w:sz="0" w:space="0" w:color="auto"/>
              </w:divBdr>
            </w:div>
            <w:div w:id="1239902096">
              <w:marLeft w:val="0"/>
              <w:marRight w:val="0"/>
              <w:marTop w:val="0"/>
              <w:marBottom w:val="0"/>
              <w:divBdr>
                <w:top w:val="none" w:sz="0" w:space="0" w:color="auto"/>
                <w:left w:val="none" w:sz="0" w:space="0" w:color="auto"/>
                <w:bottom w:val="none" w:sz="0" w:space="0" w:color="auto"/>
                <w:right w:val="none" w:sz="0" w:space="0" w:color="auto"/>
              </w:divBdr>
            </w:div>
            <w:div w:id="395398189">
              <w:marLeft w:val="0"/>
              <w:marRight w:val="0"/>
              <w:marTop w:val="0"/>
              <w:marBottom w:val="0"/>
              <w:divBdr>
                <w:top w:val="none" w:sz="0" w:space="0" w:color="auto"/>
                <w:left w:val="none" w:sz="0" w:space="0" w:color="auto"/>
                <w:bottom w:val="none" w:sz="0" w:space="0" w:color="auto"/>
                <w:right w:val="none" w:sz="0" w:space="0" w:color="auto"/>
              </w:divBdr>
            </w:div>
            <w:div w:id="1770395150">
              <w:marLeft w:val="0"/>
              <w:marRight w:val="0"/>
              <w:marTop w:val="0"/>
              <w:marBottom w:val="0"/>
              <w:divBdr>
                <w:top w:val="none" w:sz="0" w:space="0" w:color="auto"/>
                <w:left w:val="none" w:sz="0" w:space="0" w:color="auto"/>
                <w:bottom w:val="none" w:sz="0" w:space="0" w:color="auto"/>
                <w:right w:val="none" w:sz="0" w:space="0" w:color="auto"/>
              </w:divBdr>
            </w:div>
            <w:div w:id="808743656">
              <w:marLeft w:val="0"/>
              <w:marRight w:val="0"/>
              <w:marTop w:val="0"/>
              <w:marBottom w:val="0"/>
              <w:divBdr>
                <w:top w:val="none" w:sz="0" w:space="0" w:color="auto"/>
                <w:left w:val="none" w:sz="0" w:space="0" w:color="auto"/>
                <w:bottom w:val="none" w:sz="0" w:space="0" w:color="auto"/>
                <w:right w:val="none" w:sz="0" w:space="0" w:color="auto"/>
              </w:divBdr>
            </w:div>
            <w:div w:id="1666199124">
              <w:marLeft w:val="0"/>
              <w:marRight w:val="0"/>
              <w:marTop w:val="0"/>
              <w:marBottom w:val="0"/>
              <w:divBdr>
                <w:top w:val="none" w:sz="0" w:space="0" w:color="auto"/>
                <w:left w:val="none" w:sz="0" w:space="0" w:color="auto"/>
                <w:bottom w:val="none" w:sz="0" w:space="0" w:color="auto"/>
                <w:right w:val="none" w:sz="0" w:space="0" w:color="auto"/>
              </w:divBdr>
            </w:div>
            <w:div w:id="1328174100">
              <w:marLeft w:val="0"/>
              <w:marRight w:val="0"/>
              <w:marTop w:val="0"/>
              <w:marBottom w:val="0"/>
              <w:divBdr>
                <w:top w:val="none" w:sz="0" w:space="0" w:color="auto"/>
                <w:left w:val="none" w:sz="0" w:space="0" w:color="auto"/>
                <w:bottom w:val="none" w:sz="0" w:space="0" w:color="auto"/>
                <w:right w:val="none" w:sz="0" w:space="0" w:color="auto"/>
              </w:divBdr>
            </w:div>
            <w:div w:id="596447516">
              <w:marLeft w:val="0"/>
              <w:marRight w:val="0"/>
              <w:marTop w:val="0"/>
              <w:marBottom w:val="0"/>
              <w:divBdr>
                <w:top w:val="none" w:sz="0" w:space="0" w:color="auto"/>
                <w:left w:val="none" w:sz="0" w:space="0" w:color="auto"/>
                <w:bottom w:val="none" w:sz="0" w:space="0" w:color="auto"/>
                <w:right w:val="none" w:sz="0" w:space="0" w:color="auto"/>
              </w:divBdr>
            </w:div>
            <w:div w:id="2090299970">
              <w:marLeft w:val="0"/>
              <w:marRight w:val="0"/>
              <w:marTop w:val="0"/>
              <w:marBottom w:val="0"/>
              <w:divBdr>
                <w:top w:val="none" w:sz="0" w:space="0" w:color="auto"/>
                <w:left w:val="none" w:sz="0" w:space="0" w:color="auto"/>
                <w:bottom w:val="none" w:sz="0" w:space="0" w:color="auto"/>
                <w:right w:val="none" w:sz="0" w:space="0" w:color="auto"/>
              </w:divBdr>
            </w:div>
            <w:div w:id="1845170302">
              <w:marLeft w:val="0"/>
              <w:marRight w:val="0"/>
              <w:marTop w:val="0"/>
              <w:marBottom w:val="0"/>
              <w:divBdr>
                <w:top w:val="none" w:sz="0" w:space="0" w:color="auto"/>
                <w:left w:val="none" w:sz="0" w:space="0" w:color="auto"/>
                <w:bottom w:val="none" w:sz="0" w:space="0" w:color="auto"/>
                <w:right w:val="none" w:sz="0" w:space="0" w:color="auto"/>
              </w:divBdr>
            </w:div>
            <w:div w:id="777333102">
              <w:marLeft w:val="0"/>
              <w:marRight w:val="0"/>
              <w:marTop w:val="0"/>
              <w:marBottom w:val="0"/>
              <w:divBdr>
                <w:top w:val="none" w:sz="0" w:space="0" w:color="auto"/>
                <w:left w:val="none" w:sz="0" w:space="0" w:color="auto"/>
                <w:bottom w:val="none" w:sz="0" w:space="0" w:color="auto"/>
                <w:right w:val="none" w:sz="0" w:space="0" w:color="auto"/>
              </w:divBdr>
            </w:div>
            <w:div w:id="1755586794">
              <w:marLeft w:val="0"/>
              <w:marRight w:val="0"/>
              <w:marTop w:val="0"/>
              <w:marBottom w:val="0"/>
              <w:divBdr>
                <w:top w:val="none" w:sz="0" w:space="0" w:color="auto"/>
                <w:left w:val="none" w:sz="0" w:space="0" w:color="auto"/>
                <w:bottom w:val="none" w:sz="0" w:space="0" w:color="auto"/>
                <w:right w:val="none" w:sz="0" w:space="0" w:color="auto"/>
              </w:divBdr>
            </w:div>
            <w:div w:id="1064447137">
              <w:marLeft w:val="0"/>
              <w:marRight w:val="0"/>
              <w:marTop w:val="0"/>
              <w:marBottom w:val="0"/>
              <w:divBdr>
                <w:top w:val="none" w:sz="0" w:space="0" w:color="auto"/>
                <w:left w:val="none" w:sz="0" w:space="0" w:color="auto"/>
                <w:bottom w:val="none" w:sz="0" w:space="0" w:color="auto"/>
                <w:right w:val="none" w:sz="0" w:space="0" w:color="auto"/>
              </w:divBdr>
            </w:div>
            <w:div w:id="1073049212">
              <w:marLeft w:val="0"/>
              <w:marRight w:val="0"/>
              <w:marTop w:val="0"/>
              <w:marBottom w:val="0"/>
              <w:divBdr>
                <w:top w:val="none" w:sz="0" w:space="0" w:color="auto"/>
                <w:left w:val="none" w:sz="0" w:space="0" w:color="auto"/>
                <w:bottom w:val="none" w:sz="0" w:space="0" w:color="auto"/>
                <w:right w:val="none" w:sz="0" w:space="0" w:color="auto"/>
              </w:divBdr>
            </w:div>
            <w:div w:id="1127696088">
              <w:marLeft w:val="0"/>
              <w:marRight w:val="0"/>
              <w:marTop w:val="0"/>
              <w:marBottom w:val="0"/>
              <w:divBdr>
                <w:top w:val="none" w:sz="0" w:space="0" w:color="auto"/>
                <w:left w:val="none" w:sz="0" w:space="0" w:color="auto"/>
                <w:bottom w:val="none" w:sz="0" w:space="0" w:color="auto"/>
                <w:right w:val="none" w:sz="0" w:space="0" w:color="auto"/>
              </w:divBdr>
            </w:div>
            <w:div w:id="1748111852">
              <w:marLeft w:val="0"/>
              <w:marRight w:val="0"/>
              <w:marTop w:val="0"/>
              <w:marBottom w:val="0"/>
              <w:divBdr>
                <w:top w:val="none" w:sz="0" w:space="0" w:color="auto"/>
                <w:left w:val="none" w:sz="0" w:space="0" w:color="auto"/>
                <w:bottom w:val="none" w:sz="0" w:space="0" w:color="auto"/>
                <w:right w:val="none" w:sz="0" w:space="0" w:color="auto"/>
              </w:divBdr>
            </w:div>
            <w:div w:id="601300455">
              <w:marLeft w:val="0"/>
              <w:marRight w:val="0"/>
              <w:marTop w:val="0"/>
              <w:marBottom w:val="0"/>
              <w:divBdr>
                <w:top w:val="none" w:sz="0" w:space="0" w:color="auto"/>
                <w:left w:val="none" w:sz="0" w:space="0" w:color="auto"/>
                <w:bottom w:val="none" w:sz="0" w:space="0" w:color="auto"/>
                <w:right w:val="none" w:sz="0" w:space="0" w:color="auto"/>
              </w:divBdr>
            </w:div>
            <w:div w:id="1200127824">
              <w:marLeft w:val="0"/>
              <w:marRight w:val="0"/>
              <w:marTop w:val="0"/>
              <w:marBottom w:val="0"/>
              <w:divBdr>
                <w:top w:val="none" w:sz="0" w:space="0" w:color="auto"/>
                <w:left w:val="none" w:sz="0" w:space="0" w:color="auto"/>
                <w:bottom w:val="none" w:sz="0" w:space="0" w:color="auto"/>
                <w:right w:val="none" w:sz="0" w:space="0" w:color="auto"/>
              </w:divBdr>
            </w:div>
            <w:div w:id="1575772180">
              <w:marLeft w:val="0"/>
              <w:marRight w:val="0"/>
              <w:marTop w:val="0"/>
              <w:marBottom w:val="0"/>
              <w:divBdr>
                <w:top w:val="none" w:sz="0" w:space="0" w:color="auto"/>
                <w:left w:val="none" w:sz="0" w:space="0" w:color="auto"/>
                <w:bottom w:val="none" w:sz="0" w:space="0" w:color="auto"/>
                <w:right w:val="none" w:sz="0" w:space="0" w:color="auto"/>
              </w:divBdr>
            </w:div>
            <w:div w:id="85272114">
              <w:marLeft w:val="0"/>
              <w:marRight w:val="0"/>
              <w:marTop w:val="0"/>
              <w:marBottom w:val="0"/>
              <w:divBdr>
                <w:top w:val="none" w:sz="0" w:space="0" w:color="auto"/>
                <w:left w:val="none" w:sz="0" w:space="0" w:color="auto"/>
                <w:bottom w:val="none" w:sz="0" w:space="0" w:color="auto"/>
                <w:right w:val="none" w:sz="0" w:space="0" w:color="auto"/>
              </w:divBdr>
            </w:div>
            <w:div w:id="1713455308">
              <w:marLeft w:val="0"/>
              <w:marRight w:val="0"/>
              <w:marTop w:val="0"/>
              <w:marBottom w:val="0"/>
              <w:divBdr>
                <w:top w:val="none" w:sz="0" w:space="0" w:color="auto"/>
                <w:left w:val="none" w:sz="0" w:space="0" w:color="auto"/>
                <w:bottom w:val="none" w:sz="0" w:space="0" w:color="auto"/>
                <w:right w:val="none" w:sz="0" w:space="0" w:color="auto"/>
              </w:divBdr>
            </w:div>
            <w:div w:id="1584140076">
              <w:marLeft w:val="0"/>
              <w:marRight w:val="0"/>
              <w:marTop w:val="0"/>
              <w:marBottom w:val="0"/>
              <w:divBdr>
                <w:top w:val="none" w:sz="0" w:space="0" w:color="auto"/>
                <w:left w:val="none" w:sz="0" w:space="0" w:color="auto"/>
                <w:bottom w:val="none" w:sz="0" w:space="0" w:color="auto"/>
                <w:right w:val="none" w:sz="0" w:space="0" w:color="auto"/>
              </w:divBdr>
            </w:div>
            <w:div w:id="656496988">
              <w:marLeft w:val="0"/>
              <w:marRight w:val="0"/>
              <w:marTop w:val="0"/>
              <w:marBottom w:val="0"/>
              <w:divBdr>
                <w:top w:val="none" w:sz="0" w:space="0" w:color="auto"/>
                <w:left w:val="none" w:sz="0" w:space="0" w:color="auto"/>
                <w:bottom w:val="none" w:sz="0" w:space="0" w:color="auto"/>
                <w:right w:val="none" w:sz="0" w:space="0" w:color="auto"/>
              </w:divBdr>
            </w:div>
            <w:div w:id="1099373018">
              <w:marLeft w:val="0"/>
              <w:marRight w:val="0"/>
              <w:marTop w:val="0"/>
              <w:marBottom w:val="0"/>
              <w:divBdr>
                <w:top w:val="none" w:sz="0" w:space="0" w:color="auto"/>
                <w:left w:val="none" w:sz="0" w:space="0" w:color="auto"/>
                <w:bottom w:val="none" w:sz="0" w:space="0" w:color="auto"/>
                <w:right w:val="none" w:sz="0" w:space="0" w:color="auto"/>
              </w:divBdr>
            </w:div>
            <w:div w:id="1525484716">
              <w:marLeft w:val="0"/>
              <w:marRight w:val="0"/>
              <w:marTop w:val="0"/>
              <w:marBottom w:val="0"/>
              <w:divBdr>
                <w:top w:val="none" w:sz="0" w:space="0" w:color="auto"/>
                <w:left w:val="none" w:sz="0" w:space="0" w:color="auto"/>
                <w:bottom w:val="none" w:sz="0" w:space="0" w:color="auto"/>
                <w:right w:val="none" w:sz="0" w:space="0" w:color="auto"/>
              </w:divBdr>
            </w:div>
            <w:div w:id="608588824">
              <w:marLeft w:val="0"/>
              <w:marRight w:val="0"/>
              <w:marTop w:val="0"/>
              <w:marBottom w:val="0"/>
              <w:divBdr>
                <w:top w:val="none" w:sz="0" w:space="0" w:color="auto"/>
                <w:left w:val="none" w:sz="0" w:space="0" w:color="auto"/>
                <w:bottom w:val="none" w:sz="0" w:space="0" w:color="auto"/>
                <w:right w:val="none" w:sz="0" w:space="0" w:color="auto"/>
              </w:divBdr>
            </w:div>
            <w:div w:id="1236358615">
              <w:marLeft w:val="0"/>
              <w:marRight w:val="0"/>
              <w:marTop w:val="0"/>
              <w:marBottom w:val="0"/>
              <w:divBdr>
                <w:top w:val="none" w:sz="0" w:space="0" w:color="auto"/>
                <w:left w:val="none" w:sz="0" w:space="0" w:color="auto"/>
                <w:bottom w:val="none" w:sz="0" w:space="0" w:color="auto"/>
                <w:right w:val="none" w:sz="0" w:space="0" w:color="auto"/>
              </w:divBdr>
            </w:div>
            <w:div w:id="865218986">
              <w:marLeft w:val="0"/>
              <w:marRight w:val="0"/>
              <w:marTop w:val="0"/>
              <w:marBottom w:val="0"/>
              <w:divBdr>
                <w:top w:val="none" w:sz="0" w:space="0" w:color="auto"/>
                <w:left w:val="none" w:sz="0" w:space="0" w:color="auto"/>
                <w:bottom w:val="none" w:sz="0" w:space="0" w:color="auto"/>
                <w:right w:val="none" w:sz="0" w:space="0" w:color="auto"/>
              </w:divBdr>
            </w:div>
            <w:div w:id="1345985010">
              <w:marLeft w:val="0"/>
              <w:marRight w:val="0"/>
              <w:marTop w:val="0"/>
              <w:marBottom w:val="0"/>
              <w:divBdr>
                <w:top w:val="none" w:sz="0" w:space="0" w:color="auto"/>
                <w:left w:val="none" w:sz="0" w:space="0" w:color="auto"/>
                <w:bottom w:val="none" w:sz="0" w:space="0" w:color="auto"/>
                <w:right w:val="none" w:sz="0" w:space="0" w:color="auto"/>
              </w:divBdr>
            </w:div>
            <w:div w:id="1566646067">
              <w:marLeft w:val="0"/>
              <w:marRight w:val="0"/>
              <w:marTop w:val="0"/>
              <w:marBottom w:val="0"/>
              <w:divBdr>
                <w:top w:val="none" w:sz="0" w:space="0" w:color="auto"/>
                <w:left w:val="none" w:sz="0" w:space="0" w:color="auto"/>
                <w:bottom w:val="none" w:sz="0" w:space="0" w:color="auto"/>
                <w:right w:val="none" w:sz="0" w:space="0" w:color="auto"/>
              </w:divBdr>
            </w:div>
            <w:div w:id="1995840800">
              <w:marLeft w:val="0"/>
              <w:marRight w:val="0"/>
              <w:marTop w:val="0"/>
              <w:marBottom w:val="0"/>
              <w:divBdr>
                <w:top w:val="none" w:sz="0" w:space="0" w:color="auto"/>
                <w:left w:val="none" w:sz="0" w:space="0" w:color="auto"/>
                <w:bottom w:val="none" w:sz="0" w:space="0" w:color="auto"/>
                <w:right w:val="none" w:sz="0" w:space="0" w:color="auto"/>
              </w:divBdr>
            </w:div>
            <w:div w:id="1820028081">
              <w:marLeft w:val="0"/>
              <w:marRight w:val="0"/>
              <w:marTop w:val="0"/>
              <w:marBottom w:val="0"/>
              <w:divBdr>
                <w:top w:val="none" w:sz="0" w:space="0" w:color="auto"/>
                <w:left w:val="none" w:sz="0" w:space="0" w:color="auto"/>
                <w:bottom w:val="none" w:sz="0" w:space="0" w:color="auto"/>
                <w:right w:val="none" w:sz="0" w:space="0" w:color="auto"/>
              </w:divBdr>
            </w:div>
            <w:div w:id="2032222425">
              <w:marLeft w:val="0"/>
              <w:marRight w:val="0"/>
              <w:marTop w:val="0"/>
              <w:marBottom w:val="0"/>
              <w:divBdr>
                <w:top w:val="none" w:sz="0" w:space="0" w:color="auto"/>
                <w:left w:val="none" w:sz="0" w:space="0" w:color="auto"/>
                <w:bottom w:val="none" w:sz="0" w:space="0" w:color="auto"/>
                <w:right w:val="none" w:sz="0" w:space="0" w:color="auto"/>
              </w:divBdr>
            </w:div>
            <w:div w:id="1437864919">
              <w:marLeft w:val="0"/>
              <w:marRight w:val="0"/>
              <w:marTop w:val="0"/>
              <w:marBottom w:val="0"/>
              <w:divBdr>
                <w:top w:val="none" w:sz="0" w:space="0" w:color="auto"/>
                <w:left w:val="none" w:sz="0" w:space="0" w:color="auto"/>
                <w:bottom w:val="none" w:sz="0" w:space="0" w:color="auto"/>
                <w:right w:val="none" w:sz="0" w:space="0" w:color="auto"/>
              </w:divBdr>
            </w:div>
            <w:div w:id="775559253">
              <w:marLeft w:val="0"/>
              <w:marRight w:val="0"/>
              <w:marTop w:val="0"/>
              <w:marBottom w:val="0"/>
              <w:divBdr>
                <w:top w:val="none" w:sz="0" w:space="0" w:color="auto"/>
                <w:left w:val="none" w:sz="0" w:space="0" w:color="auto"/>
                <w:bottom w:val="none" w:sz="0" w:space="0" w:color="auto"/>
                <w:right w:val="none" w:sz="0" w:space="0" w:color="auto"/>
              </w:divBdr>
            </w:div>
            <w:div w:id="301541206">
              <w:marLeft w:val="0"/>
              <w:marRight w:val="0"/>
              <w:marTop w:val="0"/>
              <w:marBottom w:val="0"/>
              <w:divBdr>
                <w:top w:val="none" w:sz="0" w:space="0" w:color="auto"/>
                <w:left w:val="none" w:sz="0" w:space="0" w:color="auto"/>
                <w:bottom w:val="none" w:sz="0" w:space="0" w:color="auto"/>
                <w:right w:val="none" w:sz="0" w:space="0" w:color="auto"/>
              </w:divBdr>
            </w:div>
            <w:div w:id="853765404">
              <w:marLeft w:val="0"/>
              <w:marRight w:val="0"/>
              <w:marTop w:val="0"/>
              <w:marBottom w:val="0"/>
              <w:divBdr>
                <w:top w:val="none" w:sz="0" w:space="0" w:color="auto"/>
                <w:left w:val="none" w:sz="0" w:space="0" w:color="auto"/>
                <w:bottom w:val="none" w:sz="0" w:space="0" w:color="auto"/>
                <w:right w:val="none" w:sz="0" w:space="0" w:color="auto"/>
              </w:divBdr>
            </w:div>
            <w:div w:id="28918712">
              <w:marLeft w:val="0"/>
              <w:marRight w:val="0"/>
              <w:marTop w:val="0"/>
              <w:marBottom w:val="0"/>
              <w:divBdr>
                <w:top w:val="none" w:sz="0" w:space="0" w:color="auto"/>
                <w:left w:val="none" w:sz="0" w:space="0" w:color="auto"/>
                <w:bottom w:val="none" w:sz="0" w:space="0" w:color="auto"/>
                <w:right w:val="none" w:sz="0" w:space="0" w:color="auto"/>
              </w:divBdr>
            </w:div>
            <w:div w:id="259417723">
              <w:marLeft w:val="0"/>
              <w:marRight w:val="0"/>
              <w:marTop w:val="0"/>
              <w:marBottom w:val="0"/>
              <w:divBdr>
                <w:top w:val="none" w:sz="0" w:space="0" w:color="auto"/>
                <w:left w:val="none" w:sz="0" w:space="0" w:color="auto"/>
                <w:bottom w:val="none" w:sz="0" w:space="0" w:color="auto"/>
                <w:right w:val="none" w:sz="0" w:space="0" w:color="auto"/>
              </w:divBdr>
            </w:div>
            <w:div w:id="810295358">
              <w:marLeft w:val="0"/>
              <w:marRight w:val="0"/>
              <w:marTop w:val="0"/>
              <w:marBottom w:val="0"/>
              <w:divBdr>
                <w:top w:val="none" w:sz="0" w:space="0" w:color="auto"/>
                <w:left w:val="none" w:sz="0" w:space="0" w:color="auto"/>
                <w:bottom w:val="none" w:sz="0" w:space="0" w:color="auto"/>
                <w:right w:val="none" w:sz="0" w:space="0" w:color="auto"/>
              </w:divBdr>
            </w:div>
            <w:div w:id="2127390112">
              <w:marLeft w:val="0"/>
              <w:marRight w:val="0"/>
              <w:marTop w:val="0"/>
              <w:marBottom w:val="0"/>
              <w:divBdr>
                <w:top w:val="none" w:sz="0" w:space="0" w:color="auto"/>
                <w:left w:val="none" w:sz="0" w:space="0" w:color="auto"/>
                <w:bottom w:val="none" w:sz="0" w:space="0" w:color="auto"/>
                <w:right w:val="none" w:sz="0" w:space="0" w:color="auto"/>
              </w:divBdr>
            </w:div>
            <w:div w:id="1379935909">
              <w:marLeft w:val="0"/>
              <w:marRight w:val="0"/>
              <w:marTop w:val="0"/>
              <w:marBottom w:val="0"/>
              <w:divBdr>
                <w:top w:val="none" w:sz="0" w:space="0" w:color="auto"/>
                <w:left w:val="none" w:sz="0" w:space="0" w:color="auto"/>
                <w:bottom w:val="none" w:sz="0" w:space="0" w:color="auto"/>
                <w:right w:val="none" w:sz="0" w:space="0" w:color="auto"/>
              </w:divBdr>
            </w:div>
            <w:div w:id="365839067">
              <w:marLeft w:val="0"/>
              <w:marRight w:val="0"/>
              <w:marTop w:val="0"/>
              <w:marBottom w:val="0"/>
              <w:divBdr>
                <w:top w:val="none" w:sz="0" w:space="0" w:color="auto"/>
                <w:left w:val="none" w:sz="0" w:space="0" w:color="auto"/>
                <w:bottom w:val="none" w:sz="0" w:space="0" w:color="auto"/>
                <w:right w:val="none" w:sz="0" w:space="0" w:color="auto"/>
              </w:divBdr>
            </w:div>
            <w:div w:id="1415667433">
              <w:marLeft w:val="0"/>
              <w:marRight w:val="0"/>
              <w:marTop w:val="0"/>
              <w:marBottom w:val="0"/>
              <w:divBdr>
                <w:top w:val="none" w:sz="0" w:space="0" w:color="auto"/>
                <w:left w:val="none" w:sz="0" w:space="0" w:color="auto"/>
                <w:bottom w:val="none" w:sz="0" w:space="0" w:color="auto"/>
                <w:right w:val="none" w:sz="0" w:space="0" w:color="auto"/>
              </w:divBdr>
            </w:div>
            <w:div w:id="653022361">
              <w:marLeft w:val="0"/>
              <w:marRight w:val="0"/>
              <w:marTop w:val="0"/>
              <w:marBottom w:val="0"/>
              <w:divBdr>
                <w:top w:val="none" w:sz="0" w:space="0" w:color="auto"/>
                <w:left w:val="none" w:sz="0" w:space="0" w:color="auto"/>
                <w:bottom w:val="none" w:sz="0" w:space="0" w:color="auto"/>
                <w:right w:val="none" w:sz="0" w:space="0" w:color="auto"/>
              </w:divBdr>
            </w:div>
            <w:div w:id="474298271">
              <w:marLeft w:val="0"/>
              <w:marRight w:val="0"/>
              <w:marTop w:val="0"/>
              <w:marBottom w:val="0"/>
              <w:divBdr>
                <w:top w:val="none" w:sz="0" w:space="0" w:color="auto"/>
                <w:left w:val="none" w:sz="0" w:space="0" w:color="auto"/>
                <w:bottom w:val="none" w:sz="0" w:space="0" w:color="auto"/>
                <w:right w:val="none" w:sz="0" w:space="0" w:color="auto"/>
              </w:divBdr>
            </w:div>
            <w:div w:id="1972207092">
              <w:marLeft w:val="0"/>
              <w:marRight w:val="0"/>
              <w:marTop w:val="0"/>
              <w:marBottom w:val="0"/>
              <w:divBdr>
                <w:top w:val="none" w:sz="0" w:space="0" w:color="auto"/>
                <w:left w:val="none" w:sz="0" w:space="0" w:color="auto"/>
                <w:bottom w:val="none" w:sz="0" w:space="0" w:color="auto"/>
                <w:right w:val="none" w:sz="0" w:space="0" w:color="auto"/>
              </w:divBdr>
            </w:div>
            <w:div w:id="885751419">
              <w:marLeft w:val="0"/>
              <w:marRight w:val="0"/>
              <w:marTop w:val="0"/>
              <w:marBottom w:val="0"/>
              <w:divBdr>
                <w:top w:val="none" w:sz="0" w:space="0" w:color="auto"/>
                <w:left w:val="none" w:sz="0" w:space="0" w:color="auto"/>
                <w:bottom w:val="none" w:sz="0" w:space="0" w:color="auto"/>
                <w:right w:val="none" w:sz="0" w:space="0" w:color="auto"/>
              </w:divBdr>
            </w:div>
            <w:div w:id="1336421874">
              <w:marLeft w:val="0"/>
              <w:marRight w:val="0"/>
              <w:marTop w:val="0"/>
              <w:marBottom w:val="0"/>
              <w:divBdr>
                <w:top w:val="none" w:sz="0" w:space="0" w:color="auto"/>
                <w:left w:val="none" w:sz="0" w:space="0" w:color="auto"/>
                <w:bottom w:val="none" w:sz="0" w:space="0" w:color="auto"/>
                <w:right w:val="none" w:sz="0" w:space="0" w:color="auto"/>
              </w:divBdr>
            </w:div>
            <w:div w:id="597834041">
              <w:marLeft w:val="0"/>
              <w:marRight w:val="0"/>
              <w:marTop w:val="0"/>
              <w:marBottom w:val="0"/>
              <w:divBdr>
                <w:top w:val="none" w:sz="0" w:space="0" w:color="auto"/>
                <w:left w:val="none" w:sz="0" w:space="0" w:color="auto"/>
                <w:bottom w:val="none" w:sz="0" w:space="0" w:color="auto"/>
                <w:right w:val="none" w:sz="0" w:space="0" w:color="auto"/>
              </w:divBdr>
            </w:div>
            <w:div w:id="1580166070">
              <w:marLeft w:val="0"/>
              <w:marRight w:val="0"/>
              <w:marTop w:val="0"/>
              <w:marBottom w:val="0"/>
              <w:divBdr>
                <w:top w:val="none" w:sz="0" w:space="0" w:color="auto"/>
                <w:left w:val="none" w:sz="0" w:space="0" w:color="auto"/>
                <w:bottom w:val="none" w:sz="0" w:space="0" w:color="auto"/>
                <w:right w:val="none" w:sz="0" w:space="0" w:color="auto"/>
              </w:divBdr>
            </w:div>
            <w:div w:id="1313876648">
              <w:marLeft w:val="0"/>
              <w:marRight w:val="0"/>
              <w:marTop w:val="0"/>
              <w:marBottom w:val="0"/>
              <w:divBdr>
                <w:top w:val="none" w:sz="0" w:space="0" w:color="auto"/>
                <w:left w:val="none" w:sz="0" w:space="0" w:color="auto"/>
                <w:bottom w:val="none" w:sz="0" w:space="0" w:color="auto"/>
                <w:right w:val="none" w:sz="0" w:space="0" w:color="auto"/>
              </w:divBdr>
            </w:div>
            <w:div w:id="2114204234">
              <w:marLeft w:val="0"/>
              <w:marRight w:val="0"/>
              <w:marTop w:val="0"/>
              <w:marBottom w:val="0"/>
              <w:divBdr>
                <w:top w:val="none" w:sz="0" w:space="0" w:color="auto"/>
                <w:left w:val="none" w:sz="0" w:space="0" w:color="auto"/>
                <w:bottom w:val="none" w:sz="0" w:space="0" w:color="auto"/>
                <w:right w:val="none" w:sz="0" w:space="0" w:color="auto"/>
              </w:divBdr>
            </w:div>
            <w:div w:id="1431391831">
              <w:marLeft w:val="0"/>
              <w:marRight w:val="0"/>
              <w:marTop w:val="0"/>
              <w:marBottom w:val="0"/>
              <w:divBdr>
                <w:top w:val="none" w:sz="0" w:space="0" w:color="auto"/>
                <w:left w:val="none" w:sz="0" w:space="0" w:color="auto"/>
                <w:bottom w:val="none" w:sz="0" w:space="0" w:color="auto"/>
                <w:right w:val="none" w:sz="0" w:space="0" w:color="auto"/>
              </w:divBdr>
            </w:div>
            <w:div w:id="2116048272">
              <w:marLeft w:val="0"/>
              <w:marRight w:val="0"/>
              <w:marTop w:val="0"/>
              <w:marBottom w:val="0"/>
              <w:divBdr>
                <w:top w:val="none" w:sz="0" w:space="0" w:color="auto"/>
                <w:left w:val="none" w:sz="0" w:space="0" w:color="auto"/>
                <w:bottom w:val="none" w:sz="0" w:space="0" w:color="auto"/>
                <w:right w:val="none" w:sz="0" w:space="0" w:color="auto"/>
              </w:divBdr>
            </w:div>
            <w:div w:id="653874545">
              <w:marLeft w:val="0"/>
              <w:marRight w:val="0"/>
              <w:marTop w:val="0"/>
              <w:marBottom w:val="0"/>
              <w:divBdr>
                <w:top w:val="none" w:sz="0" w:space="0" w:color="auto"/>
                <w:left w:val="none" w:sz="0" w:space="0" w:color="auto"/>
                <w:bottom w:val="none" w:sz="0" w:space="0" w:color="auto"/>
                <w:right w:val="none" w:sz="0" w:space="0" w:color="auto"/>
              </w:divBdr>
            </w:div>
            <w:div w:id="1986810844">
              <w:marLeft w:val="0"/>
              <w:marRight w:val="0"/>
              <w:marTop w:val="0"/>
              <w:marBottom w:val="0"/>
              <w:divBdr>
                <w:top w:val="none" w:sz="0" w:space="0" w:color="auto"/>
                <w:left w:val="none" w:sz="0" w:space="0" w:color="auto"/>
                <w:bottom w:val="none" w:sz="0" w:space="0" w:color="auto"/>
                <w:right w:val="none" w:sz="0" w:space="0" w:color="auto"/>
              </w:divBdr>
            </w:div>
            <w:div w:id="1273778876">
              <w:marLeft w:val="0"/>
              <w:marRight w:val="0"/>
              <w:marTop w:val="0"/>
              <w:marBottom w:val="0"/>
              <w:divBdr>
                <w:top w:val="none" w:sz="0" w:space="0" w:color="auto"/>
                <w:left w:val="none" w:sz="0" w:space="0" w:color="auto"/>
                <w:bottom w:val="none" w:sz="0" w:space="0" w:color="auto"/>
                <w:right w:val="none" w:sz="0" w:space="0" w:color="auto"/>
              </w:divBdr>
            </w:div>
            <w:div w:id="260139465">
              <w:marLeft w:val="0"/>
              <w:marRight w:val="0"/>
              <w:marTop w:val="0"/>
              <w:marBottom w:val="0"/>
              <w:divBdr>
                <w:top w:val="none" w:sz="0" w:space="0" w:color="auto"/>
                <w:left w:val="none" w:sz="0" w:space="0" w:color="auto"/>
                <w:bottom w:val="none" w:sz="0" w:space="0" w:color="auto"/>
                <w:right w:val="none" w:sz="0" w:space="0" w:color="auto"/>
              </w:divBdr>
            </w:div>
            <w:div w:id="1738818284">
              <w:marLeft w:val="0"/>
              <w:marRight w:val="0"/>
              <w:marTop w:val="0"/>
              <w:marBottom w:val="0"/>
              <w:divBdr>
                <w:top w:val="none" w:sz="0" w:space="0" w:color="auto"/>
                <w:left w:val="none" w:sz="0" w:space="0" w:color="auto"/>
                <w:bottom w:val="none" w:sz="0" w:space="0" w:color="auto"/>
                <w:right w:val="none" w:sz="0" w:space="0" w:color="auto"/>
              </w:divBdr>
            </w:div>
            <w:div w:id="1875144423">
              <w:marLeft w:val="0"/>
              <w:marRight w:val="0"/>
              <w:marTop w:val="0"/>
              <w:marBottom w:val="0"/>
              <w:divBdr>
                <w:top w:val="none" w:sz="0" w:space="0" w:color="auto"/>
                <w:left w:val="none" w:sz="0" w:space="0" w:color="auto"/>
                <w:bottom w:val="none" w:sz="0" w:space="0" w:color="auto"/>
                <w:right w:val="none" w:sz="0" w:space="0" w:color="auto"/>
              </w:divBdr>
            </w:div>
            <w:div w:id="815880490">
              <w:marLeft w:val="0"/>
              <w:marRight w:val="0"/>
              <w:marTop w:val="0"/>
              <w:marBottom w:val="0"/>
              <w:divBdr>
                <w:top w:val="none" w:sz="0" w:space="0" w:color="auto"/>
                <w:left w:val="none" w:sz="0" w:space="0" w:color="auto"/>
                <w:bottom w:val="none" w:sz="0" w:space="0" w:color="auto"/>
                <w:right w:val="none" w:sz="0" w:space="0" w:color="auto"/>
              </w:divBdr>
            </w:div>
            <w:div w:id="1324775613">
              <w:marLeft w:val="0"/>
              <w:marRight w:val="0"/>
              <w:marTop w:val="0"/>
              <w:marBottom w:val="0"/>
              <w:divBdr>
                <w:top w:val="none" w:sz="0" w:space="0" w:color="auto"/>
                <w:left w:val="none" w:sz="0" w:space="0" w:color="auto"/>
                <w:bottom w:val="none" w:sz="0" w:space="0" w:color="auto"/>
                <w:right w:val="none" w:sz="0" w:space="0" w:color="auto"/>
              </w:divBdr>
            </w:div>
            <w:div w:id="643698908">
              <w:marLeft w:val="0"/>
              <w:marRight w:val="0"/>
              <w:marTop w:val="0"/>
              <w:marBottom w:val="0"/>
              <w:divBdr>
                <w:top w:val="none" w:sz="0" w:space="0" w:color="auto"/>
                <w:left w:val="none" w:sz="0" w:space="0" w:color="auto"/>
                <w:bottom w:val="none" w:sz="0" w:space="0" w:color="auto"/>
                <w:right w:val="none" w:sz="0" w:space="0" w:color="auto"/>
              </w:divBdr>
            </w:div>
            <w:div w:id="1578396371">
              <w:marLeft w:val="0"/>
              <w:marRight w:val="0"/>
              <w:marTop w:val="0"/>
              <w:marBottom w:val="0"/>
              <w:divBdr>
                <w:top w:val="none" w:sz="0" w:space="0" w:color="auto"/>
                <w:left w:val="none" w:sz="0" w:space="0" w:color="auto"/>
                <w:bottom w:val="none" w:sz="0" w:space="0" w:color="auto"/>
                <w:right w:val="none" w:sz="0" w:space="0" w:color="auto"/>
              </w:divBdr>
            </w:div>
            <w:div w:id="1321806801">
              <w:marLeft w:val="0"/>
              <w:marRight w:val="0"/>
              <w:marTop w:val="0"/>
              <w:marBottom w:val="0"/>
              <w:divBdr>
                <w:top w:val="none" w:sz="0" w:space="0" w:color="auto"/>
                <w:left w:val="none" w:sz="0" w:space="0" w:color="auto"/>
                <w:bottom w:val="none" w:sz="0" w:space="0" w:color="auto"/>
                <w:right w:val="none" w:sz="0" w:space="0" w:color="auto"/>
              </w:divBdr>
            </w:div>
            <w:div w:id="41635601">
              <w:marLeft w:val="0"/>
              <w:marRight w:val="0"/>
              <w:marTop w:val="0"/>
              <w:marBottom w:val="0"/>
              <w:divBdr>
                <w:top w:val="none" w:sz="0" w:space="0" w:color="auto"/>
                <w:left w:val="none" w:sz="0" w:space="0" w:color="auto"/>
                <w:bottom w:val="none" w:sz="0" w:space="0" w:color="auto"/>
                <w:right w:val="none" w:sz="0" w:space="0" w:color="auto"/>
              </w:divBdr>
            </w:div>
            <w:div w:id="12708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7396">
      <w:bodyDiv w:val="1"/>
      <w:marLeft w:val="0"/>
      <w:marRight w:val="0"/>
      <w:marTop w:val="0"/>
      <w:marBottom w:val="0"/>
      <w:divBdr>
        <w:top w:val="none" w:sz="0" w:space="0" w:color="auto"/>
        <w:left w:val="none" w:sz="0" w:space="0" w:color="auto"/>
        <w:bottom w:val="none" w:sz="0" w:space="0" w:color="auto"/>
        <w:right w:val="none" w:sz="0" w:space="0" w:color="auto"/>
      </w:divBdr>
      <w:divsChild>
        <w:div w:id="1684937190">
          <w:marLeft w:val="0"/>
          <w:marRight w:val="0"/>
          <w:marTop w:val="0"/>
          <w:marBottom w:val="0"/>
          <w:divBdr>
            <w:top w:val="none" w:sz="0" w:space="0" w:color="auto"/>
            <w:left w:val="none" w:sz="0" w:space="0" w:color="auto"/>
            <w:bottom w:val="none" w:sz="0" w:space="0" w:color="auto"/>
            <w:right w:val="none" w:sz="0" w:space="0" w:color="auto"/>
          </w:divBdr>
        </w:div>
      </w:divsChild>
    </w:div>
    <w:div w:id="356080102">
      <w:bodyDiv w:val="1"/>
      <w:marLeft w:val="0"/>
      <w:marRight w:val="0"/>
      <w:marTop w:val="0"/>
      <w:marBottom w:val="0"/>
      <w:divBdr>
        <w:top w:val="none" w:sz="0" w:space="0" w:color="auto"/>
        <w:left w:val="none" w:sz="0" w:space="0" w:color="auto"/>
        <w:bottom w:val="none" w:sz="0" w:space="0" w:color="auto"/>
        <w:right w:val="none" w:sz="0" w:space="0" w:color="auto"/>
      </w:divBdr>
      <w:divsChild>
        <w:div w:id="293680926">
          <w:marLeft w:val="0"/>
          <w:marRight w:val="0"/>
          <w:marTop w:val="0"/>
          <w:marBottom w:val="0"/>
          <w:divBdr>
            <w:top w:val="none" w:sz="0" w:space="0" w:color="auto"/>
            <w:left w:val="none" w:sz="0" w:space="0" w:color="auto"/>
            <w:bottom w:val="none" w:sz="0" w:space="0" w:color="auto"/>
            <w:right w:val="none" w:sz="0" w:space="0" w:color="auto"/>
          </w:divBdr>
          <w:divsChild>
            <w:div w:id="1440880514">
              <w:marLeft w:val="0"/>
              <w:marRight w:val="0"/>
              <w:marTop w:val="0"/>
              <w:marBottom w:val="0"/>
              <w:divBdr>
                <w:top w:val="none" w:sz="0" w:space="0" w:color="auto"/>
                <w:left w:val="none" w:sz="0" w:space="0" w:color="auto"/>
                <w:bottom w:val="none" w:sz="0" w:space="0" w:color="auto"/>
                <w:right w:val="none" w:sz="0" w:space="0" w:color="auto"/>
              </w:divBdr>
            </w:div>
            <w:div w:id="1675842844">
              <w:marLeft w:val="0"/>
              <w:marRight w:val="0"/>
              <w:marTop w:val="0"/>
              <w:marBottom w:val="0"/>
              <w:divBdr>
                <w:top w:val="none" w:sz="0" w:space="0" w:color="auto"/>
                <w:left w:val="none" w:sz="0" w:space="0" w:color="auto"/>
                <w:bottom w:val="none" w:sz="0" w:space="0" w:color="auto"/>
                <w:right w:val="none" w:sz="0" w:space="0" w:color="auto"/>
              </w:divBdr>
            </w:div>
            <w:div w:id="941884897">
              <w:marLeft w:val="0"/>
              <w:marRight w:val="0"/>
              <w:marTop w:val="0"/>
              <w:marBottom w:val="0"/>
              <w:divBdr>
                <w:top w:val="none" w:sz="0" w:space="0" w:color="auto"/>
                <w:left w:val="none" w:sz="0" w:space="0" w:color="auto"/>
                <w:bottom w:val="none" w:sz="0" w:space="0" w:color="auto"/>
                <w:right w:val="none" w:sz="0" w:space="0" w:color="auto"/>
              </w:divBdr>
            </w:div>
            <w:div w:id="441144860">
              <w:marLeft w:val="0"/>
              <w:marRight w:val="0"/>
              <w:marTop w:val="0"/>
              <w:marBottom w:val="0"/>
              <w:divBdr>
                <w:top w:val="none" w:sz="0" w:space="0" w:color="auto"/>
                <w:left w:val="none" w:sz="0" w:space="0" w:color="auto"/>
                <w:bottom w:val="none" w:sz="0" w:space="0" w:color="auto"/>
                <w:right w:val="none" w:sz="0" w:space="0" w:color="auto"/>
              </w:divBdr>
            </w:div>
            <w:div w:id="333727557">
              <w:marLeft w:val="0"/>
              <w:marRight w:val="0"/>
              <w:marTop w:val="0"/>
              <w:marBottom w:val="0"/>
              <w:divBdr>
                <w:top w:val="none" w:sz="0" w:space="0" w:color="auto"/>
                <w:left w:val="none" w:sz="0" w:space="0" w:color="auto"/>
                <w:bottom w:val="none" w:sz="0" w:space="0" w:color="auto"/>
                <w:right w:val="none" w:sz="0" w:space="0" w:color="auto"/>
              </w:divBdr>
            </w:div>
            <w:div w:id="1309742642">
              <w:marLeft w:val="0"/>
              <w:marRight w:val="0"/>
              <w:marTop w:val="0"/>
              <w:marBottom w:val="0"/>
              <w:divBdr>
                <w:top w:val="none" w:sz="0" w:space="0" w:color="auto"/>
                <w:left w:val="none" w:sz="0" w:space="0" w:color="auto"/>
                <w:bottom w:val="none" w:sz="0" w:space="0" w:color="auto"/>
                <w:right w:val="none" w:sz="0" w:space="0" w:color="auto"/>
              </w:divBdr>
            </w:div>
            <w:div w:id="483283694">
              <w:marLeft w:val="0"/>
              <w:marRight w:val="0"/>
              <w:marTop w:val="0"/>
              <w:marBottom w:val="0"/>
              <w:divBdr>
                <w:top w:val="none" w:sz="0" w:space="0" w:color="auto"/>
                <w:left w:val="none" w:sz="0" w:space="0" w:color="auto"/>
                <w:bottom w:val="none" w:sz="0" w:space="0" w:color="auto"/>
                <w:right w:val="none" w:sz="0" w:space="0" w:color="auto"/>
              </w:divBdr>
            </w:div>
            <w:div w:id="380598162">
              <w:marLeft w:val="0"/>
              <w:marRight w:val="0"/>
              <w:marTop w:val="0"/>
              <w:marBottom w:val="0"/>
              <w:divBdr>
                <w:top w:val="none" w:sz="0" w:space="0" w:color="auto"/>
                <w:left w:val="none" w:sz="0" w:space="0" w:color="auto"/>
                <w:bottom w:val="none" w:sz="0" w:space="0" w:color="auto"/>
                <w:right w:val="none" w:sz="0" w:space="0" w:color="auto"/>
              </w:divBdr>
            </w:div>
            <w:div w:id="1100099146">
              <w:marLeft w:val="0"/>
              <w:marRight w:val="0"/>
              <w:marTop w:val="0"/>
              <w:marBottom w:val="0"/>
              <w:divBdr>
                <w:top w:val="none" w:sz="0" w:space="0" w:color="auto"/>
                <w:left w:val="none" w:sz="0" w:space="0" w:color="auto"/>
                <w:bottom w:val="none" w:sz="0" w:space="0" w:color="auto"/>
                <w:right w:val="none" w:sz="0" w:space="0" w:color="auto"/>
              </w:divBdr>
            </w:div>
            <w:div w:id="1623924405">
              <w:marLeft w:val="0"/>
              <w:marRight w:val="0"/>
              <w:marTop w:val="0"/>
              <w:marBottom w:val="0"/>
              <w:divBdr>
                <w:top w:val="none" w:sz="0" w:space="0" w:color="auto"/>
                <w:left w:val="none" w:sz="0" w:space="0" w:color="auto"/>
                <w:bottom w:val="none" w:sz="0" w:space="0" w:color="auto"/>
                <w:right w:val="none" w:sz="0" w:space="0" w:color="auto"/>
              </w:divBdr>
            </w:div>
            <w:div w:id="126825408">
              <w:marLeft w:val="0"/>
              <w:marRight w:val="0"/>
              <w:marTop w:val="0"/>
              <w:marBottom w:val="0"/>
              <w:divBdr>
                <w:top w:val="none" w:sz="0" w:space="0" w:color="auto"/>
                <w:left w:val="none" w:sz="0" w:space="0" w:color="auto"/>
                <w:bottom w:val="none" w:sz="0" w:space="0" w:color="auto"/>
                <w:right w:val="none" w:sz="0" w:space="0" w:color="auto"/>
              </w:divBdr>
            </w:div>
            <w:div w:id="1848981846">
              <w:marLeft w:val="0"/>
              <w:marRight w:val="0"/>
              <w:marTop w:val="0"/>
              <w:marBottom w:val="0"/>
              <w:divBdr>
                <w:top w:val="none" w:sz="0" w:space="0" w:color="auto"/>
                <w:left w:val="none" w:sz="0" w:space="0" w:color="auto"/>
                <w:bottom w:val="none" w:sz="0" w:space="0" w:color="auto"/>
                <w:right w:val="none" w:sz="0" w:space="0" w:color="auto"/>
              </w:divBdr>
            </w:div>
            <w:div w:id="943927278">
              <w:marLeft w:val="0"/>
              <w:marRight w:val="0"/>
              <w:marTop w:val="0"/>
              <w:marBottom w:val="0"/>
              <w:divBdr>
                <w:top w:val="none" w:sz="0" w:space="0" w:color="auto"/>
                <w:left w:val="none" w:sz="0" w:space="0" w:color="auto"/>
                <w:bottom w:val="none" w:sz="0" w:space="0" w:color="auto"/>
                <w:right w:val="none" w:sz="0" w:space="0" w:color="auto"/>
              </w:divBdr>
            </w:div>
            <w:div w:id="1564100823">
              <w:marLeft w:val="0"/>
              <w:marRight w:val="0"/>
              <w:marTop w:val="0"/>
              <w:marBottom w:val="0"/>
              <w:divBdr>
                <w:top w:val="none" w:sz="0" w:space="0" w:color="auto"/>
                <w:left w:val="none" w:sz="0" w:space="0" w:color="auto"/>
                <w:bottom w:val="none" w:sz="0" w:space="0" w:color="auto"/>
                <w:right w:val="none" w:sz="0" w:space="0" w:color="auto"/>
              </w:divBdr>
            </w:div>
            <w:div w:id="2072381121">
              <w:marLeft w:val="0"/>
              <w:marRight w:val="0"/>
              <w:marTop w:val="0"/>
              <w:marBottom w:val="0"/>
              <w:divBdr>
                <w:top w:val="none" w:sz="0" w:space="0" w:color="auto"/>
                <w:left w:val="none" w:sz="0" w:space="0" w:color="auto"/>
                <w:bottom w:val="none" w:sz="0" w:space="0" w:color="auto"/>
                <w:right w:val="none" w:sz="0" w:space="0" w:color="auto"/>
              </w:divBdr>
            </w:div>
            <w:div w:id="453447223">
              <w:marLeft w:val="0"/>
              <w:marRight w:val="0"/>
              <w:marTop w:val="0"/>
              <w:marBottom w:val="0"/>
              <w:divBdr>
                <w:top w:val="none" w:sz="0" w:space="0" w:color="auto"/>
                <w:left w:val="none" w:sz="0" w:space="0" w:color="auto"/>
                <w:bottom w:val="none" w:sz="0" w:space="0" w:color="auto"/>
                <w:right w:val="none" w:sz="0" w:space="0" w:color="auto"/>
              </w:divBdr>
            </w:div>
            <w:div w:id="1659918801">
              <w:marLeft w:val="0"/>
              <w:marRight w:val="0"/>
              <w:marTop w:val="0"/>
              <w:marBottom w:val="0"/>
              <w:divBdr>
                <w:top w:val="none" w:sz="0" w:space="0" w:color="auto"/>
                <w:left w:val="none" w:sz="0" w:space="0" w:color="auto"/>
                <w:bottom w:val="none" w:sz="0" w:space="0" w:color="auto"/>
                <w:right w:val="none" w:sz="0" w:space="0" w:color="auto"/>
              </w:divBdr>
            </w:div>
            <w:div w:id="1424640966">
              <w:marLeft w:val="0"/>
              <w:marRight w:val="0"/>
              <w:marTop w:val="0"/>
              <w:marBottom w:val="0"/>
              <w:divBdr>
                <w:top w:val="none" w:sz="0" w:space="0" w:color="auto"/>
                <w:left w:val="none" w:sz="0" w:space="0" w:color="auto"/>
                <w:bottom w:val="none" w:sz="0" w:space="0" w:color="auto"/>
                <w:right w:val="none" w:sz="0" w:space="0" w:color="auto"/>
              </w:divBdr>
            </w:div>
            <w:div w:id="2080863917">
              <w:marLeft w:val="0"/>
              <w:marRight w:val="0"/>
              <w:marTop w:val="0"/>
              <w:marBottom w:val="0"/>
              <w:divBdr>
                <w:top w:val="none" w:sz="0" w:space="0" w:color="auto"/>
                <w:left w:val="none" w:sz="0" w:space="0" w:color="auto"/>
                <w:bottom w:val="none" w:sz="0" w:space="0" w:color="auto"/>
                <w:right w:val="none" w:sz="0" w:space="0" w:color="auto"/>
              </w:divBdr>
            </w:div>
            <w:div w:id="1825926876">
              <w:marLeft w:val="0"/>
              <w:marRight w:val="0"/>
              <w:marTop w:val="0"/>
              <w:marBottom w:val="0"/>
              <w:divBdr>
                <w:top w:val="none" w:sz="0" w:space="0" w:color="auto"/>
                <w:left w:val="none" w:sz="0" w:space="0" w:color="auto"/>
                <w:bottom w:val="none" w:sz="0" w:space="0" w:color="auto"/>
                <w:right w:val="none" w:sz="0" w:space="0" w:color="auto"/>
              </w:divBdr>
            </w:div>
            <w:div w:id="454636973">
              <w:marLeft w:val="0"/>
              <w:marRight w:val="0"/>
              <w:marTop w:val="0"/>
              <w:marBottom w:val="0"/>
              <w:divBdr>
                <w:top w:val="none" w:sz="0" w:space="0" w:color="auto"/>
                <w:left w:val="none" w:sz="0" w:space="0" w:color="auto"/>
                <w:bottom w:val="none" w:sz="0" w:space="0" w:color="auto"/>
                <w:right w:val="none" w:sz="0" w:space="0" w:color="auto"/>
              </w:divBdr>
            </w:div>
            <w:div w:id="1178344550">
              <w:marLeft w:val="0"/>
              <w:marRight w:val="0"/>
              <w:marTop w:val="0"/>
              <w:marBottom w:val="0"/>
              <w:divBdr>
                <w:top w:val="none" w:sz="0" w:space="0" w:color="auto"/>
                <w:left w:val="none" w:sz="0" w:space="0" w:color="auto"/>
                <w:bottom w:val="none" w:sz="0" w:space="0" w:color="auto"/>
                <w:right w:val="none" w:sz="0" w:space="0" w:color="auto"/>
              </w:divBdr>
            </w:div>
            <w:div w:id="2029671316">
              <w:marLeft w:val="0"/>
              <w:marRight w:val="0"/>
              <w:marTop w:val="0"/>
              <w:marBottom w:val="0"/>
              <w:divBdr>
                <w:top w:val="none" w:sz="0" w:space="0" w:color="auto"/>
                <w:left w:val="none" w:sz="0" w:space="0" w:color="auto"/>
                <w:bottom w:val="none" w:sz="0" w:space="0" w:color="auto"/>
                <w:right w:val="none" w:sz="0" w:space="0" w:color="auto"/>
              </w:divBdr>
            </w:div>
            <w:div w:id="1701973178">
              <w:marLeft w:val="0"/>
              <w:marRight w:val="0"/>
              <w:marTop w:val="0"/>
              <w:marBottom w:val="0"/>
              <w:divBdr>
                <w:top w:val="none" w:sz="0" w:space="0" w:color="auto"/>
                <w:left w:val="none" w:sz="0" w:space="0" w:color="auto"/>
                <w:bottom w:val="none" w:sz="0" w:space="0" w:color="auto"/>
                <w:right w:val="none" w:sz="0" w:space="0" w:color="auto"/>
              </w:divBdr>
            </w:div>
            <w:div w:id="928124854">
              <w:marLeft w:val="0"/>
              <w:marRight w:val="0"/>
              <w:marTop w:val="0"/>
              <w:marBottom w:val="0"/>
              <w:divBdr>
                <w:top w:val="none" w:sz="0" w:space="0" w:color="auto"/>
                <w:left w:val="none" w:sz="0" w:space="0" w:color="auto"/>
                <w:bottom w:val="none" w:sz="0" w:space="0" w:color="auto"/>
                <w:right w:val="none" w:sz="0" w:space="0" w:color="auto"/>
              </w:divBdr>
            </w:div>
            <w:div w:id="1160845939">
              <w:marLeft w:val="0"/>
              <w:marRight w:val="0"/>
              <w:marTop w:val="0"/>
              <w:marBottom w:val="0"/>
              <w:divBdr>
                <w:top w:val="none" w:sz="0" w:space="0" w:color="auto"/>
                <w:left w:val="none" w:sz="0" w:space="0" w:color="auto"/>
                <w:bottom w:val="none" w:sz="0" w:space="0" w:color="auto"/>
                <w:right w:val="none" w:sz="0" w:space="0" w:color="auto"/>
              </w:divBdr>
            </w:div>
            <w:div w:id="940139453">
              <w:marLeft w:val="0"/>
              <w:marRight w:val="0"/>
              <w:marTop w:val="0"/>
              <w:marBottom w:val="0"/>
              <w:divBdr>
                <w:top w:val="none" w:sz="0" w:space="0" w:color="auto"/>
                <w:left w:val="none" w:sz="0" w:space="0" w:color="auto"/>
                <w:bottom w:val="none" w:sz="0" w:space="0" w:color="auto"/>
                <w:right w:val="none" w:sz="0" w:space="0" w:color="auto"/>
              </w:divBdr>
            </w:div>
            <w:div w:id="1601526675">
              <w:marLeft w:val="0"/>
              <w:marRight w:val="0"/>
              <w:marTop w:val="0"/>
              <w:marBottom w:val="0"/>
              <w:divBdr>
                <w:top w:val="none" w:sz="0" w:space="0" w:color="auto"/>
                <w:left w:val="none" w:sz="0" w:space="0" w:color="auto"/>
                <w:bottom w:val="none" w:sz="0" w:space="0" w:color="auto"/>
                <w:right w:val="none" w:sz="0" w:space="0" w:color="auto"/>
              </w:divBdr>
            </w:div>
            <w:div w:id="1274438151">
              <w:marLeft w:val="0"/>
              <w:marRight w:val="0"/>
              <w:marTop w:val="0"/>
              <w:marBottom w:val="0"/>
              <w:divBdr>
                <w:top w:val="none" w:sz="0" w:space="0" w:color="auto"/>
                <w:left w:val="none" w:sz="0" w:space="0" w:color="auto"/>
                <w:bottom w:val="none" w:sz="0" w:space="0" w:color="auto"/>
                <w:right w:val="none" w:sz="0" w:space="0" w:color="auto"/>
              </w:divBdr>
            </w:div>
            <w:div w:id="998538333">
              <w:marLeft w:val="0"/>
              <w:marRight w:val="0"/>
              <w:marTop w:val="0"/>
              <w:marBottom w:val="0"/>
              <w:divBdr>
                <w:top w:val="none" w:sz="0" w:space="0" w:color="auto"/>
                <w:left w:val="none" w:sz="0" w:space="0" w:color="auto"/>
                <w:bottom w:val="none" w:sz="0" w:space="0" w:color="auto"/>
                <w:right w:val="none" w:sz="0" w:space="0" w:color="auto"/>
              </w:divBdr>
            </w:div>
            <w:div w:id="933855034">
              <w:marLeft w:val="0"/>
              <w:marRight w:val="0"/>
              <w:marTop w:val="0"/>
              <w:marBottom w:val="0"/>
              <w:divBdr>
                <w:top w:val="none" w:sz="0" w:space="0" w:color="auto"/>
                <w:left w:val="none" w:sz="0" w:space="0" w:color="auto"/>
                <w:bottom w:val="none" w:sz="0" w:space="0" w:color="auto"/>
                <w:right w:val="none" w:sz="0" w:space="0" w:color="auto"/>
              </w:divBdr>
            </w:div>
            <w:div w:id="2085954052">
              <w:marLeft w:val="0"/>
              <w:marRight w:val="0"/>
              <w:marTop w:val="0"/>
              <w:marBottom w:val="0"/>
              <w:divBdr>
                <w:top w:val="none" w:sz="0" w:space="0" w:color="auto"/>
                <w:left w:val="none" w:sz="0" w:space="0" w:color="auto"/>
                <w:bottom w:val="none" w:sz="0" w:space="0" w:color="auto"/>
                <w:right w:val="none" w:sz="0" w:space="0" w:color="auto"/>
              </w:divBdr>
            </w:div>
            <w:div w:id="165094839">
              <w:marLeft w:val="0"/>
              <w:marRight w:val="0"/>
              <w:marTop w:val="0"/>
              <w:marBottom w:val="0"/>
              <w:divBdr>
                <w:top w:val="none" w:sz="0" w:space="0" w:color="auto"/>
                <w:left w:val="none" w:sz="0" w:space="0" w:color="auto"/>
                <w:bottom w:val="none" w:sz="0" w:space="0" w:color="auto"/>
                <w:right w:val="none" w:sz="0" w:space="0" w:color="auto"/>
              </w:divBdr>
            </w:div>
            <w:div w:id="1919945327">
              <w:marLeft w:val="0"/>
              <w:marRight w:val="0"/>
              <w:marTop w:val="0"/>
              <w:marBottom w:val="0"/>
              <w:divBdr>
                <w:top w:val="none" w:sz="0" w:space="0" w:color="auto"/>
                <w:left w:val="none" w:sz="0" w:space="0" w:color="auto"/>
                <w:bottom w:val="none" w:sz="0" w:space="0" w:color="auto"/>
                <w:right w:val="none" w:sz="0" w:space="0" w:color="auto"/>
              </w:divBdr>
            </w:div>
            <w:div w:id="1075513497">
              <w:marLeft w:val="0"/>
              <w:marRight w:val="0"/>
              <w:marTop w:val="0"/>
              <w:marBottom w:val="0"/>
              <w:divBdr>
                <w:top w:val="none" w:sz="0" w:space="0" w:color="auto"/>
                <w:left w:val="none" w:sz="0" w:space="0" w:color="auto"/>
                <w:bottom w:val="none" w:sz="0" w:space="0" w:color="auto"/>
                <w:right w:val="none" w:sz="0" w:space="0" w:color="auto"/>
              </w:divBdr>
            </w:div>
            <w:div w:id="1366784216">
              <w:marLeft w:val="0"/>
              <w:marRight w:val="0"/>
              <w:marTop w:val="0"/>
              <w:marBottom w:val="0"/>
              <w:divBdr>
                <w:top w:val="none" w:sz="0" w:space="0" w:color="auto"/>
                <w:left w:val="none" w:sz="0" w:space="0" w:color="auto"/>
                <w:bottom w:val="none" w:sz="0" w:space="0" w:color="auto"/>
                <w:right w:val="none" w:sz="0" w:space="0" w:color="auto"/>
              </w:divBdr>
            </w:div>
            <w:div w:id="512375268">
              <w:marLeft w:val="0"/>
              <w:marRight w:val="0"/>
              <w:marTop w:val="0"/>
              <w:marBottom w:val="0"/>
              <w:divBdr>
                <w:top w:val="none" w:sz="0" w:space="0" w:color="auto"/>
                <w:left w:val="none" w:sz="0" w:space="0" w:color="auto"/>
                <w:bottom w:val="none" w:sz="0" w:space="0" w:color="auto"/>
                <w:right w:val="none" w:sz="0" w:space="0" w:color="auto"/>
              </w:divBdr>
            </w:div>
            <w:div w:id="164440898">
              <w:marLeft w:val="0"/>
              <w:marRight w:val="0"/>
              <w:marTop w:val="0"/>
              <w:marBottom w:val="0"/>
              <w:divBdr>
                <w:top w:val="none" w:sz="0" w:space="0" w:color="auto"/>
                <w:left w:val="none" w:sz="0" w:space="0" w:color="auto"/>
                <w:bottom w:val="none" w:sz="0" w:space="0" w:color="auto"/>
                <w:right w:val="none" w:sz="0" w:space="0" w:color="auto"/>
              </w:divBdr>
            </w:div>
            <w:div w:id="241764285">
              <w:marLeft w:val="0"/>
              <w:marRight w:val="0"/>
              <w:marTop w:val="0"/>
              <w:marBottom w:val="0"/>
              <w:divBdr>
                <w:top w:val="none" w:sz="0" w:space="0" w:color="auto"/>
                <w:left w:val="none" w:sz="0" w:space="0" w:color="auto"/>
                <w:bottom w:val="none" w:sz="0" w:space="0" w:color="auto"/>
                <w:right w:val="none" w:sz="0" w:space="0" w:color="auto"/>
              </w:divBdr>
            </w:div>
            <w:div w:id="1911192922">
              <w:marLeft w:val="0"/>
              <w:marRight w:val="0"/>
              <w:marTop w:val="0"/>
              <w:marBottom w:val="0"/>
              <w:divBdr>
                <w:top w:val="none" w:sz="0" w:space="0" w:color="auto"/>
                <w:left w:val="none" w:sz="0" w:space="0" w:color="auto"/>
                <w:bottom w:val="none" w:sz="0" w:space="0" w:color="auto"/>
                <w:right w:val="none" w:sz="0" w:space="0" w:color="auto"/>
              </w:divBdr>
            </w:div>
            <w:div w:id="268054306">
              <w:marLeft w:val="0"/>
              <w:marRight w:val="0"/>
              <w:marTop w:val="0"/>
              <w:marBottom w:val="0"/>
              <w:divBdr>
                <w:top w:val="none" w:sz="0" w:space="0" w:color="auto"/>
                <w:left w:val="none" w:sz="0" w:space="0" w:color="auto"/>
                <w:bottom w:val="none" w:sz="0" w:space="0" w:color="auto"/>
                <w:right w:val="none" w:sz="0" w:space="0" w:color="auto"/>
              </w:divBdr>
            </w:div>
            <w:div w:id="1378047311">
              <w:marLeft w:val="0"/>
              <w:marRight w:val="0"/>
              <w:marTop w:val="0"/>
              <w:marBottom w:val="0"/>
              <w:divBdr>
                <w:top w:val="none" w:sz="0" w:space="0" w:color="auto"/>
                <w:left w:val="none" w:sz="0" w:space="0" w:color="auto"/>
                <w:bottom w:val="none" w:sz="0" w:space="0" w:color="auto"/>
                <w:right w:val="none" w:sz="0" w:space="0" w:color="auto"/>
              </w:divBdr>
            </w:div>
            <w:div w:id="1303929341">
              <w:marLeft w:val="0"/>
              <w:marRight w:val="0"/>
              <w:marTop w:val="0"/>
              <w:marBottom w:val="0"/>
              <w:divBdr>
                <w:top w:val="none" w:sz="0" w:space="0" w:color="auto"/>
                <w:left w:val="none" w:sz="0" w:space="0" w:color="auto"/>
                <w:bottom w:val="none" w:sz="0" w:space="0" w:color="auto"/>
                <w:right w:val="none" w:sz="0" w:space="0" w:color="auto"/>
              </w:divBdr>
            </w:div>
            <w:div w:id="1210336267">
              <w:marLeft w:val="0"/>
              <w:marRight w:val="0"/>
              <w:marTop w:val="0"/>
              <w:marBottom w:val="0"/>
              <w:divBdr>
                <w:top w:val="none" w:sz="0" w:space="0" w:color="auto"/>
                <w:left w:val="none" w:sz="0" w:space="0" w:color="auto"/>
                <w:bottom w:val="none" w:sz="0" w:space="0" w:color="auto"/>
                <w:right w:val="none" w:sz="0" w:space="0" w:color="auto"/>
              </w:divBdr>
            </w:div>
            <w:div w:id="1775396008">
              <w:marLeft w:val="0"/>
              <w:marRight w:val="0"/>
              <w:marTop w:val="0"/>
              <w:marBottom w:val="0"/>
              <w:divBdr>
                <w:top w:val="none" w:sz="0" w:space="0" w:color="auto"/>
                <w:left w:val="none" w:sz="0" w:space="0" w:color="auto"/>
                <w:bottom w:val="none" w:sz="0" w:space="0" w:color="auto"/>
                <w:right w:val="none" w:sz="0" w:space="0" w:color="auto"/>
              </w:divBdr>
            </w:div>
            <w:div w:id="956714734">
              <w:marLeft w:val="0"/>
              <w:marRight w:val="0"/>
              <w:marTop w:val="0"/>
              <w:marBottom w:val="0"/>
              <w:divBdr>
                <w:top w:val="none" w:sz="0" w:space="0" w:color="auto"/>
                <w:left w:val="none" w:sz="0" w:space="0" w:color="auto"/>
                <w:bottom w:val="none" w:sz="0" w:space="0" w:color="auto"/>
                <w:right w:val="none" w:sz="0" w:space="0" w:color="auto"/>
              </w:divBdr>
            </w:div>
            <w:div w:id="446970586">
              <w:marLeft w:val="0"/>
              <w:marRight w:val="0"/>
              <w:marTop w:val="0"/>
              <w:marBottom w:val="0"/>
              <w:divBdr>
                <w:top w:val="none" w:sz="0" w:space="0" w:color="auto"/>
                <w:left w:val="none" w:sz="0" w:space="0" w:color="auto"/>
                <w:bottom w:val="none" w:sz="0" w:space="0" w:color="auto"/>
                <w:right w:val="none" w:sz="0" w:space="0" w:color="auto"/>
              </w:divBdr>
            </w:div>
            <w:div w:id="1773282598">
              <w:marLeft w:val="0"/>
              <w:marRight w:val="0"/>
              <w:marTop w:val="0"/>
              <w:marBottom w:val="0"/>
              <w:divBdr>
                <w:top w:val="none" w:sz="0" w:space="0" w:color="auto"/>
                <w:left w:val="none" w:sz="0" w:space="0" w:color="auto"/>
                <w:bottom w:val="none" w:sz="0" w:space="0" w:color="auto"/>
                <w:right w:val="none" w:sz="0" w:space="0" w:color="auto"/>
              </w:divBdr>
            </w:div>
            <w:div w:id="991256807">
              <w:marLeft w:val="0"/>
              <w:marRight w:val="0"/>
              <w:marTop w:val="0"/>
              <w:marBottom w:val="0"/>
              <w:divBdr>
                <w:top w:val="none" w:sz="0" w:space="0" w:color="auto"/>
                <w:left w:val="none" w:sz="0" w:space="0" w:color="auto"/>
                <w:bottom w:val="none" w:sz="0" w:space="0" w:color="auto"/>
                <w:right w:val="none" w:sz="0" w:space="0" w:color="auto"/>
              </w:divBdr>
            </w:div>
            <w:div w:id="727731598">
              <w:marLeft w:val="0"/>
              <w:marRight w:val="0"/>
              <w:marTop w:val="0"/>
              <w:marBottom w:val="0"/>
              <w:divBdr>
                <w:top w:val="none" w:sz="0" w:space="0" w:color="auto"/>
                <w:left w:val="none" w:sz="0" w:space="0" w:color="auto"/>
                <w:bottom w:val="none" w:sz="0" w:space="0" w:color="auto"/>
                <w:right w:val="none" w:sz="0" w:space="0" w:color="auto"/>
              </w:divBdr>
            </w:div>
            <w:div w:id="1479496193">
              <w:marLeft w:val="0"/>
              <w:marRight w:val="0"/>
              <w:marTop w:val="0"/>
              <w:marBottom w:val="0"/>
              <w:divBdr>
                <w:top w:val="none" w:sz="0" w:space="0" w:color="auto"/>
                <w:left w:val="none" w:sz="0" w:space="0" w:color="auto"/>
                <w:bottom w:val="none" w:sz="0" w:space="0" w:color="auto"/>
                <w:right w:val="none" w:sz="0" w:space="0" w:color="auto"/>
              </w:divBdr>
            </w:div>
            <w:div w:id="309675175">
              <w:marLeft w:val="0"/>
              <w:marRight w:val="0"/>
              <w:marTop w:val="0"/>
              <w:marBottom w:val="0"/>
              <w:divBdr>
                <w:top w:val="none" w:sz="0" w:space="0" w:color="auto"/>
                <w:left w:val="none" w:sz="0" w:space="0" w:color="auto"/>
                <w:bottom w:val="none" w:sz="0" w:space="0" w:color="auto"/>
                <w:right w:val="none" w:sz="0" w:space="0" w:color="auto"/>
              </w:divBdr>
            </w:div>
            <w:div w:id="1746411828">
              <w:marLeft w:val="0"/>
              <w:marRight w:val="0"/>
              <w:marTop w:val="0"/>
              <w:marBottom w:val="0"/>
              <w:divBdr>
                <w:top w:val="none" w:sz="0" w:space="0" w:color="auto"/>
                <w:left w:val="none" w:sz="0" w:space="0" w:color="auto"/>
                <w:bottom w:val="none" w:sz="0" w:space="0" w:color="auto"/>
                <w:right w:val="none" w:sz="0" w:space="0" w:color="auto"/>
              </w:divBdr>
            </w:div>
            <w:div w:id="1319962270">
              <w:marLeft w:val="0"/>
              <w:marRight w:val="0"/>
              <w:marTop w:val="0"/>
              <w:marBottom w:val="0"/>
              <w:divBdr>
                <w:top w:val="none" w:sz="0" w:space="0" w:color="auto"/>
                <w:left w:val="none" w:sz="0" w:space="0" w:color="auto"/>
                <w:bottom w:val="none" w:sz="0" w:space="0" w:color="auto"/>
                <w:right w:val="none" w:sz="0" w:space="0" w:color="auto"/>
              </w:divBdr>
            </w:div>
            <w:div w:id="1742437823">
              <w:marLeft w:val="0"/>
              <w:marRight w:val="0"/>
              <w:marTop w:val="0"/>
              <w:marBottom w:val="0"/>
              <w:divBdr>
                <w:top w:val="none" w:sz="0" w:space="0" w:color="auto"/>
                <w:left w:val="none" w:sz="0" w:space="0" w:color="auto"/>
                <w:bottom w:val="none" w:sz="0" w:space="0" w:color="auto"/>
                <w:right w:val="none" w:sz="0" w:space="0" w:color="auto"/>
              </w:divBdr>
            </w:div>
            <w:div w:id="813713469">
              <w:marLeft w:val="0"/>
              <w:marRight w:val="0"/>
              <w:marTop w:val="0"/>
              <w:marBottom w:val="0"/>
              <w:divBdr>
                <w:top w:val="none" w:sz="0" w:space="0" w:color="auto"/>
                <w:left w:val="none" w:sz="0" w:space="0" w:color="auto"/>
                <w:bottom w:val="none" w:sz="0" w:space="0" w:color="auto"/>
                <w:right w:val="none" w:sz="0" w:space="0" w:color="auto"/>
              </w:divBdr>
            </w:div>
            <w:div w:id="1795059339">
              <w:marLeft w:val="0"/>
              <w:marRight w:val="0"/>
              <w:marTop w:val="0"/>
              <w:marBottom w:val="0"/>
              <w:divBdr>
                <w:top w:val="none" w:sz="0" w:space="0" w:color="auto"/>
                <w:left w:val="none" w:sz="0" w:space="0" w:color="auto"/>
                <w:bottom w:val="none" w:sz="0" w:space="0" w:color="auto"/>
                <w:right w:val="none" w:sz="0" w:space="0" w:color="auto"/>
              </w:divBdr>
            </w:div>
            <w:div w:id="2051220975">
              <w:marLeft w:val="0"/>
              <w:marRight w:val="0"/>
              <w:marTop w:val="0"/>
              <w:marBottom w:val="0"/>
              <w:divBdr>
                <w:top w:val="none" w:sz="0" w:space="0" w:color="auto"/>
                <w:left w:val="none" w:sz="0" w:space="0" w:color="auto"/>
                <w:bottom w:val="none" w:sz="0" w:space="0" w:color="auto"/>
                <w:right w:val="none" w:sz="0" w:space="0" w:color="auto"/>
              </w:divBdr>
            </w:div>
            <w:div w:id="1439719195">
              <w:marLeft w:val="0"/>
              <w:marRight w:val="0"/>
              <w:marTop w:val="0"/>
              <w:marBottom w:val="0"/>
              <w:divBdr>
                <w:top w:val="none" w:sz="0" w:space="0" w:color="auto"/>
                <w:left w:val="none" w:sz="0" w:space="0" w:color="auto"/>
                <w:bottom w:val="none" w:sz="0" w:space="0" w:color="auto"/>
                <w:right w:val="none" w:sz="0" w:space="0" w:color="auto"/>
              </w:divBdr>
            </w:div>
            <w:div w:id="680206366">
              <w:marLeft w:val="0"/>
              <w:marRight w:val="0"/>
              <w:marTop w:val="0"/>
              <w:marBottom w:val="0"/>
              <w:divBdr>
                <w:top w:val="none" w:sz="0" w:space="0" w:color="auto"/>
                <w:left w:val="none" w:sz="0" w:space="0" w:color="auto"/>
                <w:bottom w:val="none" w:sz="0" w:space="0" w:color="auto"/>
                <w:right w:val="none" w:sz="0" w:space="0" w:color="auto"/>
              </w:divBdr>
            </w:div>
            <w:div w:id="616956279">
              <w:marLeft w:val="0"/>
              <w:marRight w:val="0"/>
              <w:marTop w:val="0"/>
              <w:marBottom w:val="0"/>
              <w:divBdr>
                <w:top w:val="none" w:sz="0" w:space="0" w:color="auto"/>
                <w:left w:val="none" w:sz="0" w:space="0" w:color="auto"/>
                <w:bottom w:val="none" w:sz="0" w:space="0" w:color="auto"/>
                <w:right w:val="none" w:sz="0" w:space="0" w:color="auto"/>
              </w:divBdr>
            </w:div>
            <w:div w:id="815221133">
              <w:marLeft w:val="0"/>
              <w:marRight w:val="0"/>
              <w:marTop w:val="0"/>
              <w:marBottom w:val="0"/>
              <w:divBdr>
                <w:top w:val="none" w:sz="0" w:space="0" w:color="auto"/>
                <w:left w:val="none" w:sz="0" w:space="0" w:color="auto"/>
                <w:bottom w:val="none" w:sz="0" w:space="0" w:color="auto"/>
                <w:right w:val="none" w:sz="0" w:space="0" w:color="auto"/>
              </w:divBdr>
            </w:div>
            <w:div w:id="1233271619">
              <w:marLeft w:val="0"/>
              <w:marRight w:val="0"/>
              <w:marTop w:val="0"/>
              <w:marBottom w:val="0"/>
              <w:divBdr>
                <w:top w:val="none" w:sz="0" w:space="0" w:color="auto"/>
                <w:left w:val="none" w:sz="0" w:space="0" w:color="auto"/>
                <w:bottom w:val="none" w:sz="0" w:space="0" w:color="auto"/>
                <w:right w:val="none" w:sz="0" w:space="0" w:color="auto"/>
              </w:divBdr>
            </w:div>
            <w:div w:id="559829711">
              <w:marLeft w:val="0"/>
              <w:marRight w:val="0"/>
              <w:marTop w:val="0"/>
              <w:marBottom w:val="0"/>
              <w:divBdr>
                <w:top w:val="none" w:sz="0" w:space="0" w:color="auto"/>
                <w:left w:val="none" w:sz="0" w:space="0" w:color="auto"/>
                <w:bottom w:val="none" w:sz="0" w:space="0" w:color="auto"/>
                <w:right w:val="none" w:sz="0" w:space="0" w:color="auto"/>
              </w:divBdr>
            </w:div>
            <w:div w:id="1595476891">
              <w:marLeft w:val="0"/>
              <w:marRight w:val="0"/>
              <w:marTop w:val="0"/>
              <w:marBottom w:val="0"/>
              <w:divBdr>
                <w:top w:val="none" w:sz="0" w:space="0" w:color="auto"/>
                <w:left w:val="none" w:sz="0" w:space="0" w:color="auto"/>
                <w:bottom w:val="none" w:sz="0" w:space="0" w:color="auto"/>
                <w:right w:val="none" w:sz="0" w:space="0" w:color="auto"/>
              </w:divBdr>
            </w:div>
            <w:div w:id="1086194244">
              <w:marLeft w:val="0"/>
              <w:marRight w:val="0"/>
              <w:marTop w:val="0"/>
              <w:marBottom w:val="0"/>
              <w:divBdr>
                <w:top w:val="none" w:sz="0" w:space="0" w:color="auto"/>
                <w:left w:val="none" w:sz="0" w:space="0" w:color="auto"/>
                <w:bottom w:val="none" w:sz="0" w:space="0" w:color="auto"/>
                <w:right w:val="none" w:sz="0" w:space="0" w:color="auto"/>
              </w:divBdr>
            </w:div>
            <w:div w:id="1911380872">
              <w:marLeft w:val="0"/>
              <w:marRight w:val="0"/>
              <w:marTop w:val="0"/>
              <w:marBottom w:val="0"/>
              <w:divBdr>
                <w:top w:val="none" w:sz="0" w:space="0" w:color="auto"/>
                <w:left w:val="none" w:sz="0" w:space="0" w:color="auto"/>
                <w:bottom w:val="none" w:sz="0" w:space="0" w:color="auto"/>
                <w:right w:val="none" w:sz="0" w:space="0" w:color="auto"/>
              </w:divBdr>
            </w:div>
            <w:div w:id="438842759">
              <w:marLeft w:val="0"/>
              <w:marRight w:val="0"/>
              <w:marTop w:val="0"/>
              <w:marBottom w:val="0"/>
              <w:divBdr>
                <w:top w:val="none" w:sz="0" w:space="0" w:color="auto"/>
                <w:left w:val="none" w:sz="0" w:space="0" w:color="auto"/>
                <w:bottom w:val="none" w:sz="0" w:space="0" w:color="auto"/>
                <w:right w:val="none" w:sz="0" w:space="0" w:color="auto"/>
              </w:divBdr>
            </w:div>
            <w:div w:id="262154304">
              <w:marLeft w:val="0"/>
              <w:marRight w:val="0"/>
              <w:marTop w:val="0"/>
              <w:marBottom w:val="0"/>
              <w:divBdr>
                <w:top w:val="none" w:sz="0" w:space="0" w:color="auto"/>
                <w:left w:val="none" w:sz="0" w:space="0" w:color="auto"/>
                <w:bottom w:val="none" w:sz="0" w:space="0" w:color="auto"/>
                <w:right w:val="none" w:sz="0" w:space="0" w:color="auto"/>
              </w:divBdr>
            </w:div>
            <w:div w:id="992831263">
              <w:marLeft w:val="0"/>
              <w:marRight w:val="0"/>
              <w:marTop w:val="0"/>
              <w:marBottom w:val="0"/>
              <w:divBdr>
                <w:top w:val="none" w:sz="0" w:space="0" w:color="auto"/>
                <w:left w:val="none" w:sz="0" w:space="0" w:color="auto"/>
                <w:bottom w:val="none" w:sz="0" w:space="0" w:color="auto"/>
                <w:right w:val="none" w:sz="0" w:space="0" w:color="auto"/>
              </w:divBdr>
            </w:div>
            <w:div w:id="795948052">
              <w:marLeft w:val="0"/>
              <w:marRight w:val="0"/>
              <w:marTop w:val="0"/>
              <w:marBottom w:val="0"/>
              <w:divBdr>
                <w:top w:val="none" w:sz="0" w:space="0" w:color="auto"/>
                <w:left w:val="none" w:sz="0" w:space="0" w:color="auto"/>
                <w:bottom w:val="none" w:sz="0" w:space="0" w:color="auto"/>
                <w:right w:val="none" w:sz="0" w:space="0" w:color="auto"/>
              </w:divBdr>
            </w:div>
            <w:div w:id="1766608632">
              <w:marLeft w:val="0"/>
              <w:marRight w:val="0"/>
              <w:marTop w:val="0"/>
              <w:marBottom w:val="0"/>
              <w:divBdr>
                <w:top w:val="none" w:sz="0" w:space="0" w:color="auto"/>
                <w:left w:val="none" w:sz="0" w:space="0" w:color="auto"/>
                <w:bottom w:val="none" w:sz="0" w:space="0" w:color="auto"/>
                <w:right w:val="none" w:sz="0" w:space="0" w:color="auto"/>
              </w:divBdr>
            </w:div>
            <w:div w:id="613172466">
              <w:marLeft w:val="0"/>
              <w:marRight w:val="0"/>
              <w:marTop w:val="0"/>
              <w:marBottom w:val="0"/>
              <w:divBdr>
                <w:top w:val="none" w:sz="0" w:space="0" w:color="auto"/>
                <w:left w:val="none" w:sz="0" w:space="0" w:color="auto"/>
                <w:bottom w:val="none" w:sz="0" w:space="0" w:color="auto"/>
                <w:right w:val="none" w:sz="0" w:space="0" w:color="auto"/>
              </w:divBdr>
            </w:div>
            <w:div w:id="109520874">
              <w:marLeft w:val="0"/>
              <w:marRight w:val="0"/>
              <w:marTop w:val="0"/>
              <w:marBottom w:val="0"/>
              <w:divBdr>
                <w:top w:val="none" w:sz="0" w:space="0" w:color="auto"/>
                <w:left w:val="none" w:sz="0" w:space="0" w:color="auto"/>
                <w:bottom w:val="none" w:sz="0" w:space="0" w:color="auto"/>
                <w:right w:val="none" w:sz="0" w:space="0" w:color="auto"/>
              </w:divBdr>
            </w:div>
            <w:div w:id="1505823670">
              <w:marLeft w:val="0"/>
              <w:marRight w:val="0"/>
              <w:marTop w:val="0"/>
              <w:marBottom w:val="0"/>
              <w:divBdr>
                <w:top w:val="none" w:sz="0" w:space="0" w:color="auto"/>
                <w:left w:val="none" w:sz="0" w:space="0" w:color="auto"/>
                <w:bottom w:val="none" w:sz="0" w:space="0" w:color="auto"/>
                <w:right w:val="none" w:sz="0" w:space="0" w:color="auto"/>
              </w:divBdr>
            </w:div>
            <w:div w:id="1476292158">
              <w:marLeft w:val="0"/>
              <w:marRight w:val="0"/>
              <w:marTop w:val="0"/>
              <w:marBottom w:val="0"/>
              <w:divBdr>
                <w:top w:val="none" w:sz="0" w:space="0" w:color="auto"/>
                <w:left w:val="none" w:sz="0" w:space="0" w:color="auto"/>
                <w:bottom w:val="none" w:sz="0" w:space="0" w:color="auto"/>
                <w:right w:val="none" w:sz="0" w:space="0" w:color="auto"/>
              </w:divBdr>
            </w:div>
            <w:div w:id="1745495316">
              <w:marLeft w:val="0"/>
              <w:marRight w:val="0"/>
              <w:marTop w:val="0"/>
              <w:marBottom w:val="0"/>
              <w:divBdr>
                <w:top w:val="none" w:sz="0" w:space="0" w:color="auto"/>
                <w:left w:val="none" w:sz="0" w:space="0" w:color="auto"/>
                <w:bottom w:val="none" w:sz="0" w:space="0" w:color="auto"/>
                <w:right w:val="none" w:sz="0" w:space="0" w:color="auto"/>
              </w:divBdr>
            </w:div>
            <w:div w:id="12849430">
              <w:marLeft w:val="0"/>
              <w:marRight w:val="0"/>
              <w:marTop w:val="0"/>
              <w:marBottom w:val="0"/>
              <w:divBdr>
                <w:top w:val="none" w:sz="0" w:space="0" w:color="auto"/>
                <w:left w:val="none" w:sz="0" w:space="0" w:color="auto"/>
                <w:bottom w:val="none" w:sz="0" w:space="0" w:color="auto"/>
                <w:right w:val="none" w:sz="0" w:space="0" w:color="auto"/>
              </w:divBdr>
            </w:div>
            <w:div w:id="2080859025">
              <w:marLeft w:val="0"/>
              <w:marRight w:val="0"/>
              <w:marTop w:val="0"/>
              <w:marBottom w:val="0"/>
              <w:divBdr>
                <w:top w:val="none" w:sz="0" w:space="0" w:color="auto"/>
                <w:left w:val="none" w:sz="0" w:space="0" w:color="auto"/>
                <w:bottom w:val="none" w:sz="0" w:space="0" w:color="auto"/>
                <w:right w:val="none" w:sz="0" w:space="0" w:color="auto"/>
              </w:divBdr>
            </w:div>
            <w:div w:id="1637098519">
              <w:marLeft w:val="0"/>
              <w:marRight w:val="0"/>
              <w:marTop w:val="0"/>
              <w:marBottom w:val="0"/>
              <w:divBdr>
                <w:top w:val="none" w:sz="0" w:space="0" w:color="auto"/>
                <w:left w:val="none" w:sz="0" w:space="0" w:color="auto"/>
                <w:bottom w:val="none" w:sz="0" w:space="0" w:color="auto"/>
                <w:right w:val="none" w:sz="0" w:space="0" w:color="auto"/>
              </w:divBdr>
            </w:div>
            <w:div w:id="327372729">
              <w:marLeft w:val="0"/>
              <w:marRight w:val="0"/>
              <w:marTop w:val="0"/>
              <w:marBottom w:val="0"/>
              <w:divBdr>
                <w:top w:val="none" w:sz="0" w:space="0" w:color="auto"/>
                <w:left w:val="none" w:sz="0" w:space="0" w:color="auto"/>
                <w:bottom w:val="none" w:sz="0" w:space="0" w:color="auto"/>
                <w:right w:val="none" w:sz="0" w:space="0" w:color="auto"/>
              </w:divBdr>
            </w:div>
            <w:div w:id="440227992">
              <w:marLeft w:val="0"/>
              <w:marRight w:val="0"/>
              <w:marTop w:val="0"/>
              <w:marBottom w:val="0"/>
              <w:divBdr>
                <w:top w:val="none" w:sz="0" w:space="0" w:color="auto"/>
                <w:left w:val="none" w:sz="0" w:space="0" w:color="auto"/>
                <w:bottom w:val="none" w:sz="0" w:space="0" w:color="auto"/>
                <w:right w:val="none" w:sz="0" w:space="0" w:color="auto"/>
              </w:divBdr>
            </w:div>
            <w:div w:id="1823155265">
              <w:marLeft w:val="0"/>
              <w:marRight w:val="0"/>
              <w:marTop w:val="0"/>
              <w:marBottom w:val="0"/>
              <w:divBdr>
                <w:top w:val="none" w:sz="0" w:space="0" w:color="auto"/>
                <w:left w:val="none" w:sz="0" w:space="0" w:color="auto"/>
                <w:bottom w:val="none" w:sz="0" w:space="0" w:color="auto"/>
                <w:right w:val="none" w:sz="0" w:space="0" w:color="auto"/>
              </w:divBdr>
            </w:div>
            <w:div w:id="1917396588">
              <w:marLeft w:val="0"/>
              <w:marRight w:val="0"/>
              <w:marTop w:val="0"/>
              <w:marBottom w:val="0"/>
              <w:divBdr>
                <w:top w:val="none" w:sz="0" w:space="0" w:color="auto"/>
                <w:left w:val="none" w:sz="0" w:space="0" w:color="auto"/>
                <w:bottom w:val="none" w:sz="0" w:space="0" w:color="auto"/>
                <w:right w:val="none" w:sz="0" w:space="0" w:color="auto"/>
              </w:divBdr>
            </w:div>
            <w:div w:id="541096916">
              <w:marLeft w:val="0"/>
              <w:marRight w:val="0"/>
              <w:marTop w:val="0"/>
              <w:marBottom w:val="0"/>
              <w:divBdr>
                <w:top w:val="none" w:sz="0" w:space="0" w:color="auto"/>
                <w:left w:val="none" w:sz="0" w:space="0" w:color="auto"/>
                <w:bottom w:val="none" w:sz="0" w:space="0" w:color="auto"/>
                <w:right w:val="none" w:sz="0" w:space="0" w:color="auto"/>
              </w:divBdr>
            </w:div>
            <w:div w:id="535966250">
              <w:marLeft w:val="0"/>
              <w:marRight w:val="0"/>
              <w:marTop w:val="0"/>
              <w:marBottom w:val="0"/>
              <w:divBdr>
                <w:top w:val="none" w:sz="0" w:space="0" w:color="auto"/>
                <w:left w:val="none" w:sz="0" w:space="0" w:color="auto"/>
                <w:bottom w:val="none" w:sz="0" w:space="0" w:color="auto"/>
                <w:right w:val="none" w:sz="0" w:space="0" w:color="auto"/>
              </w:divBdr>
            </w:div>
            <w:div w:id="21714268">
              <w:marLeft w:val="0"/>
              <w:marRight w:val="0"/>
              <w:marTop w:val="0"/>
              <w:marBottom w:val="0"/>
              <w:divBdr>
                <w:top w:val="none" w:sz="0" w:space="0" w:color="auto"/>
                <w:left w:val="none" w:sz="0" w:space="0" w:color="auto"/>
                <w:bottom w:val="none" w:sz="0" w:space="0" w:color="auto"/>
                <w:right w:val="none" w:sz="0" w:space="0" w:color="auto"/>
              </w:divBdr>
            </w:div>
            <w:div w:id="1018388965">
              <w:marLeft w:val="0"/>
              <w:marRight w:val="0"/>
              <w:marTop w:val="0"/>
              <w:marBottom w:val="0"/>
              <w:divBdr>
                <w:top w:val="none" w:sz="0" w:space="0" w:color="auto"/>
                <w:left w:val="none" w:sz="0" w:space="0" w:color="auto"/>
                <w:bottom w:val="none" w:sz="0" w:space="0" w:color="auto"/>
                <w:right w:val="none" w:sz="0" w:space="0" w:color="auto"/>
              </w:divBdr>
            </w:div>
            <w:div w:id="741296598">
              <w:marLeft w:val="0"/>
              <w:marRight w:val="0"/>
              <w:marTop w:val="0"/>
              <w:marBottom w:val="0"/>
              <w:divBdr>
                <w:top w:val="none" w:sz="0" w:space="0" w:color="auto"/>
                <w:left w:val="none" w:sz="0" w:space="0" w:color="auto"/>
                <w:bottom w:val="none" w:sz="0" w:space="0" w:color="auto"/>
                <w:right w:val="none" w:sz="0" w:space="0" w:color="auto"/>
              </w:divBdr>
            </w:div>
            <w:div w:id="772166057">
              <w:marLeft w:val="0"/>
              <w:marRight w:val="0"/>
              <w:marTop w:val="0"/>
              <w:marBottom w:val="0"/>
              <w:divBdr>
                <w:top w:val="none" w:sz="0" w:space="0" w:color="auto"/>
                <w:left w:val="none" w:sz="0" w:space="0" w:color="auto"/>
                <w:bottom w:val="none" w:sz="0" w:space="0" w:color="auto"/>
                <w:right w:val="none" w:sz="0" w:space="0" w:color="auto"/>
              </w:divBdr>
            </w:div>
            <w:div w:id="1861821848">
              <w:marLeft w:val="0"/>
              <w:marRight w:val="0"/>
              <w:marTop w:val="0"/>
              <w:marBottom w:val="0"/>
              <w:divBdr>
                <w:top w:val="none" w:sz="0" w:space="0" w:color="auto"/>
                <w:left w:val="none" w:sz="0" w:space="0" w:color="auto"/>
                <w:bottom w:val="none" w:sz="0" w:space="0" w:color="auto"/>
                <w:right w:val="none" w:sz="0" w:space="0" w:color="auto"/>
              </w:divBdr>
            </w:div>
            <w:div w:id="1106775793">
              <w:marLeft w:val="0"/>
              <w:marRight w:val="0"/>
              <w:marTop w:val="0"/>
              <w:marBottom w:val="0"/>
              <w:divBdr>
                <w:top w:val="none" w:sz="0" w:space="0" w:color="auto"/>
                <w:left w:val="none" w:sz="0" w:space="0" w:color="auto"/>
                <w:bottom w:val="none" w:sz="0" w:space="0" w:color="auto"/>
                <w:right w:val="none" w:sz="0" w:space="0" w:color="auto"/>
              </w:divBdr>
            </w:div>
            <w:div w:id="1338389094">
              <w:marLeft w:val="0"/>
              <w:marRight w:val="0"/>
              <w:marTop w:val="0"/>
              <w:marBottom w:val="0"/>
              <w:divBdr>
                <w:top w:val="none" w:sz="0" w:space="0" w:color="auto"/>
                <w:left w:val="none" w:sz="0" w:space="0" w:color="auto"/>
                <w:bottom w:val="none" w:sz="0" w:space="0" w:color="auto"/>
                <w:right w:val="none" w:sz="0" w:space="0" w:color="auto"/>
              </w:divBdr>
            </w:div>
            <w:div w:id="253362832">
              <w:marLeft w:val="0"/>
              <w:marRight w:val="0"/>
              <w:marTop w:val="0"/>
              <w:marBottom w:val="0"/>
              <w:divBdr>
                <w:top w:val="none" w:sz="0" w:space="0" w:color="auto"/>
                <w:left w:val="none" w:sz="0" w:space="0" w:color="auto"/>
                <w:bottom w:val="none" w:sz="0" w:space="0" w:color="auto"/>
                <w:right w:val="none" w:sz="0" w:space="0" w:color="auto"/>
              </w:divBdr>
            </w:div>
            <w:div w:id="1321227363">
              <w:marLeft w:val="0"/>
              <w:marRight w:val="0"/>
              <w:marTop w:val="0"/>
              <w:marBottom w:val="0"/>
              <w:divBdr>
                <w:top w:val="none" w:sz="0" w:space="0" w:color="auto"/>
                <w:left w:val="none" w:sz="0" w:space="0" w:color="auto"/>
                <w:bottom w:val="none" w:sz="0" w:space="0" w:color="auto"/>
                <w:right w:val="none" w:sz="0" w:space="0" w:color="auto"/>
              </w:divBdr>
            </w:div>
            <w:div w:id="1794443142">
              <w:marLeft w:val="0"/>
              <w:marRight w:val="0"/>
              <w:marTop w:val="0"/>
              <w:marBottom w:val="0"/>
              <w:divBdr>
                <w:top w:val="none" w:sz="0" w:space="0" w:color="auto"/>
                <w:left w:val="none" w:sz="0" w:space="0" w:color="auto"/>
                <w:bottom w:val="none" w:sz="0" w:space="0" w:color="auto"/>
                <w:right w:val="none" w:sz="0" w:space="0" w:color="auto"/>
              </w:divBdr>
            </w:div>
            <w:div w:id="573588320">
              <w:marLeft w:val="0"/>
              <w:marRight w:val="0"/>
              <w:marTop w:val="0"/>
              <w:marBottom w:val="0"/>
              <w:divBdr>
                <w:top w:val="none" w:sz="0" w:space="0" w:color="auto"/>
                <w:left w:val="none" w:sz="0" w:space="0" w:color="auto"/>
                <w:bottom w:val="none" w:sz="0" w:space="0" w:color="auto"/>
                <w:right w:val="none" w:sz="0" w:space="0" w:color="auto"/>
              </w:divBdr>
            </w:div>
            <w:div w:id="1419517218">
              <w:marLeft w:val="0"/>
              <w:marRight w:val="0"/>
              <w:marTop w:val="0"/>
              <w:marBottom w:val="0"/>
              <w:divBdr>
                <w:top w:val="none" w:sz="0" w:space="0" w:color="auto"/>
                <w:left w:val="none" w:sz="0" w:space="0" w:color="auto"/>
                <w:bottom w:val="none" w:sz="0" w:space="0" w:color="auto"/>
                <w:right w:val="none" w:sz="0" w:space="0" w:color="auto"/>
              </w:divBdr>
            </w:div>
            <w:div w:id="1074666649">
              <w:marLeft w:val="0"/>
              <w:marRight w:val="0"/>
              <w:marTop w:val="0"/>
              <w:marBottom w:val="0"/>
              <w:divBdr>
                <w:top w:val="none" w:sz="0" w:space="0" w:color="auto"/>
                <w:left w:val="none" w:sz="0" w:space="0" w:color="auto"/>
                <w:bottom w:val="none" w:sz="0" w:space="0" w:color="auto"/>
                <w:right w:val="none" w:sz="0" w:space="0" w:color="auto"/>
              </w:divBdr>
            </w:div>
            <w:div w:id="713695623">
              <w:marLeft w:val="0"/>
              <w:marRight w:val="0"/>
              <w:marTop w:val="0"/>
              <w:marBottom w:val="0"/>
              <w:divBdr>
                <w:top w:val="none" w:sz="0" w:space="0" w:color="auto"/>
                <w:left w:val="none" w:sz="0" w:space="0" w:color="auto"/>
                <w:bottom w:val="none" w:sz="0" w:space="0" w:color="auto"/>
                <w:right w:val="none" w:sz="0" w:space="0" w:color="auto"/>
              </w:divBdr>
            </w:div>
            <w:div w:id="1445224689">
              <w:marLeft w:val="0"/>
              <w:marRight w:val="0"/>
              <w:marTop w:val="0"/>
              <w:marBottom w:val="0"/>
              <w:divBdr>
                <w:top w:val="none" w:sz="0" w:space="0" w:color="auto"/>
                <w:left w:val="none" w:sz="0" w:space="0" w:color="auto"/>
                <w:bottom w:val="none" w:sz="0" w:space="0" w:color="auto"/>
                <w:right w:val="none" w:sz="0" w:space="0" w:color="auto"/>
              </w:divBdr>
            </w:div>
            <w:div w:id="425805815">
              <w:marLeft w:val="0"/>
              <w:marRight w:val="0"/>
              <w:marTop w:val="0"/>
              <w:marBottom w:val="0"/>
              <w:divBdr>
                <w:top w:val="none" w:sz="0" w:space="0" w:color="auto"/>
                <w:left w:val="none" w:sz="0" w:space="0" w:color="auto"/>
                <w:bottom w:val="none" w:sz="0" w:space="0" w:color="auto"/>
                <w:right w:val="none" w:sz="0" w:space="0" w:color="auto"/>
              </w:divBdr>
            </w:div>
            <w:div w:id="2083217277">
              <w:marLeft w:val="0"/>
              <w:marRight w:val="0"/>
              <w:marTop w:val="0"/>
              <w:marBottom w:val="0"/>
              <w:divBdr>
                <w:top w:val="none" w:sz="0" w:space="0" w:color="auto"/>
                <w:left w:val="none" w:sz="0" w:space="0" w:color="auto"/>
                <w:bottom w:val="none" w:sz="0" w:space="0" w:color="auto"/>
                <w:right w:val="none" w:sz="0" w:space="0" w:color="auto"/>
              </w:divBdr>
            </w:div>
            <w:div w:id="1447314864">
              <w:marLeft w:val="0"/>
              <w:marRight w:val="0"/>
              <w:marTop w:val="0"/>
              <w:marBottom w:val="0"/>
              <w:divBdr>
                <w:top w:val="none" w:sz="0" w:space="0" w:color="auto"/>
                <w:left w:val="none" w:sz="0" w:space="0" w:color="auto"/>
                <w:bottom w:val="none" w:sz="0" w:space="0" w:color="auto"/>
                <w:right w:val="none" w:sz="0" w:space="0" w:color="auto"/>
              </w:divBdr>
            </w:div>
            <w:div w:id="381708953">
              <w:marLeft w:val="0"/>
              <w:marRight w:val="0"/>
              <w:marTop w:val="0"/>
              <w:marBottom w:val="0"/>
              <w:divBdr>
                <w:top w:val="none" w:sz="0" w:space="0" w:color="auto"/>
                <w:left w:val="none" w:sz="0" w:space="0" w:color="auto"/>
                <w:bottom w:val="none" w:sz="0" w:space="0" w:color="auto"/>
                <w:right w:val="none" w:sz="0" w:space="0" w:color="auto"/>
              </w:divBdr>
            </w:div>
            <w:div w:id="316765242">
              <w:marLeft w:val="0"/>
              <w:marRight w:val="0"/>
              <w:marTop w:val="0"/>
              <w:marBottom w:val="0"/>
              <w:divBdr>
                <w:top w:val="none" w:sz="0" w:space="0" w:color="auto"/>
                <w:left w:val="none" w:sz="0" w:space="0" w:color="auto"/>
                <w:bottom w:val="none" w:sz="0" w:space="0" w:color="auto"/>
                <w:right w:val="none" w:sz="0" w:space="0" w:color="auto"/>
              </w:divBdr>
            </w:div>
            <w:div w:id="1869637754">
              <w:marLeft w:val="0"/>
              <w:marRight w:val="0"/>
              <w:marTop w:val="0"/>
              <w:marBottom w:val="0"/>
              <w:divBdr>
                <w:top w:val="none" w:sz="0" w:space="0" w:color="auto"/>
                <w:left w:val="none" w:sz="0" w:space="0" w:color="auto"/>
                <w:bottom w:val="none" w:sz="0" w:space="0" w:color="auto"/>
                <w:right w:val="none" w:sz="0" w:space="0" w:color="auto"/>
              </w:divBdr>
            </w:div>
            <w:div w:id="840000258">
              <w:marLeft w:val="0"/>
              <w:marRight w:val="0"/>
              <w:marTop w:val="0"/>
              <w:marBottom w:val="0"/>
              <w:divBdr>
                <w:top w:val="none" w:sz="0" w:space="0" w:color="auto"/>
                <w:left w:val="none" w:sz="0" w:space="0" w:color="auto"/>
                <w:bottom w:val="none" w:sz="0" w:space="0" w:color="auto"/>
                <w:right w:val="none" w:sz="0" w:space="0" w:color="auto"/>
              </w:divBdr>
            </w:div>
            <w:div w:id="1723208115">
              <w:marLeft w:val="0"/>
              <w:marRight w:val="0"/>
              <w:marTop w:val="0"/>
              <w:marBottom w:val="0"/>
              <w:divBdr>
                <w:top w:val="none" w:sz="0" w:space="0" w:color="auto"/>
                <w:left w:val="none" w:sz="0" w:space="0" w:color="auto"/>
                <w:bottom w:val="none" w:sz="0" w:space="0" w:color="auto"/>
                <w:right w:val="none" w:sz="0" w:space="0" w:color="auto"/>
              </w:divBdr>
            </w:div>
            <w:div w:id="494688505">
              <w:marLeft w:val="0"/>
              <w:marRight w:val="0"/>
              <w:marTop w:val="0"/>
              <w:marBottom w:val="0"/>
              <w:divBdr>
                <w:top w:val="none" w:sz="0" w:space="0" w:color="auto"/>
                <w:left w:val="none" w:sz="0" w:space="0" w:color="auto"/>
                <w:bottom w:val="none" w:sz="0" w:space="0" w:color="auto"/>
                <w:right w:val="none" w:sz="0" w:space="0" w:color="auto"/>
              </w:divBdr>
            </w:div>
            <w:div w:id="1808233081">
              <w:marLeft w:val="0"/>
              <w:marRight w:val="0"/>
              <w:marTop w:val="0"/>
              <w:marBottom w:val="0"/>
              <w:divBdr>
                <w:top w:val="none" w:sz="0" w:space="0" w:color="auto"/>
                <w:left w:val="none" w:sz="0" w:space="0" w:color="auto"/>
                <w:bottom w:val="none" w:sz="0" w:space="0" w:color="auto"/>
                <w:right w:val="none" w:sz="0" w:space="0" w:color="auto"/>
              </w:divBdr>
            </w:div>
            <w:div w:id="632101328">
              <w:marLeft w:val="0"/>
              <w:marRight w:val="0"/>
              <w:marTop w:val="0"/>
              <w:marBottom w:val="0"/>
              <w:divBdr>
                <w:top w:val="none" w:sz="0" w:space="0" w:color="auto"/>
                <w:left w:val="none" w:sz="0" w:space="0" w:color="auto"/>
                <w:bottom w:val="none" w:sz="0" w:space="0" w:color="auto"/>
                <w:right w:val="none" w:sz="0" w:space="0" w:color="auto"/>
              </w:divBdr>
            </w:div>
            <w:div w:id="1663580252">
              <w:marLeft w:val="0"/>
              <w:marRight w:val="0"/>
              <w:marTop w:val="0"/>
              <w:marBottom w:val="0"/>
              <w:divBdr>
                <w:top w:val="none" w:sz="0" w:space="0" w:color="auto"/>
                <w:left w:val="none" w:sz="0" w:space="0" w:color="auto"/>
                <w:bottom w:val="none" w:sz="0" w:space="0" w:color="auto"/>
                <w:right w:val="none" w:sz="0" w:space="0" w:color="auto"/>
              </w:divBdr>
            </w:div>
            <w:div w:id="725766382">
              <w:marLeft w:val="0"/>
              <w:marRight w:val="0"/>
              <w:marTop w:val="0"/>
              <w:marBottom w:val="0"/>
              <w:divBdr>
                <w:top w:val="none" w:sz="0" w:space="0" w:color="auto"/>
                <w:left w:val="none" w:sz="0" w:space="0" w:color="auto"/>
                <w:bottom w:val="none" w:sz="0" w:space="0" w:color="auto"/>
                <w:right w:val="none" w:sz="0" w:space="0" w:color="auto"/>
              </w:divBdr>
            </w:div>
            <w:div w:id="1536966701">
              <w:marLeft w:val="0"/>
              <w:marRight w:val="0"/>
              <w:marTop w:val="0"/>
              <w:marBottom w:val="0"/>
              <w:divBdr>
                <w:top w:val="none" w:sz="0" w:space="0" w:color="auto"/>
                <w:left w:val="none" w:sz="0" w:space="0" w:color="auto"/>
                <w:bottom w:val="none" w:sz="0" w:space="0" w:color="auto"/>
                <w:right w:val="none" w:sz="0" w:space="0" w:color="auto"/>
              </w:divBdr>
            </w:div>
            <w:div w:id="461070924">
              <w:marLeft w:val="0"/>
              <w:marRight w:val="0"/>
              <w:marTop w:val="0"/>
              <w:marBottom w:val="0"/>
              <w:divBdr>
                <w:top w:val="none" w:sz="0" w:space="0" w:color="auto"/>
                <w:left w:val="none" w:sz="0" w:space="0" w:color="auto"/>
                <w:bottom w:val="none" w:sz="0" w:space="0" w:color="auto"/>
                <w:right w:val="none" w:sz="0" w:space="0" w:color="auto"/>
              </w:divBdr>
            </w:div>
            <w:div w:id="479427709">
              <w:marLeft w:val="0"/>
              <w:marRight w:val="0"/>
              <w:marTop w:val="0"/>
              <w:marBottom w:val="0"/>
              <w:divBdr>
                <w:top w:val="none" w:sz="0" w:space="0" w:color="auto"/>
                <w:left w:val="none" w:sz="0" w:space="0" w:color="auto"/>
                <w:bottom w:val="none" w:sz="0" w:space="0" w:color="auto"/>
                <w:right w:val="none" w:sz="0" w:space="0" w:color="auto"/>
              </w:divBdr>
            </w:div>
            <w:div w:id="2114782302">
              <w:marLeft w:val="0"/>
              <w:marRight w:val="0"/>
              <w:marTop w:val="0"/>
              <w:marBottom w:val="0"/>
              <w:divBdr>
                <w:top w:val="none" w:sz="0" w:space="0" w:color="auto"/>
                <w:left w:val="none" w:sz="0" w:space="0" w:color="auto"/>
                <w:bottom w:val="none" w:sz="0" w:space="0" w:color="auto"/>
                <w:right w:val="none" w:sz="0" w:space="0" w:color="auto"/>
              </w:divBdr>
            </w:div>
            <w:div w:id="42795369">
              <w:marLeft w:val="0"/>
              <w:marRight w:val="0"/>
              <w:marTop w:val="0"/>
              <w:marBottom w:val="0"/>
              <w:divBdr>
                <w:top w:val="none" w:sz="0" w:space="0" w:color="auto"/>
                <w:left w:val="none" w:sz="0" w:space="0" w:color="auto"/>
                <w:bottom w:val="none" w:sz="0" w:space="0" w:color="auto"/>
                <w:right w:val="none" w:sz="0" w:space="0" w:color="auto"/>
              </w:divBdr>
            </w:div>
            <w:div w:id="676349166">
              <w:marLeft w:val="0"/>
              <w:marRight w:val="0"/>
              <w:marTop w:val="0"/>
              <w:marBottom w:val="0"/>
              <w:divBdr>
                <w:top w:val="none" w:sz="0" w:space="0" w:color="auto"/>
                <w:left w:val="none" w:sz="0" w:space="0" w:color="auto"/>
                <w:bottom w:val="none" w:sz="0" w:space="0" w:color="auto"/>
                <w:right w:val="none" w:sz="0" w:space="0" w:color="auto"/>
              </w:divBdr>
            </w:div>
            <w:div w:id="67503344">
              <w:marLeft w:val="0"/>
              <w:marRight w:val="0"/>
              <w:marTop w:val="0"/>
              <w:marBottom w:val="0"/>
              <w:divBdr>
                <w:top w:val="none" w:sz="0" w:space="0" w:color="auto"/>
                <w:left w:val="none" w:sz="0" w:space="0" w:color="auto"/>
                <w:bottom w:val="none" w:sz="0" w:space="0" w:color="auto"/>
                <w:right w:val="none" w:sz="0" w:space="0" w:color="auto"/>
              </w:divBdr>
            </w:div>
            <w:div w:id="1811556401">
              <w:marLeft w:val="0"/>
              <w:marRight w:val="0"/>
              <w:marTop w:val="0"/>
              <w:marBottom w:val="0"/>
              <w:divBdr>
                <w:top w:val="none" w:sz="0" w:space="0" w:color="auto"/>
                <w:left w:val="none" w:sz="0" w:space="0" w:color="auto"/>
                <w:bottom w:val="none" w:sz="0" w:space="0" w:color="auto"/>
                <w:right w:val="none" w:sz="0" w:space="0" w:color="auto"/>
              </w:divBdr>
            </w:div>
            <w:div w:id="2054888782">
              <w:marLeft w:val="0"/>
              <w:marRight w:val="0"/>
              <w:marTop w:val="0"/>
              <w:marBottom w:val="0"/>
              <w:divBdr>
                <w:top w:val="none" w:sz="0" w:space="0" w:color="auto"/>
                <w:left w:val="none" w:sz="0" w:space="0" w:color="auto"/>
                <w:bottom w:val="none" w:sz="0" w:space="0" w:color="auto"/>
                <w:right w:val="none" w:sz="0" w:space="0" w:color="auto"/>
              </w:divBdr>
            </w:div>
            <w:div w:id="1500922743">
              <w:marLeft w:val="0"/>
              <w:marRight w:val="0"/>
              <w:marTop w:val="0"/>
              <w:marBottom w:val="0"/>
              <w:divBdr>
                <w:top w:val="none" w:sz="0" w:space="0" w:color="auto"/>
                <w:left w:val="none" w:sz="0" w:space="0" w:color="auto"/>
                <w:bottom w:val="none" w:sz="0" w:space="0" w:color="auto"/>
                <w:right w:val="none" w:sz="0" w:space="0" w:color="auto"/>
              </w:divBdr>
            </w:div>
            <w:div w:id="1131942886">
              <w:marLeft w:val="0"/>
              <w:marRight w:val="0"/>
              <w:marTop w:val="0"/>
              <w:marBottom w:val="0"/>
              <w:divBdr>
                <w:top w:val="none" w:sz="0" w:space="0" w:color="auto"/>
                <w:left w:val="none" w:sz="0" w:space="0" w:color="auto"/>
                <w:bottom w:val="none" w:sz="0" w:space="0" w:color="auto"/>
                <w:right w:val="none" w:sz="0" w:space="0" w:color="auto"/>
              </w:divBdr>
            </w:div>
            <w:div w:id="1533811068">
              <w:marLeft w:val="0"/>
              <w:marRight w:val="0"/>
              <w:marTop w:val="0"/>
              <w:marBottom w:val="0"/>
              <w:divBdr>
                <w:top w:val="none" w:sz="0" w:space="0" w:color="auto"/>
                <w:left w:val="none" w:sz="0" w:space="0" w:color="auto"/>
                <w:bottom w:val="none" w:sz="0" w:space="0" w:color="auto"/>
                <w:right w:val="none" w:sz="0" w:space="0" w:color="auto"/>
              </w:divBdr>
            </w:div>
            <w:div w:id="1152986995">
              <w:marLeft w:val="0"/>
              <w:marRight w:val="0"/>
              <w:marTop w:val="0"/>
              <w:marBottom w:val="0"/>
              <w:divBdr>
                <w:top w:val="none" w:sz="0" w:space="0" w:color="auto"/>
                <w:left w:val="none" w:sz="0" w:space="0" w:color="auto"/>
                <w:bottom w:val="none" w:sz="0" w:space="0" w:color="auto"/>
                <w:right w:val="none" w:sz="0" w:space="0" w:color="auto"/>
              </w:divBdr>
            </w:div>
            <w:div w:id="1643652566">
              <w:marLeft w:val="0"/>
              <w:marRight w:val="0"/>
              <w:marTop w:val="0"/>
              <w:marBottom w:val="0"/>
              <w:divBdr>
                <w:top w:val="none" w:sz="0" w:space="0" w:color="auto"/>
                <w:left w:val="none" w:sz="0" w:space="0" w:color="auto"/>
                <w:bottom w:val="none" w:sz="0" w:space="0" w:color="auto"/>
                <w:right w:val="none" w:sz="0" w:space="0" w:color="auto"/>
              </w:divBdr>
            </w:div>
            <w:div w:id="313024088">
              <w:marLeft w:val="0"/>
              <w:marRight w:val="0"/>
              <w:marTop w:val="0"/>
              <w:marBottom w:val="0"/>
              <w:divBdr>
                <w:top w:val="none" w:sz="0" w:space="0" w:color="auto"/>
                <w:left w:val="none" w:sz="0" w:space="0" w:color="auto"/>
                <w:bottom w:val="none" w:sz="0" w:space="0" w:color="auto"/>
                <w:right w:val="none" w:sz="0" w:space="0" w:color="auto"/>
              </w:divBdr>
            </w:div>
            <w:div w:id="150105545">
              <w:marLeft w:val="0"/>
              <w:marRight w:val="0"/>
              <w:marTop w:val="0"/>
              <w:marBottom w:val="0"/>
              <w:divBdr>
                <w:top w:val="none" w:sz="0" w:space="0" w:color="auto"/>
                <w:left w:val="none" w:sz="0" w:space="0" w:color="auto"/>
                <w:bottom w:val="none" w:sz="0" w:space="0" w:color="auto"/>
                <w:right w:val="none" w:sz="0" w:space="0" w:color="auto"/>
              </w:divBdr>
            </w:div>
            <w:div w:id="1808669047">
              <w:marLeft w:val="0"/>
              <w:marRight w:val="0"/>
              <w:marTop w:val="0"/>
              <w:marBottom w:val="0"/>
              <w:divBdr>
                <w:top w:val="none" w:sz="0" w:space="0" w:color="auto"/>
                <w:left w:val="none" w:sz="0" w:space="0" w:color="auto"/>
                <w:bottom w:val="none" w:sz="0" w:space="0" w:color="auto"/>
                <w:right w:val="none" w:sz="0" w:space="0" w:color="auto"/>
              </w:divBdr>
            </w:div>
            <w:div w:id="59907596">
              <w:marLeft w:val="0"/>
              <w:marRight w:val="0"/>
              <w:marTop w:val="0"/>
              <w:marBottom w:val="0"/>
              <w:divBdr>
                <w:top w:val="none" w:sz="0" w:space="0" w:color="auto"/>
                <w:left w:val="none" w:sz="0" w:space="0" w:color="auto"/>
                <w:bottom w:val="none" w:sz="0" w:space="0" w:color="auto"/>
                <w:right w:val="none" w:sz="0" w:space="0" w:color="auto"/>
              </w:divBdr>
            </w:div>
            <w:div w:id="884178802">
              <w:marLeft w:val="0"/>
              <w:marRight w:val="0"/>
              <w:marTop w:val="0"/>
              <w:marBottom w:val="0"/>
              <w:divBdr>
                <w:top w:val="none" w:sz="0" w:space="0" w:color="auto"/>
                <w:left w:val="none" w:sz="0" w:space="0" w:color="auto"/>
                <w:bottom w:val="none" w:sz="0" w:space="0" w:color="auto"/>
                <w:right w:val="none" w:sz="0" w:space="0" w:color="auto"/>
              </w:divBdr>
            </w:div>
            <w:div w:id="1540627265">
              <w:marLeft w:val="0"/>
              <w:marRight w:val="0"/>
              <w:marTop w:val="0"/>
              <w:marBottom w:val="0"/>
              <w:divBdr>
                <w:top w:val="none" w:sz="0" w:space="0" w:color="auto"/>
                <w:left w:val="none" w:sz="0" w:space="0" w:color="auto"/>
                <w:bottom w:val="none" w:sz="0" w:space="0" w:color="auto"/>
                <w:right w:val="none" w:sz="0" w:space="0" w:color="auto"/>
              </w:divBdr>
            </w:div>
            <w:div w:id="677804628">
              <w:marLeft w:val="0"/>
              <w:marRight w:val="0"/>
              <w:marTop w:val="0"/>
              <w:marBottom w:val="0"/>
              <w:divBdr>
                <w:top w:val="none" w:sz="0" w:space="0" w:color="auto"/>
                <w:left w:val="none" w:sz="0" w:space="0" w:color="auto"/>
                <w:bottom w:val="none" w:sz="0" w:space="0" w:color="auto"/>
                <w:right w:val="none" w:sz="0" w:space="0" w:color="auto"/>
              </w:divBdr>
            </w:div>
            <w:div w:id="292058734">
              <w:marLeft w:val="0"/>
              <w:marRight w:val="0"/>
              <w:marTop w:val="0"/>
              <w:marBottom w:val="0"/>
              <w:divBdr>
                <w:top w:val="none" w:sz="0" w:space="0" w:color="auto"/>
                <w:left w:val="none" w:sz="0" w:space="0" w:color="auto"/>
                <w:bottom w:val="none" w:sz="0" w:space="0" w:color="auto"/>
                <w:right w:val="none" w:sz="0" w:space="0" w:color="auto"/>
              </w:divBdr>
            </w:div>
            <w:div w:id="1918248762">
              <w:marLeft w:val="0"/>
              <w:marRight w:val="0"/>
              <w:marTop w:val="0"/>
              <w:marBottom w:val="0"/>
              <w:divBdr>
                <w:top w:val="none" w:sz="0" w:space="0" w:color="auto"/>
                <w:left w:val="none" w:sz="0" w:space="0" w:color="auto"/>
                <w:bottom w:val="none" w:sz="0" w:space="0" w:color="auto"/>
                <w:right w:val="none" w:sz="0" w:space="0" w:color="auto"/>
              </w:divBdr>
            </w:div>
            <w:div w:id="2136024060">
              <w:marLeft w:val="0"/>
              <w:marRight w:val="0"/>
              <w:marTop w:val="0"/>
              <w:marBottom w:val="0"/>
              <w:divBdr>
                <w:top w:val="none" w:sz="0" w:space="0" w:color="auto"/>
                <w:left w:val="none" w:sz="0" w:space="0" w:color="auto"/>
                <w:bottom w:val="none" w:sz="0" w:space="0" w:color="auto"/>
                <w:right w:val="none" w:sz="0" w:space="0" w:color="auto"/>
              </w:divBdr>
            </w:div>
            <w:div w:id="351035927">
              <w:marLeft w:val="0"/>
              <w:marRight w:val="0"/>
              <w:marTop w:val="0"/>
              <w:marBottom w:val="0"/>
              <w:divBdr>
                <w:top w:val="none" w:sz="0" w:space="0" w:color="auto"/>
                <w:left w:val="none" w:sz="0" w:space="0" w:color="auto"/>
                <w:bottom w:val="none" w:sz="0" w:space="0" w:color="auto"/>
                <w:right w:val="none" w:sz="0" w:space="0" w:color="auto"/>
              </w:divBdr>
            </w:div>
            <w:div w:id="1003242757">
              <w:marLeft w:val="0"/>
              <w:marRight w:val="0"/>
              <w:marTop w:val="0"/>
              <w:marBottom w:val="0"/>
              <w:divBdr>
                <w:top w:val="none" w:sz="0" w:space="0" w:color="auto"/>
                <w:left w:val="none" w:sz="0" w:space="0" w:color="auto"/>
                <w:bottom w:val="none" w:sz="0" w:space="0" w:color="auto"/>
                <w:right w:val="none" w:sz="0" w:space="0" w:color="auto"/>
              </w:divBdr>
            </w:div>
            <w:div w:id="16996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82782">
      <w:bodyDiv w:val="1"/>
      <w:marLeft w:val="0"/>
      <w:marRight w:val="0"/>
      <w:marTop w:val="0"/>
      <w:marBottom w:val="0"/>
      <w:divBdr>
        <w:top w:val="none" w:sz="0" w:space="0" w:color="auto"/>
        <w:left w:val="none" w:sz="0" w:space="0" w:color="auto"/>
        <w:bottom w:val="none" w:sz="0" w:space="0" w:color="auto"/>
        <w:right w:val="none" w:sz="0" w:space="0" w:color="auto"/>
      </w:divBdr>
      <w:divsChild>
        <w:div w:id="564923123">
          <w:marLeft w:val="0"/>
          <w:marRight w:val="0"/>
          <w:marTop w:val="0"/>
          <w:marBottom w:val="0"/>
          <w:divBdr>
            <w:top w:val="none" w:sz="0" w:space="0" w:color="auto"/>
            <w:left w:val="none" w:sz="0" w:space="0" w:color="auto"/>
            <w:bottom w:val="none" w:sz="0" w:space="0" w:color="auto"/>
            <w:right w:val="none" w:sz="0" w:space="0" w:color="auto"/>
          </w:divBdr>
          <w:divsChild>
            <w:div w:id="708602753">
              <w:marLeft w:val="0"/>
              <w:marRight w:val="0"/>
              <w:marTop w:val="0"/>
              <w:marBottom w:val="0"/>
              <w:divBdr>
                <w:top w:val="none" w:sz="0" w:space="0" w:color="auto"/>
                <w:left w:val="none" w:sz="0" w:space="0" w:color="auto"/>
                <w:bottom w:val="none" w:sz="0" w:space="0" w:color="auto"/>
                <w:right w:val="none" w:sz="0" w:space="0" w:color="auto"/>
              </w:divBdr>
            </w:div>
            <w:div w:id="1250772524">
              <w:marLeft w:val="0"/>
              <w:marRight w:val="0"/>
              <w:marTop w:val="0"/>
              <w:marBottom w:val="0"/>
              <w:divBdr>
                <w:top w:val="none" w:sz="0" w:space="0" w:color="auto"/>
                <w:left w:val="none" w:sz="0" w:space="0" w:color="auto"/>
                <w:bottom w:val="none" w:sz="0" w:space="0" w:color="auto"/>
                <w:right w:val="none" w:sz="0" w:space="0" w:color="auto"/>
              </w:divBdr>
            </w:div>
            <w:div w:id="396510549">
              <w:marLeft w:val="0"/>
              <w:marRight w:val="0"/>
              <w:marTop w:val="0"/>
              <w:marBottom w:val="0"/>
              <w:divBdr>
                <w:top w:val="none" w:sz="0" w:space="0" w:color="auto"/>
                <w:left w:val="none" w:sz="0" w:space="0" w:color="auto"/>
                <w:bottom w:val="none" w:sz="0" w:space="0" w:color="auto"/>
                <w:right w:val="none" w:sz="0" w:space="0" w:color="auto"/>
              </w:divBdr>
            </w:div>
            <w:div w:id="1650554439">
              <w:marLeft w:val="0"/>
              <w:marRight w:val="0"/>
              <w:marTop w:val="0"/>
              <w:marBottom w:val="0"/>
              <w:divBdr>
                <w:top w:val="none" w:sz="0" w:space="0" w:color="auto"/>
                <w:left w:val="none" w:sz="0" w:space="0" w:color="auto"/>
                <w:bottom w:val="none" w:sz="0" w:space="0" w:color="auto"/>
                <w:right w:val="none" w:sz="0" w:space="0" w:color="auto"/>
              </w:divBdr>
            </w:div>
            <w:div w:id="781848595">
              <w:marLeft w:val="0"/>
              <w:marRight w:val="0"/>
              <w:marTop w:val="0"/>
              <w:marBottom w:val="0"/>
              <w:divBdr>
                <w:top w:val="none" w:sz="0" w:space="0" w:color="auto"/>
                <w:left w:val="none" w:sz="0" w:space="0" w:color="auto"/>
                <w:bottom w:val="none" w:sz="0" w:space="0" w:color="auto"/>
                <w:right w:val="none" w:sz="0" w:space="0" w:color="auto"/>
              </w:divBdr>
            </w:div>
            <w:div w:id="1092164646">
              <w:marLeft w:val="0"/>
              <w:marRight w:val="0"/>
              <w:marTop w:val="0"/>
              <w:marBottom w:val="0"/>
              <w:divBdr>
                <w:top w:val="none" w:sz="0" w:space="0" w:color="auto"/>
                <w:left w:val="none" w:sz="0" w:space="0" w:color="auto"/>
                <w:bottom w:val="none" w:sz="0" w:space="0" w:color="auto"/>
                <w:right w:val="none" w:sz="0" w:space="0" w:color="auto"/>
              </w:divBdr>
            </w:div>
            <w:div w:id="1882789816">
              <w:marLeft w:val="0"/>
              <w:marRight w:val="0"/>
              <w:marTop w:val="0"/>
              <w:marBottom w:val="0"/>
              <w:divBdr>
                <w:top w:val="none" w:sz="0" w:space="0" w:color="auto"/>
                <w:left w:val="none" w:sz="0" w:space="0" w:color="auto"/>
                <w:bottom w:val="none" w:sz="0" w:space="0" w:color="auto"/>
                <w:right w:val="none" w:sz="0" w:space="0" w:color="auto"/>
              </w:divBdr>
            </w:div>
            <w:div w:id="129829942">
              <w:marLeft w:val="0"/>
              <w:marRight w:val="0"/>
              <w:marTop w:val="0"/>
              <w:marBottom w:val="0"/>
              <w:divBdr>
                <w:top w:val="none" w:sz="0" w:space="0" w:color="auto"/>
                <w:left w:val="none" w:sz="0" w:space="0" w:color="auto"/>
                <w:bottom w:val="none" w:sz="0" w:space="0" w:color="auto"/>
                <w:right w:val="none" w:sz="0" w:space="0" w:color="auto"/>
              </w:divBdr>
            </w:div>
            <w:div w:id="1833789205">
              <w:marLeft w:val="0"/>
              <w:marRight w:val="0"/>
              <w:marTop w:val="0"/>
              <w:marBottom w:val="0"/>
              <w:divBdr>
                <w:top w:val="none" w:sz="0" w:space="0" w:color="auto"/>
                <w:left w:val="none" w:sz="0" w:space="0" w:color="auto"/>
                <w:bottom w:val="none" w:sz="0" w:space="0" w:color="auto"/>
                <w:right w:val="none" w:sz="0" w:space="0" w:color="auto"/>
              </w:divBdr>
            </w:div>
            <w:div w:id="1033725858">
              <w:marLeft w:val="0"/>
              <w:marRight w:val="0"/>
              <w:marTop w:val="0"/>
              <w:marBottom w:val="0"/>
              <w:divBdr>
                <w:top w:val="none" w:sz="0" w:space="0" w:color="auto"/>
                <w:left w:val="none" w:sz="0" w:space="0" w:color="auto"/>
                <w:bottom w:val="none" w:sz="0" w:space="0" w:color="auto"/>
                <w:right w:val="none" w:sz="0" w:space="0" w:color="auto"/>
              </w:divBdr>
            </w:div>
            <w:div w:id="1472941781">
              <w:marLeft w:val="0"/>
              <w:marRight w:val="0"/>
              <w:marTop w:val="0"/>
              <w:marBottom w:val="0"/>
              <w:divBdr>
                <w:top w:val="none" w:sz="0" w:space="0" w:color="auto"/>
                <w:left w:val="none" w:sz="0" w:space="0" w:color="auto"/>
                <w:bottom w:val="none" w:sz="0" w:space="0" w:color="auto"/>
                <w:right w:val="none" w:sz="0" w:space="0" w:color="auto"/>
              </w:divBdr>
            </w:div>
            <w:div w:id="1719089462">
              <w:marLeft w:val="0"/>
              <w:marRight w:val="0"/>
              <w:marTop w:val="0"/>
              <w:marBottom w:val="0"/>
              <w:divBdr>
                <w:top w:val="none" w:sz="0" w:space="0" w:color="auto"/>
                <w:left w:val="none" w:sz="0" w:space="0" w:color="auto"/>
                <w:bottom w:val="none" w:sz="0" w:space="0" w:color="auto"/>
                <w:right w:val="none" w:sz="0" w:space="0" w:color="auto"/>
              </w:divBdr>
            </w:div>
            <w:div w:id="1983464869">
              <w:marLeft w:val="0"/>
              <w:marRight w:val="0"/>
              <w:marTop w:val="0"/>
              <w:marBottom w:val="0"/>
              <w:divBdr>
                <w:top w:val="none" w:sz="0" w:space="0" w:color="auto"/>
                <w:left w:val="none" w:sz="0" w:space="0" w:color="auto"/>
                <w:bottom w:val="none" w:sz="0" w:space="0" w:color="auto"/>
                <w:right w:val="none" w:sz="0" w:space="0" w:color="auto"/>
              </w:divBdr>
            </w:div>
            <w:div w:id="1608154877">
              <w:marLeft w:val="0"/>
              <w:marRight w:val="0"/>
              <w:marTop w:val="0"/>
              <w:marBottom w:val="0"/>
              <w:divBdr>
                <w:top w:val="none" w:sz="0" w:space="0" w:color="auto"/>
                <w:left w:val="none" w:sz="0" w:space="0" w:color="auto"/>
                <w:bottom w:val="none" w:sz="0" w:space="0" w:color="auto"/>
                <w:right w:val="none" w:sz="0" w:space="0" w:color="auto"/>
              </w:divBdr>
            </w:div>
            <w:div w:id="1553346464">
              <w:marLeft w:val="0"/>
              <w:marRight w:val="0"/>
              <w:marTop w:val="0"/>
              <w:marBottom w:val="0"/>
              <w:divBdr>
                <w:top w:val="none" w:sz="0" w:space="0" w:color="auto"/>
                <w:left w:val="none" w:sz="0" w:space="0" w:color="auto"/>
                <w:bottom w:val="none" w:sz="0" w:space="0" w:color="auto"/>
                <w:right w:val="none" w:sz="0" w:space="0" w:color="auto"/>
              </w:divBdr>
            </w:div>
            <w:div w:id="415982771">
              <w:marLeft w:val="0"/>
              <w:marRight w:val="0"/>
              <w:marTop w:val="0"/>
              <w:marBottom w:val="0"/>
              <w:divBdr>
                <w:top w:val="none" w:sz="0" w:space="0" w:color="auto"/>
                <w:left w:val="none" w:sz="0" w:space="0" w:color="auto"/>
                <w:bottom w:val="none" w:sz="0" w:space="0" w:color="auto"/>
                <w:right w:val="none" w:sz="0" w:space="0" w:color="auto"/>
              </w:divBdr>
            </w:div>
            <w:div w:id="1592617685">
              <w:marLeft w:val="0"/>
              <w:marRight w:val="0"/>
              <w:marTop w:val="0"/>
              <w:marBottom w:val="0"/>
              <w:divBdr>
                <w:top w:val="none" w:sz="0" w:space="0" w:color="auto"/>
                <w:left w:val="none" w:sz="0" w:space="0" w:color="auto"/>
                <w:bottom w:val="none" w:sz="0" w:space="0" w:color="auto"/>
                <w:right w:val="none" w:sz="0" w:space="0" w:color="auto"/>
              </w:divBdr>
            </w:div>
            <w:div w:id="184561646">
              <w:marLeft w:val="0"/>
              <w:marRight w:val="0"/>
              <w:marTop w:val="0"/>
              <w:marBottom w:val="0"/>
              <w:divBdr>
                <w:top w:val="none" w:sz="0" w:space="0" w:color="auto"/>
                <w:left w:val="none" w:sz="0" w:space="0" w:color="auto"/>
                <w:bottom w:val="none" w:sz="0" w:space="0" w:color="auto"/>
                <w:right w:val="none" w:sz="0" w:space="0" w:color="auto"/>
              </w:divBdr>
            </w:div>
            <w:div w:id="1677074741">
              <w:marLeft w:val="0"/>
              <w:marRight w:val="0"/>
              <w:marTop w:val="0"/>
              <w:marBottom w:val="0"/>
              <w:divBdr>
                <w:top w:val="none" w:sz="0" w:space="0" w:color="auto"/>
                <w:left w:val="none" w:sz="0" w:space="0" w:color="auto"/>
                <w:bottom w:val="none" w:sz="0" w:space="0" w:color="auto"/>
                <w:right w:val="none" w:sz="0" w:space="0" w:color="auto"/>
              </w:divBdr>
            </w:div>
            <w:div w:id="2049715117">
              <w:marLeft w:val="0"/>
              <w:marRight w:val="0"/>
              <w:marTop w:val="0"/>
              <w:marBottom w:val="0"/>
              <w:divBdr>
                <w:top w:val="none" w:sz="0" w:space="0" w:color="auto"/>
                <w:left w:val="none" w:sz="0" w:space="0" w:color="auto"/>
                <w:bottom w:val="none" w:sz="0" w:space="0" w:color="auto"/>
                <w:right w:val="none" w:sz="0" w:space="0" w:color="auto"/>
              </w:divBdr>
            </w:div>
            <w:div w:id="816841483">
              <w:marLeft w:val="0"/>
              <w:marRight w:val="0"/>
              <w:marTop w:val="0"/>
              <w:marBottom w:val="0"/>
              <w:divBdr>
                <w:top w:val="none" w:sz="0" w:space="0" w:color="auto"/>
                <w:left w:val="none" w:sz="0" w:space="0" w:color="auto"/>
                <w:bottom w:val="none" w:sz="0" w:space="0" w:color="auto"/>
                <w:right w:val="none" w:sz="0" w:space="0" w:color="auto"/>
              </w:divBdr>
            </w:div>
            <w:div w:id="1275357061">
              <w:marLeft w:val="0"/>
              <w:marRight w:val="0"/>
              <w:marTop w:val="0"/>
              <w:marBottom w:val="0"/>
              <w:divBdr>
                <w:top w:val="none" w:sz="0" w:space="0" w:color="auto"/>
                <w:left w:val="none" w:sz="0" w:space="0" w:color="auto"/>
                <w:bottom w:val="none" w:sz="0" w:space="0" w:color="auto"/>
                <w:right w:val="none" w:sz="0" w:space="0" w:color="auto"/>
              </w:divBdr>
            </w:div>
            <w:div w:id="1883397373">
              <w:marLeft w:val="0"/>
              <w:marRight w:val="0"/>
              <w:marTop w:val="0"/>
              <w:marBottom w:val="0"/>
              <w:divBdr>
                <w:top w:val="none" w:sz="0" w:space="0" w:color="auto"/>
                <w:left w:val="none" w:sz="0" w:space="0" w:color="auto"/>
                <w:bottom w:val="none" w:sz="0" w:space="0" w:color="auto"/>
                <w:right w:val="none" w:sz="0" w:space="0" w:color="auto"/>
              </w:divBdr>
            </w:div>
            <w:div w:id="1841774026">
              <w:marLeft w:val="0"/>
              <w:marRight w:val="0"/>
              <w:marTop w:val="0"/>
              <w:marBottom w:val="0"/>
              <w:divBdr>
                <w:top w:val="none" w:sz="0" w:space="0" w:color="auto"/>
                <w:left w:val="none" w:sz="0" w:space="0" w:color="auto"/>
                <w:bottom w:val="none" w:sz="0" w:space="0" w:color="auto"/>
                <w:right w:val="none" w:sz="0" w:space="0" w:color="auto"/>
              </w:divBdr>
            </w:div>
            <w:div w:id="193349215">
              <w:marLeft w:val="0"/>
              <w:marRight w:val="0"/>
              <w:marTop w:val="0"/>
              <w:marBottom w:val="0"/>
              <w:divBdr>
                <w:top w:val="none" w:sz="0" w:space="0" w:color="auto"/>
                <w:left w:val="none" w:sz="0" w:space="0" w:color="auto"/>
                <w:bottom w:val="none" w:sz="0" w:space="0" w:color="auto"/>
                <w:right w:val="none" w:sz="0" w:space="0" w:color="auto"/>
              </w:divBdr>
            </w:div>
            <w:div w:id="1258251364">
              <w:marLeft w:val="0"/>
              <w:marRight w:val="0"/>
              <w:marTop w:val="0"/>
              <w:marBottom w:val="0"/>
              <w:divBdr>
                <w:top w:val="none" w:sz="0" w:space="0" w:color="auto"/>
                <w:left w:val="none" w:sz="0" w:space="0" w:color="auto"/>
                <w:bottom w:val="none" w:sz="0" w:space="0" w:color="auto"/>
                <w:right w:val="none" w:sz="0" w:space="0" w:color="auto"/>
              </w:divBdr>
            </w:div>
            <w:div w:id="2002349853">
              <w:marLeft w:val="0"/>
              <w:marRight w:val="0"/>
              <w:marTop w:val="0"/>
              <w:marBottom w:val="0"/>
              <w:divBdr>
                <w:top w:val="none" w:sz="0" w:space="0" w:color="auto"/>
                <w:left w:val="none" w:sz="0" w:space="0" w:color="auto"/>
                <w:bottom w:val="none" w:sz="0" w:space="0" w:color="auto"/>
                <w:right w:val="none" w:sz="0" w:space="0" w:color="auto"/>
              </w:divBdr>
            </w:div>
            <w:div w:id="1609508184">
              <w:marLeft w:val="0"/>
              <w:marRight w:val="0"/>
              <w:marTop w:val="0"/>
              <w:marBottom w:val="0"/>
              <w:divBdr>
                <w:top w:val="none" w:sz="0" w:space="0" w:color="auto"/>
                <w:left w:val="none" w:sz="0" w:space="0" w:color="auto"/>
                <w:bottom w:val="none" w:sz="0" w:space="0" w:color="auto"/>
                <w:right w:val="none" w:sz="0" w:space="0" w:color="auto"/>
              </w:divBdr>
            </w:div>
            <w:div w:id="1122109263">
              <w:marLeft w:val="0"/>
              <w:marRight w:val="0"/>
              <w:marTop w:val="0"/>
              <w:marBottom w:val="0"/>
              <w:divBdr>
                <w:top w:val="none" w:sz="0" w:space="0" w:color="auto"/>
                <w:left w:val="none" w:sz="0" w:space="0" w:color="auto"/>
                <w:bottom w:val="none" w:sz="0" w:space="0" w:color="auto"/>
                <w:right w:val="none" w:sz="0" w:space="0" w:color="auto"/>
              </w:divBdr>
            </w:div>
            <w:div w:id="1614939579">
              <w:marLeft w:val="0"/>
              <w:marRight w:val="0"/>
              <w:marTop w:val="0"/>
              <w:marBottom w:val="0"/>
              <w:divBdr>
                <w:top w:val="none" w:sz="0" w:space="0" w:color="auto"/>
                <w:left w:val="none" w:sz="0" w:space="0" w:color="auto"/>
                <w:bottom w:val="none" w:sz="0" w:space="0" w:color="auto"/>
                <w:right w:val="none" w:sz="0" w:space="0" w:color="auto"/>
              </w:divBdr>
            </w:div>
            <w:div w:id="1369449721">
              <w:marLeft w:val="0"/>
              <w:marRight w:val="0"/>
              <w:marTop w:val="0"/>
              <w:marBottom w:val="0"/>
              <w:divBdr>
                <w:top w:val="none" w:sz="0" w:space="0" w:color="auto"/>
                <w:left w:val="none" w:sz="0" w:space="0" w:color="auto"/>
                <w:bottom w:val="none" w:sz="0" w:space="0" w:color="auto"/>
                <w:right w:val="none" w:sz="0" w:space="0" w:color="auto"/>
              </w:divBdr>
            </w:div>
            <w:div w:id="2021736934">
              <w:marLeft w:val="0"/>
              <w:marRight w:val="0"/>
              <w:marTop w:val="0"/>
              <w:marBottom w:val="0"/>
              <w:divBdr>
                <w:top w:val="none" w:sz="0" w:space="0" w:color="auto"/>
                <w:left w:val="none" w:sz="0" w:space="0" w:color="auto"/>
                <w:bottom w:val="none" w:sz="0" w:space="0" w:color="auto"/>
                <w:right w:val="none" w:sz="0" w:space="0" w:color="auto"/>
              </w:divBdr>
            </w:div>
            <w:div w:id="855734715">
              <w:marLeft w:val="0"/>
              <w:marRight w:val="0"/>
              <w:marTop w:val="0"/>
              <w:marBottom w:val="0"/>
              <w:divBdr>
                <w:top w:val="none" w:sz="0" w:space="0" w:color="auto"/>
                <w:left w:val="none" w:sz="0" w:space="0" w:color="auto"/>
                <w:bottom w:val="none" w:sz="0" w:space="0" w:color="auto"/>
                <w:right w:val="none" w:sz="0" w:space="0" w:color="auto"/>
              </w:divBdr>
            </w:div>
            <w:div w:id="869537091">
              <w:marLeft w:val="0"/>
              <w:marRight w:val="0"/>
              <w:marTop w:val="0"/>
              <w:marBottom w:val="0"/>
              <w:divBdr>
                <w:top w:val="none" w:sz="0" w:space="0" w:color="auto"/>
                <w:left w:val="none" w:sz="0" w:space="0" w:color="auto"/>
                <w:bottom w:val="none" w:sz="0" w:space="0" w:color="auto"/>
                <w:right w:val="none" w:sz="0" w:space="0" w:color="auto"/>
              </w:divBdr>
            </w:div>
            <w:div w:id="975374901">
              <w:marLeft w:val="0"/>
              <w:marRight w:val="0"/>
              <w:marTop w:val="0"/>
              <w:marBottom w:val="0"/>
              <w:divBdr>
                <w:top w:val="none" w:sz="0" w:space="0" w:color="auto"/>
                <w:left w:val="none" w:sz="0" w:space="0" w:color="auto"/>
                <w:bottom w:val="none" w:sz="0" w:space="0" w:color="auto"/>
                <w:right w:val="none" w:sz="0" w:space="0" w:color="auto"/>
              </w:divBdr>
            </w:div>
            <w:div w:id="497308097">
              <w:marLeft w:val="0"/>
              <w:marRight w:val="0"/>
              <w:marTop w:val="0"/>
              <w:marBottom w:val="0"/>
              <w:divBdr>
                <w:top w:val="none" w:sz="0" w:space="0" w:color="auto"/>
                <w:left w:val="none" w:sz="0" w:space="0" w:color="auto"/>
                <w:bottom w:val="none" w:sz="0" w:space="0" w:color="auto"/>
                <w:right w:val="none" w:sz="0" w:space="0" w:color="auto"/>
              </w:divBdr>
            </w:div>
            <w:div w:id="2050838488">
              <w:marLeft w:val="0"/>
              <w:marRight w:val="0"/>
              <w:marTop w:val="0"/>
              <w:marBottom w:val="0"/>
              <w:divBdr>
                <w:top w:val="none" w:sz="0" w:space="0" w:color="auto"/>
                <w:left w:val="none" w:sz="0" w:space="0" w:color="auto"/>
                <w:bottom w:val="none" w:sz="0" w:space="0" w:color="auto"/>
                <w:right w:val="none" w:sz="0" w:space="0" w:color="auto"/>
              </w:divBdr>
            </w:div>
            <w:div w:id="905994851">
              <w:marLeft w:val="0"/>
              <w:marRight w:val="0"/>
              <w:marTop w:val="0"/>
              <w:marBottom w:val="0"/>
              <w:divBdr>
                <w:top w:val="none" w:sz="0" w:space="0" w:color="auto"/>
                <w:left w:val="none" w:sz="0" w:space="0" w:color="auto"/>
                <w:bottom w:val="none" w:sz="0" w:space="0" w:color="auto"/>
                <w:right w:val="none" w:sz="0" w:space="0" w:color="auto"/>
              </w:divBdr>
            </w:div>
            <w:div w:id="675495489">
              <w:marLeft w:val="0"/>
              <w:marRight w:val="0"/>
              <w:marTop w:val="0"/>
              <w:marBottom w:val="0"/>
              <w:divBdr>
                <w:top w:val="none" w:sz="0" w:space="0" w:color="auto"/>
                <w:left w:val="none" w:sz="0" w:space="0" w:color="auto"/>
                <w:bottom w:val="none" w:sz="0" w:space="0" w:color="auto"/>
                <w:right w:val="none" w:sz="0" w:space="0" w:color="auto"/>
              </w:divBdr>
            </w:div>
            <w:div w:id="1637838409">
              <w:marLeft w:val="0"/>
              <w:marRight w:val="0"/>
              <w:marTop w:val="0"/>
              <w:marBottom w:val="0"/>
              <w:divBdr>
                <w:top w:val="none" w:sz="0" w:space="0" w:color="auto"/>
                <w:left w:val="none" w:sz="0" w:space="0" w:color="auto"/>
                <w:bottom w:val="none" w:sz="0" w:space="0" w:color="auto"/>
                <w:right w:val="none" w:sz="0" w:space="0" w:color="auto"/>
              </w:divBdr>
            </w:div>
            <w:div w:id="376243010">
              <w:marLeft w:val="0"/>
              <w:marRight w:val="0"/>
              <w:marTop w:val="0"/>
              <w:marBottom w:val="0"/>
              <w:divBdr>
                <w:top w:val="none" w:sz="0" w:space="0" w:color="auto"/>
                <w:left w:val="none" w:sz="0" w:space="0" w:color="auto"/>
                <w:bottom w:val="none" w:sz="0" w:space="0" w:color="auto"/>
                <w:right w:val="none" w:sz="0" w:space="0" w:color="auto"/>
              </w:divBdr>
            </w:div>
            <w:div w:id="271086632">
              <w:marLeft w:val="0"/>
              <w:marRight w:val="0"/>
              <w:marTop w:val="0"/>
              <w:marBottom w:val="0"/>
              <w:divBdr>
                <w:top w:val="none" w:sz="0" w:space="0" w:color="auto"/>
                <w:left w:val="none" w:sz="0" w:space="0" w:color="auto"/>
                <w:bottom w:val="none" w:sz="0" w:space="0" w:color="auto"/>
                <w:right w:val="none" w:sz="0" w:space="0" w:color="auto"/>
              </w:divBdr>
            </w:div>
            <w:div w:id="1472744360">
              <w:marLeft w:val="0"/>
              <w:marRight w:val="0"/>
              <w:marTop w:val="0"/>
              <w:marBottom w:val="0"/>
              <w:divBdr>
                <w:top w:val="none" w:sz="0" w:space="0" w:color="auto"/>
                <w:left w:val="none" w:sz="0" w:space="0" w:color="auto"/>
                <w:bottom w:val="none" w:sz="0" w:space="0" w:color="auto"/>
                <w:right w:val="none" w:sz="0" w:space="0" w:color="auto"/>
              </w:divBdr>
            </w:div>
            <w:div w:id="2144039003">
              <w:marLeft w:val="0"/>
              <w:marRight w:val="0"/>
              <w:marTop w:val="0"/>
              <w:marBottom w:val="0"/>
              <w:divBdr>
                <w:top w:val="none" w:sz="0" w:space="0" w:color="auto"/>
                <w:left w:val="none" w:sz="0" w:space="0" w:color="auto"/>
                <w:bottom w:val="none" w:sz="0" w:space="0" w:color="auto"/>
                <w:right w:val="none" w:sz="0" w:space="0" w:color="auto"/>
              </w:divBdr>
            </w:div>
            <w:div w:id="1860578319">
              <w:marLeft w:val="0"/>
              <w:marRight w:val="0"/>
              <w:marTop w:val="0"/>
              <w:marBottom w:val="0"/>
              <w:divBdr>
                <w:top w:val="none" w:sz="0" w:space="0" w:color="auto"/>
                <w:left w:val="none" w:sz="0" w:space="0" w:color="auto"/>
                <w:bottom w:val="none" w:sz="0" w:space="0" w:color="auto"/>
                <w:right w:val="none" w:sz="0" w:space="0" w:color="auto"/>
              </w:divBdr>
            </w:div>
            <w:div w:id="1365666895">
              <w:marLeft w:val="0"/>
              <w:marRight w:val="0"/>
              <w:marTop w:val="0"/>
              <w:marBottom w:val="0"/>
              <w:divBdr>
                <w:top w:val="none" w:sz="0" w:space="0" w:color="auto"/>
                <w:left w:val="none" w:sz="0" w:space="0" w:color="auto"/>
                <w:bottom w:val="none" w:sz="0" w:space="0" w:color="auto"/>
                <w:right w:val="none" w:sz="0" w:space="0" w:color="auto"/>
              </w:divBdr>
            </w:div>
            <w:div w:id="792556137">
              <w:marLeft w:val="0"/>
              <w:marRight w:val="0"/>
              <w:marTop w:val="0"/>
              <w:marBottom w:val="0"/>
              <w:divBdr>
                <w:top w:val="none" w:sz="0" w:space="0" w:color="auto"/>
                <w:left w:val="none" w:sz="0" w:space="0" w:color="auto"/>
                <w:bottom w:val="none" w:sz="0" w:space="0" w:color="auto"/>
                <w:right w:val="none" w:sz="0" w:space="0" w:color="auto"/>
              </w:divBdr>
            </w:div>
            <w:div w:id="1615138542">
              <w:marLeft w:val="0"/>
              <w:marRight w:val="0"/>
              <w:marTop w:val="0"/>
              <w:marBottom w:val="0"/>
              <w:divBdr>
                <w:top w:val="none" w:sz="0" w:space="0" w:color="auto"/>
                <w:left w:val="none" w:sz="0" w:space="0" w:color="auto"/>
                <w:bottom w:val="none" w:sz="0" w:space="0" w:color="auto"/>
                <w:right w:val="none" w:sz="0" w:space="0" w:color="auto"/>
              </w:divBdr>
            </w:div>
            <w:div w:id="1508978606">
              <w:marLeft w:val="0"/>
              <w:marRight w:val="0"/>
              <w:marTop w:val="0"/>
              <w:marBottom w:val="0"/>
              <w:divBdr>
                <w:top w:val="none" w:sz="0" w:space="0" w:color="auto"/>
                <w:left w:val="none" w:sz="0" w:space="0" w:color="auto"/>
                <w:bottom w:val="none" w:sz="0" w:space="0" w:color="auto"/>
                <w:right w:val="none" w:sz="0" w:space="0" w:color="auto"/>
              </w:divBdr>
            </w:div>
            <w:div w:id="1130129648">
              <w:marLeft w:val="0"/>
              <w:marRight w:val="0"/>
              <w:marTop w:val="0"/>
              <w:marBottom w:val="0"/>
              <w:divBdr>
                <w:top w:val="none" w:sz="0" w:space="0" w:color="auto"/>
                <w:left w:val="none" w:sz="0" w:space="0" w:color="auto"/>
                <w:bottom w:val="none" w:sz="0" w:space="0" w:color="auto"/>
                <w:right w:val="none" w:sz="0" w:space="0" w:color="auto"/>
              </w:divBdr>
            </w:div>
            <w:div w:id="1888956146">
              <w:marLeft w:val="0"/>
              <w:marRight w:val="0"/>
              <w:marTop w:val="0"/>
              <w:marBottom w:val="0"/>
              <w:divBdr>
                <w:top w:val="none" w:sz="0" w:space="0" w:color="auto"/>
                <w:left w:val="none" w:sz="0" w:space="0" w:color="auto"/>
                <w:bottom w:val="none" w:sz="0" w:space="0" w:color="auto"/>
                <w:right w:val="none" w:sz="0" w:space="0" w:color="auto"/>
              </w:divBdr>
            </w:div>
            <w:div w:id="400951409">
              <w:marLeft w:val="0"/>
              <w:marRight w:val="0"/>
              <w:marTop w:val="0"/>
              <w:marBottom w:val="0"/>
              <w:divBdr>
                <w:top w:val="none" w:sz="0" w:space="0" w:color="auto"/>
                <w:left w:val="none" w:sz="0" w:space="0" w:color="auto"/>
                <w:bottom w:val="none" w:sz="0" w:space="0" w:color="auto"/>
                <w:right w:val="none" w:sz="0" w:space="0" w:color="auto"/>
              </w:divBdr>
            </w:div>
            <w:div w:id="1549411699">
              <w:marLeft w:val="0"/>
              <w:marRight w:val="0"/>
              <w:marTop w:val="0"/>
              <w:marBottom w:val="0"/>
              <w:divBdr>
                <w:top w:val="none" w:sz="0" w:space="0" w:color="auto"/>
                <w:left w:val="none" w:sz="0" w:space="0" w:color="auto"/>
                <w:bottom w:val="none" w:sz="0" w:space="0" w:color="auto"/>
                <w:right w:val="none" w:sz="0" w:space="0" w:color="auto"/>
              </w:divBdr>
            </w:div>
            <w:div w:id="843671599">
              <w:marLeft w:val="0"/>
              <w:marRight w:val="0"/>
              <w:marTop w:val="0"/>
              <w:marBottom w:val="0"/>
              <w:divBdr>
                <w:top w:val="none" w:sz="0" w:space="0" w:color="auto"/>
                <w:left w:val="none" w:sz="0" w:space="0" w:color="auto"/>
                <w:bottom w:val="none" w:sz="0" w:space="0" w:color="auto"/>
                <w:right w:val="none" w:sz="0" w:space="0" w:color="auto"/>
              </w:divBdr>
            </w:div>
            <w:div w:id="1815293820">
              <w:marLeft w:val="0"/>
              <w:marRight w:val="0"/>
              <w:marTop w:val="0"/>
              <w:marBottom w:val="0"/>
              <w:divBdr>
                <w:top w:val="none" w:sz="0" w:space="0" w:color="auto"/>
                <w:left w:val="none" w:sz="0" w:space="0" w:color="auto"/>
                <w:bottom w:val="none" w:sz="0" w:space="0" w:color="auto"/>
                <w:right w:val="none" w:sz="0" w:space="0" w:color="auto"/>
              </w:divBdr>
            </w:div>
            <w:div w:id="928275511">
              <w:marLeft w:val="0"/>
              <w:marRight w:val="0"/>
              <w:marTop w:val="0"/>
              <w:marBottom w:val="0"/>
              <w:divBdr>
                <w:top w:val="none" w:sz="0" w:space="0" w:color="auto"/>
                <w:left w:val="none" w:sz="0" w:space="0" w:color="auto"/>
                <w:bottom w:val="none" w:sz="0" w:space="0" w:color="auto"/>
                <w:right w:val="none" w:sz="0" w:space="0" w:color="auto"/>
              </w:divBdr>
            </w:div>
            <w:div w:id="1089305399">
              <w:marLeft w:val="0"/>
              <w:marRight w:val="0"/>
              <w:marTop w:val="0"/>
              <w:marBottom w:val="0"/>
              <w:divBdr>
                <w:top w:val="none" w:sz="0" w:space="0" w:color="auto"/>
                <w:left w:val="none" w:sz="0" w:space="0" w:color="auto"/>
                <w:bottom w:val="none" w:sz="0" w:space="0" w:color="auto"/>
                <w:right w:val="none" w:sz="0" w:space="0" w:color="auto"/>
              </w:divBdr>
            </w:div>
            <w:div w:id="212737417">
              <w:marLeft w:val="0"/>
              <w:marRight w:val="0"/>
              <w:marTop w:val="0"/>
              <w:marBottom w:val="0"/>
              <w:divBdr>
                <w:top w:val="none" w:sz="0" w:space="0" w:color="auto"/>
                <w:left w:val="none" w:sz="0" w:space="0" w:color="auto"/>
                <w:bottom w:val="none" w:sz="0" w:space="0" w:color="auto"/>
                <w:right w:val="none" w:sz="0" w:space="0" w:color="auto"/>
              </w:divBdr>
            </w:div>
            <w:div w:id="292177650">
              <w:marLeft w:val="0"/>
              <w:marRight w:val="0"/>
              <w:marTop w:val="0"/>
              <w:marBottom w:val="0"/>
              <w:divBdr>
                <w:top w:val="none" w:sz="0" w:space="0" w:color="auto"/>
                <w:left w:val="none" w:sz="0" w:space="0" w:color="auto"/>
                <w:bottom w:val="none" w:sz="0" w:space="0" w:color="auto"/>
                <w:right w:val="none" w:sz="0" w:space="0" w:color="auto"/>
              </w:divBdr>
            </w:div>
            <w:div w:id="1091124017">
              <w:marLeft w:val="0"/>
              <w:marRight w:val="0"/>
              <w:marTop w:val="0"/>
              <w:marBottom w:val="0"/>
              <w:divBdr>
                <w:top w:val="none" w:sz="0" w:space="0" w:color="auto"/>
                <w:left w:val="none" w:sz="0" w:space="0" w:color="auto"/>
                <w:bottom w:val="none" w:sz="0" w:space="0" w:color="auto"/>
                <w:right w:val="none" w:sz="0" w:space="0" w:color="auto"/>
              </w:divBdr>
            </w:div>
            <w:div w:id="1830636634">
              <w:marLeft w:val="0"/>
              <w:marRight w:val="0"/>
              <w:marTop w:val="0"/>
              <w:marBottom w:val="0"/>
              <w:divBdr>
                <w:top w:val="none" w:sz="0" w:space="0" w:color="auto"/>
                <w:left w:val="none" w:sz="0" w:space="0" w:color="auto"/>
                <w:bottom w:val="none" w:sz="0" w:space="0" w:color="auto"/>
                <w:right w:val="none" w:sz="0" w:space="0" w:color="auto"/>
              </w:divBdr>
            </w:div>
            <w:div w:id="755174967">
              <w:marLeft w:val="0"/>
              <w:marRight w:val="0"/>
              <w:marTop w:val="0"/>
              <w:marBottom w:val="0"/>
              <w:divBdr>
                <w:top w:val="none" w:sz="0" w:space="0" w:color="auto"/>
                <w:left w:val="none" w:sz="0" w:space="0" w:color="auto"/>
                <w:bottom w:val="none" w:sz="0" w:space="0" w:color="auto"/>
                <w:right w:val="none" w:sz="0" w:space="0" w:color="auto"/>
              </w:divBdr>
            </w:div>
            <w:div w:id="1361320760">
              <w:marLeft w:val="0"/>
              <w:marRight w:val="0"/>
              <w:marTop w:val="0"/>
              <w:marBottom w:val="0"/>
              <w:divBdr>
                <w:top w:val="none" w:sz="0" w:space="0" w:color="auto"/>
                <w:left w:val="none" w:sz="0" w:space="0" w:color="auto"/>
                <w:bottom w:val="none" w:sz="0" w:space="0" w:color="auto"/>
                <w:right w:val="none" w:sz="0" w:space="0" w:color="auto"/>
              </w:divBdr>
            </w:div>
            <w:div w:id="900406290">
              <w:marLeft w:val="0"/>
              <w:marRight w:val="0"/>
              <w:marTop w:val="0"/>
              <w:marBottom w:val="0"/>
              <w:divBdr>
                <w:top w:val="none" w:sz="0" w:space="0" w:color="auto"/>
                <w:left w:val="none" w:sz="0" w:space="0" w:color="auto"/>
                <w:bottom w:val="none" w:sz="0" w:space="0" w:color="auto"/>
                <w:right w:val="none" w:sz="0" w:space="0" w:color="auto"/>
              </w:divBdr>
            </w:div>
            <w:div w:id="2025814691">
              <w:marLeft w:val="0"/>
              <w:marRight w:val="0"/>
              <w:marTop w:val="0"/>
              <w:marBottom w:val="0"/>
              <w:divBdr>
                <w:top w:val="none" w:sz="0" w:space="0" w:color="auto"/>
                <w:left w:val="none" w:sz="0" w:space="0" w:color="auto"/>
                <w:bottom w:val="none" w:sz="0" w:space="0" w:color="auto"/>
                <w:right w:val="none" w:sz="0" w:space="0" w:color="auto"/>
              </w:divBdr>
            </w:div>
            <w:div w:id="1912881926">
              <w:marLeft w:val="0"/>
              <w:marRight w:val="0"/>
              <w:marTop w:val="0"/>
              <w:marBottom w:val="0"/>
              <w:divBdr>
                <w:top w:val="none" w:sz="0" w:space="0" w:color="auto"/>
                <w:left w:val="none" w:sz="0" w:space="0" w:color="auto"/>
                <w:bottom w:val="none" w:sz="0" w:space="0" w:color="auto"/>
                <w:right w:val="none" w:sz="0" w:space="0" w:color="auto"/>
              </w:divBdr>
            </w:div>
            <w:div w:id="1749575955">
              <w:marLeft w:val="0"/>
              <w:marRight w:val="0"/>
              <w:marTop w:val="0"/>
              <w:marBottom w:val="0"/>
              <w:divBdr>
                <w:top w:val="none" w:sz="0" w:space="0" w:color="auto"/>
                <w:left w:val="none" w:sz="0" w:space="0" w:color="auto"/>
                <w:bottom w:val="none" w:sz="0" w:space="0" w:color="auto"/>
                <w:right w:val="none" w:sz="0" w:space="0" w:color="auto"/>
              </w:divBdr>
            </w:div>
            <w:div w:id="614675350">
              <w:marLeft w:val="0"/>
              <w:marRight w:val="0"/>
              <w:marTop w:val="0"/>
              <w:marBottom w:val="0"/>
              <w:divBdr>
                <w:top w:val="none" w:sz="0" w:space="0" w:color="auto"/>
                <w:left w:val="none" w:sz="0" w:space="0" w:color="auto"/>
                <w:bottom w:val="none" w:sz="0" w:space="0" w:color="auto"/>
                <w:right w:val="none" w:sz="0" w:space="0" w:color="auto"/>
              </w:divBdr>
            </w:div>
            <w:div w:id="711612755">
              <w:marLeft w:val="0"/>
              <w:marRight w:val="0"/>
              <w:marTop w:val="0"/>
              <w:marBottom w:val="0"/>
              <w:divBdr>
                <w:top w:val="none" w:sz="0" w:space="0" w:color="auto"/>
                <w:left w:val="none" w:sz="0" w:space="0" w:color="auto"/>
                <w:bottom w:val="none" w:sz="0" w:space="0" w:color="auto"/>
                <w:right w:val="none" w:sz="0" w:space="0" w:color="auto"/>
              </w:divBdr>
            </w:div>
            <w:div w:id="1899827584">
              <w:marLeft w:val="0"/>
              <w:marRight w:val="0"/>
              <w:marTop w:val="0"/>
              <w:marBottom w:val="0"/>
              <w:divBdr>
                <w:top w:val="none" w:sz="0" w:space="0" w:color="auto"/>
                <w:left w:val="none" w:sz="0" w:space="0" w:color="auto"/>
                <w:bottom w:val="none" w:sz="0" w:space="0" w:color="auto"/>
                <w:right w:val="none" w:sz="0" w:space="0" w:color="auto"/>
              </w:divBdr>
            </w:div>
            <w:div w:id="1461217677">
              <w:marLeft w:val="0"/>
              <w:marRight w:val="0"/>
              <w:marTop w:val="0"/>
              <w:marBottom w:val="0"/>
              <w:divBdr>
                <w:top w:val="none" w:sz="0" w:space="0" w:color="auto"/>
                <w:left w:val="none" w:sz="0" w:space="0" w:color="auto"/>
                <w:bottom w:val="none" w:sz="0" w:space="0" w:color="auto"/>
                <w:right w:val="none" w:sz="0" w:space="0" w:color="auto"/>
              </w:divBdr>
            </w:div>
            <w:div w:id="1855999204">
              <w:marLeft w:val="0"/>
              <w:marRight w:val="0"/>
              <w:marTop w:val="0"/>
              <w:marBottom w:val="0"/>
              <w:divBdr>
                <w:top w:val="none" w:sz="0" w:space="0" w:color="auto"/>
                <w:left w:val="none" w:sz="0" w:space="0" w:color="auto"/>
                <w:bottom w:val="none" w:sz="0" w:space="0" w:color="auto"/>
                <w:right w:val="none" w:sz="0" w:space="0" w:color="auto"/>
              </w:divBdr>
            </w:div>
            <w:div w:id="1934433615">
              <w:marLeft w:val="0"/>
              <w:marRight w:val="0"/>
              <w:marTop w:val="0"/>
              <w:marBottom w:val="0"/>
              <w:divBdr>
                <w:top w:val="none" w:sz="0" w:space="0" w:color="auto"/>
                <w:left w:val="none" w:sz="0" w:space="0" w:color="auto"/>
                <w:bottom w:val="none" w:sz="0" w:space="0" w:color="auto"/>
                <w:right w:val="none" w:sz="0" w:space="0" w:color="auto"/>
              </w:divBdr>
            </w:div>
            <w:div w:id="1709526751">
              <w:marLeft w:val="0"/>
              <w:marRight w:val="0"/>
              <w:marTop w:val="0"/>
              <w:marBottom w:val="0"/>
              <w:divBdr>
                <w:top w:val="none" w:sz="0" w:space="0" w:color="auto"/>
                <w:left w:val="none" w:sz="0" w:space="0" w:color="auto"/>
                <w:bottom w:val="none" w:sz="0" w:space="0" w:color="auto"/>
                <w:right w:val="none" w:sz="0" w:space="0" w:color="auto"/>
              </w:divBdr>
            </w:div>
            <w:div w:id="1524588345">
              <w:marLeft w:val="0"/>
              <w:marRight w:val="0"/>
              <w:marTop w:val="0"/>
              <w:marBottom w:val="0"/>
              <w:divBdr>
                <w:top w:val="none" w:sz="0" w:space="0" w:color="auto"/>
                <w:left w:val="none" w:sz="0" w:space="0" w:color="auto"/>
                <w:bottom w:val="none" w:sz="0" w:space="0" w:color="auto"/>
                <w:right w:val="none" w:sz="0" w:space="0" w:color="auto"/>
              </w:divBdr>
            </w:div>
            <w:div w:id="10245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5873">
      <w:bodyDiv w:val="1"/>
      <w:marLeft w:val="0"/>
      <w:marRight w:val="0"/>
      <w:marTop w:val="0"/>
      <w:marBottom w:val="0"/>
      <w:divBdr>
        <w:top w:val="none" w:sz="0" w:space="0" w:color="auto"/>
        <w:left w:val="none" w:sz="0" w:space="0" w:color="auto"/>
        <w:bottom w:val="none" w:sz="0" w:space="0" w:color="auto"/>
        <w:right w:val="none" w:sz="0" w:space="0" w:color="auto"/>
      </w:divBdr>
      <w:divsChild>
        <w:div w:id="1190030965">
          <w:marLeft w:val="0"/>
          <w:marRight w:val="0"/>
          <w:marTop w:val="0"/>
          <w:marBottom w:val="0"/>
          <w:divBdr>
            <w:top w:val="none" w:sz="0" w:space="0" w:color="auto"/>
            <w:left w:val="none" w:sz="0" w:space="0" w:color="auto"/>
            <w:bottom w:val="none" w:sz="0" w:space="0" w:color="auto"/>
            <w:right w:val="none" w:sz="0" w:space="0" w:color="auto"/>
          </w:divBdr>
          <w:divsChild>
            <w:div w:id="1206870318">
              <w:marLeft w:val="0"/>
              <w:marRight w:val="0"/>
              <w:marTop w:val="0"/>
              <w:marBottom w:val="0"/>
              <w:divBdr>
                <w:top w:val="none" w:sz="0" w:space="0" w:color="auto"/>
                <w:left w:val="none" w:sz="0" w:space="0" w:color="auto"/>
                <w:bottom w:val="none" w:sz="0" w:space="0" w:color="auto"/>
                <w:right w:val="none" w:sz="0" w:space="0" w:color="auto"/>
              </w:divBdr>
            </w:div>
            <w:div w:id="1179658441">
              <w:marLeft w:val="0"/>
              <w:marRight w:val="0"/>
              <w:marTop w:val="0"/>
              <w:marBottom w:val="0"/>
              <w:divBdr>
                <w:top w:val="none" w:sz="0" w:space="0" w:color="auto"/>
                <w:left w:val="none" w:sz="0" w:space="0" w:color="auto"/>
                <w:bottom w:val="none" w:sz="0" w:space="0" w:color="auto"/>
                <w:right w:val="none" w:sz="0" w:space="0" w:color="auto"/>
              </w:divBdr>
            </w:div>
            <w:div w:id="1024402988">
              <w:marLeft w:val="0"/>
              <w:marRight w:val="0"/>
              <w:marTop w:val="0"/>
              <w:marBottom w:val="0"/>
              <w:divBdr>
                <w:top w:val="none" w:sz="0" w:space="0" w:color="auto"/>
                <w:left w:val="none" w:sz="0" w:space="0" w:color="auto"/>
                <w:bottom w:val="none" w:sz="0" w:space="0" w:color="auto"/>
                <w:right w:val="none" w:sz="0" w:space="0" w:color="auto"/>
              </w:divBdr>
            </w:div>
            <w:div w:id="100995252">
              <w:marLeft w:val="0"/>
              <w:marRight w:val="0"/>
              <w:marTop w:val="0"/>
              <w:marBottom w:val="0"/>
              <w:divBdr>
                <w:top w:val="none" w:sz="0" w:space="0" w:color="auto"/>
                <w:left w:val="none" w:sz="0" w:space="0" w:color="auto"/>
                <w:bottom w:val="none" w:sz="0" w:space="0" w:color="auto"/>
                <w:right w:val="none" w:sz="0" w:space="0" w:color="auto"/>
              </w:divBdr>
            </w:div>
            <w:div w:id="1212305075">
              <w:marLeft w:val="0"/>
              <w:marRight w:val="0"/>
              <w:marTop w:val="0"/>
              <w:marBottom w:val="0"/>
              <w:divBdr>
                <w:top w:val="none" w:sz="0" w:space="0" w:color="auto"/>
                <w:left w:val="none" w:sz="0" w:space="0" w:color="auto"/>
                <w:bottom w:val="none" w:sz="0" w:space="0" w:color="auto"/>
                <w:right w:val="none" w:sz="0" w:space="0" w:color="auto"/>
              </w:divBdr>
            </w:div>
            <w:div w:id="1148085122">
              <w:marLeft w:val="0"/>
              <w:marRight w:val="0"/>
              <w:marTop w:val="0"/>
              <w:marBottom w:val="0"/>
              <w:divBdr>
                <w:top w:val="none" w:sz="0" w:space="0" w:color="auto"/>
                <w:left w:val="none" w:sz="0" w:space="0" w:color="auto"/>
                <w:bottom w:val="none" w:sz="0" w:space="0" w:color="auto"/>
                <w:right w:val="none" w:sz="0" w:space="0" w:color="auto"/>
              </w:divBdr>
            </w:div>
            <w:div w:id="252475836">
              <w:marLeft w:val="0"/>
              <w:marRight w:val="0"/>
              <w:marTop w:val="0"/>
              <w:marBottom w:val="0"/>
              <w:divBdr>
                <w:top w:val="none" w:sz="0" w:space="0" w:color="auto"/>
                <w:left w:val="none" w:sz="0" w:space="0" w:color="auto"/>
                <w:bottom w:val="none" w:sz="0" w:space="0" w:color="auto"/>
                <w:right w:val="none" w:sz="0" w:space="0" w:color="auto"/>
              </w:divBdr>
            </w:div>
            <w:div w:id="982001883">
              <w:marLeft w:val="0"/>
              <w:marRight w:val="0"/>
              <w:marTop w:val="0"/>
              <w:marBottom w:val="0"/>
              <w:divBdr>
                <w:top w:val="none" w:sz="0" w:space="0" w:color="auto"/>
                <w:left w:val="none" w:sz="0" w:space="0" w:color="auto"/>
                <w:bottom w:val="none" w:sz="0" w:space="0" w:color="auto"/>
                <w:right w:val="none" w:sz="0" w:space="0" w:color="auto"/>
              </w:divBdr>
            </w:div>
            <w:div w:id="1562517158">
              <w:marLeft w:val="0"/>
              <w:marRight w:val="0"/>
              <w:marTop w:val="0"/>
              <w:marBottom w:val="0"/>
              <w:divBdr>
                <w:top w:val="none" w:sz="0" w:space="0" w:color="auto"/>
                <w:left w:val="none" w:sz="0" w:space="0" w:color="auto"/>
                <w:bottom w:val="none" w:sz="0" w:space="0" w:color="auto"/>
                <w:right w:val="none" w:sz="0" w:space="0" w:color="auto"/>
              </w:divBdr>
            </w:div>
            <w:div w:id="1265843714">
              <w:marLeft w:val="0"/>
              <w:marRight w:val="0"/>
              <w:marTop w:val="0"/>
              <w:marBottom w:val="0"/>
              <w:divBdr>
                <w:top w:val="none" w:sz="0" w:space="0" w:color="auto"/>
                <w:left w:val="none" w:sz="0" w:space="0" w:color="auto"/>
                <w:bottom w:val="none" w:sz="0" w:space="0" w:color="auto"/>
                <w:right w:val="none" w:sz="0" w:space="0" w:color="auto"/>
              </w:divBdr>
            </w:div>
            <w:div w:id="1881546773">
              <w:marLeft w:val="0"/>
              <w:marRight w:val="0"/>
              <w:marTop w:val="0"/>
              <w:marBottom w:val="0"/>
              <w:divBdr>
                <w:top w:val="none" w:sz="0" w:space="0" w:color="auto"/>
                <w:left w:val="none" w:sz="0" w:space="0" w:color="auto"/>
                <w:bottom w:val="none" w:sz="0" w:space="0" w:color="auto"/>
                <w:right w:val="none" w:sz="0" w:space="0" w:color="auto"/>
              </w:divBdr>
            </w:div>
            <w:div w:id="1605114259">
              <w:marLeft w:val="0"/>
              <w:marRight w:val="0"/>
              <w:marTop w:val="0"/>
              <w:marBottom w:val="0"/>
              <w:divBdr>
                <w:top w:val="none" w:sz="0" w:space="0" w:color="auto"/>
                <w:left w:val="none" w:sz="0" w:space="0" w:color="auto"/>
                <w:bottom w:val="none" w:sz="0" w:space="0" w:color="auto"/>
                <w:right w:val="none" w:sz="0" w:space="0" w:color="auto"/>
              </w:divBdr>
            </w:div>
            <w:div w:id="790906085">
              <w:marLeft w:val="0"/>
              <w:marRight w:val="0"/>
              <w:marTop w:val="0"/>
              <w:marBottom w:val="0"/>
              <w:divBdr>
                <w:top w:val="none" w:sz="0" w:space="0" w:color="auto"/>
                <w:left w:val="none" w:sz="0" w:space="0" w:color="auto"/>
                <w:bottom w:val="none" w:sz="0" w:space="0" w:color="auto"/>
                <w:right w:val="none" w:sz="0" w:space="0" w:color="auto"/>
              </w:divBdr>
            </w:div>
            <w:div w:id="728766460">
              <w:marLeft w:val="0"/>
              <w:marRight w:val="0"/>
              <w:marTop w:val="0"/>
              <w:marBottom w:val="0"/>
              <w:divBdr>
                <w:top w:val="none" w:sz="0" w:space="0" w:color="auto"/>
                <w:left w:val="none" w:sz="0" w:space="0" w:color="auto"/>
                <w:bottom w:val="none" w:sz="0" w:space="0" w:color="auto"/>
                <w:right w:val="none" w:sz="0" w:space="0" w:color="auto"/>
              </w:divBdr>
            </w:div>
            <w:div w:id="776098836">
              <w:marLeft w:val="0"/>
              <w:marRight w:val="0"/>
              <w:marTop w:val="0"/>
              <w:marBottom w:val="0"/>
              <w:divBdr>
                <w:top w:val="none" w:sz="0" w:space="0" w:color="auto"/>
                <w:left w:val="none" w:sz="0" w:space="0" w:color="auto"/>
                <w:bottom w:val="none" w:sz="0" w:space="0" w:color="auto"/>
                <w:right w:val="none" w:sz="0" w:space="0" w:color="auto"/>
              </w:divBdr>
            </w:div>
            <w:div w:id="688920680">
              <w:marLeft w:val="0"/>
              <w:marRight w:val="0"/>
              <w:marTop w:val="0"/>
              <w:marBottom w:val="0"/>
              <w:divBdr>
                <w:top w:val="none" w:sz="0" w:space="0" w:color="auto"/>
                <w:left w:val="none" w:sz="0" w:space="0" w:color="auto"/>
                <w:bottom w:val="none" w:sz="0" w:space="0" w:color="auto"/>
                <w:right w:val="none" w:sz="0" w:space="0" w:color="auto"/>
              </w:divBdr>
            </w:div>
            <w:div w:id="1357075069">
              <w:marLeft w:val="0"/>
              <w:marRight w:val="0"/>
              <w:marTop w:val="0"/>
              <w:marBottom w:val="0"/>
              <w:divBdr>
                <w:top w:val="none" w:sz="0" w:space="0" w:color="auto"/>
                <w:left w:val="none" w:sz="0" w:space="0" w:color="auto"/>
                <w:bottom w:val="none" w:sz="0" w:space="0" w:color="auto"/>
                <w:right w:val="none" w:sz="0" w:space="0" w:color="auto"/>
              </w:divBdr>
            </w:div>
            <w:div w:id="796024672">
              <w:marLeft w:val="0"/>
              <w:marRight w:val="0"/>
              <w:marTop w:val="0"/>
              <w:marBottom w:val="0"/>
              <w:divBdr>
                <w:top w:val="none" w:sz="0" w:space="0" w:color="auto"/>
                <w:left w:val="none" w:sz="0" w:space="0" w:color="auto"/>
                <w:bottom w:val="none" w:sz="0" w:space="0" w:color="auto"/>
                <w:right w:val="none" w:sz="0" w:space="0" w:color="auto"/>
              </w:divBdr>
            </w:div>
            <w:div w:id="137263120">
              <w:marLeft w:val="0"/>
              <w:marRight w:val="0"/>
              <w:marTop w:val="0"/>
              <w:marBottom w:val="0"/>
              <w:divBdr>
                <w:top w:val="none" w:sz="0" w:space="0" w:color="auto"/>
                <w:left w:val="none" w:sz="0" w:space="0" w:color="auto"/>
                <w:bottom w:val="none" w:sz="0" w:space="0" w:color="auto"/>
                <w:right w:val="none" w:sz="0" w:space="0" w:color="auto"/>
              </w:divBdr>
            </w:div>
            <w:div w:id="549805938">
              <w:marLeft w:val="0"/>
              <w:marRight w:val="0"/>
              <w:marTop w:val="0"/>
              <w:marBottom w:val="0"/>
              <w:divBdr>
                <w:top w:val="none" w:sz="0" w:space="0" w:color="auto"/>
                <w:left w:val="none" w:sz="0" w:space="0" w:color="auto"/>
                <w:bottom w:val="none" w:sz="0" w:space="0" w:color="auto"/>
                <w:right w:val="none" w:sz="0" w:space="0" w:color="auto"/>
              </w:divBdr>
            </w:div>
            <w:div w:id="903101434">
              <w:marLeft w:val="0"/>
              <w:marRight w:val="0"/>
              <w:marTop w:val="0"/>
              <w:marBottom w:val="0"/>
              <w:divBdr>
                <w:top w:val="none" w:sz="0" w:space="0" w:color="auto"/>
                <w:left w:val="none" w:sz="0" w:space="0" w:color="auto"/>
                <w:bottom w:val="none" w:sz="0" w:space="0" w:color="auto"/>
                <w:right w:val="none" w:sz="0" w:space="0" w:color="auto"/>
              </w:divBdr>
            </w:div>
            <w:div w:id="1872454195">
              <w:marLeft w:val="0"/>
              <w:marRight w:val="0"/>
              <w:marTop w:val="0"/>
              <w:marBottom w:val="0"/>
              <w:divBdr>
                <w:top w:val="none" w:sz="0" w:space="0" w:color="auto"/>
                <w:left w:val="none" w:sz="0" w:space="0" w:color="auto"/>
                <w:bottom w:val="none" w:sz="0" w:space="0" w:color="auto"/>
                <w:right w:val="none" w:sz="0" w:space="0" w:color="auto"/>
              </w:divBdr>
            </w:div>
            <w:div w:id="1525285901">
              <w:marLeft w:val="0"/>
              <w:marRight w:val="0"/>
              <w:marTop w:val="0"/>
              <w:marBottom w:val="0"/>
              <w:divBdr>
                <w:top w:val="none" w:sz="0" w:space="0" w:color="auto"/>
                <w:left w:val="none" w:sz="0" w:space="0" w:color="auto"/>
                <w:bottom w:val="none" w:sz="0" w:space="0" w:color="auto"/>
                <w:right w:val="none" w:sz="0" w:space="0" w:color="auto"/>
              </w:divBdr>
            </w:div>
            <w:div w:id="1767381132">
              <w:marLeft w:val="0"/>
              <w:marRight w:val="0"/>
              <w:marTop w:val="0"/>
              <w:marBottom w:val="0"/>
              <w:divBdr>
                <w:top w:val="none" w:sz="0" w:space="0" w:color="auto"/>
                <w:left w:val="none" w:sz="0" w:space="0" w:color="auto"/>
                <w:bottom w:val="none" w:sz="0" w:space="0" w:color="auto"/>
                <w:right w:val="none" w:sz="0" w:space="0" w:color="auto"/>
              </w:divBdr>
            </w:div>
            <w:div w:id="1091006311">
              <w:marLeft w:val="0"/>
              <w:marRight w:val="0"/>
              <w:marTop w:val="0"/>
              <w:marBottom w:val="0"/>
              <w:divBdr>
                <w:top w:val="none" w:sz="0" w:space="0" w:color="auto"/>
                <w:left w:val="none" w:sz="0" w:space="0" w:color="auto"/>
                <w:bottom w:val="none" w:sz="0" w:space="0" w:color="auto"/>
                <w:right w:val="none" w:sz="0" w:space="0" w:color="auto"/>
              </w:divBdr>
            </w:div>
            <w:div w:id="1741512386">
              <w:marLeft w:val="0"/>
              <w:marRight w:val="0"/>
              <w:marTop w:val="0"/>
              <w:marBottom w:val="0"/>
              <w:divBdr>
                <w:top w:val="none" w:sz="0" w:space="0" w:color="auto"/>
                <w:left w:val="none" w:sz="0" w:space="0" w:color="auto"/>
                <w:bottom w:val="none" w:sz="0" w:space="0" w:color="auto"/>
                <w:right w:val="none" w:sz="0" w:space="0" w:color="auto"/>
              </w:divBdr>
            </w:div>
            <w:div w:id="1340353834">
              <w:marLeft w:val="0"/>
              <w:marRight w:val="0"/>
              <w:marTop w:val="0"/>
              <w:marBottom w:val="0"/>
              <w:divBdr>
                <w:top w:val="none" w:sz="0" w:space="0" w:color="auto"/>
                <w:left w:val="none" w:sz="0" w:space="0" w:color="auto"/>
                <w:bottom w:val="none" w:sz="0" w:space="0" w:color="auto"/>
                <w:right w:val="none" w:sz="0" w:space="0" w:color="auto"/>
              </w:divBdr>
            </w:div>
            <w:div w:id="1246915106">
              <w:marLeft w:val="0"/>
              <w:marRight w:val="0"/>
              <w:marTop w:val="0"/>
              <w:marBottom w:val="0"/>
              <w:divBdr>
                <w:top w:val="none" w:sz="0" w:space="0" w:color="auto"/>
                <w:left w:val="none" w:sz="0" w:space="0" w:color="auto"/>
                <w:bottom w:val="none" w:sz="0" w:space="0" w:color="auto"/>
                <w:right w:val="none" w:sz="0" w:space="0" w:color="auto"/>
              </w:divBdr>
            </w:div>
            <w:div w:id="1101335713">
              <w:marLeft w:val="0"/>
              <w:marRight w:val="0"/>
              <w:marTop w:val="0"/>
              <w:marBottom w:val="0"/>
              <w:divBdr>
                <w:top w:val="none" w:sz="0" w:space="0" w:color="auto"/>
                <w:left w:val="none" w:sz="0" w:space="0" w:color="auto"/>
                <w:bottom w:val="none" w:sz="0" w:space="0" w:color="auto"/>
                <w:right w:val="none" w:sz="0" w:space="0" w:color="auto"/>
              </w:divBdr>
            </w:div>
            <w:div w:id="247034325">
              <w:marLeft w:val="0"/>
              <w:marRight w:val="0"/>
              <w:marTop w:val="0"/>
              <w:marBottom w:val="0"/>
              <w:divBdr>
                <w:top w:val="none" w:sz="0" w:space="0" w:color="auto"/>
                <w:left w:val="none" w:sz="0" w:space="0" w:color="auto"/>
                <w:bottom w:val="none" w:sz="0" w:space="0" w:color="auto"/>
                <w:right w:val="none" w:sz="0" w:space="0" w:color="auto"/>
              </w:divBdr>
            </w:div>
            <w:div w:id="466556620">
              <w:marLeft w:val="0"/>
              <w:marRight w:val="0"/>
              <w:marTop w:val="0"/>
              <w:marBottom w:val="0"/>
              <w:divBdr>
                <w:top w:val="none" w:sz="0" w:space="0" w:color="auto"/>
                <w:left w:val="none" w:sz="0" w:space="0" w:color="auto"/>
                <w:bottom w:val="none" w:sz="0" w:space="0" w:color="auto"/>
                <w:right w:val="none" w:sz="0" w:space="0" w:color="auto"/>
              </w:divBdr>
            </w:div>
            <w:div w:id="530538018">
              <w:marLeft w:val="0"/>
              <w:marRight w:val="0"/>
              <w:marTop w:val="0"/>
              <w:marBottom w:val="0"/>
              <w:divBdr>
                <w:top w:val="none" w:sz="0" w:space="0" w:color="auto"/>
                <w:left w:val="none" w:sz="0" w:space="0" w:color="auto"/>
                <w:bottom w:val="none" w:sz="0" w:space="0" w:color="auto"/>
                <w:right w:val="none" w:sz="0" w:space="0" w:color="auto"/>
              </w:divBdr>
            </w:div>
            <w:div w:id="1393045184">
              <w:marLeft w:val="0"/>
              <w:marRight w:val="0"/>
              <w:marTop w:val="0"/>
              <w:marBottom w:val="0"/>
              <w:divBdr>
                <w:top w:val="none" w:sz="0" w:space="0" w:color="auto"/>
                <w:left w:val="none" w:sz="0" w:space="0" w:color="auto"/>
                <w:bottom w:val="none" w:sz="0" w:space="0" w:color="auto"/>
                <w:right w:val="none" w:sz="0" w:space="0" w:color="auto"/>
              </w:divBdr>
            </w:div>
            <w:div w:id="51781769">
              <w:marLeft w:val="0"/>
              <w:marRight w:val="0"/>
              <w:marTop w:val="0"/>
              <w:marBottom w:val="0"/>
              <w:divBdr>
                <w:top w:val="none" w:sz="0" w:space="0" w:color="auto"/>
                <w:left w:val="none" w:sz="0" w:space="0" w:color="auto"/>
                <w:bottom w:val="none" w:sz="0" w:space="0" w:color="auto"/>
                <w:right w:val="none" w:sz="0" w:space="0" w:color="auto"/>
              </w:divBdr>
            </w:div>
            <w:div w:id="660543491">
              <w:marLeft w:val="0"/>
              <w:marRight w:val="0"/>
              <w:marTop w:val="0"/>
              <w:marBottom w:val="0"/>
              <w:divBdr>
                <w:top w:val="none" w:sz="0" w:space="0" w:color="auto"/>
                <w:left w:val="none" w:sz="0" w:space="0" w:color="auto"/>
                <w:bottom w:val="none" w:sz="0" w:space="0" w:color="auto"/>
                <w:right w:val="none" w:sz="0" w:space="0" w:color="auto"/>
              </w:divBdr>
            </w:div>
            <w:div w:id="1293713189">
              <w:marLeft w:val="0"/>
              <w:marRight w:val="0"/>
              <w:marTop w:val="0"/>
              <w:marBottom w:val="0"/>
              <w:divBdr>
                <w:top w:val="none" w:sz="0" w:space="0" w:color="auto"/>
                <w:left w:val="none" w:sz="0" w:space="0" w:color="auto"/>
                <w:bottom w:val="none" w:sz="0" w:space="0" w:color="auto"/>
                <w:right w:val="none" w:sz="0" w:space="0" w:color="auto"/>
              </w:divBdr>
            </w:div>
            <w:div w:id="1635914912">
              <w:marLeft w:val="0"/>
              <w:marRight w:val="0"/>
              <w:marTop w:val="0"/>
              <w:marBottom w:val="0"/>
              <w:divBdr>
                <w:top w:val="none" w:sz="0" w:space="0" w:color="auto"/>
                <w:left w:val="none" w:sz="0" w:space="0" w:color="auto"/>
                <w:bottom w:val="none" w:sz="0" w:space="0" w:color="auto"/>
                <w:right w:val="none" w:sz="0" w:space="0" w:color="auto"/>
              </w:divBdr>
            </w:div>
            <w:div w:id="1337727850">
              <w:marLeft w:val="0"/>
              <w:marRight w:val="0"/>
              <w:marTop w:val="0"/>
              <w:marBottom w:val="0"/>
              <w:divBdr>
                <w:top w:val="none" w:sz="0" w:space="0" w:color="auto"/>
                <w:left w:val="none" w:sz="0" w:space="0" w:color="auto"/>
                <w:bottom w:val="none" w:sz="0" w:space="0" w:color="auto"/>
                <w:right w:val="none" w:sz="0" w:space="0" w:color="auto"/>
              </w:divBdr>
            </w:div>
            <w:div w:id="950356011">
              <w:marLeft w:val="0"/>
              <w:marRight w:val="0"/>
              <w:marTop w:val="0"/>
              <w:marBottom w:val="0"/>
              <w:divBdr>
                <w:top w:val="none" w:sz="0" w:space="0" w:color="auto"/>
                <w:left w:val="none" w:sz="0" w:space="0" w:color="auto"/>
                <w:bottom w:val="none" w:sz="0" w:space="0" w:color="auto"/>
                <w:right w:val="none" w:sz="0" w:space="0" w:color="auto"/>
              </w:divBdr>
            </w:div>
            <w:div w:id="812479979">
              <w:marLeft w:val="0"/>
              <w:marRight w:val="0"/>
              <w:marTop w:val="0"/>
              <w:marBottom w:val="0"/>
              <w:divBdr>
                <w:top w:val="none" w:sz="0" w:space="0" w:color="auto"/>
                <w:left w:val="none" w:sz="0" w:space="0" w:color="auto"/>
                <w:bottom w:val="none" w:sz="0" w:space="0" w:color="auto"/>
                <w:right w:val="none" w:sz="0" w:space="0" w:color="auto"/>
              </w:divBdr>
            </w:div>
            <w:div w:id="1359545557">
              <w:marLeft w:val="0"/>
              <w:marRight w:val="0"/>
              <w:marTop w:val="0"/>
              <w:marBottom w:val="0"/>
              <w:divBdr>
                <w:top w:val="none" w:sz="0" w:space="0" w:color="auto"/>
                <w:left w:val="none" w:sz="0" w:space="0" w:color="auto"/>
                <w:bottom w:val="none" w:sz="0" w:space="0" w:color="auto"/>
                <w:right w:val="none" w:sz="0" w:space="0" w:color="auto"/>
              </w:divBdr>
            </w:div>
            <w:div w:id="1715039549">
              <w:marLeft w:val="0"/>
              <w:marRight w:val="0"/>
              <w:marTop w:val="0"/>
              <w:marBottom w:val="0"/>
              <w:divBdr>
                <w:top w:val="none" w:sz="0" w:space="0" w:color="auto"/>
                <w:left w:val="none" w:sz="0" w:space="0" w:color="auto"/>
                <w:bottom w:val="none" w:sz="0" w:space="0" w:color="auto"/>
                <w:right w:val="none" w:sz="0" w:space="0" w:color="auto"/>
              </w:divBdr>
            </w:div>
            <w:div w:id="1625036676">
              <w:marLeft w:val="0"/>
              <w:marRight w:val="0"/>
              <w:marTop w:val="0"/>
              <w:marBottom w:val="0"/>
              <w:divBdr>
                <w:top w:val="none" w:sz="0" w:space="0" w:color="auto"/>
                <w:left w:val="none" w:sz="0" w:space="0" w:color="auto"/>
                <w:bottom w:val="none" w:sz="0" w:space="0" w:color="auto"/>
                <w:right w:val="none" w:sz="0" w:space="0" w:color="auto"/>
              </w:divBdr>
            </w:div>
            <w:div w:id="1033850674">
              <w:marLeft w:val="0"/>
              <w:marRight w:val="0"/>
              <w:marTop w:val="0"/>
              <w:marBottom w:val="0"/>
              <w:divBdr>
                <w:top w:val="none" w:sz="0" w:space="0" w:color="auto"/>
                <w:left w:val="none" w:sz="0" w:space="0" w:color="auto"/>
                <w:bottom w:val="none" w:sz="0" w:space="0" w:color="auto"/>
                <w:right w:val="none" w:sz="0" w:space="0" w:color="auto"/>
              </w:divBdr>
            </w:div>
            <w:div w:id="1531989585">
              <w:marLeft w:val="0"/>
              <w:marRight w:val="0"/>
              <w:marTop w:val="0"/>
              <w:marBottom w:val="0"/>
              <w:divBdr>
                <w:top w:val="none" w:sz="0" w:space="0" w:color="auto"/>
                <w:left w:val="none" w:sz="0" w:space="0" w:color="auto"/>
                <w:bottom w:val="none" w:sz="0" w:space="0" w:color="auto"/>
                <w:right w:val="none" w:sz="0" w:space="0" w:color="auto"/>
              </w:divBdr>
            </w:div>
            <w:div w:id="184028070">
              <w:marLeft w:val="0"/>
              <w:marRight w:val="0"/>
              <w:marTop w:val="0"/>
              <w:marBottom w:val="0"/>
              <w:divBdr>
                <w:top w:val="none" w:sz="0" w:space="0" w:color="auto"/>
                <w:left w:val="none" w:sz="0" w:space="0" w:color="auto"/>
                <w:bottom w:val="none" w:sz="0" w:space="0" w:color="auto"/>
                <w:right w:val="none" w:sz="0" w:space="0" w:color="auto"/>
              </w:divBdr>
            </w:div>
            <w:div w:id="1839153591">
              <w:marLeft w:val="0"/>
              <w:marRight w:val="0"/>
              <w:marTop w:val="0"/>
              <w:marBottom w:val="0"/>
              <w:divBdr>
                <w:top w:val="none" w:sz="0" w:space="0" w:color="auto"/>
                <w:left w:val="none" w:sz="0" w:space="0" w:color="auto"/>
                <w:bottom w:val="none" w:sz="0" w:space="0" w:color="auto"/>
                <w:right w:val="none" w:sz="0" w:space="0" w:color="auto"/>
              </w:divBdr>
            </w:div>
            <w:div w:id="694960411">
              <w:marLeft w:val="0"/>
              <w:marRight w:val="0"/>
              <w:marTop w:val="0"/>
              <w:marBottom w:val="0"/>
              <w:divBdr>
                <w:top w:val="none" w:sz="0" w:space="0" w:color="auto"/>
                <w:left w:val="none" w:sz="0" w:space="0" w:color="auto"/>
                <w:bottom w:val="none" w:sz="0" w:space="0" w:color="auto"/>
                <w:right w:val="none" w:sz="0" w:space="0" w:color="auto"/>
              </w:divBdr>
            </w:div>
            <w:div w:id="1051543215">
              <w:marLeft w:val="0"/>
              <w:marRight w:val="0"/>
              <w:marTop w:val="0"/>
              <w:marBottom w:val="0"/>
              <w:divBdr>
                <w:top w:val="none" w:sz="0" w:space="0" w:color="auto"/>
                <w:left w:val="none" w:sz="0" w:space="0" w:color="auto"/>
                <w:bottom w:val="none" w:sz="0" w:space="0" w:color="auto"/>
                <w:right w:val="none" w:sz="0" w:space="0" w:color="auto"/>
              </w:divBdr>
            </w:div>
            <w:div w:id="1248922729">
              <w:marLeft w:val="0"/>
              <w:marRight w:val="0"/>
              <w:marTop w:val="0"/>
              <w:marBottom w:val="0"/>
              <w:divBdr>
                <w:top w:val="none" w:sz="0" w:space="0" w:color="auto"/>
                <w:left w:val="none" w:sz="0" w:space="0" w:color="auto"/>
                <w:bottom w:val="none" w:sz="0" w:space="0" w:color="auto"/>
                <w:right w:val="none" w:sz="0" w:space="0" w:color="auto"/>
              </w:divBdr>
            </w:div>
            <w:div w:id="821970600">
              <w:marLeft w:val="0"/>
              <w:marRight w:val="0"/>
              <w:marTop w:val="0"/>
              <w:marBottom w:val="0"/>
              <w:divBdr>
                <w:top w:val="none" w:sz="0" w:space="0" w:color="auto"/>
                <w:left w:val="none" w:sz="0" w:space="0" w:color="auto"/>
                <w:bottom w:val="none" w:sz="0" w:space="0" w:color="auto"/>
                <w:right w:val="none" w:sz="0" w:space="0" w:color="auto"/>
              </w:divBdr>
            </w:div>
            <w:div w:id="1148403606">
              <w:marLeft w:val="0"/>
              <w:marRight w:val="0"/>
              <w:marTop w:val="0"/>
              <w:marBottom w:val="0"/>
              <w:divBdr>
                <w:top w:val="none" w:sz="0" w:space="0" w:color="auto"/>
                <w:left w:val="none" w:sz="0" w:space="0" w:color="auto"/>
                <w:bottom w:val="none" w:sz="0" w:space="0" w:color="auto"/>
                <w:right w:val="none" w:sz="0" w:space="0" w:color="auto"/>
              </w:divBdr>
            </w:div>
            <w:div w:id="2040625478">
              <w:marLeft w:val="0"/>
              <w:marRight w:val="0"/>
              <w:marTop w:val="0"/>
              <w:marBottom w:val="0"/>
              <w:divBdr>
                <w:top w:val="none" w:sz="0" w:space="0" w:color="auto"/>
                <w:left w:val="none" w:sz="0" w:space="0" w:color="auto"/>
                <w:bottom w:val="none" w:sz="0" w:space="0" w:color="auto"/>
                <w:right w:val="none" w:sz="0" w:space="0" w:color="auto"/>
              </w:divBdr>
            </w:div>
            <w:div w:id="395933390">
              <w:marLeft w:val="0"/>
              <w:marRight w:val="0"/>
              <w:marTop w:val="0"/>
              <w:marBottom w:val="0"/>
              <w:divBdr>
                <w:top w:val="none" w:sz="0" w:space="0" w:color="auto"/>
                <w:left w:val="none" w:sz="0" w:space="0" w:color="auto"/>
                <w:bottom w:val="none" w:sz="0" w:space="0" w:color="auto"/>
                <w:right w:val="none" w:sz="0" w:space="0" w:color="auto"/>
              </w:divBdr>
            </w:div>
            <w:div w:id="2068188646">
              <w:marLeft w:val="0"/>
              <w:marRight w:val="0"/>
              <w:marTop w:val="0"/>
              <w:marBottom w:val="0"/>
              <w:divBdr>
                <w:top w:val="none" w:sz="0" w:space="0" w:color="auto"/>
                <w:left w:val="none" w:sz="0" w:space="0" w:color="auto"/>
                <w:bottom w:val="none" w:sz="0" w:space="0" w:color="auto"/>
                <w:right w:val="none" w:sz="0" w:space="0" w:color="auto"/>
              </w:divBdr>
            </w:div>
            <w:div w:id="804275577">
              <w:marLeft w:val="0"/>
              <w:marRight w:val="0"/>
              <w:marTop w:val="0"/>
              <w:marBottom w:val="0"/>
              <w:divBdr>
                <w:top w:val="none" w:sz="0" w:space="0" w:color="auto"/>
                <w:left w:val="none" w:sz="0" w:space="0" w:color="auto"/>
                <w:bottom w:val="none" w:sz="0" w:space="0" w:color="auto"/>
                <w:right w:val="none" w:sz="0" w:space="0" w:color="auto"/>
              </w:divBdr>
            </w:div>
            <w:div w:id="1558013148">
              <w:marLeft w:val="0"/>
              <w:marRight w:val="0"/>
              <w:marTop w:val="0"/>
              <w:marBottom w:val="0"/>
              <w:divBdr>
                <w:top w:val="none" w:sz="0" w:space="0" w:color="auto"/>
                <w:left w:val="none" w:sz="0" w:space="0" w:color="auto"/>
                <w:bottom w:val="none" w:sz="0" w:space="0" w:color="auto"/>
                <w:right w:val="none" w:sz="0" w:space="0" w:color="auto"/>
              </w:divBdr>
            </w:div>
            <w:div w:id="2078018387">
              <w:marLeft w:val="0"/>
              <w:marRight w:val="0"/>
              <w:marTop w:val="0"/>
              <w:marBottom w:val="0"/>
              <w:divBdr>
                <w:top w:val="none" w:sz="0" w:space="0" w:color="auto"/>
                <w:left w:val="none" w:sz="0" w:space="0" w:color="auto"/>
                <w:bottom w:val="none" w:sz="0" w:space="0" w:color="auto"/>
                <w:right w:val="none" w:sz="0" w:space="0" w:color="auto"/>
              </w:divBdr>
            </w:div>
            <w:div w:id="116989702">
              <w:marLeft w:val="0"/>
              <w:marRight w:val="0"/>
              <w:marTop w:val="0"/>
              <w:marBottom w:val="0"/>
              <w:divBdr>
                <w:top w:val="none" w:sz="0" w:space="0" w:color="auto"/>
                <w:left w:val="none" w:sz="0" w:space="0" w:color="auto"/>
                <w:bottom w:val="none" w:sz="0" w:space="0" w:color="auto"/>
                <w:right w:val="none" w:sz="0" w:space="0" w:color="auto"/>
              </w:divBdr>
            </w:div>
            <w:div w:id="992098095">
              <w:marLeft w:val="0"/>
              <w:marRight w:val="0"/>
              <w:marTop w:val="0"/>
              <w:marBottom w:val="0"/>
              <w:divBdr>
                <w:top w:val="none" w:sz="0" w:space="0" w:color="auto"/>
                <w:left w:val="none" w:sz="0" w:space="0" w:color="auto"/>
                <w:bottom w:val="none" w:sz="0" w:space="0" w:color="auto"/>
                <w:right w:val="none" w:sz="0" w:space="0" w:color="auto"/>
              </w:divBdr>
            </w:div>
            <w:div w:id="730083585">
              <w:marLeft w:val="0"/>
              <w:marRight w:val="0"/>
              <w:marTop w:val="0"/>
              <w:marBottom w:val="0"/>
              <w:divBdr>
                <w:top w:val="none" w:sz="0" w:space="0" w:color="auto"/>
                <w:left w:val="none" w:sz="0" w:space="0" w:color="auto"/>
                <w:bottom w:val="none" w:sz="0" w:space="0" w:color="auto"/>
                <w:right w:val="none" w:sz="0" w:space="0" w:color="auto"/>
              </w:divBdr>
            </w:div>
            <w:div w:id="145752688">
              <w:marLeft w:val="0"/>
              <w:marRight w:val="0"/>
              <w:marTop w:val="0"/>
              <w:marBottom w:val="0"/>
              <w:divBdr>
                <w:top w:val="none" w:sz="0" w:space="0" w:color="auto"/>
                <w:left w:val="none" w:sz="0" w:space="0" w:color="auto"/>
                <w:bottom w:val="none" w:sz="0" w:space="0" w:color="auto"/>
                <w:right w:val="none" w:sz="0" w:space="0" w:color="auto"/>
              </w:divBdr>
            </w:div>
            <w:div w:id="342559532">
              <w:marLeft w:val="0"/>
              <w:marRight w:val="0"/>
              <w:marTop w:val="0"/>
              <w:marBottom w:val="0"/>
              <w:divBdr>
                <w:top w:val="none" w:sz="0" w:space="0" w:color="auto"/>
                <w:left w:val="none" w:sz="0" w:space="0" w:color="auto"/>
                <w:bottom w:val="none" w:sz="0" w:space="0" w:color="auto"/>
                <w:right w:val="none" w:sz="0" w:space="0" w:color="auto"/>
              </w:divBdr>
            </w:div>
            <w:div w:id="357967973">
              <w:marLeft w:val="0"/>
              <w:marRight w:val="0"/>
              <w:marTop w:val="0"/>
              <w:marBottom w:val="0"/>
              <w:divBdr>
                <w:top w:val="none" w:sz="0" w:space="0" w:color="auto"/>
                <w:left w:val="none" w:sz="0" w:space="0" w:color="auto"/>
                <w:bottom w:val="none" w:sz="0" w:space="0" w:color="auto"/>
                <w:right w:val="none" w:sz="0" w:space="0" w:color="auto"/>
              </w:divBdr>
            </w:div>
            <w:div w:id="826432993">
              <w:marLeft w:val="0"/>
              <w:marRight w:val="0"/>
              <w:marTop w:val="0"/>
              <w:marBottom w:val="0"/>
              <w:divBdr>
                <w:top w:val="none" w:sz="0" w:space="0" w:color="auto"/>
                <w:left w:val="none" w:sz="0" w:space="0" w:color="auto"/>
                <w:bottom w:val="none" w:sz="0" w:space="0" w:color="auto"/>
                <w:right w:val="none" w:sz="0" w:space="0" w:color="auto"/>
              </w:divBdr>
            </w:div>
            <w:div w:id="501049236">
              <w:marLeft w:val="0"/>
              <w:marRight w:val="0"/>
              <w:marTop w:val="0"/>
              <w:marBottom w:val="0"/>
              <w:divBdr>
                <w:top w:val="none" w:sz="0" w:space="0" w:color="auto"/>
                <w:left w:val="none" w:sz="0" w:space="0" w:color="auto"/>
                <w:bottom w:val="none" w:sz="0" w:space="0" w:color="auto"/>
                <w:right w:val="none" w:sz="0" w:space="0" w:color="auto"/>
              </w:divBdr>
            </w:div>
            <w:div w:id="1067999833">
              <w:marLeft w:val="0"/>
              <w:marRight w:val="0"/>
              <w:marTop w:val="0"/>
              <w:marBottom w:val="0"/>
              <w:divBdr>
                <w:top w:val="none" w:sz="0" w:space="0" w:color="auto"/>
                <w:left w:val="none" w:sz="0" w:space="0" w:color="auto"/>
                <w:bottom w:val="none" w:sz="0" w:space="0" w:color="auto"/>
                <w:right w:val="none" w:sz="0" w:space="0" w:color="auto"/>
              </w:divBdr>
            </w:div>
            <w:div w:id="358046235">
              <w:marLeft w:val="0"/>
              <w:marRight w:val="0"/>
              <w:marTop w:val="0"/>
              <w:marBottom w:val="0"/>
              <w:divBdr>
                <w:top w:val="none" w:sz="0" w:space="0" w:color="auto"/>
                <w:left w:val="none" w:sz="0" w:space="0" w:color="auto"/>
                <w:bottom w:val="none" w:sz="0" w:space="0" w:color="auto"/>
                <w:right w:val="none" w:sz="0" w:space="0" w:color="auto"/>
              </w:divBdr>
            </w:div>
            <w:div w:id="1816220707">
              <w:marLeft w:val="0"/>
              <w:marRight w:val="0"/>
              <w:marTop w:val="0"/>
              <w:marBottom w:val="0"/>
              <w:divBdr>
                <w:top w:val="none" w:sz="0" w:space="0" w:color="auto"/>
                <w:left w:val="none" w:sz="0" w:space="0" w:color="auto"/>
                <w:bottom w:val="none" w:sz="0" w:space="0" w:color="auto"/>
                <w:right w:val="none" w:sz="0" w:space="0" w:color="auto"/>
              </w:divBdr>
            </w:div>
            <w:div w:id="1776055847">
              <w:marLeft w:val="0"/>
              <w:marRight w:val="0"/>
              <w:marTop w:val="0"/>
              <w:marBottom w:val="0"/>
              <w:divBdr>
                <w:top w:val="none" w:sz="0" w:space="0" w:color="auto"/>
                <w:left w:val="none" w:sz="0" w:space="0" w:color="auto"/>
                <w:bottom w:val="none" w:sz="0" w:space="0" w:color="auto"/>
                <w:right w:val="none" w:sz="0" w:space="0" w:color="auto"/>
              </w:divBdr>
            </w:div>
            <w:div w:id="1931348472">
              <w:marLeft w:val="0"/>
              <w:marRight w:val="0"/>
              <w:marTop w:val="0"/>
              <w:marBottom w:val="0"/>
              <w:divBdr>
                <w:top w:val="none" w:sz="0" w:space="0" w:color="auto"/>
                <w:left w:val="none" w:sz="0" w:space="0" w:color="auto"/>
                <w:bottom w:val="none" w:sz="0" w:space="0" w:color="auto"/>
                <w:right w:val="none" w:sz="0" w:space="0" w:color="auto"/>
              </w:divBdr>
            </w:div>
            <w:div w:id="1725759944">
              <w:marLeft w:val="0"/>
              <w:marRight w:val="0"/>
              <w:marTop w:val="0"/>
              <w:marBottom w:val="0"/>
              <w:divBdr>
                <w:top w:val="none" w:sz="0" w:space="0" w:color="auto"/>
                <w:left w:val="none" w:sz="0" w:space="0" w:color="auto"/>
                <w:bottom w:val="none" w:sz="0" w:space="0" w:color="auto"/>
                <w:right w:val="none" w:sz="0" w:space="0" w:color="auto"/>
              </w:divBdr>
            </w:div>
            <w:div w:id="1680498468">
              <w:marLeft w:val="0"/>
              <w:marRight w:val="0"/>
              <w:marTop w:val="0"/>
              <w:marBottom w:val="0"/>
              <w:divBdr>
                <w:top w:val="none" w:sz="0" w:space="0" w:color="auto"/>
                <w:left w:val="none" w:sz="0" w:space="0" w:color="auto"/>
                <w:bottom w:val="none" w:sz="0" w:space="0" w:color="auto"/>
                <w:right w:val="none" w:sz="0" w:space="0" w:color="auto"/>
              </w:divBdr>
            </w:div>
            <w:div w:id="294914478">
              <w:marLeft w:val="0"/>
              <w:marRight w:val="0"/>
              <w:marTop w:val="0"/>
              <w:marBottom w:val="0"/>
              <w:divBdr>
                <w:top w:val="none" w:sz="0" w:space="0" w:color="auto"/>
                <w:left w:val="none" w:sz="0" w:space="0" w:color="auto"/>
                <w:bottom w:val="none" w:sz="0" w:space="0" w:color="auto"/>
                <w:right w:val="none" w:sz="0" w:space="0" w:color="auto"/>
              </w:divBdr>
            </w:div>
            <w:div w:id="1861383774">
              <w:marLeft w:val="0"/>
              <w:marRight w:val="0"/>
              <w:marTop w:val="0"/>
              <w:marBottom w:val="0"/>
              <w:divBdr>
                <w:top w:val="none" w:sz="0" w:space="0" w:color="auto"/>
                <w:left w:val="none" w:sz="0" w:space="0" w:color="auto"/>
                <w:bottom w:val="none" w:sz="0" w:space="0" w:color="auto"/>
                <w:right w:val="none" w:sz="0" w:space="0" w:color="auto"/>
              </w:divBdr>
            </w:div>
            <w:div w:id="711808322">
              <w:marLeft w:val="0"/>
              <w:marRight w:val="0"/>
              <w:marTop w:val="0"/>
              <w:marBottom w:val="0"/>
              <w:divBdr>
                <w:top w:val="none" w:sz="0" w:space="0" w:color="auto"/>
                <w:left w:val="none" w:sz="0" w:space="0" w:color="auto"/>
                <w:bottom w:val="none" w:sz="0" w:space="0" w:color="auto"/>
                <w:right w:val="none" w:sz="0" w:space="0" w:color="auto"/>
              </w:divBdr>
            </w:div>
            <w:div w:id="1526554144">
              <w:marLeft w:val="0"/>
              <w:marRight w:val="0"/>
              <w:marTop w:val="0"/>
              <w:marBottom w:val="0"/>
              <w:divBdr>
                <w:top w:val="none" w:sz="0" w:space="0" w:color="auto"/>
                <w:left w:val="none" w:sz="0" w:space="0" w:color="auto"/>
                <w:bottom w:val="none" w:sz="0" w:space="0" w:color="auto"/>
                <w:right w:val="none" w:sz="0" w:space="0" w:color="auto"/>
              </w:divBdr>
            </w:div>
            <w:div w:id="540678245">
              <w:marLeft w:val="0"/>
              <w:marRight w:val="0"/>
              <w:marTop w:val="0"/>
              <w:marBottom w:val="0"/>
              <w:divBdr>
                <w:top w:val="none" w:sz="0" w:space="0" w:color="auto"/>
                <w:left w:val="none" w:sz="0" w:space="0" w:color="auto"/>
                <w:bottom w:val="none" w:sz="0" w:space="0" w:color="auto"/>
                <w:right w:val="none" w:sz="0" w:space="0" w:color="auto"/>
              </w:divBdr>
            </w:div>
            <w:div w:id="1904174298">
              <w:marLeft w:val="0"/>
              <w:marRight w:val="0"/>
              <w:marTop w:val="0"/>
              <w:marBottom w:val="0"/>
              <w:divBdr>
                <w:top w:val="none" w:sz="0" w:space="0" w:color="auto"/>
                <w:left w:val="none" w:sz="0" w:space="0" w:color="auto"/>
                <w:bottom w:val="none" w:sz="0" w:space="0" w:color="auto"/>
                <w:right w:val="none" w:sz="0" w:space="0" w:color="auto"/>
              </w:divBdr>
            </w:div>
            <w:div w:id="456679341">
              <w:marLeft w:val="0"/>
              <w:marRight w:val="0"/>
              <w:marTop w:val="0"/>
              <w:marBottom w:val="0"/>
              <w:divBdr>
                <w:top w:val="none" w:sz="0" w:space="0" w:color="auto"/>
                <w:left w:val="none" w:sz="0" w:space="0" w:color="auto"/>
                <w:bottom w:val="none" w:sz="0" w:space="0" w:color="auto"/>
                <w:right w:val="none" w:sz="0" w:space="0" w:color="auto"/>
              </w:divBdr>
            </w:div>
            <w:div w:id="383918871">
              <w:marLeft w:val="0"/>
              <w:marRight w:val="0"/>
              <w:marTop w:val="0"/>
              <w:marBottom w:val="0"/>
              <w:divBdr>
                <w:top w:val="none" w:sz="0" w:space="0" w:color="auto"/>
                <w:left w:val="none" w:sz="0" w:space="0" w:color="auto"/>
                <w:bottom w:val="none" w:sz="0" w:space="0" w:color="auto"/>
                <w:right w:val="none" w:sz="0" w:space="0" w:color="auto"/>
              </w:divBdr>
            </w:div>
            <w:div w:id="685904793">
              <w:marLeft w:val="0"/>
              <w:marRight w:val="0"/>
              <w:marTop w:val="0"/>
              <w:marBottom w:val="0"/>
              <w:divBdr>
                <w:top w:val="none" w:sz="0" w:space="0" w:color="auto"/>
                <w:left w:val="none" w:sz="0" w:space="0" w:color="auto"/>
                <w:bottom w:val="none" w:sz="0" w:space="0" w:color="auto"/>
                <w:right w:val="none" w:sz="0" w:space="0" w:color="auto"/>
              </w:divBdr>
            </w:div>
            <w:div w:id="1805923497">
              <w:marLeft w:val="0"/>
              <w:marRight w:val="0"/>
              <w:marTop w:val="0"/>
              <w:marBottom w:val="0"/>
              <w:divBdr>
                <w:top w:val="none" w:sz="0" w:space="0" w:color="auto"/>
                <w:left w:val="none" w:sz="0" w:space="0" w:color="auto"/>
                <w:bottom w:val="none" w:sz="0" w:space="0" w:color="auto"/>
                <w:right w:val="none" w:sz="0" w:space="0" w:color="auto"/>
              </w:divBdr>
            </w:div>
            <w:div w:id="1591694267">
              <w:marLeft w:val="0"/>
              <w:marRight w:val="0"/>
              <w:marTop w:val="0"/>
              <w:marBottom w:val="0"/>
              <w:divBdr>
                <w:top w:val="none" w:sz="0" w:space="0" w:color="auto"/>
                <w:left w:val="none" w:sz="0" w:space="0" w:color="auto"/>
                <w:bottom w:val="none" w:sz="0" w:space="0" w:color="auto"/>
                <w:right w:val="none" w:sz="0" w:space="0" w:color="auto"/>
              </w:divBdr>
            </w:div>
            <w:div w:id="1488935128">
              <w:marLeft w:val="0"/>
              <w:marRight w:val="0"/>
              <w:marTop w:val="0"/>
              <w:marBottom w:val="0"/>
              <w:divBdr>
                <w:top w:val="none" w:sz="0" w:space="0" w:color="auto"/>
                <w:left w:val="none" w:sz="0" w:space="0" w:color="auto"/>
                <w:bottom w:val="none" w:sz="0" w:space="0" w:color="auto"/>
                <w:right w:val="none" w:sz="0" w:space="0" w:color="auto"/>
              </w:divBdr>
            </w:div>
            <w:div w:id="7411401">
              <w:marLeft w:val="0"/>
              <w:marRight w:val="0"/>
              <w:marTop w:val="0"/>
              <w:marBottom w:val="0"/>
              <w:divBdr>
                <w:top w:val="none" w:sz="0" w:space="0" w:color="auto"/>
                <w:left w:val="none" w:sz="0" w:space="0" w:color="auto"/>
                <w:bottom w:val="none" w:sz="0" w:space="0" w:color="auto"/>
                <w:right w:val="none" w:sz="0" w:space="0" w:color="auto"/>
              </w:divBdr>
            </w:div>
            <w:div w:id="451675972">
              <w:marLeft w:val="0"/>
              <w:marRight w:val="0"/>
              <w:marTop w:val="0"/>
              <w:marBottom w:val="0"/>
              <w:divBdr>
                <w:top w:val="none" w:sz="0" w:space="0" w:color="auto"/>
                <w:left w:val="none" w:sz="0" w:space="0" w:color="auto"/>
                <w:bottom w:val="none" w:sz="0" w:space="0" w:color="auto"/>
                <w:right w:val="none" w:sz="0" w:space="0" w:color="auto"/>
              </w:divBdr>
            </w:div>
            <w:div w:id="1457681176">
              <w:marLeft w:val="0"/>
              <w:marRight w:val="0"/>
              <w:marTop w:val="0"/>
              <w:marBottom w:val="0"/>
              <w:divBdr>
                <w:top w:val="none" w:sz="0" w:space="0" w:color="auto"/>
                <w:left w:val="none" w:sz="0" w:space="0" w:color="auto"/>
                <w:bottom w:val="none" w:sz="0" w:space="0" w:color="auto"/>
                <w:right w:val="none" w:sz="0" w:space="0" w:color="auto"/>
              </w:divBdr>
            </w:div>
            <w:div w:id="2072999426">
              <w:marLeft w:val="0"/>
              <w:marRight w:val="0"/>
              <w:marTop w:val="0"/>
              <w:marBottom w:val="0"/>
              <w:divBdr>
                <w:top w:val="none" w:sz="0" w:space="0" w:color="auto"/>
                <w:left w:val="none" w:sz="0" w:space="0" w:color="auto"/>
                <w:bottom w:val="none" w:sz="0" w:space="0" w:color="auto"/>
                <w:right w:val="none" w:sz="0" w:space="0" w:color="auto"/>
              </w:divBdr>
            </w:div>
            <w:div w:id="1200897367">
              <w:marLeft w:val="0"/>
              <w:marRight w:val="0"/>
              <w:marTop w:val="0"/>
              <w:marBottom w:val="0"/>
              <w:divBdr>
                <w:top w:val="none" w:sz="0" w:space="0" w:color="auto"/>
                <w:left w:val="none" w:sz="0" w:space="0" w:color="auto"/>
                <w:bottom w:val="none" w:sz="0" w:space="0" w:color="auto"/>
                <w:right w:val="none" w:sz="0" w:space="0" w:color="auto"/>
              </w:divBdr>
            </w:div>
            <w:div w:id="1020397373">
              <w:marLeft w:val="0"/>
              <w:marRight w:val="0"/>
              <w:marTop w:val="0"/>
              <w:marBottom w:val="0"/>
              <w:divBdr>
                <w:top w:val="none" w:sz="0" w:space="0" w:color="auto"/>
                <w:left w:val="none" w:sz="0" w:space="0" w:color="auto"/>
                <w:bottom w:val="none" w:sz="0" w:space="0" w:color="auto"/>
                <w:right w:val="none" w:sz="0" w:space="0" w:color="auto"/>
              </w:divBdr>
            </w:div>
            <w:div w:id="912084193">
              <w:marLeft w:val="0"/>
              <w:marRight w:val="0"/>
              <w:marTop w:val="0"/>
              <w:marBottom w:val="0"/>
              <w:divBdr>
                <w:top w:val="none" w:sz="0" w:space="0" w:color="auto"/>
                <w:left w:val="none" w:sz="0" w:space="0" w:color="auto"/>
                <w:bottom w:val="none" w:sz="0" w:space="0" w:color="auto"/>
                <w:right w:val="none" w:sz="0" w:space="0" w:color="auto"/>
              </w:divBdr>
            </w:div>
            <w:div w:id="1954240474">
              <w:marLeft w:val="0"/>
              <w:marRight w:val="0"/>
              <w:marTop w:val="0"/>
              <w:marBottom w:val="0"/>
              <w:divBdr>
                <w:top w:val="none" w:sz="0" w:space="0" w:color="auto"/>
                <w:left w:val="none" w:sz="0" w:space="0" w:color="auto"/>
                <w:bottom w:val="none" w:sz="0" w:space="0" w:color="auto"/>
                <w:right w:val="none" w:sz="0" w:space="0" w:color="auto"/>
              </w:divBdr>
            </w:div>
            <w:div w:id="1675106653">
              <w:marLeft w:val="0"/>
              <w:marRight w:val="0"/>
              <w:marTop w:val="0"/>
              <w:marBottom w:val="0"/>
              <w:divBdr>
                <w:top w:val="none" w:sz="0" w:space="0" w:color="auto"/>
                <w:left w:val="none" w:sz="0" w:space="0" w:color="auto"/>
                <w:bottom w:val="none" w:sz="0" w:space="0" w:color="auto"/>
                <w:right w:val="none" w:sz="0" w:space="0" w:color="auto"/>
              </w:divBdr>
            </w:div>
            <w:div w:id="365757724">
              <w:marLeft w:val="0"/>
              <w:marRight w:val="0"/>
              <w:marTop w:val="0"/>
              <w:marBottom w:val="0"/>
              <w:divBdr>
                <w:top w:val="none" w:sz="0" w:space="0" w:color="auto"/>
                <w:left w:val="none" w:sz="0" w:space="0" w:color="auto"/>
                <w:bottom w:val="none" w:sz="0" w:space="0" w:color="auto"/>
                <w:right w:val="none" w:sz="0" w:space="0" w:color="auto"/>
              </w:divBdr>
            </w:div>
            <w:div w:id="152255820">
              <w:marLeft w:val="0"/>
              <w:marRight w:val="0"/>
              <w:marTop w:val="0"/>
              <w:marBottom w:val="0"/>
              <w:divBdr>
                <w:top w:val="none" w:sz="0" w:space="0" w:color="auto"/>
                <w:left w:val="none" w:sz="0" w:space="0" w:color="auto"/>
                <w:bottom w:val="none" w:sz="0" w:space="0" w:color="auto"/>
                <w:right w:val="none" w:sz="0" w:space="0" w:color="auto"/>
              </w:divBdr>
            </w:div>
            <w:div w:id="797991431">
              <w:marLeft w:val="0"/>
              <w:marRight w:val="0"/>
              <w:marTop w:val="0"/>
              <w:marBottom w:val="0"/>
              <w:divBdr>
                <w:top w:val="none" w:sz="0" w:space="0" w:color="auto"/>
                <w:left w:val="none" w:sz="0" w:space="0" w:color="auto"/>
                <w:bottom w:val="none" w:sz="0" w:space="0" w:color="auto"/>
                <w:right w:val="none" w:sz="0" w:space="0" w:color="auto"/>
              </w:divBdr>
            </w:div>
            <w:div w:id="1422027120">
              <w:marLeft w:val="0"/>
              <w:marRight w:val="0"/>
              <w:marTop w:val="0"/>
              <w:marBottom w:val="0"/>
              <w:divBdr>
                <w:top w:val="none" w:sz="0" w:space="0" w:color="auto"/>
                <w:left w:val="none" w:sz="0" w:space="0" w:color="auto"/>
                <w:bottom w:val="none" w:sz="0" w:space="0" w:color="auto"/>
                <w:right w:val="none" w:sz="0" w:space="0" w:color="auto"/>
              </w:divBdr>
            </w:div>
            <w:div w:id="220215153">
              <w:marLeft w:val="0"/>
              <w:marRight w:val="0"/>
              <w:marTop w:val="0"/>
              <w:marBottom w:val="0"/>
              <w:divBdr>
                <w:top w:val="none" w:sz="0" w:space="0" w:color="auto"/>
                <w:left w:val="none" w:sz="0" w:space="0" w:color="auto"/>
                <w:bottom w:val="none" w:sz="0" w:space="0" w:color="auto"/>
                <w:right w:val="none" w:sz="0" w:space="0" w:color="auto"/>
              </w:divBdr>
            </w:div>
            <w:div w:id="2072726797">
              <w:marLeft w:val="0"/>
              <w:marRight w:val="0"/>
              <w:marTop w:val="0"/>
              <w:marBottom w:val="0"/>
              <w:divBdr>
                <w:top w:val="none" w:sz="0" w:space="0" w:color="auto"/>
                <w:left w:val="none" w:sz="0" w:space="0" w:color="auto"/>
                <w:bottom w:val="none" w:sz="0" w:space="0" w:color="auto"/>
                <w:right w:val="none" w:sz="0" w:space="0" w:color="auto"/>
              </w:divBdr>
            </w:div>
            <w:div w:id="294532887">
              <w:marLeft w:val="0"/>
              <w:marRight w:val="0"/>
              <w:marTop w:val="0"/>
              <w:marBottom w:val="0"/>
              <w:divBdr>
                <w:top w:val="none" w:sz="0" w:space="0" w:color="auto"/>
                <w:left w:val="none" w:sz="0" w:space="0" w:color="auto"/>
                <w:bottom w:val="none" w:sz="0" w:space="0" w:color="auto"/>
                <w:right w:val="none" w:sz="0" w:space="0" w:color="auto"/>
              </w:divBdr>
            </w:div>
            <w:div w:id="199439051">
              <w:marLeft w:val="0"/>
              <w:marRight w:val="0"/>
              <w:marTop w:val="0"/>
              <w:marBottom w:val="0"/>
              <w:divBdr>
                <w:top w:val="none" w:sz="0" w:space="0" w:color="auto"/>
                <w:left w:val="none" w:sz="0" w:space="0" w:color="auto"/>
                <w:bottom w:val="none" w:sz="0" w:space="0" w:color="auto"/>
                <w:right w:val="none" w:sz="0" w:space="0" w:color="auto"/>
              </w:divBdr>
            </w:div>
            <w:div w:id="553975904">
              <w:marLeft w:val="0"/>
              <w:marRight w:val="0"/>
              <w:marTop w:val="0"/>
              <w:marBottom w:val="0"/>
              <w:divBdr>
                <w:top w:val="none" w:sz="0" w:space="0" w:color="auto"/>
                <w:left w:val="none" w:sz="0" w:space="0" w:color="auto"/>
                <w:bottom w:val="none" w:sz="0" w:space="0" w:color="auto"/>
                <w:right w:val="none" w:sz="0" w:space="0" w:color="auto"/>
              </w:divBdr>
            </w:div>
            <w:div w:id="1845893391">
              <w:marLeft w:val="0"/>
              <w:marRight w:val="0"/>
              <w:marTop w:val="0"/>
              <w:marBottom w:val="0"/>
              <w:divBdr>
                <w:top w:val="none" w:sz="0" w:space="0" w:color="auto"/>
                <w:left w:val="none" w:sz="0" w:space="0" w:color="auto"/>
                <w:bottom w:val="none" w:sz="0" w:space="0" w:color="auto"/>
                <w:right w:val="none" w:sz="0" w:space="0" w:color="auto"/>
              </w:divBdr>
            </w:div>
            <w:div w:id="1785541133">
              <w:marLeft w:val="0"/>
              <w:marRight w:val="0"/>
              <w:marTop w:val="0"/>
              <w:marBottom w:val="0"/>
              <w:divBdr>
                <w:top w:val="none" w:sz="0" w:space="0" w:color="auto"/>
                <w:left w:val="none" w:sz="0" w:space="0" w:color="auto"/>
                <w:bottom w:val="none" w:sz="0" w:space="0" w:color="auto"/>
                <w:right w:val="none" w:sz="0" w:space="0" w:color="auto"/>
              </w:divBdr>
            </w:div>
            <w:div w:id="825169361">
              <w:marLeft w:val="0"/>
              <w:marRight w:val="0"/>
              <w:marTop w:val="0"/>
              <w:marBottom w:val="0"/>
              <w:divBdr>
                <w:top w:val="none" w:sz="0" w:space="0" w:color="auto"/>
                <w:left w:val="none" w:sz="0" w:space="0" w:color="auto"/>
                <w:bottom w:val="none" w:sz="0" w:space="0" w:color="auto"/>
                <w:right w:val="none" w:sz="0" w:space="0" w:color="auto"/>
              </w:divBdr>
            </w:div>
            <w:div w:id="2096316149">
              <w:marLeft w:val="0"/>
              <w:marRight w:val="0"/>
              <w:marTop w:val="0"/>
              <w:marBottom w:val="0"/>
              <w:divBdr>
                <w:top w:val="none" w:sz="0" w:space="0" w:color="auto"/>
                <w:left w:val="none" w:sz="0" w:space="0" w:color="auto"/>
                <w:bottom w:val="none" w:sz="0" w:space="0" w:color="auto"/>
                <w:right w:val="none" w:sz="0" w:space="0" w:color="auto"/>
              </w:divBdr>
            </w:div>
            <w:div w:id="1267228651">
              <w:marLeft w:val="0"/>
              <w:marRight w:val="0"/>
              <w:marTop w:val="0"/>
              <w:marBottom w:val="0"/>
              <w:divBdr>
                <w:top w:val="none" w:sz="0" w:space="0" w:color="auto"/>
                <w:left w:val="none" w:sz="0" w:space="0" w:color="auto"/>
                <w:bottom w:val="none" w:sz="0" w:space="0" w:color="auto"/>
                <w:right w:val="none" w:sz="0" w:space="0" w:color="auto"/>
              </w:divBdr>
            </w:div>
            <w:div w:id="1763523470">
              <w:marLeft w:val="0"/>
              <w:marRight w:val="0"/>
              <w:marTop w:val="0"/>
              <w:marBottom w:val="0"/>
              <w:divBdr>
                <w:top w:val="none" w:sz="0" w:space="0" w:color="auto"/>
                <w:left w:val="none" w:sz="0" w:space="0" w:color="auto"/>
                <w:bottom w:val="none" w:sz="0" w:space="0" w:color="auto"/>
                <w:right w:val="none" w:sz="0" w:space="0" w:color="auto"/>
              </w:divBdr>
            </w:div>
            <w:div w:id="1400010243">
              <w:marLeft w:val="0"/>
              <w:marRight w:val="0"/>
              <w:marTop w:val="0"/>
              <w:marBottom w:val="0"/>
              <w:divBdr>
                <w:top w:val="none" w:sz="0" w:space="0" w:color="auto"/>
                <w:left w:val="none" w:sz="0" w:space="0" w:color="auto"/>
                <w:bottom w:val="none" w:sz="0" w:space="0" w:color="auto"/>
                <w:right w:val="none" w:sz="0" w:space="0" w:color="auto"/>
              </w:divBdr>
            </w:div>
            <w:div w:id="54666733">
              <w:marLeft w:val="0"/>
              <w:marRight w:val="0"/>
              <w:marTop w:val="0"/>
              <w:marBottom w:val="0"/>
              <w:divBdr>
                <w:top w:val="none" w:sz="0" w:space="0" w:color="auto"/>
                <w:left w:val="none" w:sz="0" w:space="0" w:color="auto"/>
                <w:bottom w:val="none" w:sz="0" w:space="0" w:color="auto"/>
                <w:right w:val="none" w:sz="0" w:space="0" w:color="auto"/>
              </w:divBdr>
            </w:div>
            <w:div w:id="82797165">
              <w:marLeft w:val="0"/>
              <w:marRight w:val="0"/>
              <w:marTop w:val="0"/>
              <w:marBottom w:val="0"/>
              <w:divBdr>
                <w:top w:val="none" w:sz="0" w:space="0" w:color="auto"/>
                <w:left w:val="none" w:sz="0" w:space="0" w:color="auto"/>
                <w:bottom w:val="none" w:sz="0" w:space="0" w:color="auto"/>
                <w:right w:val="none" w:sz="0" w:space="0" w:color="auto"/>
              </w:divBdr>
            </w:div>
            <w:div w:id="368772471">
              <w:marLeft w:val="0"/>
              <w:marRight w:val="0"/>
              <w:marTop w:val="0"/>
              <w:marBottom w:val="0"/>
              <w:divBdr>
                <w:top w:val="none" w:sz="0" w:space="0" w:color="auto"/>
                <w:left w:val="none" w:sz="0" w:space="0" w:color="auto"/>
                <w:bottom w:val="none" w:sz="0" w:space="0" w:color="auto"/>
                <w:right w:val="none" w:sz="0" w:space="0" w:color="auto"/>
              </w:divBdr>
            </w:div>
            <w:div w:id="941104454">
              <w:marLeft w:val="0"/>
              <w:marRight w:val="0"/>
              <w:marTop w:val="0"/>
              <w:marBottom w:val="0"/>
              <w:divBdr>
                <w:top w:val="none" w:sz="0" w:space="0" w:color="auto"/>
                <w:left w:val="none" w:sz="0" w:space="0" w:color="auto"/>
                <w:bottom w:val="none" w:sz="0" w:space="0" w:color="auto"/>
                <w:right w:val="none" w:sz="0" w:space="0" w:color="auto"/>
              </w:divBdr>
            </w:div>
            <w:div w:id="153953283">
              <w:marLeft w:val="0"/>
              <w:marRight w:val="0"/>
              <w:marTop w:val="0"/>
              <w:marBottom w:val="0"/>
              <w:divBdr>
                <w:top w:val="none" w:sz="0" w:space="0" w:color="auto"/>
                <w:left w:val="none" w:sz="0" w:space="0" w:color="auto"/>
                <w:bottom w:val="none" w:sz="0" w:space="0" w:color="auto"/>
                <w:right w:val="none" w:sz="0" w:space="0" w:color="auto"/>
              </w:divBdr>
            </w:div>
            <w:div w:id="735670422">
              <w:marLeft w:val="0"/>
              <w:marRight w:val="0"/>
              <w:marTop w:val="0"/>
              <w:marBottom w:val="0"/>
              <w:divBdr>
                <w:top w:val="none" w:sz="0" w:space="0" w:color="auto"/>
                <w:left w:val="none" w:sz="0" w:space="0" w:color="auto"/>
                <w:bottom w:val="none" w:sz="0" w:space="0" w:color="auto"/>
                <w:right w:val="none" w:sz="0" w:space="0" w:color="auto"/>
              </w:divBdr>
            </w:div>
            <w:div w:id="1667585176">
              <w:marLeft w:val="0"/>
              <w:marRight w:val="0"/>
              <w:marTop w:val="0"/>
              <w:marBottom w:val="0"/>
              <w:divBdr>
                <w:top w:val="none" w:sz="0" w:space="0" w:color="auto"/>
                <w:left w:val="none" w:sz="0" w:space="0" w:color="auto"/>
                <w:bottom w:val="none" w:sz="0" w:space="0" w:color="auto"/>
                <w:right w:val="none" w:sz="0" w:space="0" w:color="auto"/>
              </w:divBdr>
            </w:div>
            <w:div w:id="1956398140">
              <w:marLeft w:val="0"/>
              <w:marRight w:val="0"/>
              <w:marTop w:val="0"/>
              <w:marBottom w:val="0"/>
              <w:divBdr>
                <w:top w:val="none" w:sz="0" w:space="0" w:color="auto"/>
                <w:left w:val="none" w:sz="0" w:space="0" w:color="auto"/>
                <w:bottom w:val="none" w:sz="0" w:space="0" w:color="auto"/>
                <w:right w:val="none" w:sz="0" w:space="0" w:color="auto"/>
              </w:divBdr>
            </w:div>
            <w:div w:id="1428498571">
              <w:marLeft w:val="0"/>
              <w:marRight w:val="0"/>
              <w:marTop w:val="0"/>
              <w:marBottom w:val="0"/>
              <w:divBdr>
                <w:top w:val="none" w:sz="0" w:space="0" w:color="auto"/>
                <w:left w:val="none" w:sz="0" w:space="0" w:color="auto"/>
                <w:bottom w:val="none" w:sz="0" w:space="0" w:color="auto"/>
                <w:right w:val="none" w:sz="0" w:space="0" w:color="auto"/>
              </w:divBdr>
            </w:div>
            <w:div w:id="2077584148">
              <w:marLeft w:val="0"/>
              <w:marRight w:val="0"/>
              <w:marTop w:val="0"/>
              <w:marBottom w:val="0"/>
              <w:divBdr>
                <w:top w:val="none" w:sz="0" w:space="0" w:color="auto"/>
                <w:left w:val="none" w:sz="0" w:space="0" w:color="auto"/>
                <w:bottom w:val="none" w:sz="0" w:space="0" w:color="auto"/>
                <w:right w:val="none" w:sz="0" w:space="0" w:color="auto"/>
              </w:divBdr>
            </w:div>
            <w:div w:id="230427116">
              <w:marLeft w:val="0"/>
              <w:marRight w:val="0"/>
              <w:marTop w:val="0"/>
              <w:marBottom w:val="0"/>
              <w:divBdr>
                <w:top w:val="none" w:sz="0" w:space="0" w:color="auto"/>
                <w:left w:val="none" w:sz="0" w:space="0" w:color="auto"/>
                <w:bottom w:val="none" w:sz="0" w:space="0" w:color="auto"/>
                <w:right w:val="none" w:sz="0" w:space="0" w:color="auto"/>
              </w:divBdr>
            </w:div>
            <w:div w:id="975337899">
              <w:marLeft w:val="0"/>
              <w:marRight w:val="0"/>
              <w:marTop w:val="0"/>
              <w:marBottom w:val="0"/>
              <w:divBdr>
                <w:top w:val="none" w:sz="0" w:space="0" w:color="auto"/>
                <w:left w:val="none" w:sz="0" w:space="0" w:color="auto"/>
                <w:bottom w:val="none" w:sz="0" w:space="0" w:color="auto"/>
                <w:right w:val="none" w:sz="0" w:space="0" w:color="auto"/>
              </w:divBdr>
            </w:div>
            <w:div w:id="1253472002">
              <w:marLeft w:val="0"/>
              <w:marRight w:val="0"/>
              <w:marTop w:val="0"/>
              <w:marBottom w:val="0"/>
              <w:divBdr>
                <w:top w:val="none" w:sz="0" w:space="0" w:color="auto"/>
                <w:left w:val="none" w:sz="0" w:space="0" w:color="auto"/>
                <w:bottom w:val="none" w:sz="0" w:space="0" w:color="auto"/>
                <w:right w:val="none" w:sz="0" w:space="0" w:color="auto"/>
              </w:divBdr>
            </w:div>
            <w:div w:id="740061166">
              <w:marLeft w:val="0"/>
              <w:marRight w:val="0"/>
              <w:marTop w:val="0"/>
              <w:marBottom w:val="0"/>
              <w:divBdr>
                <w:top w:val="none" w:sz="0" w:space="0" w:color="auto"/>
                <w:left w:val="none" w:sz="0" w:space="0" w:color="auto"/>
                <w:bottom w:val="none" w:sz="0" w:space="0" w:color="auto"/>
                <w:right w:val="none" w:sz="0" w:space="0" w:color="auto"/>
              </w:divBdr>
            </w:div>
            <w:div w:id="793596639">
              <w:marLeft w:val="0"/>
              <w:marRight w:val="0"/>
              <w:marTop w:val="0"/>
              <w:marBottom w:val="0"/>
              <w:divBdr>
                <w:top w:val="none" w:sz="0" w:space="0" w:color="auto"/>
                <w:left w:val="none" w:sz="0" w:space="0" w:color="auto"/>
                <w:bottom w:val="none" w:sz="0" w:space="0" w:color="auto"/>
                <w:right w:val="none" w:sz="0" w:space="0" w:color="auto"/>
              </w:divBdr>
            </w:div>
            <w:div w:id="1712459684">
              <w:marLeft w:val="0"/>
              <w:marRight w:val="0"/>
              <w:marTop w:val="0"/>
              <w:marBottom w:val="0"/>
              <w:divBdr>
                <w:top w:val="none" w:sz="0" w:space="0" w:color="auto"/>
                <w:left w:val="none" w:sz="0" w:space="0" w:color="auto"/>
                <w:bottom w:val="none" w:sz="0" w:space="0" w:color="auto"/>
                <w:right w:val="none" w:sz="0" w:space="0" w:color="auto"/>
              </w:divBdr>
            </w:div>
            <w:div w:id="9765096">
              <w:marLeft w:val="0"/>
              <w:marRight w:val="0"/>
              <w:marTop w:val="0"/>
              <w:marBottom w:val="0"/>
              <w:divBdr>
                <w:top w:val="none" w:sz="0" w:space="0" w:color="auto"/>
                <w:left w:val="none" w:sz="0" w:space="0" w:color="auto"/>
                <w:bottom w:val="none" w:sz="0" w:space="0" w:color="auto"/>
                <w:right w:val="none" w:sz="0" w:space="0" w:color="auto"/>
              </w:divBdr>
            </w:div>
            <w:div w:id="1348865958">
              <w:marLeft w:val="0"/>
              <w:marRight w:val="0"/>
              <w:marTop w:val="0"/>
              <w:marBottom w:val="0"/>
              <w:divBdr>
                <w:top w:val="none" w:sz="0" w:space="0" w:color="auto"/>
                <w:left w:val="none" w:sz="0" w:space="0" w:color="auto"/>
                <w:bottom w:val="none" w:sz="0" w:space="0" w:color="auto"/>
                <w:right w:val="none" w:sz="0" w:space="0" w:color="auto"/>
              </w:divBdr>
            </w:div>
            <w:div w:id="1544905458">
              <w:marLeft w:val="0"/>
              <w:marRight w:val="0"/>
              <w:marTop w:val="0"/>
              <w:marBottom w:val="0"/>
              <w:divBdr>
                <w:top w:val="none" w:sz="0" w:space="0" w:color="auto"/>
                <w:left w:val="none" w:sz="0" w:space="0" w:color="auto"/>
                <w:bottom w:val="none" w:sz="0" w:space="0" w:color="auto"/>
                <w:right w:val="none" w:sz="0" w:space="0" w:color="auto"/>
              </w:divBdr>
            </w:div>
            <w:div w:id="285744293">
              <w:marLeft w:val="0"/>
              <w:marRight w:val="0"/>
              <w:marTop w:val="0"/>
              <w:marBottom w:val="0"/>
              <w:divBdr>
                <w:top w:val="none" w:sz="0" w:space="0" w:color="auto"/>
                <w:left w:val="none" w:sz="0" w:space="0" w:color="auto"/>
                <w:bottom w:val="none" w:sz="0" w:space="0" w:color="auto"/>
                <w:right w:val="none" w:sz="0" w:space="0" w:color="auto"/>
              </w:divBdr>
            </w:div>
            <w:div w:id="1675036216">
              <w:marLeft w:val="0"/>
              <w:marRight w:val="0"/>
              <w:marTop w:val="0"/>
              <w:marBottom w:val="0"/>
              <w:divBdr>
                <w:top w:val="none" w:sz="0" w:space="0" w:color="auto"/>
                <w:left w:val="none" w:sz="0" w:space="0" w:color="auto"/>
                <w:bottom w:val="none" w:sz="0" w:space="0" w:color="auto"/>
                <w:right w:val="none" w:sz="0" w:space="0" w:color="auto"/>
              </w:divBdr>
            </w:div>
            <w:div w:id="609507438">
              <w:marLeft w:val="0"/>
              <w:marRight w:val="0"/>
              <w:marTop w:val="0"/>
              <w:marBottom w:val="0"/>
              <w:divBdr>
                <w:top w:val="none" w:sz="0" w:space="0" w:color="auto"/>
                <w:left w:val="none" w:sz="0" w:space="0" w:color="auto"/>
                <w:bottom w:val="none" w:sz="0" w:space="0" w:color="auto"/>
                <w:right w:val="none" w:sz="0" w:space="0" w:color="auto"/>
              </w:divBdr>
            </w:div>
            <w:div w:id="444497352">
              <w:marLeft w:val="0"/>
              <w:marRight w:val="0"/>
              <w:marTop w:val="0"/>
              <w:marBottom w:val="0"/>
              <w:divBdr>
                <w:top w:val="none" w:sz="0" w:space="0" w:color="auto"/>
                <w:left w:val="none" w:sz="0" w:space="0" w:color="auto"/>
                <w:bottom w:val="none" w:sz="0" w:space="0" w:color="auto"/>
                <w:right w:val="none" w:sz="0" w:space="0" w:color="auto"/>
              </w:divBdr>
            </w:div>
            <w:div w:id="259876968">
              <w:marLeft w:val="0"/>
              <w:marRight w:val="0"/>
              <w:marTop w:val="0"/>
              <w:marBottom w:val="0"/>
              <w:divBdr>
                <w:top w:val="none" w:sz="0" w:space="0" w:color="auto"/>
                <w:left w:val="none" w:sz="0" w:space="0" w:color="auto"/>
                <w:bottom w:val="none" w:sz="0" w:space="0" w:color="auto"/>
                <w:right w:val="none" w:sz="0" w:space="0" w:color="auto"/>
              </w:divBdr>
            </w:div>
            <w:div w:id="288632085">
              <w:marLeft w:val="0"/>
              <w:marRight w:val="0"/>
              <w:marTop w:val="0"/>
              <w:marBottom w:val="0"/>
              <w:divBdr>
                <w:top w:val="none" w:sz="0" w:space="0" w:color="auto"/>
                <w:left w:val="none" w:sz="0" w:space="0" w:color="auto"/>
                <w:bottom w:val="none" w:sz="0" w:space="0" w:color="auto"/>
                <w:right w:val="none" w:sz="0" w:space="0" w:color="auto"/>
              </w:divBdr>
            </w:div>
            <w:div w:id="480386066">
              <w:marLeft w:val="0"/>
              <w:marRight w:val="0"/>
              <w:marTop w:val="0"/>
              <w:marBottom w:val="0"/>
              <w:divBdr>
                <w:top w:val="none" w:sz="0" w:space="0" w:color="auto"/>
                <w:left w:val="none" w:sz="0" w:space="0" w:color="auto"/>
                <w:bottom w:val="none" w:sz="0" w:space="0" w:color="auto"/>
                <w:right w:val="none" w:sz="0" w:space="0" w:color="auto"/>
              </w:divBdr>
            </w:div>
            <w:div w:id="2038579760">
              <w:marLeft w:val="0"/>
              <w:marRight w:val="0"/>
              <w:marTop w:val="0"/>
              <w:marBottom w:val="0"/>
              <w:divBdr>
                <w:top w:val="none" w:sz="0" w:space="0" w:color="auto"/>
                <w:left w:val="none" w:sz="0" w:space="0" w:color="auto"/>
                <w:bottom w:val="none" w:sz="0" w:space="0" w:color="auto"/>
                <w:right w:val="none" w:sz="0" w:space="0" w:color="auto"/>
              </w:divBdr>
            </w:div>
            <w:div w:id="1191143160">
              <w:marLeft w:val="0"/>
              <w:marRight w:val="0"/>
              <w:marTop w:val="0"/>
              <w:marBottom w:val="0"/>
              <w:divBdr>
                <w:top w:val="none" w:sz="0" w:space="0" w:color="auto"/>
                <w:left w:val="none" w:sz="0" w:space="0" w:color="auto"/>
                <w:bottom w:val="none" w:sz="0" w:space="0" w:color="auto"/>
                <w:right w:val="none" w:sz="0" w:space="0" w:color="auto"/>
              </w:divBdr>
            </w:div>
            <w:div w:id="1855729857">
              <w:marLeft w:val="0"/>
              <w:marRight w:val="0"/>
              <w:marTop w:val="0"/>
              <w:marBottom w:val="0"/>
              <w:divBdr>
                <w:top w:val="none" w:sz="0" w:space="0" w:color="auto"/>
                <w:left w:val="none" w:sz="0" w:space="0" w:color="auto"/>
                <w:bottom w:val="none" w:sz="0" w:space="0" w:color="auto"/>
                <w:right w:val="none" w:sz="0" w:space="0" w:color="auto"/>
              </w:divBdr>
            </w:div>
            <w:div w:id="47412673">
              <w:marLeft w:val="0"/>
              <w:marRight w:val="0"/>
              <w:marTop w:val="0"/>
              <w:marBottom w:val="0"/>
              <w:divBdr>
                <w:top w:val="none" w:sz="0" w:space="0" w:color="auto"/>
                <w:left w:val="none" w:sz="0" w:space="0" w:color="auto"/>
                <w:bottom w:val="none" w:sz="0" w:space="0" w:color="auto"/>
                <w:right w:val="none" w:sz="0" w:space="0" w:color="auto"/>
              </w:divBdr>
            </w:div>
            <w:div w:id="8843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2501">
      <w:bodyDiv w:val="1"/>
      <w:marLeft w:val="0"/>
      <w:marRight w:val="0"/>
      <w:marTop w:val="0"/>
      <w:marBottom w:val="0"/>
      <w:divBdr>
        <w:top w:val="none" w:sz="0" w:space="0" w:color="auto"/>
        <w:left w:val="none" w:sz="0" w:space="0" w:color="auto"/>
        <w:bottom w:val="none" w:sz="0" w:space="0" w:color="auto"/>
        <w:right w:val="none" w:sz="0" w:space="0" w:color="auto"/>
      </w:divBdr>
      <w:divsChild>
        <w:div w:id="2025402840">
          <w:marLeft w:val="0"/>
          <w:marRight w:val="0"/>
          <w:marTop w:val="0"/>
          <w:marBottom w:val="0"/>
          <w:divBdr>
            <w:top w:val="none" w:sz="0" w:space="0" w:color="auto"/>
            <w:left w:val="none" w:sz="0" w:space="0" w:color="auto"/>
            <w:bottom w:val="none" w:sz="0" w:space="0" w:color="auto"/>
            <w:right w:val="none" w:sz="0" w:space="0" w:color="auto"/>
          </w:divBdr>
          <w:divsChild>
            <w:div w:id="576135024">
              <w:marLeft w:val="0"/>
              <w:marRight w:val="0"/>
              <w:marTop w:val="0"/>
              <w:marBottom w:val="0"/>
              <w:divBdr>
                <w:top w:val="none" w:sz="0" w:space="0" w:color="auto"/>
                <w:left w:val="none" w:sz="0" w:space="0" w:color="auto"/>
                <w:bottom w:val="none" w:sz="0" w:space="0" w:color="auto"/>
                <w:right w:val="none" w:sz="0" w:space="0" w:color="auto"/>
              </w:divBdr>
            </w:div>
            <w:div w:id="639073178">
              <w:marLeft w:val="0"/>
              <w:marRight w:val="0"/>
              <w:marTop w:val="0"/>
              <w:marBottom w:val="0"/>
              <w:divBdr>
                <w:top w:val="none" w:sz="0" w:space="0" w:color="auto"/>
                <w:left w:val="none" w:sz="0" w:space="0" w:color="auto"/>
                <w:bottom w:val="none" w:sz="0" w:space="0" w:color="auto"/>
                <w:right w:val="none" w:sz="0" w:space="0" w:color="auto"/>
              </w:divBdr>
            </w:div>
            <w:div w:id="1612086123">
              <w:marLeft w:val="0"/>
              <w:marRight w:val="0"/>
              <w:marTop w:val="0"/>
              <w:marBottom w:val="0"/>
              <w:divBdr>
                <w:top w:val="none" w:sz="0" w:space="0" w:color="auto"/>
                <w:left w:val="none" w:sz="0" w:space="0" w:color="auto"/>
                <w:bottom w:val="none" w:sz="0" w:space="0" w:color="auto"/>
                <w:right w:val="none" w:sz="0" w:space="0" w:color="auto"/>
              </w:divBdr>
            </w:div>
            <w:div w:id="1374773143">
              <w:marLeft w:val="0"/>
              <w:marRight w:val="0"/>
              <w:marTop w:val="0"/>
              <w:marBottom w:val="0"/>
              <w:divBdr>
                <w:top w:val="none" w:sz="0" w:space="0" w:color="auto"/>
                <w:left w:val="none" w:sz="0" w:space="0" w:color="auto"/>
                <w:bottom w:val="none" w:sz="0" w:space="0" w:color="auto"/>
                <w:right w:val="none" w:sz="0" w:space="0" w:color="auto"/>
              </w:divBdr>
            </w:div>
            <w:div w:id="961615987">
              <w:marLeft w:val="0"/>
              <w:marRight w:val="0"/>
              <w:marTop w:val="0"/>
              <w:marBottom w:val="0"/>
              <w:divBdr>
                <w:top w:val="none" w:sz="0" w:space="0" w:color="auto"/>
                <w:left w:val="none" w:sz="0" w:space="0" w:color="auto"/>
                <w:bottom w:val="none" w:sz="0" w:space="0" w:color="auto"/>
                <w:right w:val="none" w:sz="0" w:space="0" w:color="auto"/>
              </w:divBdr>
            </w:div>
            <w:div w:id="231889471">
              <w:marLeft w:val="0"/>
              <w:marRight w:val="0"/>
              <w:marTop w:val="0"/>
              <w:marBottom w:val="0"/>
              <w:divBdr>
                <w:top w:val="none" w:sz="0" w:space="0" w:color="auto"/>
                <w:left w:val="none" w:sz="0" w:space="0" w:color="auto"/>
                <w:bottom w:val="none" w:sz="0" w:space="0" w:color="auto"/>
                <w:right w:val="none" w:sz="0" w:space="0" w:color="auto"/>
              </w:divBdr>
            </w:div>
            <w:div w:id="1147893187">
              <w:marLeft w:val="0"/>
              <w:marRight w:val="0"/>
              <w:marTop w:val="0"/>
              <w:marBottom w:val="0"/>
              <w:divBdr>
                <w:top w:val="none" w:sz="0" w:space="0" w:color="auto"/>
                <w:left w:val="none" w:sz="0" w:space="0" w:color="auto"/>
                <w:bottom w:val="none" w:sz="0" w:space="0" w:color="auto"/>
                <w:right w:val="none" w:sz="0" w:space="0" w:color="auto"/>
              </w:divBdr>
            </w:div>
            <w:div w:id="1726030093">
              <w:marLeft w:val="0"/>
              <w:marRight w:val="0"/>
              <w:marTop w:val="0"/>
              <w:marBottom w:val="0"/>
              <w:divBdr>
                <w:top w:val="none" w:sz="0" w:space="0" w:color="auto"/>
                <w:left w:val="none" w:sz="0" w:space="0" w:color="auto"/>
                <w:bottom w:val="none" w:sz="0" w:space="0" w:color="auto"/>
                <w:right w:val="none" w:sz="0" w:space="0" w:color="auto"/>
              </w:divBdr>
            </w:div>
            <w:div w:id="108790478">
              <w:marLeft w:val="0"/>
              <w:marRight w:val="0"/>
              <w:marTop w:val="0"/>
              <w:marBottom w:val="0"/>
              <w:divBdr>
                <w:top w:val="none" w:sz="0" w:space="0" w:color="auto"/>
                <w:left w:val="none" w:sz="0" w:space="0" w:color="auto"/>
                <w:bottom w:val="none" w:sz="0" w:space="0" w:color="auto"/>
                <w:right w:val="none" w:sz="0" w:space="0" w:color="auto"/>
              </w:divBdr>
            </w:div>
            <w:div w:id="374475207">
              <w:marLeft w:val="0"/>
              <w:marRight w:val="0"/>
              <w:marTop w:val="0"/>
              <w:marBottom w:val="0"/>
              <w:divBdr>
                <w:top w:val="none" w:sz="0" w:space="0" w:color="auto"/>
                <w:left w:val="none" w:sz="0" w:space="0" w:color="auto"/>
                <w:bottom w:val="none" w:sz="0" w:space="0" w:color="auto"/>
                <w:right w:val="none" w:sz="0" w:space="0" w:color="auto"/>
              </w:divBdr>
            </w:div>
            <w:div w:id="712458027">
              <w:marLeft w:val="0"/>
              <w:marRight w:val="0"/>
              <w:marTop w:val="0"/>
              <w:marBottom w:val="0"/>
              <w:divBdr>
                <w:top w:val="none" w:sz="0" w:space="0" w:color="auto"/>
                <w:left w:val="none" w:sz="0" w:space="0" w:color="auto"/>
                <w:bottom w:val="none" w:sz="0" w:space="0" w:color="auto"/>
                <w:right w:val="none" w:sz="0" w:space="0" w:color="auto"/>
              </w:divBdr>
            </w:div>
            <w:div w:id="1626155281">
              <w:marLeft w:val="0"/>
              <w:marRight w:val="0"/>
              <w:marTop w:val="0"/>
              <w:marBottom w:val="0"/>
              <w:divBdr>
                <w:top w:val="none" w:sz="0" w:space="0" w:color="auto"/>
                <w:left w:val="none" w:sz="0" w:space="0" w:color="auto"/>
                <w:bottom w:val="none" w:sz="0" w:space="0" w:color="auto"/>
                <w:right w:val="none" w:sz="0" w:space="0" w:color="auto"/>
              </w:divBdr>
            </w:div>
            <w:div w:id="1940217022">
              <w:marLeft w:val="0"/>
              <w:marRight w:val="0"/>
              <w:marTop w:val="0"/>
              <w:marBottom w:val="0"/>
              <w:divBdr>
                <w:top w:val="none" w:sz="0" w:space="0" w:color="auto"/>
                <w:left w:val="none" w:sz="0" w:space="0" w:color="auto"/>
                <w:bottom w:val="none" w:sz="0" w:space="0" w:color="auto"/>
                <w:right w:val="none" w:sz="0" w:space="0" w:color="auto"/>
              </w:divBdr>
            </w:div>
            <w:div w:id="90204134">
              <w:marLeft w:val="0"/>
              <w:marRight w:val="0"/>
              <w:marTop w:val="0"/>
              <w:marBottom w:val="0"/>
              <w:divBdr>
                <w:top w:val="none" w:sz="0" w:space="0" w:color="auto"/>
                <w:left w:val="none" w:sz="0" w:space="0" w:color="auto"/>
                <w:bottom w:val="none" w:sz="0" w:space="0" w:color="auto"/>
                <w:right w:val="none" w:sz="0" w:space="0" w:color="auto"/>
              </w:divBdr>
            </w:div>
            <w:div w:id="1987321637">
              <w:marLeft w:val="0"/>
              <w:marRight w:val="0"/>
              <w:marTop w:val="0"/>
              <w:marBottom w:val="0"/>
              <w:divBdr>
                <w:top w:val="none" w:sz="0" w:space="0" w:color="auto"/>
                <w:left w:val="none" w:sz="0" w:space="0" w:color="auto"/>
                <w:bottom w:val="none" w:sz="0" w:space="0" w:color="auto"/>
                <w:right w:val="none" w:sz="0" w:space="0" w:color="auto"/>
              </w:divBdr>
            </w:div>
            <w:div w:id="1836139893">
              <w:marLeft w:val="0"/>
              <w:marRight w:val="0"/>
              <w:marTop w:val="0"/>
              <w:marBottom w:val="0"/>
              <w:divBdr>
                <w:top w:val="none" w:sz="0" w:space="0" w:color="auto"/>
                <w:left w:val="none" w:sz="0" w:space="0" w:color="auto"/>
                <w:bottom w:val="none" w:sz="0" w:space="0" w:color="auto"/>
                <w:right w:val="none" w:sz="0" w:space="0" w:color="auto"/>
              </w:divBdr>
            </w:div>
            <w:div w:id="936984515">
              <w:marLeft w:val="0"/>
              <w:marRight w:val="0"/>
              <w:marTop w:val="0"/>
              <w:marBottom w:val="0"/>
              <w:divBdr>
                <w:top w:val="none" w:sz="0" w:space="0" w:color="auto"/>
                <w:left w:val="none" w:sz="0" w:space="0" w:color="auto"/>
                <w:bottom w:val="none" w:sz="0" w:space="0" w:color="auto"/>
                <w:right w:val="none" w:sz="0" w:space="0" w:color="auto"/>
              </w:divBdr>
            </w:div>
            <w:div w:id="1203784882">
              <w:marLeft w:val="0"/>
              <w:marRight w:val="0"/>
              <w:marTop w:val="0"/>
              <w:marBottom w:val="0"/>
              <w:divBdr>
                <w:top w:val="none" w:sz="0" w:space="0" w:color="auto"/>
                <w:left w:val="none" w:sz="0" w:space="0" w:color="auto"/>
                <w:bottom w:val="none" w:sz="0" w:space="0" w:color="auto"/>
                <w:right w:val="none" w:sz="0" w:space="0" w:color="auto"/>
              </w:divBdr>
            </w:div>
            <w:div w:id="1664620815">
              <w:marLeft w:val="0"/>
              <w:marRight w:val="0"/>
              <w:marTop w:val="0"/>
              <w:marBottom w:val="0"/>
              <w:divBdr>
                <w:top w:val="none" w:sz="0" w:space="0" w:color="auto"/>
                <w:left w:val="none" w:sz="0" w:space="0" w:color="auto"/>
                <w:bottom w:val="none" w:sz="0" w:space="0" w:color="auto"/>
                <w:right w:val="none" w:sz="0" w:space="0" w:color="auto"/>
              </w:divBdr>
            </w:div>
            <w:div w:id="1391032231">
              <w:marLeft w:val="0"/>
              <w:marRight w:val="0"/>
              <w:marTop w:val="0"/>
              <w:marBottom w:val="0"/>
              <w:divBdr>
                <w:top w:val="none" w:sz="0" w:space="0" w:color="auto"/>
                <w:left w:val="none" w:sz="0" w:space="0" w:color="auto"/>
                <w:bottom w:val="none" w:sz="0" w:space="0" w:color="auto"/>
                <w:right w:val="none" w:sz="0" w:space="0" w:color="auto"/>
              </w:divBdr>
            </w:div>
            <w:div w:id="1635870976">
              <w:marLeft w:val="0"/>
              <w:marRight w:val="0"/>
              <w:marTop w:val="0"/>
              <w:marBottom w:val="0"/>
              <w:divBdr>
                <w:top w:val="none" w:sz="0" w:space="0" w:color="auto"/>
                <w:left w:val="none" w:sz="0" w:space="0" w:color="auto"/>
                <w:bottom w:val="none" w:sz="0" w:space="0" w:color="auto"/>
                <w:right w:val="none" w:sz="0" w:space="0" w:color="auto"/>
              </w:divBdr>
            </w:div>
            <w:div w:id="1116756204">
              <w:marLeft w:val="0"/>
              <w:marRight w:val="0"/>
              <w:marTop w:val="0"/>
              <w:marBottom w:val="0"/>
              <w:divBdr>
                <w:top w:val="none" w:sz="0" w:space="0" w:color="auto"/>
                <w:left w:val="none" w:sz="0" w:space="0" w:color="auto"/>
                <w:bottom w:val="none" w:sz="0" w:space="0" w:color="auto"/>
                <w:right w:val="none" w:sz="0" w:space="0" w:color="auto"/>
              </w:divBdr>
            </w:div>
            <w:div w:id="2074355148">
              <w:marLeft w:val="0"/>
              <w:marRight w:val="0"/>
              <w:marTop w:val="0"/>
              <w:marBottom w:val="0"/>
              <w:divBdr>
                <w:top w:val="none" w:sz="0" w:space="0" w:color="auto"/>
                <w:left w:val="none" w:sz="0" w:space="0" w:color="auto"/>
                <w:bottom w:val="none" w:sz="0" w:space="0" w:color="auto"/>
                <w:right w:val="none" w:sz="0" w:space="0" w:color="auto"/>
              </w:divBdr>
            </w:div>
            <w:div w:id="634681242">
              <w:marLeft w:val="0"/>
              <w:marRight w:val="0"/>
              <w:marTop w:val="0"/>
              <w:marBottom w:val="0"/>
              <w:divBdr>
                <w:top w:val="none" w:sz="0" w:space="0" w:color="auto"/>
                <w:left w:val="none" w:sz="0" w:space="0" w:color="auto"/>
                <w:bottom w:val="none" w:sz="0" w:space="0" w:color="auto"/>
                <w:right w:val="none" w:sz="0" w:space="0" w:color="auto"/>
              </w:divBdr>
            </w:div>
            <w:div w:id="113646417">
              <w:marLeft w:val="0"/>
              <w:marRight w:val="0"/>
              <w:marTop w:val="0"/>
              <w:marBottom w:val="0"/>
              <w:divBdr>
                <w:top w:val="none" w:sz="0" w:space="0" w:color="auto"/>
                <w:left w:val="none" w:sz="0" w:space="0" w:color="auto"/>
                <w:bottom w:val="none" w:sz="0" w:space="0" w:color="auto"/>
                <w:right w:val="none" w:sz="0" w:space="0" w:color="auto"/>
              </w:divBdr>
            </w:div>
            <w:div w:id="1878617934">
              <w:marLeft w:val="0"/>
              <w:marRight w:val="0"/>
              <w:marTop w:val="0"/>
              <w:marBottom w:val="0"/>
              <w:divBdr>
                <w:top w:val="none" w:sz="0" w:space="0" w:color="auto"/>
                <w:left w:val="none" w:sz="0" w:space="0" w:color="auto"/>
                <w:bottom w:val="none" w:sz="0" w:space="0" w:color="auto"/>
                <w:right w:val="none" w:sz="0" w:space="0" w:color="auto"/>
              </w:divBdr>
            </w:div>
            <w:div w:id="982780232">
              <w:marLeft w:val="0"/>
              <w:marRight w:val="0"/>
              <w:marTop w:val="0"/>
              <w:marBottom w:val="0"/>
              <w:divBdr>
                <w:top w:val="none" w:sz="0" w:space="0" w:color="auto"/>
                <w:left w:val="none" w:sz="0" w:space="0" w:color="auto"/>
                <w:bottom w:val="none" w:sz="0" w:space="0" w:color="auto"/>
                <w:right w:val="none" w:sz="0" w:space="0" w:color="auto"/>
              </w:divBdr>
            </w:div>
            <w:div w:id="395667054">
              <w:marLeft w:val="0"/>
              <w:marRight w:val="0"/>
              <w:marTop w:val="0"/>
              <w:marBottom w:val="0"/>
              <w:divBdr>
                <w:top w:val="none" w:sz="0" w:space="0" w:color="auto"/>
                <w:left w:val="none" w:sz="0" w:space="0" w:color="auto"/>
                <w:bottom w:val="none" w:sz="0" w:space="0" w:color="auto"/>
                <w:right w:val="none" w:sz="0" w:space="0" w:color="auto"/>
              </w:divBdr>
            </w:div>
            <w:div w:id="950746269">
              <w:marLeft w:val="0"/>
              <w:marRight w:val="0"/>
              <w:marTop w:val="0"/>
              <w:marBottom w:val="0"/>
              <w:divBdr>
                <w:top w:val="none" w:sz="0" w:space="0" w:color="auto"/>
                <w:left w:val="none" w:sz="0" w:space="0" w:color="auto"/>
                <w:bottom w:val="none" w:sz="0" w:space="0" w:color="auto"/>
                <w:right w:val="none" w:sz="0" w:space="0" w:color="auto"/>
              </w:divBdr>
            </w:div>
            <w:div w:id="1792164462">
              <w:marLeft w:val="0"/>
              <w:marRight w:val="0"/>
              <w:marTop w:val="0"/>
              <w:marBottom w:val="0"/>
              <w:divBdr>
                <w:top w:val="none" w:sz="0" w:space="0" w:color="auto"/>
                <w:left w:val="none" w:sz="0" w:space="0" w:color="auto"/>
                <w:bottom w:val="none" w:sz="0" w:space="0" w:color="auto"/>
                <w:right w:val="none" w:sz="0" w:space="0" w:color="auto"/>
              </w:divBdr>
            </w:div>
            <w:div w:id="54623198">
              <w:marLeft w:val="0"/>
              <w:marRight w:val="0"/>
              <w:marTop w:val="0"/>
              <w:marBottom w:val="0"/>
              <w:divBdr>
                <w:top w:val="none" w:sz="0" w:space="0" w:color="auto"/>
                <w:left w:val="none" w:sz="0" w:space="0" w:color="auto"/>
                <w:bottom w:val="none" w:sz="0" w:space="0" w:color="auto"/>
                <w:right w:val="none" w:sz="0" w:space="0" w:color="auto"/>
              </w:divBdr>
            </w:div>
            <w:div w:id="741679430">
              <w:marLeft w:val="0"/>
              <w:marRight w:val="0"/>
              <w:marTop w:val="0"/>
              <w:marBottom w:val="0"/>
              <w:divBdr>
                <w:top w:val="none" w:sz="0" w:space="0" w:color="auto"/>
                <w:left w:val="none" w:sz="0" w:space="0" w:color="auto"/>
                <w:bottom w:val="none" w:sz="0" w:space="0" w:color="auto"/>
                <w:right w:val="none" w:sz="0" w:space="0" w:color="auto"/>
              </w:divBdr>
            </w:div>
            <w:div w:id="302932676">
              <w:marLeft w:val="0"/>
              <w:marRight w:val="0"/>
              <w:marTop w:val="0"/>
              <w:marBottom w:val="0"/>
              <w:divBdr>
                <w:top w:val="none" w:sz="0" w:space="0" w:color="auto"/>
                <w:left w:val="none" w:sz="0" w:space="0" w:color="auto"/>
                <w:bottom w:val="none" w:sz="0" w:space="0" w:color="auto"/>
                <w:right w:val="none" w:sz="0" w:space="0" w:color="auto"/>
              </w:divBdr>
            </w:div>
            <w:div w:id="364135523">
              <w:marLeft w:val="0"/>
              <w:marRight w:val="0"/>
              <w:marTop w:val="0"/>
              <w:marBottom w:val="0"/>
              <w:divBdr>
                <w:top w:val="none" w:sz="0" w:space="0" w:color="auto"/>
                <w:left w:val="none" w:sz="0" w:space="0" w:color="auto"/>
                <w:bottom w:val="none" w:sz="0" w:space="0" w:color="auto"/>
                <w:right w:val="none" w:sz="0" w:space="0" w:color="auto"/>
              </w:divBdr>
            </w:div>
            <w:div w:id="441610535">
              <w:marLeft w:val="0"/>
              <w:marRight w:val="0"/>
              <w:marTop w:val="0"/>
              <w:marBottom w:val="0"/>
              <w:divBdr>
                <w:top w:val="none" w:sz="0" w:space="0" w:color="auto"/>
                <w:left w:val="none" w:sz="0" w:space="0" w:color="auto"/>
                <w:bottom w:val="none" w:sz="0" w:space="0" w:color="auto"/>
                <w:right w:val="none" w:sz="0" w:space="0" w:color="auto"/>
              </w:divBdr>
            </w:div>
            <w:div w:id="54664349">
              <w:marLeft w:val="0"/>
              <w:marRight w:val="0"/>
              <w:marTop w:val="0"/>
              <w:marBottom w:val="0"/>
              <w:divBdr>
                <w:top w:val="none" w:sz="0" w:space="0" w:color="auto"/>
                <w:left w:val="none" w:sz="0" w:space="0" w:color="auto"/>
                <w:bottom w:val="none" w:sz="0" w:space="0" w:color="auto"/>
                <w:right w:val="none" w:sz="0" w:space="0" w:color="auto"/>
              </w:divBdr>
            </w:div>
            <w:div w:id="1385831120">
              <w:marLeft w:val="0"/>
              <w:marRight w:val="0"/>
              <w:marTop w:val="0"/>
              <w:marBottom w:val="0"/>
              <w:divBdr>
                <w:top w:val="none" w:sz="0" w:space="0" w:color="auto"/>
                <w:left w:val="none" w:sz="0" w:space="0" w:color="auto"/>
                <w:bottom w:val="none" w:sz="0" w:space="0" w:color="auto"/>
                <w:right w:val="none" w:sz="0" w:space="0" w:color="auto"/>
              </w:divBdr>
            </w:div>
            <w:div w:id="985596947">
              <w:marLeft w:val="0"/>
              <w:marRight w:val="0"/>
              <w:marTop w:val="0"/>
              <w:marBottom w:val="0"/>
              <w:divBdr>
                <w:top w:val="none" w:sz="0" w:space="0" w:color="auto"/>
                <w:left w:val="none" w:sz="0" w:space="0" w:color="auto"/>
                <w:bottom w:val="none" w:sz="0" w:space="0" w:color="auto"/>
                <w:right w:val="none" w:sz="0" w:space="0" w:color="auto"/>
              </w:divBdr>
            </w:div>
            <w:div w:id="1561404678">
              <w:marLeft w:val="0"/>
              <w:marRight w:val="0"/>
              <w:marTop w:val="0"/>
              <w:marBottom w:val="0"/>
              <w:divBdr>
                <w:top w:val="none" w:sz="0" w:space="0" w:color="auto"/>
                <w:left w:val="none" w:sz="0" w:space="0" w:color="auto"/>
                <w:bottom w:val="none" w:sz="0" w:space="0" w:color="auto"/>
                <w:right w:val="none" w:sz="0" w:space="0" w:color="auto"/>
              </w:divBdr>
            </w:div>
            <w:div w:id="148940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8764">
      <w:bodyDiv w:val="1"/>
      <w:marLeft w:val="0"/>
      <w:marRight w:val="0"/>
      <w:marTop w:val="0"/>
      <w:marBottom w:val="0"/>
      <w:divBdr>
        <w:top w:val="none" w:sz="0" w:space="0" w:color="auto"/>
        <w:left w:val="none" w:sz="0" w:space="0" w:color="auto"/>
        <w:bottom w:val="none" w:sz="0" w:space="0" w:color="auto"/>
        <w:right w:val="none" w:sz="0" w:space="0" w:color="auto"/>
      </w:divBdr>
      <w:divsChild>
        <w:div w:id="47925281">
          <w:marLeft w:val="0"/>
          <w:marRight w:val="0"/>
          <w:marTop w:val="0"/>
          <w:marBottom w:val="0"/>
          <w:divBdr>
            <w:top w:val="none" w:sz="0" w:space="0" w:color="auto"/>
            <w:left w:val="none" w:sz="0" w:space="0" w:color="auto"/>
            <w:bottom w:val="none" w:sz="0" w:space="0" w:color="auto"/>
            <w:right w:val="none" w:sz="0" w:space="0" w:color="auto"/>
          </w:divBdr>
          <w:divsChild>
            <w:div w:id="1583030496">
              <w:marLeft w:val="0"/>
              <w:marRight w:val="0"/>
              <w:marTop w:val="0"/>
              <w:marBottom w:val="0"/>
              <w:divBdr>
                <w:top w:val="none" w:sz="0" w:space="0" w:color="auto"/>
                <w:left w:val="none" w:sz="0" w:space="0" w:color="auto"/>
                <w:bottom w:val="none" w:sz="0" w:space="0" w:color="auto"/>
                <w:right w:val="none" w:sz="0" w:space="0" w:color="auto"/>
              </w:divBdr>
            </w:div>
            <w:div w:id="1162820435">
              <w:marLeft w:val="0"/>
              <w:marRight w:val="0"/>
              <w:marTop w:val="0"/>
              <w:marBottom w:val="0"/>
              <w:divBdr>
                <w:top w:val="none" w:sz="0" w:space="0" w:color="auto"/>
                <w:left w:val="none" w:sz="0" w:space="0" w:color="auto"/>
                <w:bottom w:val="none" w:sz="0" w:space="0" w:color="auto"/>
                <w:right w:val="none" w:sz="0" w:space="0" w:color="auto"/>
              </w:divBdr>
            </w:div>
            <w:div w:id="2102294483">
              <w:marLeft w:val="0"/>
              <w:marRight w:val="0"/>
              <w:marTop w:val="0"/>
              <w:marBottom w:val="0"/>
              <w:divBdr>
                <w:top w:val="none" w:sz="0" w:space="0" w:color="auto"/>
                <w:left w:val="none" w:sz="0" w:space="0" w:color="auto"/>
                <w:bottom w:val="none" w:sz="0" w:space="0" w:color="auto"/>
                <w:right w:val="none" w:sz="0" w:space="0" w:color="auto"/>
              </w:divBdr>
            </w:div>
            <w:div w:id="2047022713">
              <w:marLeft w:val="0"/>
              <w:marRight w:val="0"/>
              <w:marTop w:val="0"/>
              <w:marBottom w:val="0"/>
              <w:divBdr>
                <w:top w:val="none" w:sz="0" w:space="0" w:color="auto"/>
                <w:left w:val="none" w:sz="0" w:space="0" w:color="auto"/>
                <w:bottom w:val="none" w:sz="0" w:space="0" w:color="auto"/>
                <w:right w:val="none" w:sz="0" w:space="0" w:color="auto"/>
              </w:divBdr>
            </w:div>
            <w:div w:id="1016419587">
              <w:marLeft w:val="0"/>
              <w:marRight w:val="0"/>
              <w:marTop w:val="0"/>
              <w:marBottom w:val="0"/>
              <w:divBdr>
                <w:top w:val="none" w:sz="0" w:space="0" w:color="auto"/>
                <w:left w:val="none" w:sz="0" w:space="0" w:color="auto"/>
                <w:bottom w:val="none" w:sz="0" w:space="0" w:color="auto"/>
                <w:right w:val="none" w:sz="0" w:space="0" w:color="auto"/>
              </w:divBdr>
            </w:div>
            <w:div w:id="2105606789">
              <w:marLeft w:val="0"/>
              <w:marRight w:val="0"/>
              <w:marTop w:val="0"/>
              <w:marBottom w:val="0"/>
              <w:divBdr>
                <w:top w:val="none" w:sz="0" w:space="0" w:color="auto"/>
                <w:left w:val="none" w:sz="0" w:space="0" w:color="auto"/>
                <w:bottom w:val="none" w:sz="0" w:space="0" w:color="auto"/>
                <w:right w:val="none" w:sz="0" w:space="0" w:color="auto"/>
              </w:divBdr>
            </w:div>
            <w:div w:id="812482035">
              <w:marLeft w:val="0"/>
              <w:marRight w:val="0"/>
              <w:marTop w:val="0"/>
              <w:marBottom w:val="0"/>
              <w:divBdr>
                <w:top w:val="none" w:sz="0" w:space="0" w:color="auto"/>
                <w:left w:val="none" w:sz="0" w:space="0" w:color="auto"/>
                <w:bottom w:val="none" w:sz="0" w:space="0" w:color="auto"/>
                <w:right w:val="none" w:sz="0" w:space="0" w:color="auto"/>
              </w:divBdr>
            </w:div>
            <w:div w:id="119152520">
              <w:marLeft w:val="0"/>
              <w:marRight w:val="0"/>
              <w:marTop w:val="0"/>
              <w:marBottom w:val="0"/>
              <w:divBdr>
                <w:top w:val="none" w:sz="0" w:space="0" w:color="auto"/>
                <w:left w:val="none" w:sz="0" w:space="0" w:color="auto"/>
                <w:bottom w:val="none" w:sz="0" w:space="0" w:color="auto"/>
                <w:right w:val="none" w:sz="0" w:space="0" w:color="auto"/>
              </w:divBdr>
            </w:div>
            <w:div w:id="951474005">
              <w:marLeft w:val="0"/>
              <w:marRight w:val="0"/>
              <w:marTop w:val="0"/>
              <w:marBottom w:val="0"/>
              <w:divBdr>
                <w:top w:val="none" w:sz="0" w:space="0" w:color="auto"/>
                <w:left w:val="none" w:sz="0" w:space="0" w:color="auto"/>
                <w:bottom w:val="none" w:sz="0" w:space="0" w:color="auto"/>
                <w:right w:val="none" w:sz="0" w:space="0" w:color="auto"/>
              </w:divBdr>
            </w:div>
            <w:div w:id="2040545502">
              <w:marLeft w:val="0"/>
              <w:marRight w:val="0"/>
              <w:marTop w:val="0"/>
              <w:marBottom w:val="0"/>
              <w:divBdr>
                <w:top w:val="none" w:sz="0" w:space="0" w:color="auto"/>
                <w:left w:val="none" w:sz="0" w:space="0" w:color="auto"/>
                <w:bottom w:val="none" w:sz="0" w:space="0" w:color="auto"/>
                <w:right w:val="none" w:sz="0" w:space="0" w:color="auto"/>
              </w:divBdr>
            </w:div>
            <w:div w:id="320276571">
              <w:marLeft w:val="0"/>
              <w:marRight w:val="0"/>
              <w:marTop w:val="0"/>
              <w:marBottom w:val="0"/>
              <w:divBdr>
                <w:top w:val="none" w:sz="0" w:space="0" w:color="auto"/>
                <w:left w:val="none" w:sz="0" w:space="0" w:color="auto"/>
                <w:bottom w:val="none" w:sz="0" w:space="0" w:color="auto"/>
                <w:right w:val="none" w:sz="0" w:space="0" w:color="auto"/>
              </w:divBdr>
            </w:div>
            <w:div w:id="464468142">
              <w:marLeft w:val="0"/>
              <w:marRight w:val="0"/>
              <w:marTop w:val="0"/>
              <w:marBottom w:val="0"/>
              <w:divBdr>
                <w:top w:val="none" w:sz="0" w:space="0" w:color="auto"/>
                <w:left w:val="none" w:sz="0" w:space="0" w:color="auto"/>
                <w:bottom w:val="none" w:sz="0" w:space="0" w:color="auto"/>
                <w:right w:val="none" w:sz="0" w:space="0" w:color="auto"/>
              </w:divBdr>
            </w:div>
            <w:div w:id="1993212128">
              <w:marLeft w:val="0"/>
              <w:marRight w:val="0"/>
              <w:marTop w:val="0"/>
              <w:marBottom w:val="0"/>
              <w:divBdr>
                <w:top w:val="none" w:sz="0" w:space="0" w:color="auto"/>
                <w:left w:val="none" w:sz="0" w:space="0" w:color="auto"/>
                <w:bottom w:val="none" w:sz="0" w:space="0" w:color="auto"/>
                <w:right w:val="none" w:sz="0" w:space="0" w:color="auto"/>
              </w:divBdr>
            </w:div>
            <w:div w:id="444279009">
              <w:marLeft w:val="0"/>
              <w:marRight w:val="0"/>
              <w:marTop w:val="0"/>
              <w:marBottom w:val="0"/>
              <w:divBdr>
                <w:top w:val="none" w:sz="0" w:space="0" w:color="auto"/>
                <w:left w:val="none" w:sz="0" w:space="0" w:color="auto"/>
                <w:bottom w:val="none" w:sz="0" w:space="0" w:color="auto"/>
                <w:right w:val="none" w:sz="0" w:space="0" w:color="auto"/>
              </w:divBdr>
            </w:div>
            <w:div w:id="1718965562">
              <w:marLeft w:val="0"/>
              <w:marRight w:val="0"/>
              <w:marTop w:val="0"/>
              <w:marBottom w:val="0"/>
              <w:divBdr>
                <w:top w:val="none" w:sz="0" w:space="0" w:color="auto"/>
                <w:left w:val="none" w:sz="0" w:space="0" w:color="auto"/>
                <w:bottom w:val="none" w:sz="0" w:space="0" w:color="auto"/>
                <w:right w:val="none" w:sz="0" w:space="0" w:color="auto"/>
              </w:divBdr>
            </w:div>
            <w:div w:id="771435761">
              <w:marLeft w:val="0"/>
              <w:marRight w:val="0"/>
              <w:marTop w:val="0"/>
              <w:marBottom w:val="0"/>
              <w:divBdr>
                <w:top w:val="none" w:sz="0" w:space="0" w:color="auto"/>
                <w:left w:val="none" w:sz="0" w:space="0" w:color="auto"/>
                <w:bottom w:val="none" w:sz="0" w:space="0" w:color="auto"/>
                <w:right w:val="none" w:sz="0" w:space="0" w:color="auto"/>
              </w:divBdr>
            </w:div>
            <w:div w:id="896891691">
              <w:marLeft w:val="0"/>
              <w:marRight w:val="0"/>
              <w:marTop w:val="0"/>
              <w:marBottom w:val="0"/>
              <w:divBdr>
                <w:top w:val="none" w:sz="0" w:space="0" w:color="auto"/>
                <w:left w:val="none" w:sz="0" w:space="0" w:color="auto"/>
                <w:bottom w:val="none" w:sz="0" w:space="0" w:color="auto"/>
                <w:right w:val="none" w:sz="0" w:space="0" w:color="auto"/>
              </w:divBdr>
            </w:div>
            <w:div w:id="1469275374">
              <w:marLeft w:val="0"/>
              <w:marRight w:val="0"/>
              <w:marTop w:val="0"/>
              <w:marBottom w:val="0"/>
              <w:divBdr>
                <w:top w:val="none" w:sz="0" w:space="0" w:color="auto"/>
                <w:left w:val="none" w:sz="0" w:space="0" w:color="auto"/>
                <w:bottom w:val="none" w:sz="0" w:space="0" w:color="auto"/>
                <w:right w:val="none" w:sz="0" w:space="0" w:color="auto"/>
              </w:divBdr>
            </w:div>
            <w:div w:id="1015423974">
              <w:marLeft w:val="0"/>
              <w:marRight w:val="0"/>
              <w:marTop w:val="0"/>
              <w:marBottom w:val="0"/>
              <w:divBdr>
                <w:top w:val="none" w:sz="0" w:space="0" w:color="auto"/>
                <w:left w:val="none" w:sz="0" w:space="0" w:color="auto"/>
                <w:bottom w:val="none" w:sz="0" w:space="0" w:color="auto"/>
                <w:right w:val="none" w:sz="0" w:space="0" w:color="auto"/>
              </w:divBdr>
            </w:div>
            <w:div w:id="1138261764">
              <w:marLeft w:val="0"/>
              <w:marRight w:val="0"/>
              <w:marTop w:val="0"/>
              <w:marBottom w:val="0"/>
              <w:divBdr>
                <w:top w:val="none" w:sz="0" w:space="0" w:color="auto"/>
                <w:left w:val="none" w:sz="0" w:space="0" w:color="auto"/>
                <w:bottom w:val="none" w:sz="0" w:space="0" w:color="auto"/>
                <w:right w:val="none" w:sz="0" w:space="0" w:color="auto"/>
              </w:divBdr>
            </w:div>
            <w:div w:id="1943607639">
              <w:marLeft w:val="0"/>
              <w:marRight w:val="0"/>
              <w:marTop w:val="0"/>
              <w:marBottom w:val="0"/>
              <w:divBdr>
                <w:top w:val="none" w:sz="0" w:space="0" w:color="auto"/>
                <w:left w:val="none" w:sz="0" w:space="0" w:color="auto"/>
                <w:bottom w:val="none" w:sz="0" w:space="0" w:color="auto"/>
                <w:right w:val="none" w:sz="0" w:space="0" w:color="auto"/>
              </w:divBdr>
            </w:div>
            <w:div w:id="739712563">
              <w:marLeft w:val="0"/>
              <w:marRight w:val="0"/>
              <w:marTop w:val="0"/>
              <w:marBottom w:val="0"/>
              <w:divBdr>
                <w:top w:val="none" w:sz="0" w:space="0" w:color="auto"/>
                <w:left w:val="none" w:sz="0" w:space="0" w:color="auto"/>
                <w:bottom w:val="none" w:sz="0" w:space="0" w:color="auto"/>
                <w:right w:val="none" w:sz="0" w:space="0" w:color="auto"/>
              </w:divBdr>
            </w:div>
            <w:div w:id="346685480">
              <w:marLeft w:val="0"/>
              <w:marRight w:val="0"/>
              <w:marTop w:val="0"/>
              <w:marBottom w:val="0"/>
              <w:divBdr>
                <w:top w:val="none" w:sz="0" w:space="0" w:color="auto"/>
                <w:left w:val="none" w:sz="0" w:space="0" w:color="auto"/>
                <w:bottom w:val="none" w:sz="0" w:space="0" w:color="auto"/>
                <w:right w:val="none" w:sz="0" w:space="0" w:color="auto"/>
              </w:divBdr>
            </w:div>
            <w:div w:id="205483314">
              <w:marLeft w:val="0"/>
              <w:marRight w:val="0"/>
              <w:marTop w:val="0"/>
              <w:marBottom w:val="0"/>
              <w:divBdr>
                <w:top w:val="none" w:sz="0" w:space="0" w:color="auto"/>
                <w:left w:val="none" w:sz="0" w:space="0" w:color="auto"/>
                <w:bottom w:val="none" w:sz="0" w:space="0" w:color="auto"/>
                <w:right w:val="none" w:sz="0" w:space="0" w:color="auto"/>
              </w:divBdr>
            </w:div>
            <w:div w:id="793719840">
              <w:marLeft w:val="0"/>
              <w:marRight w:val="0"/>
              <w:marTop w:val="0"/>
              <w:marBottom w:val="0"/>
              <w:divBdr>
                <w:top w:val="none" w:sz="0" w:space="0" w:color="auto"/>
                <w:left w:val="none" w:sz="0" w:space="0" w:color="auto"/>
                <w:bottom w:val="none" w:sz="0" w:space="0" w:color="auto"/>
                <w:right w:val="none" w:sz="0" w:space="0" w:color="auto"/>
              </w:divBdr>
            </w:div>
            <w:div w:id="1260992339">
              <w:marLeft w:val="0"/>
              <w:marRight w:val="0"/>
              <w:marTop w:val="0"/>
              <w:marBottom w:val="0"/>
              <w:divBdr>
                <w:top w:val="none" w:sz="0" w:space="0" w:color="auto"/>
                <w:left w:val="none" w:sz="0" w:space="0" w:color="auto"/>
                <w:bottom w:val="none" w:sz="0" w:space="0" w:color="auto"/>
                <w:right w:val="none" w:sz="0" w:space="0" w:color="auto"/>
              </w:divBdr>
            </w:div>
            <w:div w:id="379406764">
              <w:marLeft w:val="0"/>
              <w:marRight w:val="0"/>
              <w:marTop w:val="0"/>
              <w:marBottom w:val="0"/>
              <w:divBdr>
                <w:top w:val="none" w:sz="0" w:space="0" w:color="auto"/>
                <w:left w:val="none" w:sz="0" w:space="0" w:color="auto"/>
                <w:bottom w:val="none" w:sz="0" w:space="0" w:color="auto"/>
                <w:right w:val="none" w:sz="0" w:space="0" w:color="auto"/>
              </w:divBdr>
            </w:div>
            <w:div w:id="1694839206">
              <w:marLeft w:val="0"/>
              <w:marRight w:val="0"/>
              <w:marTop w:val="0"/>
              <w:marBottom w:val="0"/>
              <w:divBdr>
                <w:top w:val="none" w:sz="0" w:space="0" w:color="auto"/>
                <w:left w:val="none" w:sz="0" w:space="0" w:color="auto"/>
                <w:bottom w:val="none" w:sz="0" w:space="0" w:color="auto"/>
                <w:right w:val="none" w:sz="0" w:space="0" w:color="auto"/>
              </w:divBdr>
            </w:div>
            <w:div w:id="875580183">
              <w:marLeft w:val="0"/>
              <w:marRight w:val="0"/>
              <w:marTop w:val="0"/>
              <w:marBottom w:val="0"/>
              <w:divBdr>
                <w:top w:val="none" w:sz="0" w:space="0" w:color="auto"/>
                <w:left w:val="none" w:sz="0" w:space="0" w:color="auto"/>
                <w:bottom w:val="none" w:sz="0" w:space="0" w:color="auto"/>
                <w:right w:val="none" w:sz="0" w:space="0" w:color="auto"/>
              </w:divBdr>
            </w:div>
            <w:div w:id="1510212152">
              <w:marLeft w:val="0"/>
              <w:marRight w:val="0"/>
              <w:marTop w:val="0"/>
              <w:marBottom w:val="0"/>
              <w:divBdr>
                <w:top w:val="none" w:sz="0" w:space="0" w:color="auto"/>
                <w:left w:val="none" w:sz="0" w:space="0" w:color="auto"/>
                <w:bottom w:val="none" w:sz="0" w:space="0" w:color="auto"/>
                <w:right w:val="none" w:sz="0" w:space="0" w:color="auto"/>
              </w:divBdr>
            </w:div>
            <w:div w:id="559564030">
              <w:marLeft w:val="0"/>
              <w:marRight w:val="0"/>
              <w:marTop w:val="0"/>
              <w:marBottom w:val="0"/>
              <w:divBdr>
                <w:top w:val="none" w:sz="0" w:space="0" w:color="auto"/>
                <w:left w:val="none" w:sz="0" w:space="0" w:color="auto"/>
                <w:bottom w:val="none" w:sz="0" w:space="0" w:color="auto"/>
                <w:right w:val="none" w:sz="0" w:space="0" w:color="auto"/>
              </w:divBdr>
            </w:div>
            <w:div w:id="1643267297">
              <w:marLeft w:val="0"/>
              <w:marRight w:val="0"/>
              <w:marTop w:val="0"/>
              <w:marBottom w:val="0"/>
              <w:divBdr>
                <w:top w:val="none" w:sz="0" w:space="0" w:color="auto"/>
                <w:left w:val="none" w:sz="0" w:space="0" w:color="auto"/>
                <w:bottom w:val="none" w:sz="0" w:space="0" w:color="auto"/>
                <w:right w:val="none" w:sz="0" w:space="0" w:color="auto"/>
              </w:divBdr>
            </w:div>
            <w:div w:id="197085776">
              <w:marLeft w:val="0"/>
              <w:marRight w:val="0"/>
              <w:marTop w:val="0"/>
              <w:marBottom w:val="0"/>
              <w:divBdr>
                <w:top w:val="none" w:sz="0" w:space="0" w:color="auto"/>
                <w:left w:val="none" w:sz="0" w:space="0" w:color="auto"/>
                <w:bottom w:val="none" w:sz="0" w:space="0" w:color="auto"/>
                <w:right w:val="none" w:sz="0" w:space="0" w:color="auto"/>
              </w:divBdr>
            </w:div>
            <w:div w:id="1929999643">
              <w:marLeft w:val="0"/>
              <w:marRight w:val="0"/>
              <w:marTop w:val="0"/>
              <w:marBottom w:val="0"/>
              <w:divBdr>
                <w:top w:val="none" w:sz="0" w:space="0" w:color="auto"/>
                <w:left w:val="none" w:sz="0" w:space="0" w:color="auto"/>
                <w:bottom w:val="none" w:sz="0" w:space="0" w:color="auto"/>
                <w:right w:val="none" w:sz="0" w:space="0" w:color="auto"/>
              </w:divBdr>
            </w:div>
            <w:div w:id="1001155410">
              <w:marLeft w:val="0"/>
              <w:marRight w:val="0"/>
              <w:marTop w:val="0"/>
              <w:marBottom w:val="0"/>
              <w:divBdr>
                <w:top w:val="none" w:sz="0" w:space="0" w:color="auto"/>
                <w:left w:val="none" w:sz="0" w:space="0" w:color="auto"/>
                <w:bottom w:val="none" w:sz="0" w:space="0" w:color="auto"/>
                <w:right w:val="none" w:sz="0" w:space="0" w:color="auto"/>
              </w:divBdr>
            </w:div>
            <w:div w:id="1562714700">
              <w:marLeft w:val="0"/>
              <w:marRight w:val="0"/>
              <w:marTop w:val="0"/>
              <w:marBottom w:val="0"/>
              <w:divBdr>
                <w:top w:val="none" w:sz="0" w:space="0" w:color="auto"/>
                <w:left w:val="none" w:sz="0" w:space="0" w:color="auto"/>
                <w:bottom w:val="none" w:sz="0" w:space="0" w:color="auto"/>
                <w:right w:val="none" w:sz="0" w:space="0" w:color="auto"/>
              </w:divBdr>
            </w:div>
            <w:div w:id="1458523193">
              <w:marLeft w:val="0"/>
              <w:marRight w:val="0"/>
              <w:marTop w:val="0"/>
              <w:marBottom w:val="0"/>
              <w:divBdr>
                <w:top w:val="none" w:sz="0" w:space="0" w:color="auto"/>
                <w:left w:val="none" w:sz="0" w:space="0" w:color="auto"/>
                <w:bottom w:val="none" w:sz="0" w:space="0" w:color="auto"/>
                <w:right w:val="none" w:sz="0" w:space="0" w:color="auto"/>
              </w:divBdr>
            </w:div>
            <w:div w:id="1156263542">
              <w:marLeft w:val="0"/>
              <w:marRight w:val="0"/>
              <w:marTop w:val="0"/>
              <w:marBottom w:val="0"/>
              <w:divBdr>
                <w:top w:val="none" w:sz="0" w:space="0" w:color="auto"/>
                <w:left w:val="none" w:sz="0" w:space="0" w:color="auto"/>
                <w:bottom w:val="none" w:sz="0" w:space="0" w:color="auto"/>
                <w:right w:val="none" w:sz="0" w:space="0" w:color="auto"/>
              </w:divBdr>
            </w:div>
            <w:div w:id="227884321">
              <w:marLeft w:val="0"/>
              <w:marRight w:val="0"/>
              <w:marTop w:val="0"/>
              <w:marBottom w:val="0"/>
              <w:divBdr>
                <w:top w:val="none" w:sz="0" w:space="0" w:color="auto"/>
                <w:left w:val="none" w:sz="0" w:space="0" w:color="auto"/>
                <w:bottom w:val="none" w:sz="0" w:space="0" w:color="auto"/>
                <w:right w:val="none" w:sz="0" w:space="0" w:color="auto"/>
              </w:divBdr>
            </w:div>
            <w:div w:id="7545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7084">
      <w:bodyDiv w:val="1"/>
      <w:marLeft w:val="0"/>
      <w:marRight w:val="0"/>
      <w:marTop w:val="0"/>
      <w:marBottom w:val="0"/>
      <w:divBdr>
        <w:top w:val="none" w:sz="0" w:space="0" w:color="auto"/>
        <w:left w:val="none" w:sz="0" w:space="0" w:color="auto"/>
        <w:bottom w:val="none" w:sz="0" w:space="0" w:color="auto"/>
        <w:right w:val="none" w:sz="0" w:space="0" w:color="auto"/>
      </w:divBdr>
      <w:divsChild>
        <w:div w:id="685598556">
          <w:marLeft w:val="0"/>
          <w:marRight w:val="0"/>
          <w:marTop w:val="0"/>
          <w:marBottom w:val="0"/>
          <w:divBdr>
            <w:top w:val="none" w:sz="0" w:space="0" w:color="auto"/>
            <w:left w:val="none" w:sz="0" w:space="0" w:color="auto"/>
            <w:bottom w:val="none" w:sz="0" w:space="0" w:color="auto"/>
            <w:right w:val="none" w:sz="0" w:space="0" w:color="auto"/>
          </w:divBdr>
          <w:divsChild>
            <w:div w:id="324823898">
              <w:marLeft w:val="0"/>
              <w:marRight w:val="0"/>
              <w:marTop w:val="0"/>
              <w:marBottom w:val="0"/>
              <w:divBdr>
                <w:top w:val="none" w:sz="0" w:space="0" w:color="auto"/>
                <w:left w:val="none" w:sz="0" w:space="0" w:color="auto"/>
                <w:bottom w:val="none" w:sz="0" w:space="0" w:color="auto"/>
                <w:right w:val="none" w:sz="0" w:space="0" w:color="auto"/>
              </w:divBdr>
            </w:div>
            <w:div w:id="2075816733">
              <w:marLeft w:val="0"/>
              <w:marRight w:val="0"/>
              <w:marTop w:val="0"/>
              <w:marBottom w:val="0"/>
              <w:divBdr>
                <w:top w:val="none" w:sz="0" w:space="0" w:color="auto"/>
                <w:left w:val="none" w:sz="0" w:space="0" w:color="auto"/>
                <w:bottom w:val="none" w:sz="0" w:space="0" w:color="auto"/>
                <w:right w:val="none" w:sz="0" w:space="0" w:color="auto"/>
              </w:divBdr>
            </w:div>
            <w:div w:id="1087507256">
              <w:marLeft w:val="0"/>
              <w:marRight w:val="0"/>
              <w:marTop w:val="0"/>
              <w:marBottom w:val="0"/>
              <w:divBdr>
                <w:top w:val="none" w:sz="0" w:space="0" w:color="auto"/>
                <w:left w:val="none" w:sz="0" w:space="0" w:color="auto"/>
                <w:bottom w:val="none" w:sz="0" w:space="0" w:color="auto"/>
                <w:right w:val="none" w:sz="0" w:space="0" w:color="auto"/>
              </w:divBdr>
            </w:div>
            <w:div w:id="2062942281">
              <w:marLeft w:val="0"/>
              <w:marRight w:val="0"/>
              <w:marTop w:val="0"/>
              <w:marBottom w:val="0"/>
              <w:divBdr>
                <w:top w:val="none" w:sz="0" w:space="0" w:color="auto"/>
                <w:left w:val="none" w:sz="0" w:space="0" w:color="auto"/>
                <w:bottom w:val="none" w:sz="0" w:space="0" w:color="auto"/>
                <w:right w:val="none" w:sz="0" w:space="0" w:color="auto"/>
              </w:divBdr>
            </w:div>
            <w:div w:id="171073444">
              <w:marLeft w:val="0"/>
              <w:marRight w:val="0"/>
              <w:marTop w:val="0"/>
              <w:marBottom w:val="0"/>
              <w:divBdr>
                <w:top w:val="none" w:sz="0" w:space="0" w:color="auto"/>
                <w:left w:val="none" w:sz="0" w:space="0" w:color="auto"/>
                <w:bottom w:val="none" w:sz="0" w:space="0" w:color="auto"/>
                <w:right w:val="none" w:sz="0" w:space="0" w:color="auto"/>
              </w:divBdr>
            </w:div>
            <w:div w:id="687413993">
              <w:marLeft w:val="0"/>
              <w:marRight w:val="0"/>
              <w:marTop w:val="0"/>
              <w:marBottom w:val="0"/>
              <w:divBdr>
                <w:top w:val="none" w:sz="0" w:space="0" w:color="auto"/>
                <w:left w:val="none" w:sz="0" w:space="0" w:color="auto"/>
                <w:bottom w:val="none" w:sz="0" w:space="0" w:color="auto"/>
                <w:right w:val="none" w:sz="0" w:space="0" w:color="auto"/>
              </w:divBdr>
            </w:div>
            <w:div w:id="1548831557">
              <w:marLeft w:val="0"/>
              <w:marRight w:val="0"/>
              <w:marTop w:val="0"/>
              <w:marBottom w:val="0"/>
              <w:divBdr>
                <w:top w:val="none" w:sz="0" w:space="0" w:color="auto"/>
                <w:left w:val="none" w:sz="0" w:space="0" w:color="auto"/>
                <w:bottom w:val="none" w:sz="0" w:space="0" w:color="auto"/>
                <w:right w:val="none" w:sz="0" w:space="0" w:color="auto"/>
              </w:divBdr>
            </w:div>
            <w:div w:id="752359921">
              <w:marLeft w:val="0"/>
              <w:marRight w:val="0"/>
              <w:marTop w:val="0"/>
              <w:marBottom w:val="0"/>
              <w:divBdr>
                <w:top w:val="none" w:sz="0" w:space="0" w:color="auto"/>
                <w:left w:val="none" w:sz="0" w:space="0" w:color="auto"/>
                <w:bottom w:val="none" w:sz="0" w:space="0" w:color="auto"/>
                <w:right w:val="none" w:sz="0" w:space="0" w:color="auto"/>
              </w:divBdr>
            </w:div>
            <w:div w:id="795559644">
              <w:marLeft w:val="0"/>
              <w:marRight w:val="0"/>
              <w:marTop w:val="0"/>
              <w:marBottom w:val="0"/>
              <w:divBdr>
                <w:top w:val="none" w:sz="0" w:space="0" w:color="auto"/>
                <w:left w:val="none" w:sz="0" w:space="0" w:color="auto"/>
                <w:bottom w:val="none" w:sz="0" w:space="0" w:color="auto"/>
                <w:right w:val="none" w:sz="0" w:space="0" w:color="auto"/>
              </w:divBdr>
            </w:div>
            <w:div w:id="281226291">
              <w:marLeft w:val="0"/>
              <w:marRight w:val="0"/>
              <w:marTop w:val="0"/>
              <w:marBottom w:val="0"/>
              <w:divBdr>
                <w:top w:val="none" w:sz="0" w:space="0" w:color="auto"/>
                <w:left w:val="none" w:sz="0" w:space="0" w:color="auto"/>
                <w:bottom w:val="none" w:sz="0" w:space="0" w:color="auto"/>
                <w:right w:val="none" w:sz="0" w:space="0" w:color="auto"/>
              </w:divBdr>
            </w:div>
            <w:div w:id="1170679818">
              <w:marLeft w:val="0"/>
              <w:marRight w:val="0"/>
              <w:marTop w:val="0"/>
              <w:marBottom w:val="0"/>
              <w:divBdr>
                <w:top w:val="none" w:sz="0" w:space="0" w:color="auto"/>
                <w:left w:val="none" w:sz="0" w:space="0" w:color="auto"/>
                <w:bottom w:val="none" w:sz="0" w:space="0" w:color="auto"/>
                <w:right w:val="none" w:sz="0" w:space="0" w:color="auto"/>
              </w:divBdr>
            </w:div>
            <w:div w:id="204291606">
              <w:marLeft w:val="0"/>
              <w:marRight w:val="0"/>
              <w:marTop w:val="0"/>
              <w:marBottom w:val="0"/>
              <w:divBdr>
                <w:top w:val="none" w:sz="0" w:space="0" w:color="auto"/>
                <w:left w:val="none" w:sz="0" w:space="0" w:color="auto"/>
                <w:bottom w:val="none" w:sz="0" w:space="0" w:color="auto"/>
                <w:right w:val="none" w:sz="0" w:space="0" w:color="auto"/>
              </w:divBdr>
            </w:div>
            <w:div w:id="2091274518">
              <w:marLeft w:val="0"/>
              <w:marRight w:val="0"/>
              <w:marTop w:val="0"/>
              <w:marBottom w:val="0"/>
              <w:divBdr>
                <w:top w:val="none" w:sz="0" w:space="0" w:color="auto"/>
                <w:left w:val="none" w:sz="0" w:space="0" w:color="auto"/>
                <w:bottom w:val="none" w:sz="0" w:space="0" w:color="auto"/>
                <w:right w:val="none" w:sz="0" w:space="0" w:color="auto"/>
              </w:divBdr>
            </w:div>
            <w:div w:id="1213274729">
              <w:marLeft w:val="0"/>
              <w:marRight w:val="0"/>
              <w:marTop w:val="0"/>
              <w:marBottom w:val="0"/>
              <w:divBdr>
                <w:top w:val="none" w:sz="0" w:space="0" w:color="auto"/>
                <w:left w:val="none" w:sz="0" w:space="0" w:color="auto"/>
                <w:bottom w:val="none" w:sz="0" w:space="0" w:color="auto"/>
                <w:right w:val="none" w:sz="0" w:space="0" w:color="auto"/>
              </w:divBdr>
            </w:div>
            <w:div w:id="722368758">
              <w:marLeft w:val="0"/>
              <w:marRight w:val="0"/>
              <w:marTop w:val="0"/>
              <w:marBottom w:val="0"/>
              <w:divBdr>
                <w:top w:val="none" w:sz="0" w:space="0" w:color="auto"/>
                <w:left w:val="none" w:sz="0" w:space="0" w:color="auto"/>
                <w:bottom w:val="none" w:sz="0" w:space="0" w:color="auto"/>
                <w:right w:val="none" w:sz="0" w:space="0" w:color="auto"/>
              </w:divBdr>
            </w:div>
            <w:div w:id="880943773">
              <w:marLeft w:val="0"/>
              <w:marRight w:val="0"/>
              <w:marTop w:val="0"/>
              <w:marBottom w:val="0"/>
              <w:divBdr>
                <w:top w:val="none" w:sz="0" w:space="0" w:color="auto"/>
                <w:left w:val="none" w:sz="0" w:space="0" w:color="auto"/>
                <w:bottom w:val="none" w:sz="0" w:space="0" w:color="auto"/>
                <w:right w:val="none" w:sz="0" w:space="0" w:color="auto"/>
              </w:divBdr>
            </w:div>
            <w:div w:id="1649095020">
              <w:marLeft w:val="0"/>
              <w:marRight w:val="0"/>
              <w:marTop w:val="0"/>
              <w:marBottom w:val="0"/>
              <w:divBdr>
                <w:top w:val="none" w:sz="0" w:space="0" w:color="auto"/>
                <w:left w:val="none" w:sz="0" w:space="0" w:color="auto"/>
                <w:bottom w:val="none" w:sz="0" w:space="0" w:color="auto"/>
                <w:right w:val="none" w:sz="0" w:space="0" w:color="auto"/>
              </w:divBdr>
            </w:div>
            <w:div w:id="162162898">
              <w:marLeft w:val="0"/>
              <w:marRight w:val="0"/>
              <w:marTop w:val="0"/>
              <w:marBottom w:val="0"/>
              <w:divBdr>
                <w:top w:val="none" w:sz="0" w:space="0" w:color="auto"/>
                <w:left w:val="none" w:sz="0" w:space="0" w:color="auto"/>
                <w:bottom w:val="none" w:sz="0" w:space="0" w:color="auto"/>
                <w:right w:val="none" w:sz="0" w:space="0" w:color="auto"/>
              </w:divBdr>
            </w:div>
            <w:div w:id="1762869022">
              <w:marLeft w:val="0"/>
              <w:marRight w:val="0"/>
              <w:marTop w:val="0"/>
              <w:marBottom w:val="0"/>
              <w:divBdr>
                <w:top w:val="none" w:sz="0" w:space="0" w:color="auto"/>
                <w:left w:val="none" w:sz="0" w:space="0" w:color="auto"/>
                <w:bottom w:val="none" w:sz="0" w:space="0" w:color="auto"/>
                <w:right w:val="none" w:sz="0" w:space="0" w:color="auto"/>
              </w:divBdr>
            </w:div>
            <w:div w:id="2045595297">
              <w:marLeft w:val="0"/>
              <w:marRight w:val="0"/>
              <w:marTop w:val="0"/>
              <w:marBottom w:val="0"/>
              <w:divBdr>
                <w:top w:val="none" w:sz="0" w:space="0" w:color="auto"/>
                <w:left w:val="none" w:sz="0" w:space="0" w:color="auto"/>
                <w:bottom w:val="none" w:sz="0" w:space="0" w:color="auto"/>
                <w:right w:val="none" w:sz="0" w:space="0" w:color="auto"/>
              </w:divBdr>
            </w:div>
            <w:div w:id="472602058">
              <w:marLeft w:val="0"/>
              <w:marRight w:val="0"/>
              <w:marTop w:val="0"/>
              <w:marBottom w:val="0"/>
              <w:divBdr>
                <w:top w:val="none" w:sz="0" w:space="0" w:color="auto"/>
                <w:left w:val="none" w:sz="0" w:space="0" w:color="auto"/>
                <w:bottom w:val="none" w:sz="0" w:space="0" w:color="auto"/>
                <w:right w:val="none" w:sz="0" w:space="0" w:color="auto"/>
              </w:divBdr>
            </w:div>
            <w:div w:id="1013843277">
              <w:marLeft w:val="0"/>
              <w:marRight w:val="0"/>
              <w:marTop w:val="0"/>
              <w:marBottom w:val="0"/>
              <w:divBdr>
                <w:top w:val="none" w:sz="0" w:space="0" w:color="auto"/>
                <w:left w:val="none" w:sz="0" w:space="0" w:color="auto"/>
                <w:bottom w:val="none" w:sz="0" w:space="0" w:color="auto"/>
                <w:right w:val="none" w:sz="0" w:space="0" w:color="auto"/>
              </w:divBdr>
            </w:div>
            <w:div w:id="1864322378">
              <w:marLeft w:val="0"/>
              <w:marRight w:val="0"/>
              <w:marTop w:val="0"/>
              <w:marBottom w:val="0"/>
              <w:divBdr>
                <w:top w:val="none" w:sz="0" w:space="0" w:color="auto"/>
                <w:left w:val="none" w:sz="0" w:space="0" w:color="auto"/>
                <w:bottom w:val="none" w:sz="0" w:space="0" w:color="auto"/>
                <w:right w:val="none" w:sz="0" w:space="0" w:color="auto"/>
              </w:divBdr>
            </w:div>
            <w:div w:id="937908157">
              <w:marLeft w:val="0"/>
              <w:marRight w:val="0"/>
              <w:marTop w:val="0"/>
              <w:marBottom w:val="0"/>
              <w:divBdr>
                <w:top w:val="none" w:sz="0" w:space="0" w:color="auto"/>
                <w:left w:val="none" w:sz="0" w:space="0" w:color="auto"/>
                <w:bottom w:val="none" w:sz="0" w:space="0" w:color="auto"/>
                <w:right w:val="none" w:sz="0" w:space="0" w:color="auto"/>
              </w:divBdr>
            </w:div>
            <w:div w:id="2099909902">
              <w:marLeft w:val="0"/>
              <w:marRight w:val="0"/>
              <w:marTop w:val="0"/>
              <w:marBottom w:val="0"/>
              <w:divBdr>
                <w:top w:val="none" w:sz="0" w:space="0" w:color="auto"/>
                <w:left w:val="none" w:sz="0" w:space="0" w:color="auto"/>
                <w:bottom w:val="none" w:sz="0" w:space="0" w:color="auto"/>
                <w:right w:val="none" w:sz="0" w:space="0" w:color="auto"/>
              </w:divBdr>
            </w:div>
            <w:div w:id="956714365">
              <w:marLeft w:val="0"/>
              <w:marRight w:val="0"/>
              <w:marTop w:val="0"/>
              <w:marBottom w:val="0"/>
              <w:divBdr>
                <w:top w:val="none" w:sz="0" w:space="0" w:color="auto"/>
                <w:left w:val="none" w:sz="0" w:space="0" w:color="auto"/>
                <w:bottom w:val="none" w:sz="0" w:space="0" w:color="auto"/>
                <w:right w:val="none" w:sz="0" w:space="0" w:color="auto"/>
              </w:divBdr>
            </w:div>
            <w:div w:id="1368334065">
              <w:marLeft w:val="0"/>
              <w:marRight w:val="0"/>
              <w:marTop w:val="0"/>
              <w:marBottom w:val="0"/>
              <w:divBdr>
                <w:top w:val="none" w:sz="0" w:space="0" w:color="auto"/>
                <w:left w:val="none" w:sz="0" w:space="0" w:color="auto"/>
                <w:bottom w:val="none" w:sz="0" w:space="0" w:color="auto"/>
                <w:right w:val="none" w:sz="0" w:space="0" w:color="auto"/>
              </w:divBdr>
            </w:div>
            <w:div w:id="617225423">
              <w:marLeft w:val="0"/>
              <w:marRight w:val="0"/>
              <w:marTop w:val="0"/>
              <w:marBottom w:val="0"/>
              <w:divBdr>
                <w:top w:val="none" w:sz="0" w:space="0" w:color="auto"/>
                <w:left w:val="none" w:sz="0" w:space="0" w:color="auto"/>
                <w:bottom w:val="none" w:sz="0" w:space="0" w:color="auto"/>
                <w:right w:val="none" w:sz="0" w:space="0" w:color="auto"/>
              </w:divBdr>
            </w:div>
            <w:div w:id="1163274409">
              <w:marLeft w:val="0"/>
              <w:marRight w:val="0"/>
              <w:marTop w:val="0"/>
              <w:marBottom w:val="0"/>
              <w:divBdr>
                <w:top w:val="none" w:sz="0" w:space="0" w:color="auto"/>
                <w:left w:val="none" w:sz="0" w:space="0" w:color="auto"/>
                <w:bottom w:val="none" w:sz="0" w:space="0" w:color="auto"/>
                <w:right w:val="none" w:sz="0" w:space="0" w:color="auto"/>
              </w:divBdr>
            </w:div>
            <w:div w:id="2137218984">
              <w:marLeft w:val="0"/>
              <w:marRight w:val="0"/>
              <w:marTop w:val="0"/>
              <w:marBottom w:val="0"/>
              <w:divBdr>
                <w:top w:val="none" w:sz="0" w:space="0" w:color="auto"/>
                <w:left w:val="none" w:sz="0" w:space="0" w:color="auto"/>
                <w:bottom w:val="none" w:sz="0" w:space="0" w:color="auto"/>
                <w:right w:val="none" w:sz="0" w:space="0" w:color="auto"/>
              </w:divBdr>
            </w:div>
            <w:div w:id="1199465394">
              <w:marLeft w:val="0"/>
              <w:marRight w:val="0"/>
              <w:marTop w:val="0"/>
              <w:marBottom w:val="0"/>
              <w:divBdr>
                <w:top w:val="none" w:sz="0" w:space="0" w:color="auto"/>
                <w:left w:val="none" w:sz="0" w:space="0" w:color="auto"/>
                <w:bottom w:val="none" w:sz="0" w:space="0" w:color="auto"/>
                <w:right w:val="none" w:sz="0" w:space="0" w:color="auto"/>
              </w:divBdr>
            </w:div>
            <w:div w:id="1405182104">
              <w:marLeft w:val="0"/>
              <w:marRight w:val="0"/>
              <w:marTop w:val="0"/>
              <w:marBottom w:val="0"/>
              <w:divBdr>
                <w:top w:val="none" w:sz="0" w:space="0" w:color="auto"/>
                <w:left w:val="none" w:sz="0" w:space="0" w:color="auto"/>
                <w:bottom w:val="none" w:sz="0" w:space="0" w:color="auto"/>
                <w:right w:val="none" w:sz="0" w:space="0" w:color="auto"/>
              </w:divBdr>
            </w:div>
            <w:div w:id="1036656656">
              <w:marLeft w:val="0"/>
              <w:marRight w:val="0"/>
              <w:marTop w:val="0"/>
              <w:marBottom w:val="0"/>
              <w:divBdr>
                <w:top w:val="none" w:sz="0" w:space="0" w:color="auto"/>
                <w:left w:val="none" w:sz="0" w:space="0" w:color="auto"/>
                <w:bottom w:val="none" w:sz="0" w:space="0" w:color="auto"/>
                <w:right w:val="none" w:sz="0" w:space="0" w:color="auto"/>
              </w:divBdr>
            </w:div>
            <w:div w:id="430005972">
              <w:marLeft w:val="0"/>
              <w:marRight w:val="0"/>
              <w:marTop w:val="0"/>
              <w:marBottom w:val="0"/>
              <w:divBdr>
                <w:top w:val="none" w:sz="0" w:space="0" w:color="auto"/>
                <w:left w:val="none" w:sz="0" w:space="0" w:color="auto"/>
                <w:bottom w:val="none" w:sz="0" w:space="0" w:color="auto"/>
                <w:right w:val="none" w:sz="0" w:space="0" w:color="auto"/>
              </w:divBdr>
            </w:div>
            <w:div w:id="2096896216">
              <w:marLeft w:val="0"/>
              <w:marRight w:val="0"/>
              <w:marTop w:val="0"/>
              <w:marBottom w:val="0"/>
              <w:divBdr>
                <w:top w:val="none" w:sz="0" w:space="0" w:color="auto"/>
                <w:left w:val="none" w:sz="0" w:space="0" w:color="auto"/>
                <w:bottom w:val="none" w:sz="0" w:space="0" w:color="auto"/>
                <w:right w:val="none" w:sz="0" w:space="0" w:color="auto"/>
              </w:divBdr>
            </w:div>
            <w:div w:id="490566172">
              <w:marLeft w:val="0"/>
              <w:marRight w:val="0"/>
              <w:marTop w:val="0"/>
              <w:marBottom w:val="0"/>
              <w:divBdr>
                <w:top w:val="none" w:sz="0" w:space="0" w:color="auto"/>
                <w:left w:val="none" w:sz="0" w:space="0" w:color="auto"/>
                <w:bottom w:val="none" w:sz="0" w:space="0" w:color="auto"/>
                <w:right w:val="none" w:sz="0" w:space="0" w:color="auto"/>
              </w:divBdr>
            </w:div>
            <w:div w:id="1309700382">
              <w:marLeft w:val="0"/>
              <w:marRight w:val="0"/>
              <w:marTop w:val="0"/>
              <w:marBottom w:val="0"/>
              <w:divBdr>
                <w:top w:val="none" w:sz="0" w:space="0" w:color="auto"/>
                <w:left w:val="none" w:sz="0" w:space="0" w:color="auto"/>
                <w:bottom w:val="none" w:sz="0" w:space="0" w:color="auto"/>
                <w:right w:val="none" w:sz="0" w:space="0" w:color="auto"/>
              </w:divBdr>
            </w:div>
            <w:div w:id="1160148089">
              <w:marLeft w:val="0"/>
              <w:marRight w:val="0"/>
              <w:marTop w:val="0"/>
              <w:marBottom w:val="0"/>
              <w:divBdr>
                <w:top w:val="none" w:sz="0" w:space="0" w:color="auto"/>
                <w:left w:val="none" w:sz="0" w:space="0" w:color="auto"/>
                <w:bottom w:val="none" w:sz="0" w:space="0" w:color="auto"/>
                <w:right w:val="none" w:sz="0" w:space="0" w:color="auto"/>
              </w:divBdr>
            </w:div>
            <w:div w:id="1820877297">
              <w:marLeft w:val="0"/>
              <w:marRight w:val="0"/>
              <w:marTop w:val="0"/>
              <w:marBottom w:val="0"/>
              <w:divBdr>
                <w:top w:val="none" w:sz="0" w:space="0" w:color="auto"/>
                <w:left w:val="none" w:sz="0" w:space="0" w:color="auto"/>
                <w:bottom w:val="none" w:sz="0" w:space="0" w:color="auto"/>
                <w:right w:val="none" w:sz="0" w:space="0" w:color="auto"/>
              </w:divBdr>
            </w:div>
            <w:div w:id="2092578178">
              <w:marLeft w:val="0"/>
              <w:marRight w:val="0"/>
              <w:marTop w:val="0"/>
              <w:marBottom w:val="0"/>
              <w:divBdr>
                <w:top w:val="none" w:sz="0" w:space="0" w:color="auto"/>
                <w:left w:val="none" w:sz="0" w:space="0" w:color="auto"/>
                <w:bottom w:val="none" w:sz="0" w:space="0" w:color="auto"/>
                <w:right w:val="none" w:sz="0" w:space="0" w:color="auto"/>
              </w:divBdr>
            </w:div>
            <w:div w:id="1327782099">
              <w:marLeft w:val="0"/>
              <w:marRight w:val="0"/>
              <w:marTop w:val="0"/>
              <w:marBottom w:val="0"/>
              <w:divBdr>
                <w:top w:val="none" w:sz="0" w:space="0" w:color="auto"/>
                <w:left w:val="none" w:sz="0" w:space="0" w:color="auto"/>
                <w:bottom w:val="none" w:sz="0" w:space="0" w:color="auto"/>
                <w:right w:val="none" w:sz="0" w:space="0" w:color="auto"/>
              </w:divBdr>
            </w:div>
            <w:div w:id="940144241">
              <w:marLeft w:val="0"/>
              <w:marRight w:val="0"/>
              <w:marTop w:val="0"/>
              <w:marBottom w:val="0"/>
              <w:divBdr>
                <w:top w:val="none" w:sz="0" w:space="0" w:color="auto"/>
                <w:left w:val="none" w:sz="0" w:space="0" w:color="auto"/>
                <w:bottom w:val="none" w:sz="0" w:space="0" w:color="auto"/>
                <w:right w:val="none" w:sz="0" w:space="0" w:color="auto"/>
              </w:divBdr>
            </w:div>
            <w:div w:id="4094088">
              <w:marLeft w:val="0"/>
              <w:marRight w:val="0"/>
              <w:marTop w:val="0"/>
              <w:marBottom w:val="0"/>
              <w:divBdr>
                <w:top w:val="none" w:sz="0" w:space="0" w:color="auto"/>
                <w:left w:val="none" w:sz="0" w:space="0" w:color="auto"/>
                <w:bottom w:val="none" w:sz="0" w:space="0" w:color="auto"/>
                <w:right w:val="none" w:sz="0" w:space="0" w:color="auto"/>
              </w:divBdr>
            </w:div>
            <w:div w:id="735208564">
              <w:marLeft w:val="0"/>
              <w:marRight w:val="0"/>
              <w:marTop w:val="0"/>
              <w:marBottom w:val="0"/>
              <w:divBdr>
                <w:top w:val="none" w:sz="0" w:space="0" w:color="auto"/>
                <w:left w:val="none" w:sz="0" w:space="0" w:color="auto"/>
                <w:bottom w:val="none" w:sz="0" w:space="0" w:color="auto"/>
                <w:right w:val="none" w:sz="0" w:space="0" w:color="auto"/>
              </w:divBdr>
            </w:div>
            <w:div w:id="1272973933">
              <w:marLeft w:val="0"/>
              <w:marRight w:val="0"/>
              <w:marTop w:val="0"/>
              <w:marBottom w:val="0"/>
              <w:divBdr>
                <w:top w:val="none" w:sz="0" w:space="0" w:color="auto"/>
                <w:left w:val="none" w:sz="0" w:space="0" w:color="auto"/>
                <w:bottom w:val="none" w:sz="0" w:space="0" w:color="auto"/>
                <w:right w:val="none" w:sz="0" w:space="0" w:color="auto"/>
              </w:divBdr>
            </w:div>
            <w:div w:id="102305533">
              <w:marLeft w:val="0"/>
              <w:marRight w:val="0"/>
              <w:marTop w:val="0"/>
              <w:marBottom w:val="0"/>
              <w:divBdr>
                <w:top w:val="none" w:sz="0" w:space="0" w:color="auto"/>
                <w:left w:val="none" w:sz="0" w:space="0" w:color="auto"/>
                <w:bottom w:val="none" w:sz="0" w:space="0" w:color="auto"/>
                <w:right w:val="none" w:sz="0" w:space="0" w:color="auto"/>
              </w:divBdr>
            </w:div>
            <w:div w:id="486017564">
              <w:marLeft w:val="0"/>
              <w:marRight w:val="0"/>
              <w:marTop w:val="0"/>
              <w:marBottom w:val="0"/>
              <w:divBdr>
                <w:top w:val="none" w:sz="0" w:space="0" w:color="auto"/>
                <w:left w:val="none" w:sz="0" w:space="0" w:color="auto"/>
                <w:bottom w:val="none" w:sz="0" w:space="0" w:color="auto"/>
                <w:right w:val="none" w:sz="0" w:space="0" w:color="auto"/>
              </w:divBdr>
            </w:div>
            <w:div w:id="1353145834">
              <w:marLeft w:val="0"/>
              <w:marRight w:val="0"/>
              <w:marTop w:val="0"/>
              <w:marBottom w:val="0"/>
              <w:divBdr>
                <w:top w:val="none" w:sz="0" w:space="0" w:color="auto"/>
                <w:left w:val="none" w:sz="0" w:space="0" w:color="auto"/>
                <w:bottom w:val="none" w:sz="0" w:space="0" w:color="auto"/>
                <w:right w:val="none" w:sz="0" w:space="0" w:color="auto"/>
              </w:divBdr>
            </w:div>
            <w:div w:id="1892306814">
              <w:marLeft w:val="0"/>
              <w:marRight w:val="0"/>
              <w:marTop w:val="0"/>
              <w:marBottom w:val="0"/>
              <w:divBdr>
                <w:top w:val="none" w:sz="0" w:space="0" w:color="auto"/>
                <w:left w:val="none" w:sz="0" w:space="0" w:color="auto"/>
                <w:bottom w:val="none" w:sz="0" w:space="0" w:color="auto"/>
                <w:right w:val="none" w:sz="0" w:space="0" w:color="auto"/>
              </w:divBdr>
            </w:div>
            <w:div w:id="585922374">
              <w:marLeft w:val="0"/>
              <w:marRight w:val="0"/>
              <w:marTop w:val="0"/>
              <w:marBottom w:val="0"/>
              <w:divBdr>
                <w:top w:val="none" w:sz="0" w:space="0" w:color="auto"/>
                <w:left w:val="none" w:sz="0" w:space="0" w:color="auto"/>
                <w:bottom w:val="none" w:sz="0" w:space="0" w:color="auto"/>
                <w:right w:val="none" w:sz="0" w:space="0" w:color="auto"/>
              </w:divBdr>
            </w:div>
            <w:div w:id="1357922836">
              <w:marLeft w:val="0"/>
              <w:marRight w:val="0"/>
              <w:marTop w:val="0"/>
              <w:marBottom w:val="0"/>
              <w:divBdr>
                <w:top w:val="none" w:sz="0" w:space="0" w:color="auto"/>
                <w:left w:val="none" w:sz="0" w:space="0" w:color="auto"/>
                <w:bottom w:val="none" w:sz="0" w:space="0" w:color="auto"/>
                <w:right w:val="none" w:sz="0" w:space="0" w:color="auto"/>
              </w:divBdr>
            </w:div>
            <w:div w:id="53621237">
              <w:marLeft w:val="0"/>
              <w:marRight w:val="0"/>
              <w:marTop w:val="0"/>
              <w:marBottom w:val="0"/>
              <w:divBdr>
                <w:top w:val="none" w:sz="0" w:space="0" w:color="auto"/>
                <w:left w:val="none" w:sz="0" w:space="0" w:color="auto"/>
                <w:bottom w:val="none" w:sz="0" w:space="0" w:color="auto"/>
                <w:right w:val="none" w:sz="0" w:space="0" w:color="auto"/>
              </w:divBdr>
            </w:div>
            <w:div w:id="165098963">
              <w:marLeft w:val="0"/>
              <w:marRight w:val="0"/>
              <w:marTop w:val="0"/>
              <w:marBottom w:val="0"/>
              <w:divBdr>
                <w:top w:val="none" w:sz="0" w:space="0" w:color="auto"/>
                <w:left w:val="none" w:sz="0" w:space="0" w:color="auto"/>
                <w:bottom w:val="none" w:sz="0" w:space="0" w:color="auto"/>
                <w:right w:val="none" w:sz="0" w:space="0" w:color="auto"/>
              </w:divBdr>
            </w:div>
            <w:div w:id="1977176491">
              <w:marLeft w:val="0"/>
              <w:marRight w:val="0"/>
              <w:marTop w:val="0"/>
              <w:marBottom w:val="0"/>
              <w:divBdr>
                <w:top w:val="none" w:sz="0" w:space="0" w:color="auto"/>
                <w:left w:val="none" w:sz="0" w:space="0" w:color="auto"/>
                <w:bottom w:val="none" w:sz="0" w:space="0" w:color="auto"/>
                <w:right w:val="none" w:sz="0" w:space="0" w:color="auto"/>
              </w:divBdr>
            </w:div>
            <w:div w:id="886380793">
              <w:marLeft w:val="0"/>
              <w:marRight w:val="0"/>
              <w:marTop w:val="0"/>
              <w:marBottom w:val="0"/>
              <w:divBdr>
                <w:top w:val="none" w:sz="0" w:space="0" w:color="auto"/>
                <w:left w:val="none" w:sz="0" w:space="0" w:color="auto"/>
                <w:bottom w:val="none" w:sz="0" w:space="0" w:color="auto"/>
                <w:right w:val="none" w:sz="0" w:space="0" w:color="auto"/>
              </w:divBdr>
            </w:div>
            <w:div w:id="317733114">
              <w:marLeft w:val="0"/>
              <w:marRight w:val="0"/>
              <w:marTop w:val="0"/>
              <w:marBottom w:val="0"/>
              <w:divBdr>
                <w:top w:val="none" w:sz="0" w:space="0" w:color="auto"/>
                <w:left w:val="none" w:sz="0" w:space="0" w:color="auto"/>
                <w:bottom w:val="none" w:sz="0" w:space="0" w:color="auto"/>
                <w:right w:val="none" w:sz="0" w:space="0" w:color="auto"/>
              </w:divBdr>
            </w:div>
            <w:div w:id="1610162131">
              <w:marLeft w:val="0"/>
              <w:marRight w:val="0"/>
              <w:marTop w:val="0"/>
              <w:marBottom w:val="0"/>
              <w:divBdr>
                <w:top w:val="none" w:sz="0" w:space="0" w:color="auto"/>
                <w:left w:val="none" w:sz="0" w:space="0" w:color="auto"/>
                <w:bottom w:val="none" w:sz="0" w:space="0" w:color="auto"/>
                <w:right w:val="none" w:sz="0" w:space="0" w:color="auto"/>
              </w:divBdr>
            </w:div>
            <w:div w:id="1812945762">
              <w:marLeft w:val="0"/>
              <w:marRight w:val="0"/>
              <w:marTop w:val="0"/>
              <w:marBottom w:val="0"/>
              <w:divBdr>
                <w:top w:val="none" w:sz="0" w:space="0" w:color="auto"/>
                <w:left w:val="none" w:sz="0" w:space="0" w:color="auto"/>
                <w:bottom w:val="none" w:sz="0" w:space="0" w:color="auto"/>
                <w:right w:val="none" w:sz="0" w:space="0" w:color="auto"/>
              </w:divBdr>
            </w:div>
            <w:div w:id="1651977323">
              <w:marLeft w:val="0"/>
              <w:marRight w:val="0"/>
              <w:marTop w:val="0"/>
              <w:marBottom w:val="0"/>
              <w:divBdr>
                <w:top w:val="none" w:sz="0" w:space="0" w:color="auto"/>
                <w:left w:val="none" w:sz="0" w:space="0" w:color="auto"/>
                <w:bottom w:val="none" w:sz="0" w:space="0" w:color="auto"/>
                <w:right w:val="none" w:sz="0" w:space="0" w:color="auto"/>
              </w:divBdr>
            </w:div>
            <w:div w:id="684593125">
              <w:marLeft w:val="0"/>
              <w:marRight w:val="0"/>
              <w:marTop w:val="0"/>
              <w:marBottom w:val="0"/>
              <w:divBdr>
                <w:top w:val="none" w:sz="0" w:space="0" w:color="auto"/>
                <w:left w:val="none" w:sz="0" w:space="0" w:color="auto"/>
                <w:bottom w:val="none" w:sz="0" w:space="0" w:color="auto"/>
                <w:right w:val="none" w:sz="0" w:space="0" w:color="auto"/>
              </w:divBdr>
            </w:div>
            <w:div w:id="1481575304">
              <w:marLeft w:val="0"/>
              <w:marRight w:val="0"/>
              <w:marTop w:val="0"/>
              <w:marBottom w:val="0"/>
              <w:divBdr>
                <w:top w:val="none" w:sz="0" w:space="0" w:color="auto"/>
                <w:left w:val="none" w:sz="0" w:space="0" w:color="auto"/>
                <w:bottom w:val="none" w:sz="0" w:space="0" w:color="auto"/>
                <w:right w:val="none" w:sz="0" w:space="0" w:color="auto"/>
              </w:divBdr>
            </w:div>
            <w:div w:id="1578712953">
              <w:marLeft w:val="0"/>
              <w:marRight w:val="0"/>
              <w:marTop w:val="0"/>
              <w:marBottom w:val="0"/>
              <w:divBdr>
                <w:top w:val="none" w:sz="0" w:space="0" w:color="auto"/>
                <w:left w:val="none" w:sz="0" w:space="0" w:color="auto"/>
                <w:bottom w:val="none" w:sz="0" w:space="0" w:color="auto"/>
                <w:right w:val="none" w:sz="0" w:space="0" w:color="auto"/>
              </w:divBdr>
            </w:div>
            <w:div w:id="275715090">
              <w:marLeft w:val="0"/>
              <w:marRight w:val="0"/>
              <w:marTop w:val="0"/>
              <w:marBottom w:val="0"/>
              <w:divBdr>
                <w:top w:val="none" w:sz="0" w:space="0" w:color="auto"/>
                <w:left w:val="none" w:sz="0" w:space="0" w:color="auto"/>
                <w:bottom w:val="none" w:sz="0" w:space="0" w:color="auto"/>
                <w:right w:val="none" w:sz="0" w:space="0" w:color="auto"/>
              </w:divBdr>
            </w:div>
            <w:div w:id="201787562">
              <w:marLeft w:val="0"/>
              <w:marRight w:val="0"/>
              <w:marTop w:val="0"/>
              <w:marBottom w:val="0"/>
              <w:divBdr>
                <w:top w:val="none" w:sz="0" w:space="0" w:color="auto"/>
                <w:left w:val="none" w:sz="0" w:space="0" w:color="auto"/>
                <w:bottom w:val="none" w:sz="0" w:space="0" w:color="auto"/>
                <w:right w:val="none" w:sz="0" w:space="0" w:color="auto"/>
              </w:divBdr>
            </w:div>
            <w:div w:id="2063020825">
              <w:marLeft w:val="0"/>
              <w:marRight w:val="0"/>
              <w:marTop w:val="0"/>
              <w:marBottom w:val="0"/>
              <w:divBdr>
                <w:top w:val="none" w:sz="0" w:space="0" w:color="auto"/>
                <w:left w:val="none" w:sz="0" w:space="0" w:color="auto"/>
                <w:bottom w:val="none" w:sz="0" w:space="0" w:color="auto"/>
                <w:right w:val="none" w:sz="0" w:space="0" w:color="auto"/>
              </w:divBdr>
            </w:div>
            <w:div w:id="1500266594">
              <w:marLeft w:val="0"/>
              <w:marRight w:val="0"/>
              <w:marTop w:val="0"/>
              <w:marBottom w:val="0"/>
              <w:divBdr>
                <w:top w:val="none" w:sz="0" w:space="0" w:color="auto"/>
                <w:left w:val="none" w:sz="0" w:space="0" w:color="auto"/>
                <w:bottom w:val="none" w:sz="0" w:space="0" w:color="auto"/>
                <w:right w:val="none" w:sz="0" w:space="0" w:color="auto"/>
              </w:divBdr>
            </w:div>
            <w:div w:id="332221561">
              <w:marLeft w:val="0"/>
              <w:marRight w:val="0"/>
              <w:marTop w:val="0"/>
              <w:marBottom w:val="0"/>
              <w:divBdr>
                <w:top w:val="none" w:sz="0" w:space="0" w:color="auto"/>
                <w:left w:val="none" w:sz="0" w:space="0" w:color="auto"/>
                <w:bottom w:val="none" w:sz="0" w:space="0" w:color="auto"/>
                <w:right w:val="none" w:sz="0" w:space="0" w:color="auto"/>
              </w:divBdr>
            </w:div>
            <w:div w:id="1669751503">
              <w:marLeft w:val="0"/>
              <w:marRight w:val="0"/>
              <w:marTop w:val="0"/>
              <w:marBottom w:val="0"/>
              <w:divBdr>
                <w:top w:val="none" w:sz="0" w:space="0" w:color="auto"/>
                <w:left w:val="none" w:sz="0" w:space="0" w:color="auto"/>
                <w:bottom w:val="none" w:sz="0" w:space="0" w:color="auto"/>
                <w:right w:val="none" w:sz="0" w:space="0" w:color="auto"/>
              </w:divBdr>
            </w:div>
            <w:div w:id="996881555">
              <w:marLeft w:val="0"/>
              <w:marRight w:val="0"/>
              <w:marTop w:val="0"/>
              <w:marBottom w:val="0"/>
              <w:divBdr>
                <w:top w:val="none" w:sz="0" w:space="0" w:color="auto"/>
                <w:left w:val="none" w:sz="0" w:space="0" w:color="auto"/>
                <w:bottom w:val="none" w:sz="0" w:space="0" w:color="auto"/>
                <w:right w:val="none" w:sz="0" w:space="0" w:color="auto"/>
              </w:divBdr>
            </w:div>
            <w:div w:id="286009844">
              <w:marLeft w:val="0"/>
              <w:marRight w:val="0"/>
              <w:marTop w:val="0"/>
              <w:marBottom w:val="0"/>
              <w:divBdr>
                <w:top w:val="none" w:sz="0" w:space="0" w:color="auto"/>
                <w:left w:val="none" w:sz="0" w:space="0" w:color="auto"/>
                <w:bottom w:val="none" w:sz="0" w:space="0" w:color="auto"/>
                <w:right w:val="none" w:sz="0" w:space="0" w:color="auto"/>
              </w:divBdr>
            </w:div>
            <w:div w:id="115492458">
              <w:marLeft w:val="0"/>
              <w:marRight w:val="0"/>
              <w:marTop w:val="0"/>
              <w:marBottom w:val="0"/>
              <w:divBdr>
                <w:top w:val="none" w:sz="0" w:space="0" w:color="auto"/>
                <w:left w:val="none" w:sz="0" w:space="0" w:color="auto"/>
                <w:bottom w:val="none" w:sz="0" w:space="0" w:color="auto"/>
                <w:right w:val="none" w:sz="0" w:space="0" w:color="auto"/>
              </w:divBdr>
            </w:div>
            <w:div w:id="1759861079">
              <w:marLeft w:val="0"/>
              <w:marRight w:val="0"/>
              <w:marTop w:val="0"/>
              <w:marBottom w:val="0"/>
              <w:divBdr>
                <w:top w:val="none" w:sz="0" w:space="0" w:color="auto"/>
                <w:left w:val="none" w:sz="0" w:space="0" w:color="auto"/>
                <w:bottom w:val="none" w:sz="0" w:space="0" w:color="auto"/>
                <w:right w:val="none" w:sz="0" w:space="0" w:color="auto"/>
              </w:divBdr>
            </w:div>
            <w:div w:id="262037694">
              <w:marLeft w:val="0"/>
              <w:marRight w:val="0"/>
              <w:marTop w:val="0"/>
              <w:marBottom w:val="0"/>
              <w:divBdr>
                <w:top w:val="none" w:sz="0" w:space="0" w:color="auto"/>
                <w:left w:val="none" w:sz="0" w:space="0" w:color="auto"/>
                <w:bottom w:val="none" w:sz="0" w:space="0" w:color="auto"/>
                <w:right w:val="none" w:sz="0" w:space="0" w:color="auto"/>
              </w:divBdr>
            </w:div>
            <w:div w:id="211382379">
              <w:marLeft w:val="0"/>
              <w:marRight w:val="0"/>
              <w:marTop w:val="0"/>
              <w:marBottom w:val="0"/>
              <w:divBdr>
                <w:top w:val="none" w:sz="0" w:space="0" w:color="auto"/>
                <w:left w:val="none" w:sz="0" w:space="0" w:color="auto"/>
                <w:bottom w:val="none" w:sz="0" w:space="0" w:color="auto"/>
                <w:right w:val="none" w:sz="0" w:space="0" w:color="auto"/>
              </w:divBdr>
            </w:div>
            <w:div w:id="1590698773">
              <w:marLeft w:val="0"/>
              <w:marRight w:val="0"/>
              <w:marTop w:val="0"/>
              <w:marBottom w:val="0"/>
              <w:divBdr>
                <w:top w:val="none" w:sz="0" w:space="0" w:color="auto"/>
                <w:left w:val="none" w:sz="0" w:space="0" w:color="auto"/>
                <w:bottom w:val="none" w:sz="0" w:space="0" w:color="auto"/>
                <w:right w:val="none" w:sz="0" w:space="0" w:color="auto"/>
              </w:divBdr>
            </w:div>
            <w:div w:id="1903297789">
              <w:marLeft w:val="0"/>
              <w:marRight w:val="0"/>
              <w:marTop w:val="0"/>
              <w:marBottom w:val="0"/>
              <w:divBdr>
                <w:top w:val="none" w:sz="0" w:space="0" w:color="auto"/>
                <w:left w:val="none" w:sz="0" w:space="0" w:color="auto"/>
                <w:bottom w:val="none" w:sz="0" w:space="0" w:color="auto"/>
                <w:right w:val="none" w:sz="0" w:space="0" w:color="auto"/>
              </w:divBdr>
            </w:div>
            <w:div w:id="2002585462">
              <w:marLeft w:val="0"/>
              <w:marRight w:val="0"/>
              <w:marTop w:val="0"/>
              <w:marBottom w:val="0"/>
              <w:divBdr>
                <w:top w:val="none" w:sz="0" w:space="0" w:color="auto"/>
                <w:left w:val="none" w:sz="0" w:space="0" w:color="auto"/>
                <w:bottom w:val="none" w:sz="0" w:space="0" w:color="auto"/>
                <w:right w:val="none" w:sz="0" w:space="0" w:color="auto"/>
              </w:divBdr>
            </w:div>
            <w:div w:id="840656700">
              <w:marLeft w:val="0"/>
              <w:marRight w:val="0"/>
              <w:marTop w:val="0"/>
              <w:marBottom w:val="0"/>
              <w:divBdr>
                <w:top w:val="none" w:sz="0" w:space="0" w:color="auto"/>
                <w:left w:val="none" w:sz="0" w:space="0" w:color="auto"/>
                <w:bottom w:val="none" w:sz="0" w:space="0" w:color="auto"/>
                <w:right w:val="none" w:sz="0" w:space="0" w:color="auto"/>
              </w:divBdr>
            </w:div>
            <w:div w:id="499852708">
              <w:marLeft w:val="0"/>
              <w:marRight w:val="0"/>
              <w:marTop w:val="0"/>
              <w:marBottom w:val="0"/>
              <w:divBdr>
                <w:top w:val="none" w:sz="0" w:space="0" w:color="auto"/>
                <w:left w:val="none" w:sz="0" w:space="0" w:color="auto"/>
                <w:bottom w:val="none" w:sz="0" w:space="0" w:color="auto"/>
                <w:right w:val="none" w:sz="0" w:space="0" w:color="auto"/>
              </w:divBdr>
            </w:div>
            <w:div w:id="92554043">
              <w:marLeft w:val="0"/>
              <w:marRight w:val="0"/>
              <w:marTop w:val="0"/>
              <w:marBottom w:val="0"/>
              <w:divBdr>
                <w:top w:val="none" w:sz="0" w:space="0" w:color="auto"/>
                <w:left w:val="none" w:sz="0" w:space="0" w:color="auto"/>
                <w:bottom w:val="none" w:sz="0" w:space="0" w:color="auto"/>
                <w:right w:val="none" w:sz="0" w:space="0" w:color="auto"/>
              </w:divBdr>
            </w:div>
            <w:div w:id="1043947056">
              <w:marLeft w:val="0"/>
              <w:marRight w:val="0"/>
              <w:marTop w:val="0"/>
              <w:marBottom w:val="0"/>
              <w:divBdr>
                <w:top w:val="none" w:sz="0" w:space="0" w:color="auto"/>
                <w:left w:val="none" w:sz="0" w:space="0" w:color="auto"/>
                <w:bottom w:val="none" w:sz="0" w:space="0" w:color="auto"/>
                <w:right w:val="none" w:sz="0" w:space="0" w:color="auto"/>
              </w:divBdr>
            </w:div>
            <w:div w:id="184177163">
              <w:marLeft w:val="0"/>
              <w:marRight w:val="0"/>
              <w:marTop w:val="0"/>
              <w:marBottom w:val="0"/>
              <w:divBdr>
                <w:top w:val="none" w:sz="0" w:space="0" w:color="auto"/>
                <w:left w:val="none" w:sz="0" w:space="0" w:color="auto"/>
                <w:bottom w:val="none" w:sz="0" w:space="0" w:color="auto"/>
                <w:right w:val="none" w:sz="0" w:space="0" w:color="auto"/>
              </w:divBdr>
            </w:div>
            <w:div w:id="179395814">
              <w:marLeft w:val="0"/>
              <w:marRight w:val="0"/>
              <w:marTop w:val="0"/>
              <w:marBottom w:val="0"/>
              <w:divBdr>
                <w:top w:val="none" w:sz="0" w:space="0" w:color="auto"/>
                <w:left w:val="none" w:sz="0" w:space="0" w:color="auto"/>
                <w:bottom w:val="none" w:sz="0" w:space="0" w:color="auto"/>
                <w:right w:val="none" w:sz="0" w:space="0" w:color="auto"/>
              </w:divBdr>
            </w:div>
            <w:div w:id="156191184">
              <w:marLeft w:val="0"/>
              <w:marRight w:val="0"/>
              <w:marTop w:val="0"/>
              <w:marBottom w:val="0"/>
              <w:divBdr>
                <w:top w:val="none" w:sz="0" w:space="0" w:color="auto"/>
                <w:left w:val="none" w:sz="0" w:space="0" w:color="auto"/>
                <w:bottom w:val="none" w:sz="0" w:space="0" w:color="auto"/>
                <w:right w:val="none" w:sz="0" w:space="0" w:color="auto"/>
              </w:divBdr>
            </w:div>
            <w:div w:id="1286616811">
              <w:marLeft w:val="0"/>
              <w:marRight w:val="0"/>
              <w:marTop w:val="0"/>
              <w:marBottom w:val="0"/>
              <w:divBdr>
                <w:top w:val="none" w:sz="0" w:space="0" w:color="auto"/>
                <w:left w:val="none" w:sz="0" w:space="0" w:color="auto"/>
                <w:bottom w:val="none" w:sz="0" w:space="0" w:color="auto"/>
                <w:right w:val="none" w:sz="0" w:space="0" w:color="auto"/>
              </w:divBdr>
            </w:div>
            <w:div w:id="1742948187">
              <w:marLeft w:val="0"/>
              <w:marRight w:val="0"/>
              <w:marTop w:val="0"/>
              <w:marBottom w:val="0"/>
              <w:divBdr>
                <w:top w:val="none" w:sz="0" w:space="0" w:color="auto"/>
                <w:left w:val="none" w:sz="0" w:space="0" w:color="auto"/>
                <w:bottom w:val="none" w:sz="0" w:space="0" w:color="auto"/>
                <w:right w:val="none" w:sz="0" w:space="0" w:color="auto"/>
              </w:divBdr>
            </w:div>
            <w:div w:id="265696564">
              <w:marLeft w:val="0"/>
              <w:marRight w:val="0"/>
              <w:marTop w:val="0"/>
              <w:marBottom w:val="0"/>
              <w:divBdr>
                <w:top w:val="none" w:sz="0" w:space="0" w:color="auto"/>
                <w:left w:val="none" w:sz="0" w:space="0" w:color="auto"/>
                <w:bottom w:val="none" w:sz="0" w:space="0" w:color="auto"/>
                <w:right w:val="none" w:sz="0" w:space="0" w:color="auto"/>
              </w:divBdr>
            </w:div>
            <w:div w:id="805001884">
              <w:marLeft w:val="0"/>
              <w:marRight w:val="0"/>
              <w:marTop w:val="0"/>
              <w:marBottom w:val="0"/>
              <w:divBdr>
                <w:top w:val="none" w:sz="0" w:space="0" w:color="auto"/>
                <w:left w:val="none" w:sz="0" w:space="0" w:color="auto"/>
                <w:bottom w:val="none" w:sz="0" w:space="0" w:color="auto"/>
                <w:right w:val="none" w:sz="0" w:space="0" w:color="auto"/>
              </w:divBdr>
            </w:div>
            <w:div w:id="1068192862">
              <w:marLeft w:val="0"/>
              <w:marRight w:val="0"/>
              <w:marTop w:val="0"/>
              <w:marBottom w:val="0"/>
              <w:divBdr>
                <w:top w:val="none" w:sz="0" w:space="0" w:color="auto"/>
                <w:left w:val="none" w:sz="0" w:space="0" w:color="auto"/>
                <w:bottom w:val="none" w:sz="0" w:space="0" w:color="auto"/>
                <w:right w:val="none" w:sz="0" w:space="0" w:color="auto"/>
              </w:divBdr>
            </w:div>
            <w:div w:id="1022585707">
              <w:marLeft w:val="0"/>
              <w:marRight w:val="0"/>
              <w:marTop w:val="0"/>
              <w:marBottom w:val="0"/>
              <w:divBdr>
                <w:top w:val="none" w:sz="0" w:space="0" w:color="auto"/>
                <w:left w:val="none" w:sz="0" w:space="0" w:color="auto"/>
                <w:bottom w:val="none" w:sz="0" w:space="0" w:color="auto"/>
                <w:right w:val="none" w:sz="0" w:space="0" w:color="auto"/>
              </w:divBdr>
            </w:div>
            <w:div w:id="90468405">
              <w:marLeft w:val="0"/>
              <w:marRight w:val="0"/>
              <w:marTop w:val="0"/>
              <w:marBottom w:val="0"/>
              <w:divBdr>
                <w:top w:val="none" w:sz="0" w:space="0" w:color="auto"/>
                <w:left w:val="none" w:sz="0" w:space="0" w:color="auto"/>
                <w:bottom w:val="none" w:sz="0" w:space="0" w:color="auto"/>
                <w:right w:val="none" w:sz="0" w:space="0" w:color="auto"/>
              </w:divBdr>
            </w:div>
            <w:div w:id="1128813903">
              <w:marLeft w:val="0"/>
              <w:marRight w:val="0"/>
              <w:marTop w:val="0"/>
              <w:marBottom w:val="0"/>
              <w:divBdr>
                <w:top w:val="none" w:sz="0" w:space="0" w:color="auto"/>
                <w:left w:val="none" w:sz="0" w:space="0" w:color="auto"/>
                <w:bottom w:val="none" w:sz="0" w:space="0" w:color="auto"/>
                <w:right w:val="none" w:sz="0" w:space="0" w:color="auto"/>
              </w:divBdr>
            </w:div>
            <w:div w:id="1215117451">
              <w:marLeft w:val="0"/>
              <w:marRight w:val="0"/>
              <w:marTop w:val="0"/>
              <w:marBottom w:val="0"/>
              <w:divBdr>
                <w:top w:val="none" w:sz="0" w:space="0" w:color="auto"/>
                <w:left w:val="none" w:sz="0" w:space="0" w:color="auto"/>
                <w:bottom w:val="none" w:sz="0" w:space="0" w:color="auto"/>
                <w:right w:val="none" w:sz="0" w:space="0" w:color="auto"/>
              </w:divBdr>
            </w:div>
            <w:div w:id="948395892">
              <w:marLeft w:val="0"/>
              <w:marRight w:val="0"/>
              <w:marTop w:val="0"/>
              <w:marBottom w:val="0"/>
              <w:divBdr>
                <w:top w:val="none" w:sz="0" w:space="0" w:color="auto"/>
                <w:left w:val="none" w:sz="0" w:space="0" w:color="auto"/>
                <w:bottom w:val="none" w:sz="0" w:space="0" w:color="auto"/>
                <w:right w:val="none" w:sz="0" w:space="0" w:color="auto"/>
              </w:divBdr>
            </w:div>
            <w:div w:id="144208602">
              <w:marLeft w:val="0"/>
              <w:marRight w:val="0"/>
              <w:marTop w:val="0"/>
              <w:marBottom w:val="0"/>
              <w:divBdr>
                <w:top w:val="none" w:sz="0" w:space="0" w:color="auto"/>
                <w:left w:val="none" w:sz="0" w:space="0" w:color="auto"/>
                <w:bottom w:val="none" w:sz="0" w:space="0" w:color="auto"/>
                <w:right w:val="none" w:sz="0" w:space="0" w:color="auto"/>
              </w:divBdr>
            </w:div>
            <w:div w:id="999965655">
              <w:marLeft w:val="0"/>
              <w:marRight w:val="0"/>
              <w:marTop w:val="0"/>
              <w:marBottom w:val="0"/>
              <w:divBdr>
                <w:top w:val="none" w:sz="0" w:space="0" w:color="auto"/>
                <w:left w:val="none" w:sz="0" w:space="0" w:color="auto"/>
                <w:bottom w:val="none" w:sz="0" w:space="0" w:color="auto"/>
                <w:right w:val="none" w:sz="0" w:space="0" w:color="auto"/>
              </w:divBdr>
            </w:div>
            <w:div w:id="911157163">
              <w:marLeft w:val="0"/>
              <w:marRight w:val="0"/>
              <w:marTop w:val="0"/>
              <w:marBottom w:val="0"/>
              <w:divBdr>
                <w:top w:val="none" w:sz="0" w:space="0" w:color="auto"/>
                <w:left w:val="none" w:sz="0" w:space="0" w:color="auto"/>
                <w:bottom w:val="none" w:sz="0" w:space="0" w:color="auto"/>
                <w:right w:val="none" w:sz="0" w:space="0" w:color="auto"/>
              </w:divBdr>
            </w:div>
            <w:div w:id="1450508356">
              <w:marLeft w:val="0"/>
              <w:marRight w:val="0"/>
              <w:marTop w:val="0"/>
              <w:marBottom w:val="0"/>
              <w:divBdr>
                <w:top w:val="none" w:sz="0" w:space="0" w:color="auto"/>
                <w:left w:val="none" w:sz="0" w:space="0" w:color="auto"/>
                <w:bottom w:val="none" w:sz="0" w:space="0" w:color="auto"/>
                <w:right w:val="none" w:sz="0" w:space="0" w:color="auto"/>
              </w:divBdr>
            </w:div>
            <w:div w:id="811018896">
              <w:marLeft w:val="0"/>
              <w:marRight w:val="0"/>
              <w:marTop w:val="0"/>
              <w:marBottom w:val="0"/>
              <w:divBdr>
                <w:top w:val="none" w:sz="0" w:space="0" w:color="auto"/>
                <w:left w:val="none" w:sz="0" w:space="0" w:color="auto"/>
                <w:bottom w:val="none" w:sz="0" w:space="0" w:color="auto"/>
                <w:right w:val="none" w:sz="0" w:space="0" w:color="auto"/>
              </w:divBdr>
            </w:div>
            <w:div w:id="1765102590">
              <w:marLeft w:val="0"/>
              <w:marRight w:val="0"/>
              <w:marTop w:val="0"/>
              <w:marBottom w:val="0"/>
              <w:divBdr>
                <w:top w:val="none" w:sz="0" w:space="0" w:color="auto"/>
                <w:left w:val="none" w:sz="0" w:space="0" w:color="auto"/>
                <w:bottom w:val="none" w:sz="0" w:space="0" w:color="auto"/>
                <w:right w:val="none" w:sz="0" w:space="0" w:color="auto"/>
              </w:divBdr>
            </w:div>
            <w:div w:id="1255939984">
              <w:marLeft w:val="0"/>
              <w:marRight w:val="0"/>
              <w:marTop w:val="0"/>
              <w:marBottom w:val="0"/>
              <w:divBdr>
                <w:top w:val="none" w:sz="0" w:space="0" w:color="auto"/>
                <w:left w:val="none" w:sz="0" w:space="0" w:color="auto"/>
                <w:bottom w:val="none" w:sz="0" w:space="0" w:color="auto"/>
                <w:right w:val="none" w:sz="0" w:space="0" w:color="auto"/>
              </w:divBdr>
            </w:div>
            <w:div w:id="1724791782">
              <w:marLeft w:val="0"/>
              <w:marRight w:val="0"/>
              <w:marTop w:val="0"/>
              <w:marBottom w:val="0"/>
              <w:divBdr>
                <w:top w:val="none" w:sz="0" w:space="0" w:color="auto"/>
                <w:left w:val="none" w:sz="0" w:space="0" w:color="auto"/>
                <w:bottom w:val="none" w:sz="0" w:space="0" w:color="auto"/>
                <w:right w:val="none" w:sz="0" w:space="0" w:color="auto"/>
              </w:divBdr>
            </w:div>
            <w:div w:id="2089382026">
              <w:marLeft w:val="0"/>
              <w:marRight w:val="0"/>
              <w:marTop w:val="0"/>
              <w:marBottom w:val="0"/>
              <w:divBdr>
                <w:top w:val="none" w:sz="0" w:space="0" w:color="auto"/>
                <w:left w:val="none" w:sz="0" w:space="0" w:color="auto"/>
                <w:bottom w:val="none" w:sz="0" w:space="0" w:color="auto"/>
                <w:right w:val="none" w:sz="0" w:space="0" w:color="auto"/>
              </w:divBdr>
            </w:div>
            <w:div w:id="2112238942">
              <w:marLeft w:val="0"/>
              <w:marRight w:val="0"/>
              <w:marTop w:val="0"/>
              <w:marBottom w:val="0"/>
              <w:divBdr>
                <w:top w:val="none" w:sz="0" w:space="0" w:color="auto"/>
                <w:left w:val="none" w:sz="0" w:space="0" w:color="auto"/>
                <w:bottom w:val="none" w:sz="0" w:space="0" w:color="auto"/>
                <w:right w:val="none" w:sz="0" w:space="0" w:color="auto"/>
              </w:divBdr>
            </w:div>
            <w:div w:id="1586456262">
              <w:marLeft w:val="0"/>
              <w:marRight w:val="0"/>
              <w:marTop w:val="0"/>
              <w:marBottom w:val="0"/>
              <w:divBdr>
                <w:top w:val="none" w:sz="0" w:space="0" w:color="auto"/>
                <w:left w:val="none" w:sz="0" w:space="0" w:color="auto"/>
                <w:bottom w:val="none" w:sz="0" w:space="0" w:color="auto"/>
                <w:right w:val="none" w:sz="0" w:space="0" w:color="auto"/>
              </w:divBdr>
            </w:div>
            <w:div w:id="1527402056">
              <w:marLeft w:val="0"/>
              <w:marRight w:val="0"/>
              <w:marTop w:val="0"/>
              <w:marBottom w:val="0"/>
              <w:divBdr>
                <w:top w:val="none" w:sz="0" w:space="0" w:color="auto"/>
                <w:left w:val="none" w:sz="0" w:space="0" w:color="auto"/>
                <w:bottom w:val="none" w:sz="0" w:space="0" w:color="auto"/>
                <w:right w:val="none" w:sz="0" w:space="0" w:color="auto"/>
              </w:divBdr>
            </w:div>
            <w:div w:id="1281302106">
              <w:marLeft w:val="0"/>
              <w:marRight w:val="0"/>
              <w:marTop w:val="0"/>
              <w:marBottom w:val="0"/>
              <w:divBdr>
                <w:top w:val="none" w:sz="0" w:space="0" w:color="auto"/>
                <w:left w:val="none" w:sz="0" w:space="0" w:color="auto"/>
                <w:bottom w:val="none" w:sz="0" w:space="0" w:color="auto"/>
                <w:right w:val="none" w:sz="0" w:space="0" w:color="auto"/>
              </w:divBdr>
            </w:div>
            <w:div w:id="2054496026">
              <w:marLeft w:val="0"/>
              <w:marRight w:val="0"/>
              <w:marTop w:val="0"/>
              <w:marBottom w:val="0"/>
              <w:divBdr>
                <w:top w:val="none" w:sz="0" w:space="0" w:color="auto"/>
                <w:left w:val="none" w:sz="0" w:space="0" w:color="auto"/>
                <w:bottom w:val="none" w:sz="0" w:space="0" w:color="auto"/>
                <w:right w:val="none" w:sz="0" w:space="0" w:color="auto"/>
              </w:divBdr>
            </w:div>
            <w:div w:id="1152723010">
              <w:marLeft w:val="0"/>
              <w:marRight w:val="0"/>
              <w:marTop w:val="0"/>
              <w:marBottom w:val="0"/>
              <w:divBdr>
                <w:top w:val="none" w:sz="0" w:space="0" w:color="auto"/>
                <w:left w:val="none" w:sz="0" w:space="0" w:color="auto"/>
                <w:bottom w:val="none" w:sz="0" w:space="0" w:color="auto"/>
                <w:right w:val="none" w:sz="0" w:space="0" w:color="auto"/>
              </w:divBdr>
            </w:div>
            <w:div w:id="1923878221">
              <w:marLeft w:val="0"/>
              <w:marRight w:val="0"/>
              <w:marTop w:val="0"/>
              <w:marBottom w:val="0"/>
              <w:divBdr>
                <w:top w:val="none" w:sz="0" w:space="0" w:color="auto"/>
                <w:left w:val="none" w:sz="0" w:space="0" w:color="auto"/>
                <w:bottom w:val="none" w:sz="0" w:space="0" w:color="auto"/>
                <w:right w:val="none" w:sz="0" w:space="0" w:color="auto"/>
              </w:divBdr>
            </w:div>
            <w:div w:id="1619606793">
              <w:marLeft w:val="0"/>
              <w:marRight w:val="0"/>
              <w:marTop w:val="0"/>
              <w:marBottom w:val="0"/>
              <w:divBdr>
                <w:top w:val="none" w:sz="0" w:space="0" w:color="auto"/>
                <w:left w:val="none" w:sz="0" w:space="0" w:color="auto"/>
                <w:bottom w:val="none" w:sz="0" w:space="0" w:color="auto"/>
                <w:right w:val="none" w:sz="0" w:space="0" w:color="auto"/>
              </w:divBdr>
            </w:div>
            <w:div w:id="606961038">
              <w:marLeft w:val="0"/>
              <w:marRight w:val="0"/>
              <w:marTop w:val="0"/>
              <w:marBottom w:val="0"/>
              <w:divBdr>
                <w:top w:val="none" w:sz="0" w:space="0" w:color="auto"/>
                <w:left w:val="none" w:sz="0" w:space="0" w:color="auto"/>
                <w:bottom w:val="none" w:sz="0" w:space="0" w:color="auto"/>
                <w:right w:val="none" w:sz="0" w:space="0" w:color="auto"/>
              </w:divBdr>
            </w:div>
            <w:div w:id="1599829554">
              <w:marLeft w:val="0"/>
              <w:marRight w:val="0"/>
              <w:marTop w:val="0"/>
              <w:marBottom w:val="0"/>
              <w:divBdr>
                <w:top w:val="none" w:sz="0" w:space="0" w:color="auto"/>
                <w:left w:val="none" w:sz="0" w:space="0" w:color="auto"/>
                <w:bottom w:val="none" w:sz="0" w:space="0" w:color="auto"/>
                <w:right w:val="none" w:sz="0" w:space="0" w:color="auto"/>
              </w:divBdr>
            </w:div>
            <w:div w:id="432018388">
              <w:marLeft w:val="0"/>
              <w:marRight w:val="0"/>
              <w:marTop w:val="0"/>
              <w:marBottom w:val="0"/>
              <w:divBdr>
                <w:top w:val="none" w:sz="0" w:space="0" w:color="auto"/>
                <w:left w:val="none" w:sz="0" w:space="0" w:color="auto"/>
                <w:bottom w:val="none" w:sz="0" w:space="0" w:color="auto"/>
                <w:right w:val="none" w:sz="0" w:space="0" w:color="auto"/>
              </w:divBdr>
            </w:div>
            <w:div w:id="782304306">
              <w:marLeft w:val="0"/>
              <w:marRight w:val="0"/>
              <w:marTop w:val="0"/>
              <w:marBottom w:val="0"/>
              <w:divBdr>
                <w:top w:val="none" w:sz="0" w:space="0" w:color="auto"/>
                <w:left w:val="none" w:sz="0" w:space="0" w:color="auto"/>
                <w:bottom w:val="none" w:sz="0" w:space="0" w:color="auto"/>
                <w:right w:val="none" w:sz="0" w:space="0" w:color="auto"/>
              </w:divBdr>
            </w:div>
            <w:div w:id="44843331">
              <w:marLeft w:val="0"/>
              <w:marRight w:val="0"/>
              <w:marTop w:val="0"/>
              <w:marBottom w:val="0"/>
              <w:divBdr>
                <w:top w:val="none" w:sz="0" w:space="0" w:color="auto"/>
                <w:left w:val="none" w:sz="0" w:space="0" w:color="auto"/>
                <w:bottom w:val="none" w:sz="0" w:space="0" w:color="auto"/>
                <w:right w:val="none" w:sz="0" w:space="0" w:color="auto"/>
              </w:divBdr>
            </w:div>
            <w:div w:id="1275870604">
              <w:marLeft w:val="0"/>
              <w:marRight w:val="0"/>
              <w:marTop w:val="0"/>
              <w:marBottom w:val="0"/>
              <w:divBdr>
                <w:top w:val="none" w:sz="0" w:space="0" w:color="auto"/>
                <w:left w:val="none" w:sz="0" w:space="0" w:color="auto"/>
                <w:bottom w:val="none" w:sz="0" w:space="0" w:color="auto"/>
                <w:right w:val="none" w:sz="0" w:space="0" w:color="auto"/>
              </w:divBdr>
            </w:div>
            <w:div w:id="1088694478">
              <w:marLeft w:val="0"/>
              <w:marRight w:val="0"/>
              <w:marTop w:val="0"/>
              <w:marBottom w:val="0"/>
              <w:divBdr>
                <w:top w:val="none" w:sz="0" w:space="0" w:color="auto"/>
                <w:left w:val="none" w:sz="0" w:space="0" w:color="auto"/>
                <w:bottom w:val="none" w:sz="0" w:space="0" w:color="auto"/>
                <w:right w:val="none" w:sz="0" w:space="0" w:color="auto"/>
              </w:divBdr>
            </w:div>
            <w:div w:id="1832794558">
              <w:marLeft w:val="0"/>
              <w:marRight w:val="0"/>
              <w:marTop w:val="0"/>
              <w:marBottom w:val="0"/>
              <w:divBdr>
                <w:top w:val="none" w:sz="0" w:space="0" w:color="auto"/>
                <w:left w:val="none" w:sz="0" w:space="0" w:color="auto"/>
                <w:bottom w:val="none" w:sz="0" w:space="0" w:color="auto"/>
                <w:right w:val="none" w:sz="0" w:space="0" w:color="auto"/>
              </w:divBdr>
            </w:div>
            <w:div w:id="1281373268">
              <w:marLeft w:val="0"/>
              <w:marRight w:val="0"/>
              <w:marTop w:val="0"/>
              <w:marBottom w:val="0"/>
              <w:divBdr>
                <w:top w:val="none" w:sz="0" w:space="0" w:color="auto"/>
                <w:left w:val="none" w:sz="0" w:space="0" w:color="auto"/>
                <w:bottom w:val="none" w:sz="0" w:space="0" w:color="auto"/>
                <w:right w:val="none" w:sz="0" w:space="0" w:color="auto"/>
              </w:divBdr>
            </w:div>
            <w:div w:id="335420948">
              <w:marLeft w:val="0"/>
              <w:marRight w:val="0"/>
              <w:marTop w:val="0"/>
              <w:marBottom w:val="0"/>
              <w:divBdr>
                <w:top w:val="none" w:sz="0" w:space="0" w:color="auto"/>
                <w:left w:val="none" w:sz="0" w:space="0" w:color="auto"/>
                <w:bottom w:val="none" w:sz="0" w:space="0" w:color="auto"/>
                <w:right w:val="none" w:sz="0" w:space="0" w:color="auto"/>
              </w:divBdr>
            </w:div>
            <w:div w:id="1773164797">
              <w:marLeft w:val="0"/>
              <w:marRight w:val="0"/>
              <w:marTop w:val="0"/>
              <w:marBottom w:val="0"/>
              <w:divBdr>
                <w:top w:val="none" w:sz="0" w:space="0" w:color="auto"/>
                <w:left w:val="none" w:sz="0" w:space="0" w:color="auto"/>
                <w:bottom w:val="none" w:sz="0" w:space="0" w:color="auto"/>
                <w:right w:val="none" w:sz="0" w:space="0" w:color="auto"/>
              </w:divBdr>
            </w:div>
            <w:div w:id="102964950">
              <w:marLeft w:val="0"/>
              <w:marRight w:val="0"/>
              <w:marTop w:val="0"/>
              <w:marBottom w:val="0"/>
              <w:divBdr>
                <w:top w:val="none" w:sz="0" w:space="0" w:color="auto"/>
                <w:left w:val="none" w:sz="0" w:space="0" w:color="auto"/>
                <w:bottom w:val="none" w:sz="0" w:space="0" w:color="auto"/>
                <w:right w:val="none" w:sz="0" w:space="0" w:color="auto"/>
              </w:divBdr>
            </w:div>
            <w:div w:id="2116440989">
              <w:marLeft w:val="0"/>
              <w:marRight w:val="0"/>
              <w:marTop w:val="0"/>
              <w:marBottom w:val="0"/>
              <w:divBdr>
                <w:top w:val="none" w:sz="0" w:space="0" w:color="auto"/>
                <w:left w:val="none" w:sz="0" w:space="0" w:color="auto"/>
                <w:bottom w:val="none" w:sz="0" w:space="0" w:color="auto"/>
                <w:right w:val="none" w:sz="0" w:space="0" w:color="auto"/>
              </w:divBdr>
            </w:div>
            <w:div w:id="1602302806">
              <w:marLeft w:val="0"/>
              <w:marRight w:val="0"/>
              <w:marTop w:val="0"/>
              <w:marBottom w:val="0"/>
              <w:divBdr>
                <w:top w:val="none" w:sz="0" w:space="0" w:color="auto"/>
                <w:left w:val="none" w:sz="0" w:space="0" w:color="auto"/>
                <w:bottom w:val="none" w:sz="0" w:space="0" w:color="auto"/>
                <w:right w:val="none" w:sz="0" w:space="0" w:color="auto"/>
              </w:divBdr>
            </w:div>
            <w:div w:id="2060780131">
              <w:marLeft w:val="0"/>
              <w:marRight w:val="0"/>
              <w:marTop w:val="0"/>
              <w:marBottom w:val="0"/>
              <w:divBdr>
                <w:top w:val="none" w:sz="0" w:space="0" w:color="auto"/>
                <w:left w:val="none" w:sz="0" w:space="0" w:color="auto"/>
                <w:bottom w:val="none" w:sz="0" w:space="0" w:color="auto"/>
                <w:right w:val="none" w:sz="0" w:space="0" w:color="auto"/>
              </w:divBdr>
            </w:div>
            <w:div w:id="200829264">
              <w:marLeft w:val="0"/>
              <w:marRight w:val="0"/>
              <w:marTop w:val="0"/>
              <w:marBottom w:val="0"/>
              <w:divBdr>
                <w:top w:val="none" w:sz="0" w:space="0" w:color="auto"/>
                <w:left w:val="none" w:sz="0" w:space="0" w:color="auto"/>
                <w:bottom w:val="none" w:sz="0" w:space="0" w:color="auto"/>
                <w:right w:val="none" w:sz="0" w:space="0" w:color="auto"/>
              </w:divBdr>
            </w:div>
            <w:div w:id="1122728770">
              <w:marLeft w:val="0"/>
              <w:marRight w:val="0"/>
              <w:marTop w:val="0"/>
              <w:marBottom w:val="0"/>
              <w:divBdr>
                <w:top w:val="none" w:sz="0" w:space="0" w:color="auto"/>
                <w:left w:val="none" w:sz="0" w:space="0" w:color="auto"/>
                <w:bottom w:val="none" w:sz="0" w:space="0" w:color="auto"/>
                <w:right w:val="none" w:sz="0" w:space="0" w:color="auto"/>
              </w:divBdr>
            </w:div>
            <w:div w:id="1217619618">
              <w:marLeft w:val="0"/>
              <w:marRight w:val="0"/>
              <w:marTop w:val="0"/>
              <w:marBottom w:val="0"/>
              <w:divBdr>
                <w:top w:val="none" w:sz="0" w:space="0" w:color="auto"/>
                <w:left w:val="none" w:sz="0" w:space="0" w:color="auto"/>
                <w:bottom w:val="none" w:sz="0" w:space="0" w:color="auto"/>
                <w:right w:val="none" w:sz="0" w:space="0" w:color="auto"/>
              </w:divBdr>
            </w:div>
            <w:div w:id="1945844883">
              <w:marLeft w:val="0"/>
              <w:marRight w:val="0"/>
              <w:marTop w:val="0"/>
              <w:marBottom w:val="0"/>
              <w:divBdr>
                <w:top w:val="none" w:sz="0" w:space="0" w:color="auto"/>
                <w:left w:val="none" w:sz="0" w:space="0" w:color="auto"/>
                <w:bottom w:val="none" w:sz="0" w:space="0" w:color="auto"/>
                <w:right w:val="none" w:sz="0" w:space="0" w:color="auto"/>
              </w:divBdr>
            </w:div>
            <w:div w:id="1878158125">
              <w:marLeft w:val="0"/>
              <w:marRight w:val="0"/>
              <w:marTop w:val="0"/>
              <w:marBottom w:val="0"/>
              <w:divBdr>
                <w:top w:val="none" w:sz="0" w:space="0" w:color="auto"/>
                <w:left w:val="none" w:sz="0" w:space="0" w:color="auto"/>
                <w:bottom w:val="none" w:sz="0" w:space="0" w:color="auto"/>
                <w:right w:val="none" w:sz="0" w:space="0" w:color="auto"/>
              </w:divBdr>
            </w:div>
            <w:div w:id="1241332388">
              <w:marLeft w:val="0"/>
              <w:marRight w:val="0"/>
              <w:marTop w:val="0"/>
              <w:marBottom w:val="0"/>
              <w:divBdr>
                <w:top w:val="none" w:sz="0" w:space="0" w:color="auto"/>
                <w:left w:val="none" w:sz="0" w:space="0" w:color="auto"/>
                <w:bottom w:val="none" w:sz="0" w:space="0" w:color="auto"/>
                <w:right w:val="none" w:sz="0" w:space="0" w:color="auto"/>
              </w:divBdr>
            </w:div>
            <w:div w:id="933780610">
              <w:marLeft w:val="0"/>
              <w:marRight w:val="0"/>
              <w:marTop w:val="0"/>
              <w:marBottom w:val="0"/>
              <w:divBdr>
                <w:top w:val="none" w:sz="0" w:space="0" w:color="auto"/>
                <w:left w:val="none" w:sz="0" w:space="0" w:color="auto"/>
                <w:bottom w:val="none" w:sz="0" w:space="0" w:color="auto"/>
                <w:right w:val="none" w:sz="0" w:space="0" w:color="auto"/>
              </w:divBdr>
            </w:div>
            <w:div w:id="491990233">
              <w:marLeft w:val="0"/>
              <w:marRight w:val="0"/>
              <w:marTop w:val="0"/>
              <w:marBottom w:val="0"/>
              <w:divBdr>
                <w:top w:val="none" w:sz="0" w:space="0" w:color="auto"/>
                <w:left w:val="none" w:sz="0" w:space="0" w:color="auto"/>
                <w:bottom w:val="none" w:sz="0" w:space="0" w:color="auto"/>
                <w:right w:val="none" w:sz="0" w:space="0" w:color="auto"/>
              </w:divBdr>
            </w:div>
            <w:div w:id="524098414">
              <w:marLeft w:val="0"/>
              <w:marRight w:val="0"/>
              <w:marTop w:val="0"/>
              <w:marBottom w:val="0"/>
              <w:divBdr>
                <w:top w:val="none" w:sz="0" w:space="0" w:color="auto"/>
                <w:left w:val="none" w:sz="0" w:space="0" w:color="auto"/>
                <w:bottom w:val="none" w:sz="0" w:space="0" w:color="auto"/>
                <w:right w:val="none" w:sz="0" w:space="0" w:color="auto"/>
              </w:divBdr>
            </w:div>
            <w:div w:id="1694258299">
              <w:marLeft w:val="0"/>
              <w:marRight w:val="0"/>
              <w:marTop w:val="0"/>
              <w:marBottom w:val="0"/>
              <w:divBdr>
                <w:top w:val="none" w:sz="0" w:space="0" w:color="auto"/>
                <w:left w:val="none" w:sz="0" w:space="0" w:color="auto"/>
                <w:bottom w:val="none" w:sz="0" w:space="0" w:color="auto"/>
                <w:right w:val="none" w:sz="0" w:space="0" w:color="auto"/>
              </w:divBdr>
            </w:div>
            <w:div w:id="166213524">
              <w:marLeft w:val="0"/>
              <w:marRight w:val="0"/>
              <w:marTop w:val="0"/>
              <w:marBottom w:val="0"/>
              <w:divBdr>
                <w:top w:val="none" w:sz="0" w:space="0" w:color="auto"/>
                <w:left w:val="none" w:sz="0" w:space="0" w:color="auto"/>
                <w:bottom w:val="none" w:sz="0" w:space="0" w:color="auto"/>
                <w:right w:val="none" w:sz="0" w:space="0" w:color="auto"/>
              </w:divBdr>
            </w:div>
            <w:div w:id="1039546944">
              <w:marLeft w:val="0"/>
              <w:marRight w:val="0"/>
              <w:marTop w:val="0"/>
              <w:marBottom w:val="0"/>
              <w:divBdr>
                <w:top w:val="none" w:sz="0" w:space="0" w:color="auto"/>
                <w:left w:val="none" w:sz="0" w:space="0" w:color="auto"/>
                <w:bottom w:val="none" w:sz="0" w:space="0" w:color="auto"/>
                <w:right w:val="none" w:sz="0" w:space="0" w:color="auto"/>
              </w:divBdr>
            </w:div>
            <w:div w:id="1234463118">
              <w:marLeft w:val="0"/>
              <w:marRight w:val="0"/>
              <w:marTop w:val="0"/>
              <w:marBottom w:val="0"/>
              <w:divBdr>
                <w:top w:val="none" w:sz="0" w:space="0" w:color="auto"/>
                <w:left w:val="none" w:sz="0" w:space="0" w:color="auto"/>
                <w:bottom w:val="none" w:sz="0" w:space="0" w:color="auto"/>
                <w:right w:val="none" w:sz="0" w:space="0" w:color="auto"/>
              </w:divBdr>
            </w:div>
            <w:div w:id="559437794">
              <w:marLeft w:val="0"/>
              <w:marRight w:val="0"/>
              <w:marTop w:val="0"/>
              <w:marBottom w:val="0"/>
              <w:divBdr>
                <w:top w:val="none" w:sz="0" w:space="0" w:color="auto"/>
                <w:left w:val="none" w:sz="0" w:space="0" w:color="auto"/>
                <w:bottom w:val="none" w:sz="0" w:space="0" w:color="auto"/>
                <w:right w:val="none" w:sz="0" w:space="0" w:color="auto"/>
              </w:divBdr>
            </w:div>
            <w:div w:id="3374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1632">
      <w:bodyDiv w:val="1"/>
      <w:marLeft w:val="0"/>
      <w:marRight w:val="0"/>
      <w:marTop w:val="0"/>
      <w:marBottom w:val="0"/>
      <w:divBdr>
        <w:top w:val="none" w:sz="0" w:space="0" w:color="auto"/>
        <w:left w:val="none" w:sz="0" w:space="0" w:color="auto"/>
        <w:bottom w:val="none" w:sz="0" w:space="0" w:color="auto"/>
        <w:right w:val="none" w:sz="0" w:space="0" w:color="auto"/>
      </w:divBdr>
      <w:divsChild>
        <w:div w:id="932710983">
          <w:marLeft w:val="0"/>
          <w:marRight w:val="0"/>
          <w:marTop w:val="0"/>
          <w:marBottom w:val="0"/>
          <w:divBdr>
            <w:top w:val="none" w:sz="0" w:space="0" w:color="auto"/>
            <w:left w:val="none" w:sz="0" w:space="0" w:color="auto"/>
            <w:bottom w:val="none" w:sz="0" w:space="0" w:color="auto"/>
            <w:right w:val="none" w:sz="0" w:space="0" w:color="auto"/>
          </w:divBdr>
        </w:div>
      </w:divsChild>
    </w:div>
    <w:div w:id="1512984568">
      <w:bodyDiv w:val="1"/>
      <w:marLeft w:val="0"/>
      <w:marRight w:val="0"/>
      <w:marTop w:val="0"/>
      <w:marBottom w:val="0"/>
      <w:divBdr>
        <w:top w:val="none" w:sz="0" w:space="0" w:color="auto"/>
        <w:left w:val="none" w:sz="0" w:space="0" w:color="auto"/>
        <w:bottom w:val="none" w:sz="0" w:space="0" w:color="auto"/>
        <w:right w:val="none" w:sz="0" w:space="0" w:color="auto"/>
      </w:divBdr>
      <w:divsChild>
        <w:div w:id="861477025">
          <w:marLeft w:val="0"/>
          <w:marRight w:val="0"/>
          <w:marTop w:val="0"/>
          <w:marBottom w:val="0"/>
          <w:divBdr>
            <w:top w:val="none" w:sz="0" w:space="0" w:color="auto"/>
            <w:left w:val="none" w:sz="0" w:space="0" w:color="auto"/>
            <w:bottom w:val="none" w:sz="0" w:space="0" w:color="auto"/>
            <w:right w:val="none" w:sz="0" w:space="0" w:color="auto"/>
          </w:divBdr>
          <w:divsChild>
            <w:div w:id="824470621">
              <w:marLeft w:val="0"/>
              <w:marRight w:val="0"/>
              <w:marTop w:val="0"/>
              <w:marBottom w:val="0"/>
              <w:divBdr>
                <w:top w:val="none" w:sz="0" w:space="0" w:color="auto"/>
                <w:left w:val="none" w:sz="0" w:space="0" w:color="auto"/>
                <w:bottom w:val="none" w:sz="0" w:space="0" w:color="auto"/>
                <w:right w:val="none" w:sz="0" w:space="0" w:color="auto"/>
              </w:divBdr>
            </w:div>
            <w:div w:id="1695377360">
              <w:marLeft w:val="0"/>
              <w:marRight w:val="0"/>
              <w:marTop w:val="0"/>
              <w:marBottom w:val="0"/>
              <w:divBdr>
                <w:top w:val="none" w:sz="0" w:space="0" w:color="auto"/>
                <w:left w:val="none" w:sz="0" w:space="0" w:color="auto"/>
                <w:bottom w:val="none" w:sz="0" w:space="0" w:color="auto"/>
                <w:right w:val="none" w:sz="0" w:space="0" w:color="auto"/>
              </w:divBdr>
            </w:div>
            <w:div w:id="956595110">
              <w:marLeft w:val="0"/>
              <w:marRight w:val="0"/>
              <w:marTop w:val="0"/>
              <w:marBottom w:val="0"/>
              <w:divBdr>
                <w:top w:val="none" w:sz="0" w:space="0" w:color="auto"/>
                <w:left w:val="none" w:sz="0" w:space="0" w:color="auto"/>
                <w:bottom w:val="none" w:sz="0" w:space="0" w:color="auto"/>
                <w:right w:val="none" w:sz="0" w:space="0" w:color="auto"/>
              </w:divBdr>
            </w:div>
            <w:div w:id="813765437">
              <w:marLeft w:val="0"/>
              <w:marRight w:val="0"/>
              <w:marTop w:val="0"/>
              <w:marBottom w:val="0"/>
              <w:divBdr>
                <w:top w:val="none" w:sz="0" w:space="0" w:color="auto"/>
                <w:left w:val="none" w:sz="0" w:space="0" w:color="auto"/>
                <w:bottom w:val="none" w:sz="0" w:space="0" w:color="auto"/>
                <w:right w:val="none" w:sz="0" w:space="0" w:color="auto"/>
              </w:divBdr>
            </w:div>
            <w:div w:id="294916156">
              <w:marLeft w:val="0"/>
              <w:marRight w:val="0"/>
              <w:marTop w:val="0"/>
              <w:marBottom w:val="0"/>
              <w:divBdr>
                <w:top w:val="none" w:sz="0" w:space="0" w:color="auto"/>
                <w:left w:val="none" w:sz="0" w:space="0" w:color="auto"/>
                <w:bottom w:val="none" w:sz="0" w:space="0" w:color="auto"/>
                <w:right w:val="none" w:sz="0" w:space="0" w:color="auto"/>
              </w:divBdr>
            </w:div>
            <w:div w:id="1602370280">
              <w:marLeft w:val="0"/>
              <w:marRight w:val="0"/>
              <w:marTop w:val="0"/>
              <w:marBottom w:val="0"/>
              <w:divBdr>
                <w:top w:val="none" w:sz="0" w:space="0" w:color="auto"/>
                <w:left w:val="none" w:sz="0" w:space="0" w:color="auto"/>
                <w:bottom w:val="none" w:sz="0" w:space="0" w:color="auto"/>
                <w:right w:val="none" w:sz="0" w:space="0" w:color="auto"/>
              </w:divBdr>
            </w:div>
            <w:div w:id="2113473573">
              <w:marLeft w:val="0"/>
              <w:marRight w:val="0"/>
              <w:marTop w:val="0"/>
              <w:marBottom w:val="0"/>
              <w:divBdr>
                <w:top w:val="none" w:sz="0" w:space="0" w:color="auto"/>
                <w:left w:val="none" w:sz="0" w:space="0" w:color="auto"/>
                <w:bottom w:val="none" w:sz="0" w:space="0" w:color="auto"/>
                <w:right w:val="none" w:sz="0" w:space="0" w:color="auto"/>
              </w:divBdr>
            </w:div>
            <w:div w:id="2133788884">
              <w:marLeft w:val="0"/>
              <w:marRight w:val="0"/>
              <w:marTop w:val="0"/>
              <w:marBottom w:val="0"/>
              <w:divBdr>
                <w:top w:val="none" w:sz="0" w:space="0" w:color="auto"/>
                <w:left w:val="none" w:sz="0" w:space="0" w:color="auto"/>
                <w:bottom w:val="none" w:sz="0" w:space="0" w:color="auto"/>
                <w:right w:val="none" w:sz="0" w:space="0" w:color="auto"/>
              </w:divBdr>
            </w:div>
            <w:div w:id="832523697">
              <w:marLeft w:val="0"/>
              <w:marRight w:val="0"/>
              <w:marTop w:val="0"/>
              <w:marBottom w:val="0"/>
              <w:divBdr>
                <w:top w:val="none" w:sz="0" w:space="0" w:color="auto"/>
                <w:left w:val="none" w:sz="0" w:space="0" w:color="auto"/>
                <w:bottom w:val="none" w:sz="0" w:space="0" w:color="auto"/>
                <w:right w:val="none" w:sz="0" w:space="0" w:color="auto"/>
              </w:divBdr>
            </w:div>
            <w:div w:id="363293622">
              <w:marLeft w:val="0"/>
              <w:marRight w:val="0"/>
              <w:marTop w:val="0"/>
              <w:marBottom w:val="0"/>
              <w:divBdr>
                <w:top w:val="none" w:sz="0" w:space="0" w:color="auto"/>
                <w:left w:val="none" w:sz="0" w:space="0" w:color="auto"/>
                <w:bottom w:val="none" w:sz="0" w:space="0" w:color="auto"/>
                <w:right w:val="none" w:sz="0" w:space="0" w:color="auto"/>
              </w:divBdr>
            </w:div>
            <w:div w:id="1328095663">
              <w:marLeft w:val="0"/>
              <w:marRight w:val="0"/>
              <w:marTop w:val="0"/>
              <w:marBottom w:val="0"/>
              <w:divBdr>
                <w:top w:val="none" w:sz="0" w:space="0" w:color="auto"/>
                <w:left w:val="none" w:sz="0" w:space="0" w:color="auto"/>
                <w:bottom w:val="none" w:sz="0" w:space="0" w:color="auto"/>
                <w:right w:val="none" w:sz="0" w:space="0" w:color="auto"/>
              </w:divBdr>
            </w:div>
            <w:div w:id="1459687346">
              <w:marLeft w:val="0"/>
              <w:marRight w:val="0"/>
              <w:marTop w:val="0"/>
              <w:marBottom w:val="0"/>
              <w:divBdr>
                <w:top w:val="none" w:sz="0" w:space="0" w:color="auto"/>
                <w:left w:val="none" w:sz="0" w:space="0" w:color="auto"/>
                <w:bottom w:val="none" w:sz="0" w:space="0" w:color="auto"/>
                <w:right w:val="none" w:sz="0" w:space="0" w:color="auto"/>
              </w:divBdr>
            </w:div>
            <w:div w:id="814638088">
              <w:marLeft w:val="0"/>
              <w:marRight w:val="0"/>
              <w:marTop w:val="0"/>
              <w:marBottom w:val="0"/>
              <w:divBdr>
                <w:top w:val="none" w:sz="0" w:space="0" w:color="auto"/>
                <w:left w:val="none" w:sz="0" w:space="0" w:color="auto"/>
                <w:bottom w:val="none" w:sz="0" w:space="0" w:color="auto"/>
                <w:right w:val="none" w:sz="0" w:space="0" w:color="auto"/>
              </w:divBdr>
            </w:div>
            <w:div w:id="581988535">
              <w:marLeft w:val="0"/>
              <w:marRight w:val="0"/>
              <w:marTop w:val="0"/>
              <w:marBottom w:val="0"/>
              <w:divBdr>
                <w:top w:val="none" w:sz="0" w:space="0" w:color="auto"/>
                <w:left w:val="none" w:sz="0" w:space="0" w:color="auto"/>
                <w:bottom w:val="none" w:sz="0" w:space="0" w:color="auto"/>
                <w:right w:val="none" w:sz="0" w:space="0" w:color="auto"/>
              </w:divBdr>
            </w:div>
            <w:div w:id="1079208935">
              <w:marLeft w:val="0"/>
              <w:marRight w:val="0"/>
              <w:marTop w:val="0"/>
              <w:marBottom w:val="0"/>
              <w:divBdr>
                <w:top w:val="none" w:sz="0" w:space="0" w:color="auto"/>
                <w:left w:val="none" w:sz="0" w:space="0" w:color="auto"/>
                <w:bottom w:val="none" w:sz="0" w:space="0" w:color="auto"/>
                <w:right w:val="none" w:sz="0" w:space="0" w:color="auto"/>
              </w:divBdr>
            </w:div>
            <w:div w:id="596013493">
              <w:marLeft w:val="0"/>
              <w:marRight w:val="0"/>
              <w:marTop w:val="0"/>
              <w:marBottom w:val="0"/>
              <w:divBdr>
                <w:top w:val="none" w:sz="0" w:space="0" w:color="auto"/>
                <w:left w:val="none" w:sz="0" w:space="0" w:color="auto"/>
                <w:bottom w:val="none" w:sz="0" w:space="0" w:color="auto"/>
                <w:right w:val="none" w:sz="0" w:space="0" w:color="auto"/>
              </w:divBdr>
            </w:div>
            <w:div w:id="1687558733">
              <w:marLeft w:val="0"/>
              <w:marRight w:val="0"/>
              <w:marTop w:val="0"/>
              <w:marBottom w:val="0"/>
              <w:divBdr>
                <w:top w:val="none" w:sz="0" w:space="0" w:color="auto"/>
                <w:left w:val="none" w:sz="0" w:space="0" w:color="auto"/>
                <w:bottom w:val="none" w:sz="0" w:space="0" w:color="auto"/>
                <w:right w:val="none" w:sz="0" w:space="0" w:color="auto"/>
              </w:divBdr>
            </w:div>
            <w:div w:id="329213149">
              <w:marLeft w:val="0"/>
              <w:marRight w:val="0"/>
              <w:marTop w:val="0"/>
              <w:marBottom w:val="0"/>
              <w:divBdr>
                <w:top w:val="none" w:sz="0" w:space="0" w:color="auto"/>
                <w:left w:val="none" w:sz="0" w:space="0" w:color="auto"/>
                <w:bottom w:val="none" w:sz="0" w:space="0" w:color="auto"/>
                <w:right w:val="none" w:sz="0" w:space="0" w:color="auto"/>
              </w:divBdr>
            </w:div>
            <w:div w:id="482819118">
              <w:marLeft w:val="0"/>
              <w:marRight w:val="0"/>
              <w:marTop w:val="0"/>
              <w:marBottom w:val="0"/>
              <w:divBdr>
                <w:top w:val="none" w:sz="0" w:space="0" w:color="auto"/>
                <w:left w:val="none" w:sz="0" w:space="0" w:color="auto"/>
                <w:bottom w:val="none" w:sz="0" w:space="0" w:color="auto"/>
                <w:right w:val="none" w:sz="0" w:space="0" w:color="auto"/>
              </w:divBdr>
            </w:div>
            <w:div w:id="1310359545">
              <w:marLeft w:val="0"/>
              <w:marRight w:val="0"/>
              <w:marTop w:val="0"/>
              <w:marBottom w:val="0"/>
              <w:divBdr>
                <w:top w:val="none" w:sz="0" w:space="0" w:color="auto"/>
                <w:left w:val="none" w:sz="0" w:space="0" w:color="auto"/>
                <w:bottom w:val="none" w:sz="0" w:space="0" w:color="auto"/>
                <w:right w:val="none" w:sz="0" w:space="0" w:color="auto"/>
              </w:divBdr>
            </w:div>
            <w:div w:id="565533079">
              <w:marLeft w:val="0"/>
              <w:marRight w:val="0"/>
              <w:marTop w:val="0"/>
              <w:marBottom w:val="0"/>
              <w:divBdr>
                <w:top w:val="none" w:sz="0" w:space="0" w:color="auto"/>
                <w:left w:val="none" w:sz="0" w:space="0" w:color="auto"/>
                <w:bottom w:val="none" w:sz="0" w:space="0" w:color="auto"/>
                <w:right w:val="none" w:sz="0" w:space="0" w:color="auto"/>
              </w:divBdr>
            </w:div>
            <w:div w:id="412896255">
              <w:marLeft w:val="0"/>
              <w:marRight w:val="0"/>
              <w:marTop w:val="0"/>
              <w:marBottom w:val="0"/>
              <w:divBdr>
                <w:top w:val="none" w:sz="0" w:space="0" w:color="auto"/>
                <w:left w:val="none" w:sz="0" w:space="0" w:color="auto"/>
                <w:bottom w:val="none" w:sz="0" w:space="0" w:color="auto"/>
                <w:right w:val="none" w:sz="0" w:space="0" w:color="auto"/>
              </w:divBdr>
            </w:div>
            <w:div w:id="269048243">
              <w:marLeft w:val="0"/>
              <w:marRight w:val="0"/>
              <w:marTop w:val="0"/>
              <w:marBottom w:val="0"/>
              <w:divBdr>
                <w:top w:val="none" w:sz="0" w:space="0" w:color="auto"/>
                <w:left w:val="none" w:sz="0" w:space="0" w:color="auto"/>
                <w:bottom w:val="none" w:sz="0" w:space="0" w:color="auto"/>
                <w:right w:val="none" w:sz="0" w:space="0" w:color="auto"/>
              </w:divBdr>
            </w:div>
            <w:div w:id="975599485">
              <w:marLeft w:val="0"/>
              <w:marRight w:val="0"/>
              <w:marTop w:val="0"/>
              <w:marBottom w:val="0"/>
              <w:divBdr>
                <w:top w:val="none" w:sz="0" w:space="0" w:color="auto"/>
                <w:left w:val="none" w:sz="0" w:space="0" w:color="auto"/>
                <w:bottom w:val="none" w:sz="0" w:space="0" w:color="auto"/>
                <w:right w:val="none" w:sz="0" w:space="0" w:color="auto"/>
              </w:divBdr>
            </w:div>
            <w:div w:id="778721120">
              <w:marLeft w:val="0"/>
              <w:marRight w:val="0"/>
              <w:marTop w:val="0"/>
              <w:marBottom w:val="0"/>
              <w:divBdr>
                <w:top w:val="none" w:sz="0" w:space="0" w:color="auto"/>
                <w:left w:val="none" w:sz="0" w:space="0" w:color="auto"/>
                <w:bottom w:val="none" w:sz="0" w:space="0" w:color="auto"/>
                <w:right w:val="none" w:sz="0" w:space="0" w:color="auto"/>
              </w:divBdr>
            </w:div>
            <w:div w:id="610671713">
              <w:marLeft w:val="0"/>
              <w:marRight w:val="0"/>
              <w:marTop w:val="0"/>
              <w:marBottom w:val="0"/>
              <w:divBdr>
                <w:top w:val="none" w:sz="0" w:space="0" w:color="auto"/>
                <w:left w:val="none" w:sz="0" w:space="0" w:color="auto"/>
                <w:bottom w:val="none" w:sz="0" w:space="0" w:color="auto"/>
                <w:right w:val="none" w:sz="0" w:space="0" w:color="auto"/>
              </w:divBdr>
            </w:div>
            <w:div w:id="1255364060">
              <w:marLeft w:val="0"/>
              <w:marRight w:val="0"/>
              <w:marTop w:val="0"/>
              <w:marBottom w:val="0"/>
              <w:divBdr>
                <w:top w:val="none" w:sz="0" w:space="0" w:color="auto"/>
                <w:left w:val="none" w:sz="0" w:space="0" w:color="auto"/>
                <w:bottom w:val="none" w:sz="0" w:space="0" w:color="auto"/>
                <w:right w:val="none" w:sz="0" w:space="0" w:color="auto"/>
              </w:divBdr>
            </w:div>
            <w:div w:id="144906525">
              <w:marLeft w:val="0"/>
              <w:marRight w:val="0"/>
              <w:marTop w:val="0"/>
              <w:marBottom w:val="0"/>
              <w:divBdr>
                <w:top w:val="none" w:sz="0" w:space="0" w:color="auto"/>
                <w:left w:val="none" w:sz="0" w:space="0" w:color="auto"/>
                <w:bottom w:val="none" w:sz="0" w:space="0" w:color="auto"/>
                <w:right w:val="none" w:sz="0" w:space="0" w:color="auto"/>
              </w:divBdr>
            </w:div>
            <w:div w:id="69935221">
              <w:marLeft w:val="0"/>
              <w:marRight w:val="0"/>
              <w:marTop w:val="0"/>
              <w:marBottom w:val="0"/>
              <w:divBdr>
                <w:top w:val="none" w:sz="0" w:space="0" w:color="auto"/>
                <w:left w:val="none" w:sz="0" w:space="0" w:color="auto"/>
                <w:bottom w:val="none" w:sz="0" w:space="0" w:color="auto"/>
                <w:right w:val="none" w:sz="0" w:space="0" w:color="auto"/>
              </w:divBdr>
            </w:div>
            <w:div w:id="913591354">
              <w:marLeft w:val="0"/>
              <w:marRight w:val="0"/>
              <w:marTop w:val="0"/>
              <w:marBottom w:val="0"/>
              <w:divBdr>
                <w:top w:val="none" w:sz="0" w:space="0" w:color="auto"/>
                <w:left w:val="none" w:sz="0" w:space="0" w:color="auto"/>
                <w:bottom w:val="none" w:sz="0" w:space="0" w:color="auto"/>
                <w:right w:val="none" w:sz="0" w:space="0" w:color="auto"/>
              </w:divBdr>
            </w:div>
            <w:div w:id="2081441839">
              <w:marLeft w:val="0"/>
              <w:marRight w:val="0"/>
              <w:marTop w:val="0"/>
              <w:marBottom w:val="0"/>
              <w:divBdr>
                <w:top w:val="none" w:sz="0" w:space="0" w:color="auto"/>
                <w:left w:val="none" w:sz="0" w:space="0" w:color="auto"/>
                <w:bottom w:val="none" w:sz="0" w:space="0" w:color="auto"/>
                <w:right w:val="none" w:sz="0" w:space="0" w:color="auto"/>
              </w:divBdr>
            </w:div>
            <w:div w:id="1061563898">
              <w:marLeft w:val="0"/>
              <w:marRight w:val="0"/>
              <w:marTop w:val="0"/>
              <w:marBottom w:val="0"/>
              <w:divBdr>
                <w:top w:val="none" w:sz="0" w:space="0" w:color="auto"/>
                <w:left w:val="none" w:sz="0" w:space="0" w:color="auto"/>
                <w:bottom w:val="none" w:sz="0" w:space="0" w:color="auto"/>
                <w:right w:val="none" w:sz="0" w:space="0" w:color="auto"/>
              </w:divBdr>
            </w:div>
            <w:div w:id="1841314237">
              <w:marLeft w:val="0"/>
              <w:marRight w:val="0"/>
              <w:marTop w:val="0"/>
              <w:marBottom w:val="0"/>
              <w:divBdr>
                <w:top w:val="none" w:sz="0" w:space="0" w:color="auto"/>
                <w:left w:val="none" w:sz="0" w:space="0" w:color="auto"/>
                <w:bottom w:val="none" w:sz="0" w:space="0" w:color="auto"/>
                <w:right w:val="none" w:sz="0" w:space="0" w:color="auto"/>
              </w:divBdr>
            </w:div>
            <w:div w:id="535849276">
              <w:marLeft w:val="0"/>
              <w:marRight w:val="0"/>
              <w:marTop w:val="0"/>
              <w:marBottom w:val="0"/>
              <w:divBdr>
                <w:top w:val="none" w:sz="0" w:space="0" w:color="auto"/>
                <w:left w:val="none" w:sz="0" w:space="0" w:color="auto"/>
                <w:bottom w:val="none" w:sz="0" w:space="0" w:color="auto"/>
                <w:right w:val="none" w:sz="0" w:space="0" w:color="auto"/>
              </w:divBdr>
            </w:div>
            <w:div w:id="1146967265">
              <w:marLeft w:val="0"/>
              <w:marRight w:val="0"/>
              <w:marTop w:val="0"/>
              <w:marBottom w:val="0"/>
              <w:divBdr>
                <w:top w:val="none" w:sz="0" w:space="0" w:color="auto"/>
                <w:left w:val="none" w:sz="0" w:space="0" w:color="auto"/>
                <w:bottom w:val="none" w:sz="0" w:space="0" w:color="auto"/>
                <w:right w:val="none" w:sz="0" w:space="0" w:color="auto"/>
              </w:divBdr>
            </w:div>
            <w:div w:id="1720474870">
              <w:marLeft w:val="0"/>
              <w:marRight w:val="0"/>
              <w:marTop w:val="0"/>
              <w:marBottom w:val="0"/>
              <w:divBdr>
                <w:top w:val="none" w:sz="0" w:space="0" w:color="auto"/>
                <w:left w:val="none" w:sz="0" w:space="0" w:color="auto"/>
                <w:bottom w:val="none" w:sz="0" w:space="0" w:color="auto"/>
                <w:right w:val="none" w:sz="0" w:space="0" w:color="auto"/>
              </w:divBdr>
            </w:div>
            <w:div w:id="1608148795">
              <w:marLeft w:val="0"/>
              <w:marRight w:val="0"/>
              <w:marTop w:val="0"/>
              <w:marBottom w:val="0"/>
              <w:divBdr>
                <w:top w:val="none" w:sz="0" w:space="0" w:color="auto"/>
                <w:left w:val="none" w:sz="0" w:space="0" w:color="auto"/>
                <w:bottom w:val="none" w:sz="0" w:space="0" w:color="auto"/>
                <w:right w:val="none" w:sz="0" w:space="0" w:color="auto"/>
              </w:divBdr>
            </w:div>
            <w:div w:id="1698581562">
              <w:marLeft w:val="0"/>
              <w:marRight w:val="0"/>
              <w:marTop w:val="0"/>
              <w:marBottom w:val="0"/>
              <w:divBdr>
                <w:top w:val="none" w:sz="0" w:space="0" w:color="auto"/>
                <w:left w:val="none" w:sz="0" w:space="0" w:color="auto"/>
                <w:bottom w:val="none" w:sz="0" w:space="0" w:color="auto"/>
                <w:right w:val="none" w:sz="0" w:space="0" w:color="auto"/>
              </w:divBdr>
            </w:div>
            <w:div w:id="1986423392">
              <w:marLeft w:val="0"/>
              <w:marRight w:val="0"/>
              <w:marTop w:val="0"/>
              <w:marBottom w:val="0"/>
              <w:divBdr>
                <w:top w:val="none" w:sz="0" w:space="0" w:color="auto"/>
                <w:left w:val="none" w:sz="0" w:space="0" w:color="auto"/>
                <w:bottom w:val="none" w:sz="0" w:space="0" w:color="auto"/>
                <w:right w:val="none" w:sz="0" w:space="0" w:color="auto"/>
              </w:divBdr>
            </w:div>
            <w:div w:id="23334089">
              <w:marLeft w:val="0"/>
              <w:marRight w:val="0"/>
              <w:marTop w:val="0"/>
              <w:marBottom w:val="0"/>
              <w:divBdr>
                <w:top w:val="none" w:sz="0" w:space="0" w:color="auto"/>
                <w:left w:val="none" w:sz="0" w:space="0" w:color="auto"/>
                <w:bottom w:val="none" w:sz="0" w:space="0" w:color="auto"/>
                <w:right w:val="none" w:sz="0" w:space="0" w:color="auto"/>
              </w:divBdr>
            </w:div>
            <w:div w:id="220092320">
              <w:marLeft w:val="0"/>
              <w:marRight w:val="0"/>
              <w:marTop w:val="0"/>
              <w:marBottom w:val="0"/>
              <w:divBdr>
                <w:top w:val="none" w:sz="0" w:space="0" w:color="auto"/>
                <w:left w:val="none" w:sz="0" w:space="0" w:color="auto"/>
                <w:bottom w:val="none" w:sz="0" w:space="0" w:color="auto"/>
                <w:right w:val="none" w:sz="0" w:space="0" w:color="auto"/>
              </w:divBdr>
            </w:div>
            <w:div w:id="1244988880">
              <w:marLeft w:val="0"/>
              <w:marRight w:val="0"/>
              <w:marTop w:val="0"/>
              <w:marBottom w:val="0"/>
              <w:divBdr>
                <w:top w:val="none" w:sz="0" w:space="0" w:color="auto"/>
                <w:left w:val="none" w:sz="0" w:space="0" w:color="auto"/>
                <w:bottom w:val="none" w:sz="0" w:space="0" w:color="auto"/>
                <w:right w:val="none" w:sz="0" w:space="0" w:color="auto"/>
              </w:divBdr>
            </w:div>
            <w:div w:id="129204063">
              <w:marLeft w:val="0"/>
              <w:marRight w:val="0"/>
              <w:marTop w:val="0"/>
              <w:marBottom w:val="0"/>
              <w:divBdr>
                <w:top w:val="none" w:sz="0" w:space="0" w:color="auto"/>
                <w:left w:val="none" w:sz="0" w:space="0" w:color="auto"/>
                <w:bottom w:val="none" w:sz="0" w:space="0" w:color="auto"/>
                <w:right w:val="none" w:sz="0" w:space="0" w:color="auto"/>
              </w:divBdr>
            </w:div>
            <w:div w:id="2078477282">
              <w:marLeft w:val="0"/>
              <w:marRight w:val="0"/>
              <w:marTop w:val="0"/>
              <w:marBottom w:val="0"/>
              <w:divBdr>
                <w:top w:val="none" w:sz="0" w:space="0" w:color="auto"/>
                <w:left w:val="none" w:sz="0" w:space="0" w:color="auto"/>
                <w:bottom w:val="none" w:sz="0" w:space="0" w:color="auto"/>
                <w:right w:val="none" w:sz="0" w:space="0" w:color="auto"/>
              </w:divBdr>
            </w:div>
            <w:div w:id="1687441634">
              <w:marLeft w:val="0"/>
              <w:marRight w:val="0"/>
              <w:marTop w:val="0"/>
              <w:marBottom w:val="0"/>
              <w:divBdr>
                <w:top w:val="none" w:sz="0" w:space="0" w:color="auto"/>
                <w:left w:val="none" w:sz="0" w:space="0" w:color="auto"/>
                <w:bottom w:val="none" w:sz="0" w:space="0" w:color="auto"/>
                <w:right w:val="none" w:sz="0" w:space="0" w:color="auto"/>
              </w:divBdr>
            </w:div>
            <w:div w:id="142545882">
              <w:marLeft w:val="0"/>
              <w:marRight w:val="0"/>
              <w:marTop w:val="0"/>
              <w:marBottom w:val="0"/>
              <w:divBdr>
                <w:top w:val="none" w:sz="0" w:space="0" w:color="auto"/>
                <w:left w:val="none" w:sz="0" w:space="0" w:color="auto"/>
                <w:bottom w:val="none" w:sz="0" w:space="0" w:color="auto"/>
                <w:right w:val="none" w:sz="0" w:space="0" w:color="auto"/>
              </w:divBdr>
            </w:div>
            <w:div w:id="559754948">
              <w:marLeft w:val="0"/>
              <w:marRight w:val="0"/>
              <w:marTop w:val="0"/>
              <w:marBottom w:val="0"/>
              <w:divBdr>
                <w:top w:val="none" w:sz="0" w:space="0" w:color="auto"/>
                <w:left w:val="none" w:sz="0" w:space="0" w:color="auto"/>
                <w:bottom w:val="none" w:sz="0" w:space="0" w:color="auto"/>
                <w:right w:val="none" w:sz="0" w:space="0" w:color="auto"/>
              </w:divBdr>
            </w:div>
            <w:div w:id="545144936">
              <w:marLeft w:val="0"/>
              <w:marRight w:val="0"/>
              <w:marTop w:val="0"/>
              <w:marBottom w:val="0"/>
              <w:divBdr>
                <w:top w:val="none" w:sz="0" w:space="0" w:color="auto"/>
                <w:left w:val="none" w:sz="0" w:space="0" w:color="auto"/>
                <w:bottom w:val="none" w:sz="0" w:space="0" w:color="auto"/>
                <w:right w:val="none" w:sz="0" w:space="0" w:color="auto"/>
              </w:divBdr>
            </w:div>
            <w:div w:id="4942232">
              <w:marLeft w:val="0"/>
              <w:marRight w:val="0"/>
              <w:marTop w:val="0"/>
              <w:marBottom w:val="0"/>
              <w:divBdr>
                <w:top w:val="none" w:sz="0" w:space="0" w:color="auto"/>
                <w:left w:val="none" w:sz="0" w:space="0" w:color="auto"/>
                <w:bottom w:val="none" w:sz="0" w:space="0" w:color="auto"/>
                <w:right w:val="none" w:sz="0" w:space="0" w:color="auto"/>
              </w:divBdr>
            </w:div>
            <w:div w:id="183246655">
              <w:marLeft w:val="0"/>
              <w:marRight w:val="0"/>
              <w:marTop w:val="0"/>
              <w:marBottom w:val="0"/>
              <w:divBdr>
                <w:top w:val="none" w:sz="0" w:space="0" w:color="auto"/>
                <w:left w:val="none" w:sz="0" w:space="0" w:color="auto"/>
                <w:bottom w:val="none" w:sz="0" w:space="0" w:color="auto"/>
                <w:right w:val="none" w:sz="0" w:space="0" w:color="auto"/>
              </w:divBdr>
            </w:div>
            <w:div w:id="1429040888">
              <w:marLeft w:val="0"/>
              <w:marRight w:val="0"/>
              <w:marTop w:val="0"/>
              <w:marBottom w:val="0"/>
              <w:divBdr>
                <w:top w:val="none" w:sz="0" w:space="0" w:color="auto"/>
                <w:left w:val="none" w:sz="0" w:space="0" w:color="auto"/>
                <w:bottom w:val="none" w:sz="0" w:space="0" w:color="auto"/>
                <w:right w:val="none" w:sz="0" w:space="0" w:color="auto"/>
              </w:divBdr>
            </w:div>
            <w:div w:id="1045758063">
              <w:marLeft w:val="0"/>
              <w:marRight w:val="0"/>
              <w:marTop w:val="0"/>
              <w:marBottom w:val="0"/>
              <w:divBdr>
                <w:top w:val="none" w:sz="0" w:space="0" w:color="auto"/>
                <w:left w:val="none" w:sz="0" w:space="0" w:color="auto"/>
                <w:bottom w:val="none" w:sz="0" w:space="0" w:color="auto"/>
                <w:right w:val="none" w:sz="0" w:space="0" w:color="auto"/>
              </w:divBdr>
            </w:div>
            <w:div w:id="803546549">
              <w:marLeft w:val="0"/>
              <w:marRight w:val="0"/>
              <w:marTop w:val="0"/>
              <w:marBottom w:val="0"/>
              <w:divBdr>
                <w:top w:val="none" w:sz="0" w:space="0" w:color="auto"/>
                <w:left w:val="none" w:sz="0" w:space="0" w:color="auto"/>
                <w:bottom w:val="none" w:sz="0" w:space="0" w:color="auto"/>
                <w:right w:val="none" w:sz="0" w:space="0" w:color="auto"/>
              </w:divBdr>
            </w:div>
            <w:div w:id="359823686">
              <w:marLeft w:val="0"/>
              <w:marRight w:val="0"/>
              <w:marTop w:val="0"/>
              <w:marBottom w:val="0"/>
              <w:divBdr>
                <w:top w:val="none" w:sz="0" w:space="0" w:color="auto"/>
                <w:left w:val="none" w:sz="0" w:space="0" w:color="auto"/>
                <w:bottom w:val="none" w:sz="0" w:space="0" w:color="auto"/>
                <w:right w:val="none" w:sz="0" w:space="0" w:color="auto"/>
              </w:divBdr>
            </w:div>
            <w:div w:id="616451798">
              <w:marLeft w:val="0"/>
              <w:marRight w:val="0"/>
              <w:marTop w:val="0"/>
              <w:marBottom w:val="0"/>
              <w:divBdr>
                <w:top w:val="none" w:sz="0" w:space="0" w:color="auto"/>
                <w:left w:val="none" w:sz="0" w:space="0" w:color="auto"/>
                <w:bottom w:val="none" w:sz="0" w:space="0" w:color="auto"/>
                <w:right w:val="none" w:sz="0" w:space="0" w:color="auto"/>
              </w:divBdr>
            </w:div>
            <w:div w:id="49767533">
              <w:marLeft w:val="0"/>
              <w:marRight w:val="0"/>
              <w:marTop w:val="0"/>
              <w:marBottom w:val="0"/>
              <w:divBdr>
                <w:top w:val="none" w:sz="0" w:space="0" w:color="auto"/>
                <w:left w:val="none" w:sz="0" w:space="0" w:color="auto"/>
                <w:bottom w:val="none" w:sz="0" w:space="0" w:color="auto"/>
                <w:right w:val="none" w:sz="0" w:space="0" w:color="auto"/>
              </w:divBdr>
            </w:div>
            <w:div w:id="1486432227">
              <w:marLeft w:val="0"/>
              <w:marRight w:val="0"/>
              <w:marTop w:val="0"/>
              <w:marBottom w:val="0"/>
              <w:divBdr>
                <w:top w:val="none" w:sz="0" w:space="0" w:color="auto"/>
                <w:left w:val="none" w:sz="0" w:space="0" w:color="auto"/>
                <w:bottom w:val="none" w:sz="0" w:space="0" w:color="auto"/>
                <w:right w:val="none" w:sz="0" w:space="0" w:color="auto"/>
              </w:divBdr>
            </w:div>
            <w:div w:id="866334016">
              <w:marLeft w:val="0"/>
              <w:marRight w:val="0"/>
              <w:marTop w:val="0"/>
              <w:marBottom w:val="0"/>
              <w:divBdr>
                <w:top w:val="none" w:sz="0" w:space="0" w:color="auto"/>
                <w:left w:val="none" w:sz="0" w:space="0" w:color="auto"/>
                <w:bottom w:val="none" w:sz="0" w:space="0" w:color="auto"/>
                <w:right w:val="none" w:sz="0" w:space="0" w:color="auto"/>
              </w:divBdr>
            </w:div>
            <w:div w:id="1971979769">
              <w:marLeft w:val="0"/>
              <w:marRight w:val="0"/>
              <w:marTop w:val="0"/>
              <w:marBottom w:val="0"/>
              <w:divBdr>
                <w:top w:val="none" w:sz="0" w:space="0" w:color="auto"/>
                <w:left w:val="none" w:sz="0" w:space="0" w:color="auto"/>
                <w:bottom w:val="none" w:sz="0" w:space="0" w:color="auto"/>
                <w:right w:val="none" w:sz="0" w:space="0" w:color="auto"/>
              </w:divBdr>
            </w:div>
            <w:div w:id="807666118">
              <w:marLeft w:val="0"/>
              <w:marRight w:val="0"/>
              <w:marTop w:val="0"/>
              <w:marBottom w:val="0"/>
              <w:divBdr>
                <w:top w:val="none" w:sz="0" w:space="0" w:color="auto"/>
                <w:left w:val="none" w:sz="0" w:space="0" w:color="auto"/>
                <w:bottom w:val="none" w:sz="0" w:space="0" w:color="auto"/>
                <w:right w:val="none" w:sz="0" w:space="0" w:color="auto"/>
              </w:divBdr>
            </w:div>
            <w:div w:id="487941524">
              <w:marLeft w:val="0"/>
              <w:marRight w:val="0"/>
              <w:marTop w:val="0"/>
              <w:marBottom w:val="0"/>
              <w:divBdr>
                <w:top w:val="none" w:sz="0" w:space="0" w:color="auto"/>
                <w:left w:val="none" w:sz="0" w:space="0" w:color="auto"/>
                <w:bottom w:val="none" w:sz="0" w:space="0" w:color="auto"/>
                <w:right w:val="none" w:sz="0" w:space="0" w:color="auto"/>
              </w:divBdr>
            </w:div>
            <w:div w:id="356657906">
              <w:marLeft w:val="0"/>
              <w:marRight w:val="0"/>
              <w:marTop w:val="0"/>
              <w:marBottom w:val="0"/>
              <w:divBdr>
                <w:top w:val="none" w:sz="0" w:space="0" w:color="auto"/>
                <w:left w:val="none" w:sz="0" w:space="0" w:color="auto"/>
                <w:bottom w:val="none" w:sz="0" w:space="0" w:color="auto"/>
                <w:right w:val="none" w:sz="0" w:space="0" w:color="auto"/>
              </w:divBdr>
            </w:div>
            <w:div w:id="314651031">
              <w:marLeft w:val="0"/>
              <w:marRight w:val="0"/>
              <w:marTop w:val="0"/>
              <w:marBottom w:val="0"/>
              <w:divBdr>
                <w:top w:val="none" w:sz="0" w:space="0" w:color="auto"/>
                <w:left w:val="none" w:sz="0" w:space="0" w:color="auto"/>
                <w:bottom w:val="none" w:sz="0" w:space="0" w:color="auto"/>
                <w:right w:val="none" w:sz="0" w:space="0" w:color="auto"/>
              </w:divBdr>
            </w:div>
            <w:div w:id="2103792284">
              <w:marLeft w:val="0"/>
              <w:marRight w:val="0"/>
              <w:marTop w:val="0"/>
              <w:marBottom w:val="0"/>
              <w:divBdr>
                <w:top w:val="none" w:sz="0" w:space="0" w:color="auto"/>
                <w:left w:val="none" w:sz="0" w:space="0" w:color="auto"/>
                <w:bottom w:val="none" w:sz="0" w:space="0" w:color="auto"/>
                <w:right w:val="none" w:sz="0" w:space="0" w:color="auto"/>
              </w:divBdr>
            </w:div>
            <w:div w:id="1345017061">
              <w:marLeft w:val="0"/>
              <w:marRight w:val="0"/>
              <w:marTop w:val="0"/>
              <w:marBottom w:val="0"/>
              <w:divBdr>
                <w:top w:val="none" w:sz="0" w:space="0" w:color="auto"/>
                <w:left w:val="none" w:sz="0" w:space="0" w:color="auto"/>
                <w:bottom w:val="none" w:sz="0" w:space="0" w:color="auto"/>
                <w:right w:val="none" w:sz="0" w:space="0" w:color="auto"/>
              </w:divBdr>
            </w:div>
            <w:div w:id="71439136">
              <w:marLeft w:val="0"/>
              <w:marRight w:val="0"/>
              <w:marTop w:val="0"/>
              <w:marBottom w:val="0"/>
              <w:divBdr>
                <w:top w:val="none" w:sz="0" w:space="0" w:color="auto"/>
                <w:left w:val="none" w:sz="0" w:space="0" w:color="auto"/>
                <w:bottom w:val="none" w:sz="0" w:space="0" w:color="auto"/>
                <w:right w:val="none" w:sz="0" w:space="0" w:color="auto"/>
              </w:divBdr>
            </w:div>
            <w:div w:id="1090003984">
              <w:marLeft w:val="0"/>
              <w:marRight w:val="0"/>
              <w:marTop w:val="0"/>
              <w:marBottom w:val="0"/>
              <w:divBdr>
                <w:top w:val="none" w:sz="0" w:space="0" w:color="auto"/>
                <w:left w:val="none" w:sz="0" w:space="0" w:color="auto"/>
                <w:bottom w:val="none" w:sz="0" w:space="0" w:color="auto"/>
                <w:right w:val="none" w:sz="0" w:space="0" w:color="auto"/>
              </w:divBdr>
            </w:div>
            <w:div w:id="436607410">
              <w:marLeft w:val="0"/>
              <w:marRight w:val="0"/>
              <w:marTop w:val="0"/>
              <w:marBottom w:val="0"/>
              <w:divBdr>
                <w:top w:val="none" w:sz="0" w:space="0" w:color="auto"/>
                <w:left w:val="none" w:sz="0" w:space="0" w:color="auto"/>
                <w:bottom w:val="none" w:sz="0" w:space="0" w:color="auto"/>
                <w:right w:val="none" w:sz="0" w:space="0" w:color="auto"/>
              </w:divBdr>
            </w:div>
            <w:div w:id="1454061529">
              <w:marLeft w:val="0"/>
              <w:marRight w:val="0"/>
              <w:marTop w:val="0"/>
              <w:marBottom w:val="0"/>
              <w:divBdr>
                <w:top w:val="none" w:sz="0" w:space="0" w:color="auto"/>
                <w:left w:val="none" w:sz="0" w:space="0" w:color="auto"/>
                <w:bottom w:val="none" w:sz="0" w:space="0" w:color="auto"/>
                <w:right w:val="none" w:sz="0" w:space="0" w:color="auto"/>
              </w:divBdr>
            </w:div>
            <w:div w:id="697970695">
              <w:marLeft w:val="0"/>
              <w:marRight w:val="0"/>
              <w:marTop w:val="0"/>
              <w:marBottom w:val="0"/>
              <w:divBdr>
                <w:top w:val="none" w:sz="0" w:space="0" w:color="auto"/>
                <w:left w:val="none" w:sz="0" w:space="0" w:color="auto"/>
                <w:bottom w:val="none" w:sz="0" w:space="0" w:color="auto"/>
                <w:right w:val="none" w:sz="0" w:space="0" w:color="auto"/>
              </w:divBdr>
            </w:div>
            <w:div w:id="589773941">
              <w:marLeft w:val="0"/>
              <w:marRight w:val="0"/>
              <w:marTop w:val="0"/>
              <w:marBottom w:val="0"/>
              <w:divBdr>
                <w:top w:val="none" w:sz="0" w:space="0" w:color="auto"/>
                <w:left w:val="none" w:sz="0" w:space="0" w:color="auto"/>
                <w:bottom w:val="none" w:sz="0" w:space="0" w:color="auto"/>
                <w:right w:val="none" w:sz="0" w:space="0" w:color="auto"/>
              </w:divBdr>
            </w:div>
            <w:div w:id="1757090829">
              <w:marLeft w:val="0"/>
              <w:marRight w:val="0"/>
              <w:marTop w:val="0"/>
              <w:marBottom w:val="0"/>
              <w:divBdr>
                <w:top w:val="none" w:sz="0" w:space="0" w:color="auto"/>
                <w:left w:val="none" w:sz="0" w:space="0" w:color="auto"/>
                <w:bottom w:val="none" w:sz="0" w:space="0" w:color="auto"/>
                <w:right w:val="none" w:sz="0" w:space="0" w:color="auto"/>
              </w:divBdr>
            </w:div>
            <w:div w:id="1364865327">
              <w:marLeft w:val="0"/>
              <w:marRight w:val="0"/>
              <w:marTop w:val="0"/>
              <w:marBottom w:val="0"/>
              <w:divBdr>
                <w:top w:val="none" w:sz="0" w:space="0" w:color="auto"/>
                <w:left w:val="none" w:sz="0" w:space="0" w:color="auto"/>
                <w:bottom w:val="none" w:sz="0" w:space="0" w:color="auto"/>
                <w:right w:val="none" w:sz="0" w:space="0" w:color="auto"/>
              </w:divBdr>
            </w:div>
            <w:div w:id="1784110764">
              <w:marLeft w:val="0"/>
              <w:marRight w:val="0"/>
              <w:marTop w:val="0"/>
              <w:marBottom w:val="0"/>
              <w:divBdr>
                <w:top w:val="none" w:sz="0" w:space="0" w:color="auto"/>
                <w:left w:val="none" w:sz="0" w:space="0" w:color="auto"/>
                <w:bottom w:val="none" w:sz="0" w:space="0" w:color="auto"/>
                <w:right w:val="none" w:sz="0" w:space="0" w:color="auto"/>
              </w:divBdr>
            </w:div>
            <w:div w:id="355616680">
              <w:marLeft w:val="0"/>
              <w:marRight w:val="0"/>
              <w:marTop w:val="0"/>
              <w:marBottom w:val="0"/>
              <w:divBdr>
                <w:top w:val="none" w:sz="0" w:space="0" w:color="auto"/>
                <w:left w:val="none" w:sz="0" w:space="0" w:color="auto"/>
                <w:bottom w:val="none" w:sz="0" w:space="0" w:color="auto"/>
                <w:right w:val="none" w:sz="0" w:space="0" w:color="auto"/>
              </w:divBdr>
            </w:div>
            <w:div w:id="611323164">
              <w:marLeft w:val="0"/>
              <w:marRight w:val="0"/>
              <w:marTop w:val="0"/>
              <w:marBottom w:val="0"/>
              <w:divBdr>
                <w:top w:val="none" w:sz="0" w:space="0" w:color="auto"/>
                <w:left w:val="none" w:sz="0" w:space="0" w:color="auto"/>
                <w:bottom w:val="none" w:sz="0" w:space="0" w:color="auto"/>
                <w:right w:val="none" w:sz="0" w:space="0" w:color="auto"/>
              </w:divBdr>
            </w:div>
            <w:div w:id="139269534">
              <w:marLeft w:val="0"/>
              <w:marRight w:val="0"/>
              <w:marTop w:val="0"/>
              <w:marBottom w:val="0"/>
              <w:divBdr>
                <w:top w:val="none" w:sz="0" w:space="0" w:color="auto"/>
                <w:left w:val="none" w:sz="0" w:space="0" w:color="auto"/>
                <w:bottom w:val="none" w:sz="0" w:space="0" w:color="auto"/>
                <w:right w:val="none" w:sz="0" w:space="0" w:color="auto"/>
              </w:divBdr>
            </w:div>
            <w:div w:id="1606112095">
              <w:marLeft w:val="0"/>
              <w:marRight w:val="0"/>
              <w:marTop w:val="0"/>
              <w:marBottom w:val="0"/>
              <w:divBdr>
                <w:top w:val="none" w:sz="0" w:space="0" w:color="auto"/>
                <w:left w:val="none" w:sz="0" w:space="0" w:color="auto"/>
                <w:bottom w:val="none" w:sz="0" w:space="0" w:color="auto"/>
                <w:right w:val="none" w:sz="0" w:space="0" w:color="auto"/>
              </w:divBdr>
            </w:div>
            <w:div w:id="141428839">
              <w:marLeft w:val="0"/>
              <w:marRight w:val="0"/>
              <w:marTop w:val="0"/>
              <w:marBottom w:val="0"/>
              <w:divBdr>
                <w:top w:val="none" w:sz="0" w:space="0" w:color="auto"/>
                <w:left w:val="none" w:sz="0" w:space="0" w:color="auto"/>
                <w:bottom w:val="none" w:sz="0" w:space="0" w:color="auto"/>
                <w:right w:val="none" w:sz="0" w:space="0" w:color="auto"/>
              </w:divBdr>
            </w:div>
            <w:div w:id="1647734837">
              <w:marLeft w:val="0"/>
              <w:marRight w:val="0"/>
              <w:marTop w:val="0"/>
              <w:marBottom w:val="0"/>
              <w:divBdr>
                <w:top w:val="none" w:sz="0" w:space="0" w:color="auto"/>
                <w:left w:val="none" w:sz="0" w:space="0" w:color="auto"/>
                <w:bottom w:val="none" w:sz="0" w:space="0" w:color="auto"/>
                <w:right w:val="none" w:sz="0" w:space="0" w:color="auto"/>
              </w:divBdr>
            </w:div>
            <w:div w:id="1401946118">
              <w:marLeft w:val="0"/>
              <w:marRight w:val="0"/>
              <w:marTop w:val="0"/>
              <w:marBottom w:val="0"/>
              <w:divBdr>
                <w:top w:val="none" w:sz="0" w:space="0" w:color="auto"/>
                <w:left w:val="none" w:sz="0" w:space="0" w:color="auto"/>
                <w:bottom w:val="none" w:sz="0" w:space="0" w:color="auto"/>
                <w:right w:val="none" w:sz="0" w:space="0" w:color="auto"/>
              </w:divBdr>
            </w:div>
            <w:div w:id="2111925412">
              <w:marLeft w:val="0"/>
              <w:marRight w:val="0"/>
              <w:marTop w:val="0"/>
              <w:marBottom w:val="0"/>
              <w:divBdr>
                <w:top w:val="none" w:sz="0" w:space="0" w:color="auto"/>
                <w:left w:val="none" w:sz="0" w:space="0" w:color="auto"/>
                <w:bottom w:val="none" w:sz="0" w:space="0" w:color="auto"/>
                <w:right w:val="none" w:sz="0" w:space="0" w:color="auto"/>
              </w:divBdr>
            </w:div>
            <w:div w:id="1913731309">
              <w:marLeft w:val="0"/>
              <w:marRight w:val="0"/>
              <w:marTop w:val="0"/>
              <w:marBottom w:val="0"/>
              <w:divBdr>
                <w:top w:val="none" w:sz="0" w:space="0" w:color="auto"/>
                <w:left w:val="none" w:sz="0" w:space="0" w:color="auto"/>
                <w:bottom w:val="none" w:sz="0" w:space="0" w:color="auto"/>
                <w:right w:val="none" w:sz="0" w:space="0" w:color="auto"/>
              </w:divBdr>
            </w:div>
            <w:div w:id="2019500081">
              <w:marLeft w:val="0"/>
              <w:marRight w:val="0"/>
              <w:marTop w:val="0"/>
              <w:marBottom w:val="0"/>
              <w:divBdr>
                <w:top w:val="none" w:sz="0" w:space="0" w:color="auto"/>
                <w:left w:val="none" w:sz="0" w:space="0" w:color="auto"/>
                <w:bottom w:val="none" w:sz="0" w:space="0" w:color="auto"/>
                <w:right w:val="none" w:sz="0" w:space="0" w:color="auto"/>
              </w:divBdr>
            </w:div>
            <w:div w:id="115832010">
              <w:marLeft w:val="0"/>
              <w:marRight w:val="0"/>
              <w:marTop w:val="0"/>
              <w:marBottom w:val="0"/>
              <w:divBdr>
                <w:top w:val="none" w:sz="0" w:space="0" w:color="auto"/>
                <w:left w:val="none" w:sz="0" w:space="0" w:color="auto"/>
                <w:bottom w:val="none" w:sz="0" w:space="0" w:color="auto"/>
                <w:right w:val="none" w:sz="0" w:space="0" w:color="auto"/>
              </w:divBdr>
            </w:div>
            <w:div w:id="596065718">
              <w:marLeft w:val="0"/>
              <w:marRight w:val="0"/>
              <w:marTop w:val="0"/>
              <w:marBottom w:val="0"/>
              <w:divBdr>
                <w:top w:val="none" w:sz="0" w:space="0" w:color="auto"/>
                <w:left w:val="none" w:sz="0" w:space="0" w:color="auto"/>
                <w:bottom w:val="none" w:sz="0" w:space="0" w:color="auto"/>
                <w:right w:val="none" w:sz="0" w:space="0" w:color="auto"/>
              </w:divBdr>
            </w:div>
            <w:div w:id="333458901">
              <w:marLeft w:val="0"/>
              <w:marRight w:val="0"/>
              <w:marTop w:val="0"/>
              <w:marBottom w:val="0"/>
              <w:divBdr>
                <w:top w:val="none" w:sz="0" w:space="0" w:color="auto"/>
                <w:left w:val="none" w:sz="0" w:space="0" w:color="auto"/>
                <w:bottom w:val="none" w:sz="0" w:space="0" w:color="auto"/>
                <w:right w:val="none" w:sz="0" w:space="0" w:color="auto"/>
              </w:divBdr>
            </w:div>
            <w:div w:id="1730615598">
              <w:marLeft w:val="0"/>
              <w:marRight w:val="0"/>
              <w:marTop w:val="0"/>
              <w:marBottom w:val="0"/>
              <w:divBdr>
                <w:top w:val="none" w:sz="0" w:space="0" w:color="auto"/>
                <w:left w:val="none" w:sz="0" w:space="0" w:color="auto"/>
                <w:bottom w:val="none" w:sz="0" w:space="0" w:color="auto"/>
                <w:right w:val="none" w:sz="0" w:space="0" w:color="auto"/>
              </w:divBdr>
            </w:div>
            <w:div w:id="2040427408">
              <w:marLeft w:val="0"/>
              <w:marRight w:val="0"/>
              <w:marTop w:val="0"/>
              <w:marBottom w:val="0"/>
              <w:divBdr>
                <w:top w:val="none" w:sz="0" w:space="0" w:color="auto"/>
                <w:left w:val="none" w:sz="0" w:space="0" w:color="auto"/>
                <w:bottom w:val="none" w:sz="0" w:space="0" w:color="auto"/>
                <w:right w:val="none" w:sz="0" w:space="0" w:color="auto"/>
              </w:divBdr>
            </w:div>
            <w:div w:id="156658542">
              <w:marLeft w:val="0"/>
              <w:marRight w:val="0"/>
              <w:marTop w:val="0"/>
              <w:marBottom w:val="0"/>
              <w:divBdr>
                <w:top w:val="none" w:sz="0" w:space="0" w:color="auto"/>
                <w:left w:val="none" w:sz="0" w:space="0" w:color="auto"/>
                <w:bottom w:val="none" w:sz="0" w:space="0" w:color="auto"/>
                <w:right w:val="none" w:sz="0" w:space="0" w:color="auto"/>
              </w:divBdr>
            </w:div>
            <w:div w:id="249506591">
              <w:marLeft w:val="0"/>
              <w:marRight w:val="0"/>
              <w:marTop w:val="0"/>
              <w:marBottom w:val="0"/>
              <w:divBdr>
                <w:top w:val="none" w:sz="0" w:space="0" w:color="auto"/>
                <w:left w:val="none" w:sz="0" w:space="0" w:color="auto"/>
                <w:bottom w:val="none" w:sz="0" w:space="0" w:color="auto"/>
                <w:right w:val="none" w:sz="0" w:space="0" w:color="auto"/>
              </w:divBdr>
            </w:div>
            <w:div w:id="1487551191">
              <w:marLeft w:val="0"/>
              <w:marRight w:val="0"/>
              <w:marTop w:val="0"/>
              <w:marBottom w:val="0"/>
              <w:divBdr>
                <w:top w:val="none" w:sz="0" w:space="0" w:color="auto"/>
                <w:left w:val="none" w:sz="0" w:space="0" w:color="auto"/>
                <w:bottom w:val="none" w:sz="0" w:space="0" w:color="auto"/>
                <w:right w:val="none" w:sz="0" w:space="0" w:color="auto"/>
              </w:divBdr>
            </w:div>
            <w:div w:id="1575360376">
              <w:marLeft w:val="0"/>
              <w:marRight w:val="0"/>
              <w:marTop w:val="0"/>
              <w:marBottom w:val="0"/>
              <w:divBdr>
                <w:top w:val="none" w:sz="0" w:space="0" w:color="auto"/>
                <w:left w:val="none" w:sz="0" w:space="0" w:color="auto"/>
                <w:bottom w:val="none" w:sz="0" w:space="0" w:color="auto"/>
                <w:right w:val="none" w:sz="0" w:space="0" w:color="auto"/>
              </w:divBdr>
            </w:div>
            <w:div w:id="1387804228">
              <w:marLeft w:val="0"/>
              <w:marRight w:val="0"/>
              <w:marTop w:val="0"/>
              <w:marBottom w:val="0"/>
              <w:divBdr>
                <w:top w:val="none" w:sz="0" w:space="0" w:color="auto"/>
                <w:left w:val="none" w:sz="0" w:space="0" w:color="auto"/>
                <w:bottom w:val="none" w:sz="0" w:space="0" w:color="auto"/>
                <w:right w:val="none" w:sz="0" w:space="0" w:color="auto"/>
              </w:divBdr>
            </w:div>
            <w:div w:id="1540362247">
              <w:marLeft w:val="0"/>
              <w:marRight w:val="0"/>
              <w:marTop w:val="0"/>
              <w:marBottom w:val="0"/>
              <w:divBdr>
                <w:top w:val="none" w:sz="0" w:space="0" w:color="auto"/>
                <w:left w:val="none" w:sz="0" w:space="0" w:color="auto"/>
                <w:bottom w:val="none" w:sz="0" w:space="0" w:color="auto"/>
                <w:right w:val="none" w:sz="0" w:space="0" w:color="auto"/>
              </w:divBdr>
            </w:div>
            <w:div w:id="1965885429">
              <w:marLeft w:val="0"/>
              <w:marRight w:val="0"/>
              <w:marTop w:val="0"/>
              <w:marBottom w:val="0"/>
              <w:divBdr>
                <w:top w:val="none" w:sz="0" w:space="0" w:color="auto"/>
                <w:left w:val="none" w:sz="0" w:space="0" w:color="auto"/>
                <w:bottom w:val="none" w:sz="0" w:space="0" w:color="auto"/>
                <w:right w:val="none" w:sz="0" w:space="0" w:color="auto"/>
              </w:divBdr>
            </w:div>
            <w:div w:id="1290430201">
              <w:marLeft w:val="0"/>
              <w:marRight w:val="0"/>
              <w:marTop w:val="0"/>
              <w:marBottom w:val="0"/>
              <w:divBdr>
                <w:top w:val="none" w:sz="0" w:space="0" w:color="auto"/>
                <w:left w:val="none" w:sz="0" w:space="0" w:color="auto"/>
                <w:bottom w:val="none" w:sz="0" w:space="0" w:color="auto"/>
                <w:right w:val="none" w:sz="0" w:space="0" w:color="auto"/>
              </w:divBdr>
            </w:div>
            <w:div w:id="74282666">
              <w:marLeft w:val="0"/>
              <w:marRight w:val="0"/>
              <w:marTop w:val="0"/>
              <w:marBottom w:val="0"/>
              <w:divBdr>
                <w:top w:val="none" w:sz="0" w:space="0" w:color="auto"/>
                <w:left w:val="none" w:sz="0" w:space="0" w:color="auto"/>
                <w:bottom w:val="none" w:sz="0" w:space="0" w:color="auto"/>
                <w:right w:val="none" w:sz="0" w:space="0" w:color="auto"/>
              </w:divBdr>
            </w:div>
            <w:div w:id="194006616">
              <w:marLeft w:val="0"/>
              <w:marRight w:val="0"/>
              <w:marTop w:val="0"/>
              <w:marBottom w:val="0"/>
              <w:divBdr>
                <w:top w:val="none" w:sz="0" w:space="0" w:color="auto"/>
                <w:left w:val="none" w:sz="0" w:space="0" w:color="auto"/>
                <w:bottom w:val="none" w:sz="0" w:space="0" w:color="auto"/>
                <w:right w:val="none" w:sz="0" w:space="0" w:color="auto"/>
              </w:divBdr>
            </w:div>
            <w:div w:id="741872580">
              <w:marLeft w:val="0"/>
              <w:marRight w:val="0"/>
              <w:marTop w:val="0"/>
              <w:marBottom w:val="0"/>
              <w:divBdr>
                <w:top w:val="none" w:sz="0" w:space="0" w:color="auto"/>
                <w:left w:val="none" w:sz="0" w:space="0" w:color="auto"/>
                <w:bottom w:val="none" w:sz="0" w:space="0" w:color="auto"/>
                <w:right w:val="none" w:sz="0" w:space="0" w:color="auto"/>
              </w:divBdr>
            </w:div>
            <w:div w:id="1607690865">
              <w:marLeft w:val="0"/>
              <w:marRight w:val="0"/>
              <w:marTop w:val="0"/>
              <w:marBottom w:val="0"/>
              <w:divBdr>
                <w:top w:val="none" w:sz="0" w:space="0" w:color="auto"/>
                <w:left w:val="none" w:sz="0" w:space="0" w:color="auto"/>
                <w:bottom w:val="none" w:sz="0" w:space="0" w:color="auto"/>
                <w:right w:val="none" w:sz="0" w:space="0" w:color="auto"/>
              </w:divBdr>
            </w:div>
            <w:div w:id="135032994">
              <w:marLeft w:val="0"/>
              <w:marRight w:val="0"/>
              <w:marTop w:val="0"/>
              <w:marBottom w:val="0"/>
              <w:divBdr>
                <w:top w:val="none" w:sz="0" w:space="0" w:color="auto"/>
                <w:left w:val="none" w:sz="0" w:space="0" w:color="auto"/>
                <w:bottom w:val="none" w:sz="0" w:space="0" w:color="auto"/>
                <w:right w:val="none" w:sz="0" w:space="0" w:color="auto"/>
              </w:divBdr>
            </w:div>
            <w:div w:id="349451025">
              <w:marLeft w:val="0"/>
              <w:marRight w:val="0"/>
              <w:marTop w:val="0"/>
              <w:marBottom w:val="0"/>
              <w:divBdr>
                <w:top w:val="none" w:sz="0" w:space="0" w:color="auto"/>
                <w:left w:val="none" w:sz="0" w:space="0" w:color="auto"/>
                <w:bottom w:val="none" w:sz="0" w:space="0" w:color="auto"/>
                <w:right w:val="none" w:sz="0" w:space="0" w:color="auto"/>
              </w:divBdr>
            </w:div>
            <w:div w:id="964122260">
              <w:marLeft w:val="0"/>
              <w:marRight w:val="0"/>
              <w:marTop w:val="0"/>
              <w:marBottom w:val="0"/>
              <w:divBdr>
                <w:top w:val="none" w:sz="0" w:space="0" w:color="auto"/>
                <w:left w:val="none" w:sz="0" w:space="0" w:color="auto"/>
                <w:bottom w:val="none" w:sz="0" w:space="0" w:color="auto"/>
                <w:right w:val="none" w:sz="0" w:space="0" w:color="auto"/>
              </w:divBdr>
            </w:div>
            <w:div w:id="327637273">
              <w:marLeft w:val="0"/>
              <w:marRight w:val="0"/>
              <w:marTop w:val="0"/>
              <w:marBottom w:val="0"/>
              <w:divBdr>
                <w:top w:val="none" w:sz="0" w:space="0" w:color="auto"/>
                <w:left w:val="none" w:sz="0" w:space="0" w:color="auto"/>
                <w:bottom w:val="none" w:sz="0" w:space="0" w:color="auto"/>
                <w:right w:val="none" w:sz="0" w:space="0" w:color="auto"/>
              </w:divBdr>
            </w:div>
            <w:div w:id="1009020260">
              <w:marLeft w:val="0"/>
              <w:marRight w:val="0"/>
              <w:marTop w:val="0"/>
              <w:marBottom w:val="0"/>
              <w:divBdr>
                <w:top w:val="none" w:sz="0" w:space="0" w:color="auto"/>
                <w:left w:val="none" w:sz="0" w:space="0" w:color="auto"/>
                <w:bottom w:val="none" w:sz="0" w:space="0" w:color="auto"/>
                <w:right w:val="none" w:sz="0" w:space="0" w:color="auto"/>
              </w:divBdr>
            </w:div>
            <w:div w:id="1247300970">
              <w:marLeft w:val="0"/>
              <w:marRight w:val="0"/>
              <w:marTop w:val="0"/>
              <w:marBottom w:val="0"/>
              <w:divBdr>
                <w:top w:val="none" w:sz="0" w:space="0" w:color="auto"/>
                <w:left w:val="none" w:sz="0" w:space="0" w:color="auto"/>
                <w:bottom w:val="none" w:sz="0" w:space="0" w:color="auto"/>
                <w:right w:val="none" w:sz="0" w:space="0" w:color="auto"/>
              </w:divBdr>
            </w:div>
            <w:div w:id="60101510">
              <w:marLeft w:val="0"/>
              <w:marRight w:val="0"/>
              <w:marTop w:val="0"/>
              <w:marBottom w:val="0"/>
              <w:divBdr>
                <w:top w:val="none" w:sz="0" w:space="0" w:color="auto"/>
                <w:left w:val="none" w:sz="0" w:space="0" w:color="auto"/>
                <w:bottom w:val="none" w:sz="0" w:space="0" w:color="auto"/>
                <w:right w:val="none" w:sz="0" w:space="0" w:color="auto"/>
              </w:divBdr>
            </w:div>
            <w:div w:id="1994067849">
              <w:marLeft w:val="0"/>
              <w:marRight w:val="0"/>
              <w:marTop w:val="0"/>
              <w:marBottom w:val="0"/>
              <w:divBdr>
                <w:top w:val="none" w:sz="0" w:space="0" w:color="auto"/>
                <w:left w:val="none" w:sz="0" w:space="0" w:color="auto"/>
                <w:bottom w:val="none" w:sz="0" w:space="0" w:color="auto"/>
                <w:right w:val="none" w:sz="0" w:space="0" w:color="auto"/>
              </w:divBdr>
            </w:div>
            <w:div w:id="371617229">
              <w:marLeft w:val="0"/>
              <w:marRight w:val="0"/>
              <w:marTop w:val="0"/>
              <w:marBottom w:val="0"/>
              <w:divBdr>
                <w:top w:val="none" w:sz="0" w:space="0" w:color="auto"/>
                <w:left w:val="none" w:sz="0" w:space="0" w:color="auto"/>
                <w:bottom w:val="none" w:sz="0" w:space="0" w:color="auto"/>
                <w:right w:val="none" w:sz="0" w:space="0" w:color="auto"/>
              </w:divBdr>
            </w:div>
            <w:div w:id="1857381875">
              <w:marLeft w:val="0"/>
              <w:marRight w:val="0"/>
              <w:marTop w:val="0"/>
              <w:marBottom w:val="0"/>
              <w:divBdr>
                <w:top w:val="none" w:sz="0" w:space="0" w:color="auto"/>
                <w:left w:val="none" w:sz="0" w:space="0" w:color="auto"/>
                <w:bottom w:val="none" w:sz="0" w:space="0" w:color="auto"/>
                <w:right w:val="none" w:sz="0" w:space="0" w:color="auto"/>
              </w:divBdr>
            </w:div>
            <w:div w:id="1002011401">
              <w:marLeft w:val="0"/>
              <w:marRight w:val="0"/>
              <w:marTop w:val="0"/>
              <w:marBottom w:val="0"/>
              <w:divBdr>
                <w:top w:val="none" w:sz="0" w:space="0" w:color="auto"/>
                <w:left w:val="none" w:sz="0" w:space="0" w:color="auto"/>
                <w:bottom w:val="none" w:sz="0" w:space="0" w:color="auto"/>
                <w:right w:val="none" w:sz="0" w:space="0" w:color="auto"/>
              </w:divBdr>
            </w:div>
            <w:div w:id="755906023">
              <w:marLeft w:val="0"/>
              <w:marRight w:val="0"/>
              <w:marTop w:val="0"/>
              <w:marBottom w:val="0"/>
              <w:divBdr>
                <w:top w:val="none" w:sz="0" w:space="0" w:color="auto"/>
                <w:left w:val="none" w:sz="0" w:space="0" w:color="auto"/>
                <w:bottom w:val="none" w:sz="0" w:space="0" w:color="auto"/>
                <w:right w:val="none" w:sz="0" w:space="0" w:color="auto"/>
              </w:divBdr>
            </w:div>
            <w:div w:id="2109740240">
              <w:marLeft w:val="0"/>
              <w:marRight w:val="0"/>
              <w:marTop w:val="0"/>
              <w:marBottom w:val="0"/>
              <w:divBdr>
                <w:top w:val="none" w:sz="0" w:space="0" w:color="auto"/>
                <w:left w:val="none" w:sz="0" w:space="0" w:color="auto"/>
                <w:bottom w:val="none" w:sz="0" w:space="0" w:color="auto"/>
                <w:right w:val="none" w:sz="0" w:space="0" w:color="auto"/>
              </w:divBdr>
            </w:div>
            <w:div w:id="242110378">
              <w:marLeft w:val="0"/>
              <w:marRight w:val="0"/>
              <w:marTop w:val="0"/>
              <w:marBottom w:val="0"/>
              <w:divBdr>
                <w:top w:val="none" w:sz="0" w:space="0" w:color="auto"/>
                <w:left w:val="none" w:sz="0" w:space="0" w:color="auto"/>
                <w:bottom w:val="none" w:sz="0" w:space="0" w:color="auto"/>
                <w:right w:val="none" w:sz="0" w:space="0" w:color="auto"/>
              </w:divBdr>
            </w:div>
            <w:div w:id="1208836799">
              <w:marLeft w:val="0"/>
              <w:marRight w:val="0"/>
              <w:marTop w:val="0"/>
              <w:marBottom w:val="0"/>
              <w:divBdr>
                <w:top w:val="none" w:sz="0" w:space="0" w:color="auto"/>
                <w:left w:val="none" w:sz="0" w:space="0" w:color="auto"/>
                <w:bottom w:val="none" w:sz="0" w:space="0" w:color="auto"/>
                <w:right w:val="none" w:sz="0" w:space="0" w:color="auto"/>
              </w:divBdr>
            </w:div>
            <w:div w:id="1788423039">
              <w:marLeft w:val="0"/>
              <w:marRight w:val="0"/>
              <w:marTop w:val="0"/>
              <w:marBottom w:val="0"/>
              <w:divBdr>
                <w:top w:val="none" w:sz="0" w:space="0" w:color="auto"/>
                <w:left w:val="none" w:sz="0" w:space="0" w:color="auto"/>
                <w:bottom w:val="none" w:sz="0" w:space="0" w:color="auto"/>
                <w:right w:val="none" w:sz="0" w:space="0" w:color="auto"/>
              </w:divBdr>
            </w:div>
            <w:div w:id="1311783782">
              <w:marLeft w:val="0"/>
              <w:marRight w:val="0"/>
              <w:marTop w:val="0"/>
              <w:marBottom w:val="0"/>
              <w:divBdr>
                <w:top w:val="none" w:sz="0" w:space="0" w:color="auto"/>
                <w:left w:val="none" w:sz="0" w:space="0" w:color="auto"/>
                <w:bottom w:val="none" w:sz="0" w:space="0" w:color="auto"/>
                <w:right w:val="none" w:sz="0" w:space="0" w:color="auto"/>
              </w:divBdr>
            </w:div>
            <w:div w:id="1223374050">
              <w:marLeft w:val="0"/>
              <w:marRight w:val="0"/>
              <w:marTop w:val="0"/>
              <w:marBottom w:val="0"/>
              <w:divBdr>
                <w:top w:val="none" w:sz="0" w:space="0" w:color="auto"/>
                <w:left w:val="none" w:sz="0" w:space="0" w:color="auto"/>
                <w:bottom w:val="none" w:sz="0" w:space="0" w:color="auto"/>
                <w:right w:val="none" w:sz="0" w:space="0" w:color="auto"/>
              </w:divBdr>
            </w:div>
            <w:div w:id="1323698813">
              <w:marLeft w:val="0"/>
              <w:marRight w:val="0"/>
              <w:marTop w:val="0"/>
              <w:marBottom w:val="0"/>
              <w:divBdr>
                <w:top w:val="none" w:sz="0" w:space="0" w:color="auto"/>
                <w:left w:val="none" w:sz="0" w:space="0" w:color="auto"/>
                <w:bottom w:val="none" w:sz="0" w:space="0" w:color="auto"/>
                <w:right w:val="none" w:sz="0" w:space="0" w:color="auto"/>
              </w:divBdr>
            </w:div>
            <w:div w:id="1535343578">
              <w:marLeft w:val="0"/>
              <w:marRight w:val="0"/>
              <w:marTop w:val="0"/>
              <w:marBottom w:val="0"/>
              <w:divBdr>
                <w:top w:val="none" w:sz="0" w:space="0" w:color="auto"/>
                <w:left w:val="none" w:sz="0" w:space="0" w:color="auto"/>
                <w:bottom w:val="none" w:sz="0" w:space="0" w:color="auto"/>
                <w:right w:val="none" w:sz="0" w:space="0" w:color="auto"/>
              </w:divBdr>
            </w:div>
            <w:div w:id="170341480">
              <w:marLeft w:val="0"/>
              <w:marRight w:val="0"/>
              <w:marTop w:val="0"/>
              <w:marBottom w:val="0"/>
              <w:divBdr>
                <w:top w:val="none" w:sz="0" w:space="0" w:color="auto"/>
                <w:left w:val="none" w:sz="0" w:space="0" w:color="auto"/>
                <w:bottom w:val="none" w:sz="0" w:space="0" w:color="auto"/>
                <w:right w:val="none" w:sz="0" w:space="0" w:color="auto"/>
              </w:divBdr>
            </w:div>
            <w:div w:id="467286452">
              <w:marLeft w:val="0"/>
              <w:marRight w:val="0"/>
              <w:marTop w:val="0"/>
              <w:marBottom w:val="0"/>
              <w:divBdr>
                <w:top w:val="none" w:sz="0" w:space="0" w:color="auto"/>
                <w:left w:val="none" w:sz="0" w:space="0" w:color="auto"/>
                <w:bottom w:val="none" w:sz="0" w:space="0" w:color="auto"/>
                <w:right w:val="none" w:sz="0" w:space="0" w:color="auto"/>
              </w:divBdr>
            </w:div>
            <w:div w:id="1221861889">
              <w:marLeft w:val="0"/>
              <w:marRight w:val="0"/>
              <w:marTop w:val="0"/>
              <w:marBottom w:val="0"/>
              <w:divBdr>
                <w:top w:val="none" w:sz="0" w:space="0" w:color="auto"/>
                <w:left w:val="none" w:sz="0" w:space="0" w:color="auto"/>
                <w:bottom w:val="none" w:sz="0" w:space="0" w:color="auto"/>
                <w:right w:val="none" w:sz="0" w:space="0" w:color="auto"/>
              </w:divBdr>
            </w:div>
            <w:div w:id="332611874">
              <w:marLeft w:val="0"/>
              <w:marRight w:val="0"/>
              <w:marTop w:val="0"/>
              <w:marBottom w:val="0"/>
              <w:divBdr>
                <w:top w:val="none" w:sz="0" w:space="0" w:color="auto"/>
                <w:left w:val="none" w:sz="0" w:space="0" w:color="auto"/>
                <w:bottom w:val="none" w:sz="0" w:space="0" w:color="auto"/>
                <w:right w:val="none" w:sz="0" w:space="0" w:color="auto"/>
              </w:divBdr>
            </w:div>
            <w:div w:id="1276669984">
              <w:marLeft w:val="0"/>
              <w:marRight w:val="0"/>
              <w:marTop w:val="0"/>
              <w:marBottom w:val="0"/>
              <w:divBdr>
                <w:top w:val="none" w:sz="0" w:space="0" w:color="auto"/>
                <w:left w:val="none" w:sz="0" w:space="0" w:color="auto"/>
                <w:bottom w:val="none" w:sz="0" w:space="0" w:color="auto"/>
                <w:right w:val="none" w:sz="0" w:space="0" w:color="auto"/>
              </w:divBdr>
            </w:div>
            <w:div w:id="898440227">
              <w:marLeft w:val="0"/>
              <w:marRight w:val="0"/>
              <w:marTop w:val="0"/>
              <w:marBottom w:val="0"/>
              <w:divBdr>
                <w:top w:val="none" w:sz="0" w:space="0" w:color="auto"/>
                <w:left w:val="none" w:sz="0" w:space="0" w:color="auto"/>
                <w:bottom w:val="none" w:sz="0" w:space="0" w:color="auto"/>
                <w:right w:val="none" w:sz="0" w:space="0" w:color="auto"/>
              </w:divBdr>
            </w:div>
            <w:div w:id="1975719880">
              <w:marLeft w:val="0"/>
              <w:marRight w:val="0"/>
              <w:marTop w:val="0"/>
              <w:marBottom w:val="0"/>
              <w:divBdr>
                <w:top w:val="none" w:sz="0" w:space="0" w:color="auto"/>
                <w:left w:val="none" w:sz="0" w:space="0" w:color="auto"/>
                <w:bottom w:val="none" w:sz="0" w:space="0" w:color="auto"/>
                <w:right w:val="none" w:sz="0" w:space="0" w:color="auto"/>
              </w:divBdr>
            </w:div>
            <w:div w:id="1941720907">
              <w:marLeft w:val="0"/>
              <w:marRight w:val="0"/>
              <w:marTop w:val="0"/>
              <w:marBottom w:val="0"/>
              <w:divBdr>
                <w:top w:val="none" w:sz="0" w:space="0" w:color="auto"/>
                <w:left w:val="none" w:sz="0" w:space="0" w:color="auto"/>
                <w:bottom w:val="none" w:sz="0" w:space="0" w:color="auto"/>
                <w:right w:val="none" w:sz="0" w:space="0" w:color="auto"/>
              </w:divBdr>
            </w:div>
            <w:div w:id="244189603">
              <w:marLeft w:val="0"/>
              <w:marRight w:val="0"/>
              <w:marTop w:val="0"/>
              <w:marBottom w:val="0"/>
              <w:divBdr>
                <w:top w:val="none" w:sz="0" w:space="0" w:color="auto"/>
                <w:left w:val="none" w:sz="0" w:space="0" w:color="auto"/>
                <w:bottom w:val="none" w:sz="0" w:space="0" w:color="auto"/>
                <w:right w:val="none" w:sz="0" w:space="0" w:color="auto"/>
              </w:divBdr>
            </w:div>
            <w:div w:id="1211267131">
              <w:marLeft w:val="0"/>
              <w:marRight w:val="0"/>
              <w:marTop w:val="0"/>
              <w:marBottom w:val="0"/>
              <w:divBdr>
                <w:top w:val="none" w:sz="0" w:space="0" w:color="auto"/>
                <w:left w:val="none" w:sz="0" w:space="0" w:color="auto"/>
                <w:bottom w:val="none" w:sz="0" w:space="0" w:color="auto"/>
                <w:right w:val="none" w:sz="0" w:space="0" w:color="auto"/>
              </w:divBdr>
            </w:div>
            <w:div w:id="645427345">
              <w:marLeft w:val="0"/>
              <w:marRight w:val="0"/>
              <w:marTop w:val="0"/>
              <w:marBottom w:val="0"/>
              <w:divBdr>
                <w:top w:val="none" w:sz="0" w:space="0" w:color="auto"/>
                <w:left w:val="none" w:sz="0" w:space="0" w:color="auto"/>
                <w:bottom w:val="none" w:sz="0" w:space="0" w:color="auto"/>
                <w:right w:val="none" w:sz="0" w:space="0" w:color="auto"/>
              </w:divBdr>
            </w:div>
            <w:div w:id="125896253">
              <w:marLeft w:val="0"/>
              <w:marRight w:val="0"/>
              <w:marTop w:val="0"/>
              <w:marBottom w:val="0"/>
              <w:divBdr>
                <w:top w:val="none" w:sz="0" w:space="0" w:color="auto"/>
                <w:left w:val="none" w:sz="0" w:space="0" w:color="auto"/>
                <w:bottom w:val="none" w:sz="0" w:space="0" w:color="auto"/>
                <w:right w:val="none" w:sz="0" w:space="0" w:color="auto"/>
              </w:divBdr>
            </w:div>
            <w:div w:id="1768574373">
              <w:marLeft w:val="0"/>
              <w:marRight w:val="0"/>
              <w:marTop w:val="0"/>
              <w:marBottom w:val="0"/>
              <w:divBdr>
                <w:top w:val="none" w:sz="0" w:space="0" w:color="auto"/>
                <w:left w:val="none" w:sz="0" w:space="0" w:color="auto"/>
                <w:bottom w:val="none" w:sz="0" w:space="0" w:color="auto"/>
                <w:right w:val="none" w:sz="0" w:space="0" w:color="auto"/>
              </w:divBdr>
            </w:div>
            <w:div w:id="1287152750">
              <w:marLeft w:val="0"/>
              <w:marRight w:val="0"/>
              <w:marTop w:val="0"/>
              <w:marBottom w:val="0"/>
              <w:divBdr>
                <w:top w:val="none" w:sz="0" w:space="0" w:color="auto"/>
                <w:left w:val="none" w:sz="0" w:space="0" w:color="auto"/>
                <w:bottom w:val="none" w:sz="0" w:space="0" w:color="auto"/>
                <w:right w:val="none" w:sz="0" w:space="0" w:color="auto"/>
              </w:divBdr>
            </w:div>
            <w:div w:id="2096782323">
              <w:marLeft w:val="0"/>
              <w:marRight w:val="0"/>
              <w:marTop w:val="0"/>
              <w:marBottom w:val="0"/>
              <w:divBdr>
                <w:top w:val="none" w:sz="0" w:space="0" w:color="auto"/>
                <w:left w:val="none" w:sz="0" w:space="0" w:color="auto"/>
                <w:bottom w:val="none" w:sz="0" w:space="0" w:color="auto"/>
                <w:right w:val="none" w:sz="0" w:space="0" w:color="auto"/>
              </w:divBdr>
            </w:div>
            <w:div w:id="400494224">
              <w:marLeft w:val="0"/>
              <w:marRight w:val="0"/>
              <w:marTop w:val="0"/>
              <w:marBottom w:val="0"/>
              <w:divBdr>
                <w:top w:val="none" w:sz="0" w:space="0" w:color="auto"/>
                <w:left w:val="none" w:sz="0" w:space="0" w:color="auto"/>
                <w:bottom w:val="none" w:sz="0" w:space="0" w:color="auto"/>
                <w:right w:val="none" w:sz="0" w:space="0" w:color="auto"/>
              </w:divBdr>
            </w:div>
            <w:div w:id="1059475810">
              <w:marLeft w:val="0"/>
              <w:marRight w:val="0"/>
              <w:marTop w:val="0"/>
              <w:marBottom w:val="0"/>
              <w:divBdr>
                <w:top w:val="none" w:sz="0" w:space="0" w:color="auto"/>
                <w:left w:val="none" w:sz="0" w:space="0" w:color="auto"/>
                <w:bottom w:val="none" w:sz="0" w:space="0" w:color="auto"/>
                <w:right w:val="none" w:sz="0" w:space="0" w:color="auto"/>
              </w:divBdr>
            </w:div>
            <w:div w:id="716783749">
              <w:marLeft w:val="0"/>
              <w:marRight w:val="0"/>
              <w:marTop w:val="0"/>
              <w:marBottom w:val="0"/>
              <w:divBdr>
                <w:top w:val="none" w:sz="0" w:space="0" w:color="auto"/>
                <w:left w:val="none" w:sz="0" w:space="0" w:color="auto"/>
                <w:bottom w:val="none" w:sz="0" w:space="0" w:color="auto"/>
                <w:right w:val="none" w:sz="0" w:space="0" w:color="auto"/>
              </w:divBdr>
            </w:div>
            <w:div w:id="1234701084">
              <w:marLeft w:val="0"/>
              <w:marRight w:val="0"/>
              <w:marTop w:val="0"/>
              <w:marBottom w:val="0"/>
              <w:divBdr>
                <w:top w:val="none" w:sz="0" w:space="0" w:color="auto"/>
                <w:left w:val="none" w:sz="0" w:space="0" w:color="auto"/>
                <w:bottom w:val="none" w:sz="0" w:space="0" w:color="auto"/>
                <w:right w:val="none" w:sz="0" w:space="0" w:color="auto"/>
              </w:divBdr>
            </w:div>
            <w:div w:id="12096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2115">
      <w:bodyDiv w:val="1"/>
      <w:marLeft w:val="0"/>
      <w:marRight w:val="0"/>
      <w:marTop w:val="0"/>
      <w:marBottom w:val="0"/>
      <w:divBdr>
        <w:top w:val="none" w:sz="0" w:space="0" w:color="auto"/>
        <w:left w:val="none" w:sz="0" w:space="0" w:color="auto"/>
        <w:bottom w:val="none" w:sz="0" w:space="0" w:color="auto"/>
        <w:right w:val="none" w:sz="0" w:space="0" w:color="auto"/>
      </w:divBdr>
      <w:divsChild>
        <w:div w:id="493910871">
          <w:marLeft w:val="0"/>
          <w:marRight w:val="0"/>
          <w:marTop w:val="0"/>
          <w:marBottom w:val="0"/>
          <w:divBdr>
            <w:top w:val="none" w:sz="0" w:space="0" w:color="auto"/>
            <w:left w:val="none" w:sz="0" w:space="0" w:color="auto"/>
            <w:bottom w:val="none" w:sz="0" w:space="0" w:color="auto"/>
            <w:right w:val="none" w:sz="0" w:space="0" w:color="auto"/>
          </w:divBdr>
          <w:divsChild>
            <w:div w:id="526220163">
              <w:marLeft w:val="0"/>
              <w:marRight w:val="0"/>
              <w:marTop w:val="0"/>
              <w:marBottom w:val="0"/>
              <w:divBdr>
                <w:top w:val="none" w:sz="0" w:space="0" w:color="auto"/>
                <w:left w:val="none" w:sz="0" w:space="0" w:color="auto"/>
                <w:bottom w:val="none" w:sz="0" w:space="0" w:color="auto"/>
                <w:right w:val="none" w:sz="0" w:space="0" w:color="auto"/>
              </w:divBdr>
            </w:div>
            <w:div w:id="144205989">
              <w:marLeft w:val="0"/>
              <w:marRight w:val="0"/>
              <w:marTop w:val="0"/>
              <w:marBottom w:val="0"/>
              <w:divBdr>
                <w:top w:val="none" w:sz="0" w:space="0" w:color="auto"/>
                <w:left w:val="none" w:sz="0" w:space="0" w:color="auto"/>
                <w:bottom w:val="none" w:sz="0" w:space="0" w:color="auto"/>
                <w:right w:val="none" w:sz="0" w:space="0" w:color="auto"/>
              </w:divBdr>
            </w:div>
            <w:div w:id="876742781">
              <w:marLeft w:val="0"/>
              <w:marRight w:val="0"/>
              <w:marTop w:val="0"/>
              <w:marBottom w:val="0"/>
              <w:divBdr>
                <w:top w:val="none" w:sz="0" w:space="0" w:color="auto"/>
                <w:left w:val="none" w:sz="0" w:space="0" w:color="auto"/>
                <w:bottom w:val="none" w:sz="0" w:space="0" w:color="auto"/>
                <w:right w:val="none" w:sz="0" w:space="0" w:color="auto"/>
              </w:divBdr>
            </w:div>
            <w:div w:id="580917306">
              <w:marLeft w:val="0"/>
              <w:marRight w:val="0"/>
              <w:marTop w:val="0"/>
              <w:marBottom w:val="0"/>
              <w:divBdr>
                <w:top w:val="none" w:sz="0" w:space="0" w:color="auto"/>
                <w:left w:val="none" w:sz="0" w:space="0" w:color="auto"/>
                <w:bottom w:val="none" w:sz="0" w:space="0" w:color="auto"/>
                <w:right w:val="none" w:sz="0" w:space="0" w:color="auto"/>
              </w:divBdr>
            </w:div>
            <w:div w:id="1787699011">
              <w:marLeft w:val="0"/>
              <w:marRight w:val="0"/>
              <w:marTop w:val="0"/>
              <w:marBottom w:val="0"/>
              <w:divBdr>
                <w:top w:val="none" w:sz="0" w:space="0" w:color="auto"/>
                <w:left w:val="none" w:sz="0" w:space="0" w:color="auto"/>
                <w:bottom w:val="none" w:sz="0" w:space="0" w:color="auto"/>
                <w:right w:val="none" w:sz="0" w:space="0" w:color="auto"/>
              </w:divBdr>
            </w:div>
            <w:div w:id="1422944156">
              <w:marLeft w:val="0"/>
              <w:marRight w:val="0"/>
              <w:marTop w:val="0"/>
              <w:marBottom w:val="0"/>
              <w:divBdr>
                <w:top w:val="none" w:sz="0" w:space="0" w:color="auto"/>
                <w:left w:val="none" w:sz="0" w:space="0" w:color="auto"/>
                <w:bottom w:val="none" w:sz="0" w:space="0" w:color="auto"/>
                <w:right w:val="none" w:sz="0" w:space="0" w:color="auto"/>
              </w:divBdr>
            </w:div>
            <w:div w:id="2123526436">
              <w:marLeft w:val="0"/>
              <w:marRight w:val="0"/>
              <w:marTop w:val="0"/>
              <w:marBottom w:val="0"/>
              <w:divBdr>
                <w:top w:val="none" w:sz="0" w:space="0" w:color="auto"/>
                <w:left w:val="none" w:sz="0" w:space="0" w:color="auto"/>
                <w:bottom w:val="none" w:sz="0" w:space="0" w:color="auto"/>
                <w:right w:val="none" w:sz="0" w:space="0" w:color="auto"/>
              </w:divBdr>
            </w:div>
            <w:div w:id="651174352">
              <w:marLeft w:val="0"/>
              <w:marRight w:val="0"/>
              <w:marTop w:val="0"/>
              <w:marBottom w:val="0"/>
              <w:divBdr>
                <w:top w:val="none" w:sz="0" w:space="0" w:color="auto"/>
                <w:left w:val="none" w:sz="0" w:space="0" w:color="auto"/>
                <w:bottom w:val="none" w:sz="0" w:space="0" w:color="auto"/>
                <w:right w:val="none" w:sz="0" w:space="0" w:color="auto"/>
              </w:divBdr>
            </w:div>
            <w:div w:id="877008380">
              <w:marLeft w:val="0"/>
              <w:marRight w:val="0"/>
              <w:marTop w:val="0"/>
              <w:marBottom w:val="0"/>
              <w:divBdr>
                <w:top w:val="none" w:sz="0" w:space="0" w:color="auto"/>
                <w:left w:val="none" w:sz="0" w:space="0" w:color="auto"/>
                <w:bottom w:val="none" w:sz="0" w:space="0" w:color="auto"/>
                <w:right w:val="none" w:sz="0" w:space="0" w:color="auto"/>
              </w:divBdr>
            </w:div>
            <w:div w:id="1866557457">
              <w:marLeft w:val="0"/>
              <w:marRight w:val="0"/>
              <w:marTop w:val="0"/>
              <w:marBottom w:val="0"/>
              <w:divBdr>
                <w:top w:val="none" w:sz="0" w:space="0" w:color="auto"/>
                <w:left w:val="none" w:sz="0" w:space="0" w:color="auto"/>
                <w:bottom w:val="none" w:sz="0" w:space="0" w:color="auto"/>
                <w:right w:val="none" w:sz="0" w:space="0" w:color="auto"/>
              </w:divBdr>
            </w:div>
            <w:div w:id="2081436179">
              <w:marLeft w:val="0"/>
              <w:marRight w:val="0"/>
              <w:marTop w:val="0"/>
              <w:marBottom w:val="0"/>
              <w:divBdr>
                <w:top w:val="none" w:sz="0" w:space="0" w:color="auto"/>
                <w:left w:val="none" w:sz="0" w:space="0" w:color="auto"/>
                <w:bottom w:val="none" w:sz="0" w:space="0" w:color="auto"/>
                <w:right w:val="none" w:sz="0" w:space="0" w:color="auto"/>
              </w:divBdr>
            </w:div>
            <w:div w:id="385488985">
              <w:marLeft w:val="0"/>
              <w:marRight w:val="0"/>
              <w:marTop w:val="0"/>
              <w:marBottom w:val="0"/>
              <w:divBdr>
                <w:top w:val="none" w:sz="0" w:space="0" w:color="auto"/>
                <w:left w:val="none" w:sz="0" w:space="0" w:color="auto"/>
                <w:bottom w:val="none" w:sz="0" w:space="0" w:color="auto"/>
                <w:right w:val="none" w:sz="0" w:space="0" w:color="auto"/>
              </w:divBdr>
            </w:div>
            <w:div w:id="603615734">
              <w:marLeft w:val="0"/>
              <w:marRight w:val="0"/>
              <w:marTop w:val="0"/>
              <w:marBottom w:val="0"/>
              <w:divBdr>
                <w:top w:val="none" w:sz="0" w:space="0" w:color="auto"/>
                <w:left w:val="none" w:sz="0" w:space="0" w:color="auto"/>
                <w:bottom w:val="none" w:sz="0" w:space="0" w:color="auto"/>
                <w:right w:val="none" w:sz="0" w:space="0" w:color="auto"/>
              </w:divBdr>
            </w:div>
            <w:div w:id="278610365">
              <w:marLeft w:val="0"/>
              <w:marRight w:val="0"/>
              <w:marTop w:val="0"/>
              <w:marBottom w:val="0"/>
              <w:divBdr>
                <w:top w:val="none" w:sz="0" w:space="0" w:color="auto"/>
                <w:left w:val="none" w:sz="0" w:space="0" w:color="auto"/>
                <w:bottom w:val="none" w:sz="0" w:space="0" w:color="auto"/>
                <w:right w:val="none" w:sz="0" w:space="0" w:color="auto"/>
              </w:divBdr>
            </w:div>
            <w:div w:id="2060585630">
              <w:marLeft w:val="0"/>
              <w:marRight w:val="0"/>
              <w:marTop w:val="0"/>
              <w:marBottom w:val="0"/>
              <w:divBdr>
                <w:top w:val="none" w:sz="0" w:space="0" w:color="auto"/>
                <w:left w:val="none" w:sz="0" w:space="0" w:color="auto"/>
                <w:bottom w:val="none" w:sz="0" w:space="0" w:color="auto"/>
                <w:right w:val="none" w:sz="0" w:space="0" w:color="auto"/>
              </w:divBdr>
            </w:div>
            <w:div w:id="1727756764">
              <w:marLeft w:val="0"/>
              <w:marRight w:val="0"/>
              <w:marTop w:val="0"/>
              <w:marBottom w:val="0"/>
              <w:divBdr>
                <w:top w:val="none" w:sz="0" w:space="0" w:color="auto"/>
                <w:left w:val="none" w:sz="0" w:space="0" w:color="auto"/>
                <w:bottom w:val="none" w:sz="0" w:space="0" w:color="auto"/>
                <w:right w:val="none" w:sz="0" w:space="0" w:color="auto"/>
              </w:divBdr>
            </w:div>
            <w:div w:id="277951243">
              <w:marLeft w:val="0"/>
              <w:marRight w:val="0"/>
              <w:marTop w:val="0"/>
              <w:marBottom w:val="0"/>
              <w:divBdr>
                <w:top w:val="none" w:sz="0" w:space="0" w:color="auto"/>
                <w:left w:val="none" w:sz="0" w:space="0" w:color="auto"/>
                <w:bottom w:val="none" w:sz="0" w:space="0" w:color="auto"/>
                <w:right w:val="none" w:sz="0" w:space="0" w:color="auto"/>
              </w:divBdr>
            </w:div>
            <w:div w:id="1095639514">
              <w:marLeft w:val="0"/>
              <w:marRight w:val="0"/>
              <w:marTop w:val="0"/>
              <w:marBottom w:val="0"/>
              <w:divBdr>
                <w:top w:val="none" w:sz="0" w:space="0" w:color="auto"/>
                <w:left w:val="none" w:sz="0" w:space="0" w:color="auto"/>
                <w:bottom w:val="none" w:sz="0" w:space="0" w:color="auto"/>
                <w:right w:val="none" w:sz="0" w:space="0" w:color="auto"/>
              </w:divBdr>
            </w:div>
            <w:div w:id="1269971737">
              <w:marLeft w:val="0"/>
              <w:marRight w:val="0"/>
              <w:marTop w:val="0"/>
              <w:marBottom w:val="0"/>
              <w:divBdr>
                <w:top w:val="none" w:sz="0" w:space="0" w:color="auto"/>
                <w:left w:val="none" w:sz="0" w:space="0" w:color="auto"/>
                <w:bottom w:val="none" w:sz="0" w:space="0" w:color="auto"/>
                <w:right w:val="none" w:sz="0" w:space="0" w:color="auto"/>
              </w:divBdr>
            </w:div>
            <w:div w:id="1100300331">
              <w:marLeft w:val="0"/>
              <w:marRight w:val="0"/>
              <w:marTop w:val="0"/>
              <w:marBottom w:val="0"/>
              <w:divBdr>
                <w:top w:val="none" w:sz="0" w:space="0" w:color="auto"/>
                <w:left w:val="none" w:sz="0" w:space="0" w:color="auto"/>
                <w:bottom w:val="none" w:sz="0" w:space="0" w:color="auto"/>
                <w:right w:val="none" w:sz="0" w:space="0" w:color="auto"/>
              </w:divBdr>
            </w:div>
            <w:div w:id="1445736667">
              <w:marLeft w:val="0"/>
              <w:marRight w:val="0"/>
              <w:marTop w:val="0"/>
              <w:marBottom w:val="0"/>
              <w:divBdr>
                <w:top w:val="none" w:sz="0" w:space="0" w:color="auto"/>
                <w:left w:val="none" w:sz="0" w:space="0" w:color="auto"/>
                <w:bottom w:val="none" w:sz="0" w:space="0" w:color="auto"/>
                <w:right w:val="none" w:sz="0" w:space="0" w:color="auto"/>
              </w:divBdr>
            </w:div>
            <w:div w:id="1229338427">
              <w:marLeft w:val="0"/>
              <w:marRight w:val="0"/>
              <w:marTop w:val="0"/>
              <w:marBottom w:val="0"/>
              <w:divBdr>
                <w:top w:val="none" w:sz="0" w:space="0" w:color="auto"/>
                <w:left w:val="none" w:sz="0" w:space="0" w:color="auto"/>
                <w:bottom w:val="none" w:sz="0" w:space="0" w:color="auto"/>
                <w:right w:val="none" w:sz="0" w:space="0" w:color="auto"/>
              </w:divBdr>
            </w:div>
            <w:div w:id="2001618446">
              <w:marLeft w:val="0"/>
              <w:marRight w:val="0"/>
              <w:marTop w:val="0"/>
              <w:marBottom w:val="0"/>
              <w:divBdr>
                <w:top w:val="none" w:sz="0" w:space="0" w:color="auto"/>
                <w:left w:val="none" w:sz="0" w:space="0" w:color="auto"/>
                <w:bottom w:val="none" w:sz="0" w:space="0" w:color="auto"/>
                <w:right w:val="none" w:sz="0" w:space="0" w:color="auto"/>
              </w:divBdr>
            </w:div>
            <w:div w:id="875892503">
              <w:marLeft w:val="0"/>
              <w:marRight w:val="0"/>
              <w:marTop w:val="0"/>
              <w:marBottom w:val="0"/>
              <w:divBdr>
                <w:top w:val="none" w:sz="0" w:space="0" w:color="auto"/>
                <w:left w:val="none" w:sz="0" w:space="0" w:color="auto"/>
                <w:bottom w:val="none" w:sz="0" w:space="0" w:color="auto"/>
                <w:right w:val="none" w:sz="0" w:space="0" w:color="auto"/>
              </w:divBdr>
            </w:div>
            <w:div w:id="1686711653">
              <w:marLeft w:val="0"/>
              <w:marRight w:val="0"/>
              <w:marTop w:val="0"/>
              <w:marBottom w:val="0"/>
              <w:divBdr>
                <w:top w:val="none" w:sz="0" w:space="0" w:color="auto"/>
                <w:left w:val="none" w:sz="0" w:space="0" w:color="auto"/>
                <w:bottom w:val="none" w:sz="0" w:space="0" w:color="auto"/>
                <w:right w:val="none" w:sz="0" w:space="0" w:color="auto"/>
              </w:divBdr>
            </w:div>
            <w:div w:id="2132629160">
              <w:marLeft w:val="0"/>
              <w:marRight w:val="0"/>
              <w:marTop w:val="0"/>
              <w:marBottom w:val="0"/>
              <w:divBdr>
                <w:top w:val="none" w:sz="0" w:space="0" w:color="auto"/>
                <w:left w:val="none" w:sz="0" w:space="0" w:color="auto"/>
                <w:bottom w:val="none" w:sz="0" w:space="0" w:color="auto"/>
                <w:right w:val="none" w:sz="0" w:space="0" w:color="auto"/>
              </w:divBdr>
            </w:div>
            <w:div w:id="279579309">
              <w:marLeft w:val="0"/>
              <w:marRight w:val="0"/>
              <w:marTop w:val="0"/>
              <w:marBottom w:val="0"/>
              <w:divBdr>
                <w:top w:val="none" w:sz="0" w:space="0" w:color="auto"/>
                <w:left w:val="none" w:sz="0" w:space="0" w:color="auto"/>
                <w:bottom w:val="none" w:sz="0" w:space="0" w:color="auto"/>
                <w:right w:val="none" w:sz="0" w:space="0" w:color="auto"/>
              </w:divBdr>
            </w:div>
            <w:div w:id="502086267">
              <w:marLeft w:val="0"/>
              <w:marRight w:val="0"/>
              <w:marTop w:val="0"/>
              <w:marBottom w:val="0"/>
              <w:divBdr>
                <w:top w:val="none" w:sz="0" w:space="0" w:color="auto"/>
                <w:left w:val="none" w:sz="0" w:space="0" w:color="auto"/>
                <w:bottom w:val="none" w:sz="0" w:space="0" w:color="auto"/>
                <w:right w:val="none" w:sz="0" w:space="0" w:color="auto"/>
              </w:divBdr>
            </w:div>
            <w:div w:id="602809282">
              <w:marLeft w:val="0"/>
              <w:marRight w:val="0"/>
              <w:marTop w:val="0"/>
              <w:marBottom w:val="0"/>
              <w:divBdr>
                <w:top w:val="none" w:sz="0" w:space="0" w:color="auto"/>
                <w:left w:val="none" w:sz="0" w:space="0" w:color="auto"/>
                <w:bottom w:val="none" w:sz="0" w:space="0" w:color="auto"/>
                <w:right w:val="none" w:sz="0" w:space="0" w:color="auto"/>
              </w:divBdr>
            </w:div>
            <w:div w:id="1499232602">
              <w:marLeft w:val="0"/>
              <w:marRight w:val="0"/>
              <w:marTop w:val="0"/>
              <w:marBottom w:val="0"/>
              <w:divBdr>
                <w:top w:val="none" w:sz="0" w:space="0" w:color="auto"/>
                <w:left w:val="none" w:sz="0" w:space="0" w:color="auto"/>
                <w:bottom w:val="none" w:sz="0" w:space="0" w:color="auto"/>
                <w:right w:val="none" w:sz="0" w:space="0" w:color="auto"/>
              </w:divBdr>
            </w:div>
            <w:div w:id="284313059">
              <w:marLeft w:val="0"/>
              <w:marRight w:val="0"/>
              <w:marTop w:val="0"/>
              <w:marBottom w:val="0"/>
              <w:divBdr>
                <w:top w:val="none" w:sz="0" w:space="0" w:color="auto"/>
                <w:left w:val="none" w:sz="0" w:space="0" w:color="auto"/>
                <w:bottom w:val="none" w:sz="0" w:space="0" w:color="auto"/>
                <w:right w:val="none" w:sz="0" w:space="0" w:color="auto"/>
              </w:divBdr>
            </w:div>
            <w:div w:id="580262324">
              <w:marLeft w:val="0"/>
              <w:marRight w:val="0"/>
              <w:marTop w:val="0"/>
              <w:marBottom w:val="0"/>
              <w:divBdr>
                <w:top w:val="none" w:sz="0" w:space="0" w:color="auto"/>
                <w:left w:val="none" w:sz="0" w:space="0" w:color="auto"/>
                <w:bottom w:val="none" w:sz="0" w:space="0" w:color="auto"/>
                <w:right w:val="none" w:sz="0" w:space="0" w:color="auto"/>
              </w:divBdr>
            </w:div>
            <w:div w:id="206383009">
              <w:marLeft w:val="0"/>
              <w:marRight w:val="0"/>
              <w:marTop w:val="0"/>
              <w:marBottom w:val="0"/>
              <w:divBdr>
                <w:top w:val="none" w:sz="0" w:space="0" w:color="auto"/>
                <w:left w:val="none" w:sz="0" w:space="0" w:color="auto"/>
                <w:bottom w:val="none" w:sz="0" w:space="0" w:color="auto"/>
                <w:right w:val="none" w:sz="0" w:space="0" w:color="auto"/>
              </w:divBdr>
            </w:div>
            <w:div w:id="1833527686">
              <w:marLeft w:val="0"/>
              <w:marRight w:val="0"/>
              <w:marTop w:val="0"/>
              <w:marBottom w:val="0"/>
              <w:divBdr>
                <w:top w:val="none" w:sz="0" w:space="0" w:color="auto"/>
                <w:left w:val="none" w:sz="0" w:space="0" w:color="auto"/>
                <w:bottom w:val="none" w:sz="0" w:space="0" w:color="auto"/>
                <w:right w:val="none" w:sz="0" w:space="0" w:color="auto"/>
              </w:divBdr>
            </w:div>
            <w:div w:id="1319649112">
              <w:marLeft w:val="0"/>
              <w:marRight w:val="0"/>
              <w:marTop w:val="0"/>
              <w:marBottom w:val="0"/>
              <w:divBdr>
                <w:top w:val="none" w:sz="0" w:space="0" w:color="auto"/>
                <w:left w:val="none" w:sz="0" w:space="0" w:color="auto"/>
                <w:bottom w:val="none" w:sz="0" w:space="0" w:color="auto"/>
                <w:right w:val="none" w:sz="0" w:space="0" w:color="auto"/>
              </w:divBdr>
            </w:div>
            <w:div w:id="636373442">
              <w:marLeft w:val="0"/>
              <w:marRight w:val="0"/>
              <w:marTop w:val="0"/>
              <w:marBottom w:val="0"/>
              <w:divBdr>
                <w:top w:val="none" w:sz="0" w:space="0" w:color="auto"/>
                <w:left w:val="none" w:sz="0" w:space="0" w:color="auto"/>
                <w:bottom w:val="none" w:sz="0" w:space="0" w:color="auto"/>
                <w:right w:val="none" w:sz="0" w:space="0" w:color="auto"/>
              </w:divBdr>
            </w:div>
            <w:div w:id="708190242">
              <w:marLeft w:val="0"/>
              <w:marRight w:val="0"/>
              <w:marTop w:val="0"/>
              <w:marBottom w:val="0"/>
              <w:divBdr>
                <w:top w:val="none" w:sz="0" w:space="0" w:color="auto"/>
                <w:left w:val="none" w:sz="0" w:space="0" w:color="auto"/>
                <w:bottom w:val="none" w:sz="0" w:space="0" w:color="auto"/>
                <w:right w:val="none" w:sz="0" w:space="0" w:color="auto"/>
              </w:divBdr>
            </w:div>
            <w:div w:id="1110513541">
              <w:marLeft w:val="0"/>
              <w:marRight w:val="0"/>
              <w:marTop w:val="0"/>
              <w:marBottom w:val="0"/>
              <w:divBdr>
                <w:top w:val="none" w:sz="0" w:space="0" w:color="auto"/>
                <w:left w:val="none" w:sz="0" w:space="0" w:color="auto"/>
                <w:bottom w:val="none" w:sz="0" w:space="0" w:color="auto"/>
                <w:right w:val="none" w:sz="0" w:space="0" w:color="auto"/>
              </w:divBdr>
            </w:div>
            <w:div w:id="1316107168">
              <w:marLeft w:val="0"/>
              <w:marRight w:val="0"/>
              <w:marTop w:val="0"/>
              <w:marBottom w:val="0"/>
              <w:divBdr>
                <w:top w:val="none" w:sz="0" w:space="0" w:color="auto"/>
                <w:left w:val="none" w:sz="0" w:space="0" w:color="auto"/>
                <w:bottom w:val="none" w:sz="0" w:space="0" w:color="auto"/>
                <w:right w:val="none" w:sz="0" w:space="0" w:color="auto"/>
              </w:divBdr>
            </w:div>
            <w:div w:id="226110561">
              <w:marLeft w:val="0"/>
              <w:marRight w:val="0"/>
              <w:marTop w:val="0"/>
              <w:marBottom w:val="0"/>
              <w:divBdr>
                <w:top w:val="none" w:sz="0" w:space="0" w:color="auto"/>
                <w:left w:val="none" w:sz="0" w:space="0" w:color="auto"/>
                <w:bottom w:val="none" w:sz="0" w:space="0" w:color="auto"/>
                <w:right w:val="none" w:sz="0" w:space="0" w:color="auto"/>
              </w:divBdr>
            </w:div>
            <w:div w:id="743144781">
              <w:marLeft w:val="0"/>
              <w:marRight w:val="0"/>
              <w:marTop w:val="0"/>
              <w:marBottom w:val="0"/>
              <w:divBdr>
                <w:top w:val="none" w:sz="0" w:space="0" w:color="auto"/>
                <w:left w:val="none" w:sz="0" w:space="0" w:color="auto"/>
                <w:bottom w:val="none" w:sz="0" w:space="0" w:color="auto"/>
                <w:right w:val="none" w:sz="0" w:space="0" w:color="auto"/>
              </w:divBdr>
            </w:div>
            <w:div w:id="257447723">
              <w:marLeft w:val="0"/>
              <w:marRight w:val="0"/>
              <w:marTop w:val="0"/>
              <w:marBottom w:val="0"/>
              <w:divBdr>
                <w:top w:val="none" w:sz="0" w:space="0" w:color="auto"/>
                <w:left w:val="none" w:sz="0" w:space="0" w:color="auto"/>
                <w:bottom w:val="none" w:sz="0" w:space="0" w:color="auto"/>
                <w:right w:val="none" w:sz="0" w:space="0" w:color="auto"/>
              </w:divBdr>
            </w:div>
            <w:div w:id="726880308">
              <w:marLeft w:val="0"/>
              <w:marRight w:val="0"/>
              <w:marTop w:val="0"/>
              <w:marBottom w:val="0"/>
              <w:divBdr>
                <w:top w:val="none" w:sz="0" w:space="0" w:color="auto"/>
                <w:left w:val="none" w:sz="0" w:space="0" w:color="auto"/>
                <w:bottom w:val="none" w:sz="0" w:space="0" w:color="auto"/>
                <w:right w:val="none" w:sz="0" w:space="0" w:color="auto"/>
              </w:divBdr>
            </w:div>
            <w:div w:id="2121944983">
              <w:marLeft w:val="0"/>
              <w:marRight w:val="0"/>
              <w:marTop w:val="0"/>
              <w:marBottom w:val="0"/>
              <w:divBdr>
                <w:top w:val="none" w:sz="0" w:space="0" w:color="auto"/>
                <w:left w:val="none" w:sz="0" w:space="0" w:color="auto"/>
                <w:bottom w:val="none" w:sz="0" w:space="0" w:color="auto"/>
                <w:right w:val="none" w:sz="0" w:space="0" w:color="auto"/>
              </w:divBdr>
            </w:div>
            <w:div w:id="14773337">
              <w:marLeft w:val="0"/>
              <w:marRight w:val="0"/>
              <w:marTop w:val="0"/>
              <w:marBottom w:val="0"/>
              <w:divBdr>
                <w:top w:val="none" w:sz="0" w:space="0" w:color="auto"/>
                <w:left w:val="none" w:sz="0" w:space="0" w:color="auto"/>
                <w:bottom w:val="none" w:sz="0" w:space="0" w:color="auto"/>
                <w:right w:val="none" w:sz="0" w:space="0" w:color="auto"/>
              </w:divBdr>
            </w:div>
            <w:div w:id="1185098884">
              <w:marLeft w:val="0"/>
              <w:marRight w:val="0"/>
              <w:marTop w:val="0"/>
              <w:marBottom w:val="0"/>
              <w:divBdr>
                <w:top w:val="none" w:sz="0" w:space="0" w:color="auto"/>
                <w:left w:val="none" w:sz="0" w:space="0" w:color="auto"/>
                <w:bottom w:val="none" w:sz="0" w:space="0" w:color="auto"/>
                <w:right w:val="none" w:sz="0" w:space="0" w:color="auto"/>
              </w:divBdr>
            </w:div>
            <w:div w:id="1534466095">
              <w:marLeft w:val="0"/>
              <w:marRight w:val="0"/>
              <w:marTop w:val="0"/>
              <w:marBottom w:val="0"/>
              <w:divBdr>
                <w:top w:val="none" w:sz="0" w:space="0" w:color="auto"/>
                <w:left w:val="none" w:sz="0" w:space="0" w:color="auto"/>
                <w:bottom w:val="none" w:sz="0" w:space="0" w:color="auto"/>
                <w:right w:val="none" w:sz="0" w:space="0" w:color="auto"/>
              </w:divBdr>
            </w:div>
            <w:div w:id="1173254800">
              <w:marLeft w:val="0"/>
              <w:marRight w:val="0"/>
              <w:marTop w:val="0"/>
              <w:marBottom w:val="0"/>
              <w:divBdr>
                <w:top w:val="none" w:sz="0" w:space="0" w:color="auto"/>
                <w:left w:val="none" w:sz="0" w:space="0" w:color="auto"/>
                <w:bottom w:val="none" w:sz="0" w:space="0" w:color="auto"/>
                <w:right w:val="none" w:sz="0" w:space="0" w:color="auto"/>
              </w:divBdr>
            </w:div>
            <w:div w:id="451755529">
              <w:marLeft w:val="0"/>
              <w:marRight w:val="0"/>
              <w:marTop w:val="0"/>
              <w:marBottom w:val="0"/>
              <w:divBdr>
                <w:top w:val="none" w:sz="0" w:space="0" w:color="auto"/>
                <w:left w:val="none" w:sz="0" w:space="0" w:color="auto"/>
                <w:bottom w:val="none" w:sz="0" w:space="0" w:color="auto"/>
                <w:right w:val="none" w:sz="0" w:space="0" w:color="auto"/>
              </w:divBdr>
            </w:div>
            <w:div w:id="1936858677">
              <w:marLeft w:val="0"/>
              <w:marRight w:val="0"/>
              <w:marTop w:val="0"/>
              <w:marBottom w:val="0"/>
              <w:divBdr>
                <w:top w:val="none" w:sz="0" w:space="0" w:color="auto"/>
                <w:left w:val="none" w:sz="0" w:space="0" w:color="auto"/>
                <w:bottom w:val="none" w:sz="0" w:space="0" w:color="auto"/>
                <w:right w:val="none" w:sz="0" w:space="0" w:color="auto"/>
              </w:divBdr>
            </w:div>
            <w:div w:id="1754618086">
              <w:marLeft w:val="0"/>
              <w:marRight w:val="0"/>
              <w:marTop w:val="0"/>
              <w:marBottom w:val="0"/>
              <w:divBdr>
                <w:top w:val="none" w:sz="0" w:space="0" w:color="auto"/>
                <w:left w:val="none" w:sz="0" w:space="0" w:color="auto"/>
                <w:bottom w:val="none" w:sz="0" w:space="0" w:color="auto"/>
                <w:right w:val="none" w:sz="0" w:space="0" w:color="auto"/>
              </w:divBdr>
            </w:div>
            <w:div w:id="80222538">
              <w:marLeft w:val="0"/>
              <w:marRight w:val="0"/>
              <w:marTop w:val="0"/>
              <w:marBottom w:val="0"/>
              <w:divBdr>
                <w:top w:val="none" w:sz="0" w:space="0" w:color="auto"/>
                <w:left w:val="none" w:sz="0" w:space="0" w:color="auto"/>
                <w:bottom w:val="none" w:sz="0" w:space="0" w:color="auto"/>
                <w:right w:val="none" w:sz="0" w:space="0" w:color="auto"/>
              </w:divBdr>
            </w:div>
            <w:div w:id="1048996829">
              <w:marLeft w:val="0"/>
              <w:marRight w:val="0"/>
              <w:marTop w:val="0"/>
              <w:marBottom w:val="0"/>
              <w:divBdr>
                <w:top w:val="none" w:sz="0" w:space="0" w:color="auto"/>
                <w:left w:val="none" w:sz="0" w:space="0" w:color="auto"/>
                <w:bottom w:val="none" w:sz="0" w:space="0" w:color="auto"/>
                <w:right w:val="none" w:sz="0" w:space="0" w:color="auto"/>
              </w:divBdr>
            </w:div>
            <w:div w:id="726996285">
              <w:marLeft w:val="0"/>
              <w:marRight w:val="0"/>
              <w:marTop w:val="0"/>
              <w:marBottom w:val="0"/>
              <w:divBdr>
                <w:top w:val="none" w:sz="0" w:space="0" w:color="auto"/>
                <w:left w:val="none" w:sz="0" w:space="0" w:color="auto"/>
                <w:bottom w:val="none" w:sz="0" w:space="0" w:color="auto"/>
                <w:right w:val="none" w:sz="0" w:space="0" w:color="auto"/>
              </w:divBdr>
            </w:div>
            <w:div w:id="1443114720">
              <w:marLeft w:val="0"/>
              <w:marRight w:val="0"/>
              <w:marTop w:val="0"/>
              <w:marBottom w:val="0"/>
              <w:divBdr>
                <w:top w:val="none" w:sz="0" w:space="0" w:color="auto"/>
                <w:left w:val="none" w:sz="0" w:space="0" w:color="auto"/>
                <w:bottom w:val="none" w:sz="0" w:space="0" w:color="auto"/>
                <w:right w:val="none" w:sz="0" w:space="0" w:color="auto"/>
              </w:divBdr>
            </w:div>
            <w:div w:id="1567296712">
              <w:marLeft w:val="0"/>
              <w:marRight w:val="0"/>
              <w:marTop w:val="0"/>
              <w:marBottom w:val="0"/>
              <w:divBdr>
                <w:top w:val="none" w:sz="0" w:space="0" w:color="auto"/>
                <w:left w:val="none" w:sz="0" w:space="0" w:color="auto"/>
                <w:bottom w:val="none" w:sz="0" w:space="0" w:color="auto"/>
                <w:right w:val="none" w:sz="0" w:space="0" w:color="auto"/>
              </w:divBdr>
            </w:div>
            <w:div w:id="1732777026">
              <w:marLeft w:val="0"/>
              <w:marRight w:val="0"/>
              <w:marTop w:val="0"/>
              <w:marBottom w:val="0"/>
              <w:divBdr>
                <w:top w:val="none" w:sz="0" w:space="0" w:color="auto"/>
                <w:left w:val="none" w:sz="0" w:space="0" w:color="auto"/>
                <w:bottom w:val="none" w:sz="0" w:space="0" w:color="auto"/>
                <w:right w:val="none" w:sz="0" w:space="0" w:color="auto"/>
              </w:divBdr>
            </w:div>
            <w:div w:id="1219786657">
              <w:marLeft w:val="0"/>
              <w:marRight w:val="0"/>
              <w:marTop w:val="0"/>
              <w:marBottom w:val="0"/>
              <w:divBdr>
                <w:top w:val="none" w:sz="0" w:space="0" w:color="auto"/>
                <w:left w:val="none" w:sz="0" w:space="0" w:color="auto"/>
                <w:bottom w:val="none" w:sz="0" w:space="0" w:color="auto"/>
                <w:right w:val="none" w:sz="0" w:space="0" w:color="auto"/>
              </w:divBdr>
            </w:div>
            <w:div w:id="133262293">
              <w:marLeft w:val="0"/>
              <w:marRight w:val="0"/>
              <w:marTop w:val="0"/>
              <w:marBottom w:val="0"/>
              <w:divBdr>
                <w:top w:val="none" w:sz="0" w:space="0" w:color="auto"/>
                <w:left w:val="none" w:sz="0" w:space="0" w:color="auto"/>
                <w:bottom w:val="none" w:sz="0" w:space="0" w:color="auto"/>
                <w:right w:val="none" w:sz="0" w:space="0" w:color="auto"/>
              </w:divBdr>
            </w:div>
            <w:div w:id="2100175619">
              <w:marLeft w:val="0"/>
              <w:marRight w:val="0"/>
              <w:marTop w:val="0"/>
              <w:marBottom w:val="0"/>
              <w:divBdr>
                <w:top w:val="none" w:sz="0" w:space="0" w:color="auto"/>
                <w:left w:val="none" w:sz="0" w:space="0" w:color="auto"/>
                <w:bottom w:val="none" w:sz="0" w:space="0" w:color="auto"/>
                <w:right w:val="none" w:sz="0" w:space="0" w:color="auto"/>
              </w:divBdr>
            </w:div>
            <w:div w:id="880823550">
              <w:marLeft w:val="0"/>
              <w:marRight w:val="0"/>
              <w:marTop w:val="0"/>
              <w:marBottom w:val="0"/>
              <w:divBdr>
                <w:top w:val="none" w:sz="0" w:space="0" w:color="auto"/>
                <w:left w:val="none" w:sz="0" w:space="0" w:color="auto"/>
                <w:bottom w:val="none" w:sz="0" w:space="0" w:color="auto"/>
                <w:right w:val="none" w:sz="0" w:space="0" w:color="auto"/>
              </w:divBdr>
            </w:div>
            <w:div w:id="1156916493">
              <w:marLeft w:val="0"/>
              <w:marRight w:val="0"/>
              <w:marTop w:val="0"/>
              <w:marBottom w:val="0"/>
              <w:divBdr>
                <w:top w:val="none" w:sz="0" w:space="0" w:color="auto"/>
                <w:left w:val="none" w:sz="0" w:space="0" w:color="auto"/>
                <w:bottom w:val="none" w:sz="0" w:space="0" w:color="auto"/>
                <w:right w:val="none" w:sz="0" w:space="0" w:color="auto"/>
              </w:divBdr>
            </w:div>
            <w:div w:id="2076315735">
              <w:marLeft w:val="0"/>
              <w:marRight w:val="0"/>
              <w:marTop w:val="0"/>
              <w:marBottom w:val="0"/>
              <w:divBdr>
                <w:top w:val="none" w:sz="0" w:space="0" w:color="auto"/>
                <w:left w:val="none" w:sz="0" w:space="0" w:color="auto"/>
                <w:bottom w:val="none" w:sz="0" w:space="0" w:color="auto"/>
                <w:right w:val="none" w:sz="0" w:space="0" w:color="auto"/>
              </w:divBdr>
            </w:div>
            <w:div w:id="1474566083">
              <w:marLeft w:val="0"/>
              <w:marRight w:val="0"/>
              <w:marTop w:val="0"/>
              <w:marBottom w:val="0"/>
              <w:divBdr>
                <w:top w:val="none" w:sz="0" w:space="0" w:color="auto"/>
                <w:left w:val="none" w:sz="0" w:space="0" w:color="auto"/>
                <w:bottom w:val="none" w:sz="0" w:space="0" w:color="auto"/>
                <w:right w:val="none" w:sz="0" w:space="0" w:color="auto"/>
              </w:divBdr>
            </w:div>
            <w:div w:id="383263017">
              <w:marLeft w:val="0"/>
              <w:marRight w:val="0"/>
              <w:marTop w:val="0"/>
              <w:marBottom w:val="0"/>
              <w:divBdr>
                <w:top w:val="none" w:sz="0" w:space="0" w:color="auto"/>
                <w:left w:val="none" w:sz="0" w:space="0" w:color="auto"/>
                <w:bottom w:val="none" w:sz="0" w:space="0" w:color="auto"/>
                <w:right w:val="none" w:sz="0" w:space="0" w:color="auto"/>
              </w:divBdr>
            </w:div>
            <w:div w:id="840051719">
              <w:marLeft w:val="0"/>
              <w:marRight w:val="0"/>
              <w:marTop w:val="0"/>
              <w:marBottom w:val="0"/>
              <w:divBdr>
                <w:top w:val="none" w:sz="0" w:space="0" w:color="auto"/>
                <w:left w:val="none" w:sz="0" w:space="0" w:color="auto"/>
                <w:bottom w:val="none" w:sz="0" w:space="0" w:color="auto"/>
                <w:right w:val="none" w:sz="0" w:space="0" w:color="auto"/>
              </w:divBdr>
            </w:div>
            <w:div w:id="548616330">
              <w:marLeft w:val="0"/>
              <w:marRight w:val="0"/>
              <w:marTop w:val="0"/>
              <w:marBottom w:val="0"/>
              <w:divBdr>
                <w:top w:val="none" w:sz="0" w:space="0" w:color="auto"/>
                <w:left w:val="none" w:sz="0" w:space="0" w:color="auto"/>
                <w:bottom w:val="none" w:sz="0" w:space="0" w:color="auto"/>
                <w:right w:val="none" w:sz="0" w:space="0" w:color="auto"/>
              </w:divBdr>
            </w:div>
            <w:div w:id="502016680">
              <w:marLeft w:val="0"/>
              <w:marRight w:val="0"/>
              <w:marTop w:val="0"/>
              <w:marBottom w:val="0"/>
              <w:divBdr>
                <w:top w:val="none" w:sz="0" w:space="0" w:color="auto"/>
                <w:left w:val="none" w:sz="0" w:space="0" w:color="auto"/>
                <w:bottom w:val="none" w:sz="0" w:space="0" w:color="auto"/>
                <w:right w:val="none" w:sz="0" w:space="0" w:color="auto"/>
              </w:divBdr>
            </w:div>
            <w:div w:id="156381406">
              <w:marLeft w:val="0"/>
              <w:marRight w:val="0"/>
              <w:marTop w:val="0"/>
              <w:marBottom w:val="0"/>
              <w:divBdr>
                <w:top w:val="none" w:sz="0" w:space="0" w:color="auto"/>
                <w:left w:val="none" w:sz="0" w:space="0" w:color="auto"/>
                <w:bottom w:val="none" w:sz="0" w:space="0" w:color="auto"/>
                <w:right w:val="none" w:sz="0" w:space="0" w:color="auto"/>
              </w:divBdr>
            </w:div>
            <w:div w:id="1089883871">
              <w:marLeft w:val="0"/>
              <w:marRight w:val="0"/>
              <w:marTop w:val="0"/>
              <w:marBottom w:val="0"/>
              <w:divBdr>
                <w:top w:val="none" w:sz="0" w:space="0" w:color="auto"/>
                <w:left w:val="none" w:sz="0" w:space="0" w:color="auto"/>
                <w:bottom w:val="none" w:sz="0" w:space="0" w:color="auto"/>
                <w:right w:val="none" w:sz="0" w:space="0" w:color="auto"/>
              </w:divBdr>
            </w:div>
            <w:div w:id="1726638383">
              <w:marLeft w:val="0"/>
              <w:marRight w:val="0"/>
              <w:marTop w:val="0"/>
              <w:marBottom w:val="0"/>
              <w:divBdr>
                <w:top w:val="none" w:sz="0" w:space="0" w:color="auto"/>
                <w:left w:val="none" w:sz="0" w:space="0" w:color="auto"/>
                <w:bottom w:val="none" w:sz="0" w:space="0" w:color="auto"/>
                <w:right w:val="none" w:sz="0" w:space="0" w:color="auto"/>
              </w:divBdr>
            </w:div>
            <w:div w:id="1213810590">
              <w:marLeft w:val="0"/>
              <w:marRight w:val="0"/>
              <w:marTop w:val="0"/>
              <w:marBottom w:val="0"/>
              <w:divBdr>
                <w:top w:val="none" w:sz="0" w:space="0" w:color="auto"/>
                <w:left w:val="none" w:sz="0" w:space="0" w:color="auto"/>
                <w:bottom w:val="none" w:sz="0" w:space="0" w:color="auto"/>
                <w:right w:val="none" w:sz="0" w:space="0" w:color="auto"/>
              </w:divBdr>
            </w:div>
            <w:div w:id="143131906">
              <w:marLeft w:val="0"/>
              <w:marRight w:val="0"/>
              <w:marTop w:val="0"/>
              <w:marBottom w:val="0"/>
              <w:divBdr>
                <w:top w:val="none" w:sz="0" w:space="0" w:color="auto"/>
                <w:left w:val="none" w:sz="0" w:space="0" w:color="auto"/>
                <w:bottom w:val="none" w:sz="0" w:space="0" w:color="auto"/>
                <w:right w:val="none" w:sz="0" w:space="0" w:color="auto"/>
              </w:divBdr>
            </w:div>
            <w:div w:id="344600494">
              <w:marLeft w:val="0"/>
              <w:marRight w:val="0"/>
              <w:marTop w:val="0"/>
              <w:marBottom w:val="0"/>
              <w:divBdr>
                <w:top w:val="none" w:sz="0" w:space="0" w:color="auto"/>
                <w:left w:val="none" w:sz="0" w:space="0" w:color="auto"/>
                <w:bottom w:val="none" w:sz="0" w:space="0" w:color="auto"/>
                <w:right w:val="none" w:sz="0" w:space="0" w:color="auto"/>
              </w:divBdr>
            </w:div>
            <w:div w:id="849953740">
              <w:marLeft w:val="0"/>
              <w:marRight w:val="0"/>
              <w:marTop w:val="0"/>
              <w:marBottom w:val="0"/>
              <w:divBdr>
                <w:top w:val="none" w:sz="0" w:space="0" w:color="auto"/>
                <w:left w:val="none" w:sz="0" w:space="0" w:color="auto"/>
                <w:bottom w:val="none" w:sz="0" w:space="0" w:color="auto"/>
                <w:right w:val="none" w:sz="0" w:space="0" w:color="auto"/>
              </w:divBdr>
            </w:div>
            <w:div w:id="2013212854">
              <w:marLeft w:val="0"/>
              <w:marRight w:val="0"/>
              <w:marTop w:val="0"/>
              <w:marBottom w:val="0"/>
              <w:divBdr>
                <w:top w:val="none" w:sz="0" w:space="0" w:color="auto"/>
                <w:left w:val="none" w:sz="0" w:space="0" w:color="auto"/>
                <w:bottom w:val="none" w:sz="0" w:space="0" w:color="auto"/>
                <w:right w:val="none" w:sz="0" w:space="0" w:color="auto"/>
              </w:divBdr>
            </w:div>
            <w:div w:id="1195391227">
              <w:marLeft w:val="0"/>
              <w:marRight w:val="0"/>
              <w:marTop w:val="0"/>
              <w:marBottom w:val="0"/>
              <w:divBdr>
                <w:top w:val="none" w:sz="0" w:space="0" w:color="auto"/>
                <w:left w:val="none" w:sz="0" w:space="0" w:color="auto"/>
                <w:bottom w:val="none" w:sz="0" w:space="0" w:color="auto"/>
                <w:right w:val="none" w:sz="0" w:space="0" w:color="auto"/>
              </w:divBdr>
            </w:div>
            <w:div w:id="98569880">
              <w:marLeft w:val="0"/>
              <w:marRight w:val="0"/>
              <w:marTop w:val="0"/>
              <w:marBottom w:val="0"/>
              <w:divBdr>
                <w:top w:val="none" w:sz="0" w:space="0" w:color="auto"/>
                <w:left w:val="none" w:sz="0" w:space="0" w:color="auto"/>
                <w:bottom w:val="none" w:sz="0" w:space="0" w:color="auto"/>
                <w:right w:val="none" w:sz="0" w:space="0" w:color="auto"/>
              </w:divBdr>
            </w:div>
            <w:div w:id="1650943623">
              <w:marLeft w:val="0"/>
              <w:marRight w:val="0"/>
              <w:marTop w:val="0"/>
              <w:marBottom w:val="0"/>
              <w:divBdr>
                <w:top w:val="none" w:sz="0" w:space="0" w:color="auto"/>
                <w:left w:val="none" w:sz="0" w:space="0" w:color="auto"/>
                <w:bottom w:val="none" w:sz="0" w:space="0" w:color="auto"/>
                <w:right w:val="none" w:sz="0" w:space="0" w:color="auto"/>
              </w:divBdr>
            </w:div>
            <w:div w:id="22560669">
              <w:marLeft w:val="0"/>
              <w:marRight w:val="0"/>
              <w:marTop w:val="0"/>
              <w:marBottom w:val="0"/>
              <w:divBdr>
                <w:top w:val="none" w:sz="0" w:space="0" w:color="auto"/>
                <w:left w:val="none" w:sz="0" w:space="0" w:color="auto"/>
                <w:bottom w:val="none" w:sz="0" w:space="0" w:color="auto"/>
                <w:right w:val="none" w:sz="0" w:space="0" w:color="auto"/>
              </w:divBdr>
            </w:div>
            <w:div w:id="116459736">
              <w:marLeft w:val="0"/>
              <w:marRight w:val="0"/>
              <w:marTop w:val="0"/>
              <w:marBottom w:val="0"/>
              <w:divBdr>
                <w:top w:val="none" w:sz="0" w:space="0" w:color="auto"/>
                <w:left w:val="none" w:sz="0" w:space="0" w:color="auto"/>
                <w:bottom w:val="none" w:sz="0" w:space="0" w:color="auto"/>
                <w:right w:val="none" w:sz="0" w:space="0" w:color="auto"/>
              </w:divBdr>
            </w:div>
            <w:div w:id="1487623957">
              <w:marLeft w:val="0"/>
              <w:marRight w:val="0"/>
              <w:marTop w:val="0"/>
              <w:marBottom w:val="0"/>
              <w:divBdr>
                <w:top w:val="none" w:sz="0" w:space="0" w:color="auto"/>
                <w:left w:val="none" w:sz="0" w:space="0" w:color="auto"/>
                <w:bottom w:val="none" w:sz="0" w:space="0" w:color="auto"/>
                <w:right w:val="none" w:sz="0" w:space="0" w:color="auto"/>
              </w:divBdr>
            </w:div>
            <w:div w:id="1362853007">
              <w:marLeft w:val="0"/>
              <w:marRight w:val="0"/>
              <w:marTop w:val="0"/>
              <w:marBottom w:val="0"/>
              <w:divBdr>
                <w:top w:val="none" w:sz="0" w:space="0" w:color="auto"/>
                <w:left w:val="none" w:sz="0" w:space="0" w:color="auto"/>
                <w:bottom w:val="none" w:sz="0" w:space="0" w:color="auto"/>
                <w:right w:val="none" w:sz="0" w:space="0" w:color="auto"/>
              </w:divBdr>
            </w:div>
            <w:div w:id="813840343">
              <w:marLeft w:val="0"/>
              <w:marRight w:val="0"/>
              <w:marTop w:val="0"/>
              <w:marBottom w:val="0"/>
              <w:divBdr>
                <w:top w:val="none" w:sz="0" w:space="0" w:color="auto"/>
                <w:left w:val="none" w:sz="0" w:space="0" w:color="auto"/>
                <w:bottom w:val="none" w:sz="0" w:space="0" w:color="auto"/>
                <w:right w:val="none" w:sz="0" w:space="0" w:color="auto"/>
              </w:divBdr>
            </w:div>
            <w:div w:id="1343123017">
              <w:marLeft w:val="0"/>
              <w:marRight w:val="0"/>
              <w:marTop w:val="0"/>
              <w:marBottom w:val="0"/>
              <w:divBdr>
                <w:top w:val="none" w:sz="0" w:space="0" w:color="auto"/>
                <w:left w:val="none" w:sz="0" w:space="0" w:color="auto"/>
                <w:bottom w:val="none" w:sz="0" w:space="0" w:color="auto"/>
                <w:right w:val="none" w:sz="0" w:space="0" w:color="auto"/>
              </w:divBdr>
            </w:div>
            <w:div w:id="353119913">
              <w:marLeft w:val="0"/>
              <w:marRight w:val="0"/>
              <w:marTop w:val="0"/>
              <w:marBottom w:val="0"/>
              <w:divBdr>
                <w:top w:val="none" w:sz="0" w:space="0" w:color="auto"/>
                <w:left w:val="none" w:sz="0" w:space="0" w:color="auto"/>
                <w:bottom w:val="none" w:sz="0" w:space="0" w:color="auto"/>
                <w:right w:val="none" w:sz="0" w:space="0" w:color="auto"/>
              </w:divBdr>
            </w:div>
            <w:div w:id="260266537">
              <w:marLeft w:val="0"/>
              <w:marRight w:val="0"/>
              <w:marTop w:val="0"/>
              <w:marBottom w:val="0"/>
              <w:divBdr>
                <w:top w:val="none" w:sz="0" w:space="0" w:color="auto"/>
                <w:left w:val="none" w:sz="0" w:space="0" w:color="auto"/>
                <w:bottom w:val="none" w:sz="0" w:space="0" w:color="auto"/>
                <w:right w:val="none" w:sz="0" w:space="0" w:color="auto"/>
              </w:divBdr>
            </w:div>
            <w:div w:id="43336273">
              <w:marLeft w:val="0"/>
              <w:marRight w:val="0"/>
              <w:marTop w:val="0"/>
              <w:marBottom w:val="0"/>
              <w:divBdr>
                <w:top w:val="none" w:sz="0" w:space="0" w:color="auto"/>
                <w:left w:val="none" w:sz="0" w:space="0" w:color="auto"/>
                <w:bottom w:val="none" w:sz="0" w:space="0" w:color="auto"/>
                <w:right w:val="none" w:sz="0" w:space="0" w:color="auto"/>
              </w:divBdr>
            </w:div>
            <w:div w:id="1168135627">
              <w:marLeft w:val="0"/>
              <w:marRight w:val="0"/>
              <w:marTop w:val="0"/>
              <w:marBottom w:val="0"/>
              <w:divBdr>
                <w:top w:val="none" w:sz="0" w:space="0" w:color="auto"/>
                <w:left w:val="none" w:sz="0" w:space="0" w:color="auto"/>
                <w:bottom w:val="none" w:sz="0" w:space="0" w:color="auto"/>
                <w:right w:val="none" w:sz="0" w:space="0" w:color="auto"/>
              </w:divBdr>
            </w:div>
            <w:div w:id="2053573914">
              <w:marLeft w:val="0"/>
              <w:marRight w:val="0"/>
              <w:marTop w:val="0"/>
              <w:marBottom w:val="0"/>
              <w:divBdr>
                <w:top w:val="none" w:sz="0" w:space="0" w:color="auto"/>
                <w:left w:val="none" w:sz="0" w:space="0" w:color="auto"/>
                <w:bottom w:val="none" w:sz="0" w:space="0" w:color="auto"/>
                <w:right w:val="none" w:sz="0" w:space="0" w:color="auto"/>
              </w:divBdr>
            </w:div>
            <w:div w:id="970479613">
              <w:marLeft w:val="0"/>
              <w:marRight w:val="0"/>
              <w:marTop w:val="0"/>
              <w:marBottom w:val="0"/>
              <w:divBdr>
                <w:top w:val="none" w:sz="0" w:space="0" w:color="auto"/>
                <w:left w:val="none" w:sz="0" w:space="0" w:color="auto"/>
                <w:bottom w:val="none" w:sz="0" w:space="0" w:color="auto"/>
                <w:right w:val="none" w:sz="0" w:space="0" w:color="auto"/>
              </w:divBdr>
            </w:div>
            <w:div w:id="622154226">
              <w:marLeft w:val="0"/>
              <w:marRight w:val="0"/>
              <w:marTop w:val="0"/>
              <w:marBottom w:val="0"/>
              <w:divBdr>
                <w:top w:val="none" w:sz="0" w:space="0" w:color="auto"/>
                <w:left w:val="none" w:sz="0" w:space="0" w:color="auto"/>
                <w:bottom w:val="none" w:sz="0" w:space="0" w:color="auto"/>
                <w:right w:val="none" w:sz="0" w:space="0" w:color="auto"/>
              </w:divBdr>
            </w:div>
            <w:div w:id="1358966770">
              <w:marLeft w:val="0"/>
              <w:marRight w:val="0"/>
              <w:marTop w:val="0"/>
              <w:marBottom w:val="0"/>
              <w:divBdr>
                <w:top w:val="none" w:sz="0" w:space="0" w:color="auto"/>
                <w:left w:val="none" w:sz="0" w:space="0" w:color="auto"/>
                <w:bottom w:val="none" w:sz="0" w:space="0" w:color="auto"/>
                <w:right w:val="none" w:sz="0" w:space="0" w:color="auto"/>
              </w:divBdr>
            </w:div>
            <w:div w:id="1596667335">
              <w:marLeft w:val="0"/>
              <w:marRight w:val="0"/>
              <w:marTop w:val="0"/>
              <w:marBottom w:val="0"/>
              <w:divBdr>
                <w:top w:val="none" w:sz="0" w:space="0" w:color="auto"/>
                <w:left w:val="none" w:sz="0" w:space="0" w:color="auto"/>
                <w:bottom w:val="none" w:sz="0" w:space="0" w:color="auto"/>
                <w:right w:val="none" w:sz="0" w:space="0" w:color="auto"/>
              </w:divBdr>
            </w:div>
            <w:div w:id="544490660">
              <w:marLeft w:val="0"/>
              <w:marRight w:val="0"/>
              <w:marTop w:val="0"/>
              <w:marBottom w:val="0"/>
              <w:divBdr>
                <w:top w:val="none" w:sz="0" w:space="0" w:color="auto"/>
                <w:left w:val="none" w:sz="0" w:space="0" w:color="auto"/>
                <w:bottom w:val="none" w:sz="0" w:space="0" w:color="auto"/>
                <w:right w:val="none" w:sz="0" w:space="0" w:color="auto"/>
              </w:divBdr>
            </w:div>
            <w:div w:id="1961839814">
              <w:marLeft w:val="0"/>
              <w:marRight w:val="0"/>
              <w:marTop w:val="0"/>
              <w:marBottom w:val="0"/>
              <w:divBdr>
                <w:top w:val="none" w:sz="0" w:space="0" w:color="auto"/>
                <w:left w:val="none" w:sz="0" w:space="0" w:color="auto"/>
                <w:bottom w:val="none" w:sz="0" w:space="0" w:color="auto"/>
                <w:right w:val="none" w:sz="0" w:space="0" w:color="auto"/>
              </w:divBdr>
            </w:div>
            <w:div w:id="1408921194">
              <w:marLeft w:val="0"/>
              <w:marRight w:val="0"/>
              <w:marTop w:val="0"/>
              <w:marBottom w:val="0"/>
              <w:divBdr>
                <w:top w:val="none" w:sz="0" w:space="0" w:color="auto"/>
                <w:left w:val="none" w:sz="0" w:space="0" w:color="auto"/>
                <w:bottom w:val="none" w:sz="0" w:space="0" w:color="auto"/>
                <w:right w:val="none" w:sz="0" w:space="0" w:color="auto"/>
              </w:divBdr>
            </w:div>
            <w:div w:id="2100826632">
              <w:marLeft w:val="0"/>
              <w:marRight w:val="0"/>
              <w:marTop w:val="0"/>
              <w:marBottom w:val="0"/>
              <w:divBdr>
                <w:top w:val="none" w:sz="0" w:space="0" w:color="auto"/>
                <w:left w:val="none" w:sz="0" w:space="0" w:color="auto"/>
                <w:bottom w:val="none" w:sz="0" w:space="0" w:color="auto"/>
                <w:right w:val="none" w:sz="0" w:space="0" w:color="auto"/>
              </w:divBdr>
            </w:div>
            <w:div w:id="1220508642">
              <w:marLeft w:val="0"/>
              <w:marRight w:val="0"/>
              <w:marTop w:val="0"/>
              <w:marBottom w:val="0"/>
              <w:divBdr>
                <w:top w:val="none" w:sz="0" w:space="0" w:color="auto"/>
                <w:left w:val="none" w:sz="0" w:space="0" w:color="auto"/>
                <w:bottom w:val="none" w:sz="0" w:space="0" w:color="auto"/>
                <w:right w:val="none" w:sz="0" w:space="0" w:color="auto"/>
              </w:divBdr>
            </w:div>
            <w:div w:id="1152256855">
              <w:marLeft w:val="0"/>
              <w:marRight w:val="0"/>
              <w:marTop w:val="0"/>
              <w:marBottom w:val="0"/>
              <w:divBdr>
                <w:top w:val="none" w:sz="0" w:space="0" w:color="auto"/>
                <w:left w:val="none" w:sz="0" w:space="0" w:color="auto"/>
                <w:bottom w:val="none" w:sz="0" w:space="0" w:color="auto"/>
                <w:right w:val="none" w:sz="0" w:space="0" w:color="auto"/>
              </w:divBdr>
            </w:div>
            <w:div w:id="483162610">
              <w:marLeft w:val="0"/>
              <w:marRight w:val="0"/>
              <w:marTop w:val="0"/>
              <w:marBottom w:val="0"/>
              <w:divBdr>
                <w:top w:val="none" w:sz="0" w:space="0" w:color="auto"/>
                <w:left w:val="none" w:sz="0" w:space="0" w:color="auto"/>
                <w:bottom w:val="none" w:sz="0" w:space="0" w:color="auto"/>
                <w:right w:val="none" w:sz="0" w:space="0" w:color="auto"/>
              </w:divBdr>
            </w:div>
            <w:div w:id="1479807845">
              <w:marLeft w:val="0"/>
              <w:marRight w:val="0"/>
              <w:marTop w:val="0"/>
              <w:marBottom w:val="0"/>
              <w:divBdr>
                <w:top w:val="none" w:sz="0" w:space="0" w:color="auto"/>
                <w:left w:val="none" w:sz="0" w:space="0" w:color="auto"/>
                <w:bottom w:val="none" w:sz="0" w:space="0" w:color="auto"/>
                <w:right w:val="none" w:sz="0" w:space="0" w:color="auto"/>
              </w:divBdr>
            </w:div>
            <w:div w:id="216203749">
              <w:marLeft w:val="0"/>
              <w:marRight w:val="0"/>
              <w:marTop w:val="0"/>
              <w:marBottom w:val="0"/>
              <w:divBdr>
                <w:top w:val="none" w:sz="0" w:space="0" w:color="auto"/>
                <w:left w:val="none" w:sz="0" w:space="0" w:color="auto"/>
                <w:bottom w:val="none" w:sz="0" w:space="0" w:color="auto"/>
                <w:right w:val="none" w:sz="0" w:space="0" w:color="auto"/>
              </w:divBdr>
            </w:div>
            <w:div w:id="974136799">
              <w:marLeft w:val="0"/>
              <w:marRight w:val="0"/>
              <w:marTop w:val="0"/>
              <w:marBottom w:val="0"/>
              <w:divBdr>
                <w:top w:val="none" w:sz="0" w:space="0" w:color="auto"/>
                <w:left w:val="none" w:sz="0" w:space="0" w:color="auto"/>
                <w:bottom w:val="none" w:sz="0" w:space="0" w:color="auto"/>
                <w:right w:val="none" w:sz="0" w:space="0" w:color="auto"/>
              </w:divBdr>
            </w:div>
            <w:div w:id="1579485962">
              <w:marLeft w:val="0"/>
              <w:marRight w:val="0"/>
              <w:marTop w:val="0"/>
              <w:marBottom w:val="0"/>
              <w:divBdr>
                <w:top w:val="none" w:sz="0" w:space="0" w:color="auto"/>
                <w:left w:val="none" w:sz="0" w:space="0" w:color="auto"/>
                <w:bottom w:val="none" w:sz="0" w:space="0" w:color="auto"/>
                <w:right w:val="none" w:sz="0" w:space="0" w:color="auto"/>
              </w:divBdr>
            </w:div>
            <w:div w:id="220411361">
              <w:marLeft w:val="0"/>
              <w:marRight w:val="0"/>
              <w:marTop w:val="0"/>
              <w:marBottom w:val="0"/>
              <w:divBdr>
                <w:top w:val="none" w:sz="0" w:space="0" w:color="auto"/>
                <w:left w:val="none" w:sz="0" w:space="0" w:color="auto"/>
                <w:bottom w:val="none" w:sz="0" w:space="0" w:color="auto"/>
                <w:right w:val="none" w:sz="0" w:space="0" w:color="auto"/>
              </w:divBdr>
            </w:div>
            <w:div w:id="2112627943">
              <w:marLeft w:val="0"/>
              <w:marRight w:val="0"/>
              <w:marTop w:val="0"/>
              <w:marBottom w:val="0"/>
              <w:divBdr>
                <w:top w:val="none" w:sz="0" w:space="0" w:color="auto"/>
                <w:left w:val="none" w:sz="0" w:space="0" w:color="auto"/>
                <w:bottom w:val="none" w:sz="0" w:space="0" w:color="auto"/>
                <w:right w:val="none" w:sz="0" w:space="0" w:color="auto"/>
              </w:divBdr>
            </w:div>
            <w:div w:id="1268737851">
              <w:marLeft w:val="0"/>
              <w:marRight w:val="0"/>
              <w:marTop w:val="0"/>
              <w:marBottom w:val="0"/>
              <w:divBdr>
                <w:top w:val="none" w:sz="0" w:space="0" w:color="auto"/>
                <w:left w:val="none" w:sz="0" w:space="0" w:color="auto"/>
                <w:bottom w:val="none" w:sz="0" w:space="0" w:color="auto"/>
                <w:right w:val="none" w:sz="0" w:space="0" w:color="auto"/>
              </w:divBdr>
            </w:div>
            <w:div w:id="1888830597">
              <w:marLeft w:val="0"/>
              <w:marRight w:val="0"/>
              <w:marTop w:val="0"/>
              <w:marBottom w:val="0"/>
              <w:divBdr>
                <w:top w:val="none" w:sz="0" w:space="0" w:color="auto"/>
                <w:left w:val="none" w:sz="0" w:space="0" w:color="auto"/>
                <w:bottom w:val="none" w:sz="0" w:space="0" w:color="auto"/>
                <w:right w:val="none" w:sz="0" w:space="0" w:color="auto"/>
              </w:divBdr>
            </w:div>
            <w:div w:id="1217350570">
              <w:marLeft w:val="0"/>
              <w:marRight w:val="0"/>
              <w:marTop w:val="0"/>
              <w:marBottom w:val="0"/>
              <w:divBdr>
                <w:top w:val="none" w:sz="0" w:space="0" w:color="auto"/>
                <w:left w:val="none" w:sz="0" w:space="0" w:color="auto"/>
                <w:bottom w:val="none" w:sz="0" w:space="0" w:color="auto"/>
                <w:right w:val="none" w:sz="0" w:space="0" w:color="auto"/>
              </w:divBdr>
            </w:div>
            <w:div w:id="1365252373">
              <w:marLeft w:val="0"/>
              <w:marRight w:val="0"/>
              <w:marTop w:val="0"/>
              <w:marBottom w:val="0"/>
              <w:divBdr>
                <w:top w:val="none" w:sz="0" w:space="0" w:color="auto"/>
                <w:left w:val="none" w:sz="0" w:space="0" w:color="auto"/>
                <w:bottom w:val="none" w:sz="0" w:space="0" w:color="auto"/>
                <w:right w:val="none" w:sz="0" w:space="0" w:color="auto"/>
              </w:divBdr>
            </w:div>
            <w:div w:id="1489783556">
              <w:marLeft w:val="0"/>
              <w:marRight w:val="0"/>
              <w:marTop w:val="0"/>
              <w:marBottom w:val="0"/>
              <w:divBdr>
                <w:top w:val="none" w:sz="0" w:space="0" w:color="auto"/>
                <w:left w:val="none" w:sz="0" w:space="0" w:color="auto"/>
                <w:bottom w:val="none" w:sz="0" w:space="0" w:color="auto"/>
                <w:right w:val="none" w:sz="0" w:space="0" w:color="auto"/>
              </w:divBdr>
            </w:div>
            <w:div w:id="154226805">
              <w:marLeft w:val="0"/>
              <w:marRight w:val="0"/>
              <w:marTop w:val="0"/>
              <w:marBottom w:val="0"/>
              <w:divBdr>
                <w:top w:val="none" w:sz="0" w:space="0" w:color="auto"/>
                <w:left w:val="none" w:sz="0" w:space="0" w:color="auto"/>
                <w:bottom w:val="none" w:sz="0" w:space="0" w:color="auto"/>
                <w:right w:val="none" w:sz="0" w:space="0" w:color="auto"/>
              </w:divBdr>
            </w:div>
            <w:div w:id="1205870311">
              <w:marLeft w:val="0"/>
              <w:marRight w:val="0"/>
              <w:marTop w:val="0"/>
              <w:marBottom w:val="0"/>
              <w:divBdr>
                <w:top w:val="none" w:sz="0" w:space="0" w:color="auto"/>
                <w:left w:val="none" w:sz="0" w:space="0" w:color="auto"/>
                <w:bottom w:val="none" w:sz="0" w:space="0" w:color="auto"/>
                <w:right w:val="none" w:sz="0" w:space="0" w:color="auto"/>
              </w:divBdr>
            </w:div>
            <w:div w:id="332413521">
              <w:marLeft w:val="0"/>
              <w:marRight w:val="0"/>
              <w:marTop w:val="0"/>
              <w:marBottom w:val="0"/>
              <w:divBdr>
                <w:top w:val="none" w:sz="0" w:space="0" w:color="auto"/>
                <w:left w:val="none" w:sz="0" w:space="0" w:color="auto"/>
                <w:bottom w:val="none" w:sz="0" w:space="0" w:color="auto"/>
                <w:right w:val="none" w:sz="0" w:space="0" w:color="auto"/>
              </w:divBdr>
            </w:div>
            <w:div w:id="1178928863">
              <w:marLeft w:val="0"/>
              <w:marRight w:val="0"/>
              <w:marTop w:val="0"/>
              <w:marBottom w:val="0"/>
              <w:divBdr>
                <w:top w:val="none" w:sz="0" w:space="0" w:color="auto"/>
                <w:left w:val="none" w:sz="0" w:space="0" w:color="auto"/>
                <w:bottom w:val="none" w:sz="0" w:space="0" w:color="auto"/>
                <w:right w:val="none" w:sz="0" w:space="0" w:color="auto"/>
              </w:divBdr>
            </w:div>
            <w:div w:id="805897154">
              <w:marLeft w:val="0"/>
              <w:marRight w:val="0"/>
              <w:marTop w:val="0"/>
              <w:marBottom w:val="0"/>
              <w:divBdr>
                <w:top w:val="none" w:sz="0" w:space="0" w:color="auto"/>
                <w:left w:val="none" w:sz="0" w:space="0" w:color="auto"/>
                <w:bottom w:val="none" w:sz="0" w:space="0" w:color="auto"/>
                <w:right w:val="none" w:sz="0" w:space="0" w:color="auto"/>
              </w:divBdr>
            </w:div>
            <w:div w:id="795491278">
              <w:marLeft w:val="0"/>
              <w:marRight w:val="0"/>
              <w:marTop w:val="0"/>
              <w:marBottom w:val="0"/>
              <w:divBdr>
                <w:top w:val="none" w:sz="0" w:space="0" w:color="auto"/>
                <w:left w:val="none" w:sz="0" w:space="0" w:color="auto"/>
                <w:bottom w:val="none" w:sz="0" w:space="0" w:color="auto"/>
                <w:right w:val="none" w:sz="0" w:space="0" w:color="auto"/>
              </w:divBdr>
            </w:div>
            <w:div w:id="1870289588">
              <w:marLeft w:val="0"/>
              <w:marRight w:val="0"/>
              <w:marTop w:val="0"/>
              <w:marBottom w:val="0"/>
              <w:divBdr>
                <w:top w:val="none" w:sz="0" w:space="0" w:color="auto"/>
                <w:left w:val="none" w:sz="0" w:space="0" w:color="auto"/>
                <w:bottom w:val="none" w:sz="0" w:space="0" w:color="auto"/>
                <w:right w:val="none" w:sz="0" w:space="0" w:color="auto"/>
              </w:divBdr>
            </w:div>
            <w:div w:id="1486895800">
              <w:marLeft w:val="0"/>
              <w:marRight w:val="0"/>
              <w:marTop w:val="0"/>
              <w:marBottom w:val="0"/>
              <w:divBdr>
                <w:top w:val="none" w:sz="0" w:space="0" w:color="auto"/>
                <w:left w:val="none" w:sz="0" w:space="0" w:color="auto"/>
                <w:bottom w:val="none" w:sz="0" w:space="0" w:color="auto"/>
                <w:right w:val="none" w:sz="0" w:space="0" w:color="auto"/>
              </w:divBdr>
            </w:div>
            <w:div w:id="1107771096">
              <w:marLeft w:val="0"/>
              <w:marRight w:val="0"/>
              <w:marTop w:val="0"/>
              <w:marBottom w:val="0"/>
              <w:divBdr>
                <w:top w:val="none" w:sz="0" w:space="0" w:color="auto"/>
                <w:left w:val="none" w:sz="0" w:space="0" w:color="auto"/>
                <w:bottom w:val="none" w:sz="0" w:space="0" w:color="auto"/>
                <w:right w:val="none" w:sz="0" w:space="0" w:color="auto"/>
              </w:divBdr>
            </w:div>
            <w:div w:id="1916355301">
              <w:marLeft w:val="0"/>
              <w:marRight w:val="0"/>
              <w:marTop w:val="0"/>
              <w:marBottom w:val="0"/>
              <w:divBdr>
                <w:top w:val="none" w:sz="0" w:space="0" w:color="auto"/>
                <w:left w:val="none" w:sz="0" w:space="0" w:color="auto"/>
                <w:bottom w:val="none" w:sz="0" w:space="0" w:color="auto"/>
                <w:right w:val="none" w:sz="0" w:space="0" w:color="auto"/>
              </w:divBdr>
            </w:div>
            <w:div w:id="1779793550">
              <w:marLeft w:val="0"/>
              <w:marRight w:val="0"/>
              <w:marTop w:val="0"/>
              <w:marBottom w:val="0"/>
              <w:divBdr>
                <w:top w:val="none" w:sz="0" w:space="0" w:color="auto"/>
                <w:left w:val="none" w:sz="0" w:space="0" w:color="auto"/>
                <w:bottom w:val="none" w:sz="0" w:space="0" w:color="auto"/>
                <w:right w:val="none" w:sz="0" w:space="0" w:color="auto"/>
              </w:divBdr>
            </w:div>
            <w:div w:id="852721522">
              <w:marLeft w:val="0"/>
              <w:marRight w:val="0"/>
              <w:marTop w:val="0"/>
              <w:marBottom w:val="0"/>
              <w:divBdr>
                <w:top w:val="none" w:sz="0" w:space="0" w:color="auto"/>
                <w:left w:val="none" w:sz="0" w:space="0" w:color="auto"/>
                <w:bottom w:val="none" w:sz="0" w:space="0" w:color="auto"/>
                <w:right w:val="none" w:sz="0" w:space="0" w:color="auto"/>
              </w:divBdr>
            </w:div>
            <w:div w:id="1863088103">
              <w:marLeft w:val="0"/>
              <w:marRight w:val="0"/>
              <w:marTop w:val="0"/>
              <w:marBottom w:val="0"/>
              <w:divBdr>
                <w:top w:val="none" w:sz="0" w:space="0" w:color="auto"/>
                <w:left w:val="none" w:sz="0" w:space="0" w:color="auto"/>
                <w:bottom w:val="none" w:sz="0" w:space="0" w:color="auto"/>
                <w:right w:val="none" w:sz="0" w:space="0" w:color="auto"/>
              </w:divBdr>
            </w:div>
            <w:div w:id="99566601">
              <w:marLeft w:val="0"/>
              <w:marRight w:val="0"/>
              <w:marTop w:val="0"/>
              <w:marBottom w:val="0"/>
              <w:divBdr>
                <w:top w:val="none" w:sz="0" w:space="0" w:color="auto"/>
                <w:left w:val="none" w:sz="0" w:space="0" w:color="auto"/>
                <w:bottom w:val="none" w:sz="0" w:space="0" w:color="auto"/>
                <w:right w:val="none" w:sz="0" w:space="0" w:color="auto"/>
              </w:divBdr>
            </w:div>
            <w:div w:id="636882588">
              <w:marLeft w:val="0"/>
              <w:marRight w:val="0"/>
              <w:marTop w:val="0"/>
              <w:marBottom w:val="0"/>
              <w:divBdr>
                <w:top w:val="none" w:sz="0" w:space="0" w:color="auto"/>
                <w:left w:val="none" w:sz="0" w:space="0" w:color="auto"/>
                <w:bottom w:val="none" w:sz="0" w:space="0" w:color="auto"/>
                <w:right w:val="none" w:sz="0" w:space="0" w:color="auto"/>
              </w:divBdr>
            </w:div>
            <w:div w:id="339628487">
              <w:marLeft w:val="0"/>
              <w:marRight w:val="0"/>
              <w:marTop w:val="0"/>
              <w:marBottom w:val="0"/>
              <w:divBdr>
                <w:top w:val="none" w:sz="0" w:space="0" w:color="auto"/>
                <w:left w:val="none" w:sz="0" w:space="0" w:color="auto"/>
                <w:bottom w:val="none" w:sz="0" w:space="0" w:color="auto"/>
                <w:right w:val="none" w:sz="0" w:space="0" w:color="auto"/>
              </w:divBdr>
            </w:div>
            <w:div w:id="1459107280">
              <w:marLeft w:val="0"/>
              <w:marRight w:val="0"/>
              <w:marTop w:val="0"/>
              <w:marBottom w:val="0"/>
              <w:divBdr>
                <w:top w:val="none" w:sz="0" w:space="0" w:color="auto"/>
                <w:left w:val="none" w:sz="0" w:space="0" w:color="auto"/>
                <w:bottom w:val="none" w:sz="0" w:space="0" w:color="auto"/>
                <w:right w:val="none" w:sz="0" w:space="0" w:color="auto"/>
              </w:divBdr>
            </w:div>
            <w:div w:id="2093815727">
              <w:marLeft w:val="0"/>
              <w:marRight w:val="0"/>
              <w:marTop w:val="0"/>
              <w:marBottom w:val="0"/>
              <w:divBdr>
                <w:top w:val="none" w:sz="0" w:space="0" w:color="auto"/>
                <w:left w:val="none" w:sz="0" w:space="0" w:color="auto"/>
                <w:bottom w:val="none" w:sz="0" w:space="0" w:color="auto"/>
                <w:right w:val="none" w:sz="0" w:space="0" w:color="auto"/>
              </w:divBdr>
            </w:div>
            <w:div w:id="487673710">
              <w:marLeft w:val="0"/>
              <w:marRight w:val="0"/>
              <w:marTop w:val="0"/>
              <w:marBottom w:val="0"/>
              <w:divBdr>
                <w:top w:val="none" w:sz="0" w:space="0" w:color="auto"/>
                <w:left w:val="none" w:sz="0" w:space="0" w:color="auto"/>
                <w:bottom w:val="none" w:sz="0" w:space="0" w:color="auto"/>
                <w:right w:val="none" w:sz="0" w:space="0" w:color="auto"/>
              </w:divBdr>
            </w:div>
            <w:div w:id="1185553223">
              <w:marLeft w:val="0"/>
              <w:marRight w:val="0"/>
              <w:marTop w:val="0"/>
              <w:marBottom w:val="0"/>
              <w:divBdr>
                <w:top w:val="none" w:sz="0" w:space="0" w:color="auto"/>
                <w:left w:val="none" w:sz="0" w:space="0" w:color="auto"/>
                <w:bottom w:val="none" w:sz="0" w:space="0" w:color="auto"/>
                <w:right w:val="none" w:sz="0" w:space="0" w:color="auto"/>
              </w:divBdr>
            </w:div>
            <w:div w:id="193621219">
              <w:marLeft w:val="0"/>
              <w:marRight w:val="0"/>
              <w:marTop w:val="0"/>
              <w:marBottom w:val="0"/>
              <w:divBdr>
                <w:top w:val="none" w:sz="0" w:space="0" w:color="auto"/>
                <w:left w:val="none" w:sz="0" w:space="0" w:color="auto"/>
                <w:bottom w:val="none" w:sz="0" w:space="0" w:color="auto"/>
                <w:right w:val="none" w:sz="0" w:space="0" w:color="auto"/>
              </w:divBdr>
            </w:div>
            <w:div w:id="1727605309">
              <w:marLeft w:val="0"/>
              <w:marRight w:val="0"/>
              <w:marTop w:val="0"/>
              <w:marBottom w:val="0"/>
              <w:divBdr>
                <w:top w:val="none" w:sz="0" w:space="0" w:color="auto"/>
                <w:left w:val="none" w:sz="0" w:space="0" w:color="auto"/>
                <w:bottom w:val="none" w:sz="0" w:space="0" w:color="auto"/>
                <w:right w:val="none" w:sz="0" w:space="0" w:color="auto"/>
              </w:divBdr>
            </w:div>
            <w:div w:id="2056078044">
              <w:marLeft w:val="0"/>
              <w:marRight w:val="0"/>
              <w:marTop w:val="0"/>
              <w:marBottom w:val="0"/>
              <w:divBdr>
                <w:top w:val="none" w:sz="0" w:space="0" w:color="auto"/>
                <w:left w:val="none" w:sz="0" w:space="0" w:color="auto"/>
                <w:bottom w:val="none" w:sz="0" w:space="0" w:color="auto"/>
                <w:right w:val="none" w:sz="0" w:space="0" w:color="auto"/>
              </w:divBdr>
            </w:div>
            <w:div w:id="181627275">
              <w:marLeft w:val="0"/>
              <w:marRight w:val="0"/>
              <w:marTop w:val="0"/>
              <w:marBottom w:val="0"/>
              <w:divBdr>
                <w:top w:val="none" w:sz="0" w:space="0" w:color="auto"/>
                <w:left w:val="none" w:sz="0" w:space="0" w:color="auto"/>
                <w:bottom w:val="none" w:sz="0" w:space="0" w:color="auto"/>
                <w:right w:val="none" w:sz="0" w:space="0" w:color="auto"/>
              </w:divBdr>
            </w:div>
            <w:div w:id="851533395">
              <w:marLeft w:val="0"/>
              <w:marRight w:val="0"/>
              <w:marTop w:val="0"/>
              <w:marBottom w:val="0"/>
              <w:divBdr>
                <w:top w:val="none" w:sz="0" w:space="0" w:color="auto"/>
                <w:left w:val="none" w:sz="0" w:space="0" w:color="auto"/>
                <w:bottom w:val="none" w:sz="0" w:space="0" w:color="auto"/>
                <w:right w:val="none" w:sz="0" w:space="0" w:color="auto"/>
              </w:divBdr>
            </w:div>
            <w:div w:id="1281913964">
              <w:marLeft w:val="0"/>
              <w:marRight w:val="0"/>
              <w:marTop w:val="0"/>
              <w:marBottom w:val="0"/>
              <w:divBdr>
                <w:top w:val="none" w:sz="0" w:space="0" w:color="auto"/>
                <w:left w:val="none" w:sz="0" w:space="0" w:color="auto"/>
                <w:bottom w:val="none" w:sz="0" w:space="0" w:color="auto"/>
                <w:right w:val="none" w:sz="0" w:space="0" w:color="auto"/>
              </w:divBdr>
            </w:div>
            <w:div w:id="1850441523">
              <w:marLeft w:val="0"/>
              <w:marRight w:val="0"/>
              <w:marTop w:val="0"/>
              <w:marBottom w:val="0"/>
              <w:divBdr>
                <w:top w:val="none" w:sz="0" w:space="0" w:color="auto"/>
                <w:left w:val="none" w:sz="0" w:space="0" w:color="auto"/>
                <w:bottom w:val="none" w:sz="0" w:space="0" w:color="auto"/>
                <w:right w:val="none" w:sz="0" w:space="0" w:color="auto"/>
              </w:divBdr>
            </w:div>
            <w:div w:id="2111318897">
              <w:marLeft w:val="0"/>
              <w:marRight w:val="0"/>
              <w:marTop w:val="0"/>
              <w:marBottom w:val="0"/>
              <w:divBdr>
                <w:top w:val="none" w:sz="0" w:space="0" w:color="auto"/>
                <w:left w:val="none" w:sz="0" w:space="0" w:color="auto"/>
                <w:bottom w:val="none" w:sz="0" w:space="0" w:color="auto"/>
                <w:right w:val="none" w:sz="0" w:space="0" w:color="auto"/>
              </w:divBdr>
            </w:div>
            <w:div w:id="4547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6763">
      <w:bodyDiv w:val="1"/>
      <w:marLeft w:val="0"/>
      <w:marRight w:val="0"/>
      <w:marTop w:val="0"/>
      <w:marBottom w:val="0"/>
      <w:divBdr>
        <w:top w:val="none" w:sz="0" w:space="0" w:color="auto"/>
        <w:left w:val="none" w:sz="0" w:space="0" w:color="auto"/>
        <w:bottom w:val="none" w:sz="0" w:space="0" w:color="auto"/>
        <w:right w:val="none" w:sz="0" w:space="0" w:color="auto"/>
      </w:divBdr>
      <w:divsChild>
        <w:div w:id="457527711">
          <w:marLeft w:val="0"/>
          <w:marRight w:val="0"/>
          <w:marTop w:val="0"/>
          <w:marBottom w:val="0"/>
          <w:divBdr>
            <w:top w:val="none" w:sz="0" w:space="0" w:color="auto"/>
            <w:left w:val="none" w:sz="0" w:space="0" w:color="auto"/>
            <w:bottom w:val="none" w:sz="0" w:space="0" w:color="auto"/>
            <w:right w:val="none" w:sz="0" w:space="0" w:color="auto"/>
          </w:divBdr>
        </w:div>
      </w:divsChild>
    </w:div>
    <w:div w:id="1945726814">
      <w:bodyDiv w:val="1"/>
      <w:marLeft w:val="0"/>
      <w:marRight w:val="0"/>
      <w:marTop w:val="0"/>
      <w:marBottom w:val="0"/>
      <w:divBdr>
        <w:top w:val="none" w:sz="0" w:space="0" w:color="auto"/>
        <w:left w:val="none" w:sz="0" w:space="0" w:color="auto"/>
        <w:bottom w:val="none" w:sz="0" w:space="0" w:color="auto"/>
        <w:right w:val="none" w:sz="0" w:space="0" w:color="auto"/>
      </w:divBdr>
      <w:divsChild>
        <w:div w:id="2039238825">
          <w:marLeft w:val="0"/>
          <w:marRight w:val="0"/>
          <w:marTop w:val="0"/>
          <w:marBottom w:val="0"/>
          <w:divBdr>
            <w:top w:val="none" w:sz="0" w:space="0" w:color="auto"/>
            <w:left w:val="none" w:sz="0" w:space="0" w:color="auto"/>
            <w:bottom w:val="none" w:sz="0" w:space="0" w:color="auto"/>
            <w:right w:val="none" w:sz="0" w:space="0" w:color="auto"/>
          </w:divBdr>
          <w:divsChild>
            <w:div w:id="1295521700">
              <w:marLeft w:val="0"/>
              <w:marRight w:val="0"/>
              <w:marTop w:val="0"/>
              <w:marBottom w:val="0"/>
              <w:divBdr>
                <w:top w:val="none" w:sz="0" w:space="0" w:color="auto"/>
                <w:left w:val="none" w:sz="0" w:space="0" w:color="auto"/>
                <w:bottom w:val="none" w:sz="0" w:space="0" w:color="auto"/>
                <w:right w:val="none" w:sz="0" w:space="0" w:color="auto"/>
              </w:divBdr>
            </w:div>
            <w:div w:id="1881240239">
              <w:marLeft w:val="0"/>
              <w:marRight w:val="0"/>
              <w:marTop w:val="0"/>
              <w:marBottom w:val="0"/>
              <w:divBdr>
                <w:top w:val="none" w:sz="0" w:space="0" w:color="auto"/>
                <w:left w:val="none" w:sz="0" w:space="0" w:color="auto"/>
                <w:bottom w:val="none" w:sz="0" w:space="0" w:color="auto"/>
                <w:right w:val="none" w:sz="0" w:space="0" w:color="auto"/>
              </w:divBdr>
            </w:div>
            <w:div w:id="1370302026">
              <w:marLeft w:val="0"/>
              <w:marRight w:val="0"/>
              <w:marTop w:val="0"/>
              <w:marBottom w:val="0"/>
              <w:divBdr>
                <w:top w:val="none" w:sz="0" w:space="0" w:color="auto"/>
                <w:left w:val="none" w:sz="0" w:space="0" w:color="auto"/>
                <w:bottom w:val="none" w:sz="0" w:space="0" w:color="auto"/>
                <w:right w:val="none" w:sz="0" w:space="0" w:color="auto"/>
              </w:divBdr>
            </w:div>
            <w:div w:id="135225280">
              <w:marLeft w:val="0"/>
              <w:marRight w:val="0"/>
              <w:marTop w:val="0"/>
              <w:marBottom w:val="0"/>
              <w:divBdr>
                <w:top w:val="none" w:sz="0" w:space="0" w:color="auto"/>
                <w:left w:val="none" w:sz="0" w:space="0" w:color="auto"/>
                <w:bottom w:val="none" w:sz="0" w:space="0" w:color="auto"/>
                <w:right w:val="none" w:sz="0" w:space="0" w:color="auto"/>
              </w:divBdr>
            </w:div>
            <w:div w:id="1578828100">
              <w:marLeft w:val="0"/>
              <w:marRight w:val="0"/>
              <w:marTop w:val="0"/>
              <w:marBottom w:val="0"/>
              <w:divBdr>
                <w:top w:val="none" w:sz="0" w:space="0" w:color="auto"/>
                <w:left w:val="none" w:sz="0" w:space="0" w:color="auto"/>
                <w:bottom w:val="none" w:sz="0" w:space="0" w:color="auto"/>
                <w:right w:val="none" w:sz="0" w:space="0" w:color="auto"/>
              </w:divBdr>
            </w:div>
            <w:div w:id="124664650">
              <w:marLeft w:val="0"/>
              <w:marRight w:val="0"/>
              <w:marTop w:val="0"/>
              <w:marBottom w:val="0"/>
              <w:divBdr>
                <w:top w:val="none" w:sz="0" w:space="0" w:color="auto"/>
                <w:left w:val="none" w:sz="0" w:space="0" w:color="auto"/>
                <w:bottom w:val="none" w:sz="0" w:space="0" w:color="auto"/>
                <w:right w:val="none" w:sz="0" w:space="0" w:color="auto"/>
              </w:divBdr>
            </w:div>
            <w:div w:id="595406620">
              <w:marLeft w:val="0"/>
              <w:marRight w:val="0"/>
              <w:marTop w:val="0"/>
              <w:marBottom w:val="0"/>
              <w:divBdr>
                <w:top w:val="none" w:sz="0" w:space="0" w:color="auto"/>
                <w:left w:val="none" w:sz="0" w:space="0" w:color="auto"/>
                <w:bottom w:val="none" w:sz="0" w:space="0" w:color="auto"/>
                <w:right w:val="none" w:sz="0" w:space="0" w:color="auto"/>
              </w:divBdr>
            </w:div>
            <w:div w:id="1283152775">
              <w:marLeft w:val="0"/>
              <w:marRight w:val="0"/>
              <w:marTop w:val="0"/>
              <w:marBottom w:val="0"/>
              <w:divBdr>
                <w:top w:val="none" w:sz="0" w:space="0" w:color="auto"/>
                <w:left w:val="none" w:sz="0" w:space="0" w:color="auto"/>
                <w:bottom w:val="none" w:sz="0" w:space="0" w:color="auto"/>
                <w:right w:val="none" w:sz="0" w:space="0" w:color="auto"/>
              </w:divBdr>
            </w:div>
            <w:div w:id="1775202105">
              <w:marLeft w:val="0"/>
              <w:marRight w:val="0"/>
              <w:marTop w:val="0"/>
              <w:marBottom w:val="0"/>
              <w:divBdr>
                <w:top w:val="none" w:sz="0" w:space="0" w:color="auto"/>
                <w:left w:val="none" w:sz="0" w:space="0" w:color="auto"/>
                <w:bottom w:val="none" w:sz="0" w:space="0" w:color="auto"/>
                <w:right w:val="none" w:sz="0" w:space="0" w:color="auto"/>
              </w:divBdr>
            </w:div>
            <w:div w:id="1992589033">
              <w:marLeft w:val="0"/>
              <w:marRight w:val="0"/>
              <w:marTop w:val="0"/>
              <w:marBottom w:val="0"/>
              <w:divBdr>
                <w:top w:val="none" w:sz="0" w:space="0" w:color="auto"/>
                <w:left w:val="none" w:sz="0" w:space="0" w:color="auto"/>
                <w:bottom w:val="none" w:sz="0" w:space="0" w:color="auto"/>
                <w:right w:val="none" w:sz="0" w:space="0" w:color="auto"/>
              </w:divBdr>
            </w:div>
            <w:div w:id="1515459510">
              <w:marLeft w:val="0"/>
              <w:marRight w:val="0"/>
              <w:marTop w:val="0"/>
              <w:marBottom w:val="0"/>
              <w:divBdr>
                <w:top w:val="none" w:sz="0" w:space="0" w:color="auto"/>
                <w:left w:val="none" w:sz="0" w:space="0" w:color="auto"/>
                <w:bottom w:val="none" w:sz="0" w:space="0" w:color="auto"/>
                <w:right w:val="none" w:sz="0" w:space="0" w:color="auto"/>
              </w:divBdr>
            </w:div>
            <w:div w:id="1287083032">
              <w:marLeft w:val="0"/>
              <w:marRight w:val="0"/>
              <w:marTop w:val="0"/>
              <w:marBottom w:val="0"/>
              <w:divBdr>
                <w:top w:val="none" w:sz="0" w:space="0" w:color="auto"/>
                <w:left w:val="none" w:sz="0" w:space="0" w:color="auto"/>
                <w:bottom w:val="none" w:sz="0" w:space="0" w:color="auto"/>
                <w:right w:val="none" w:sz="0" w:space="0" w:color="auto"/>
              </w:divBdr>
            </w:div>
            <w:div w:id="771169634">
              <w:marLeft w:val="0"/>
              <w:marRight w:val="0"/>
              <w:marTop w:val="0"/>
              <w:marBottom w:val="0"/>
              <w:divBdr>
                <w:top w:val="none" w:sz="0" w:space="0" w:color="auto"/>
                <w:left w:val="none" w:sz="0" w:space="0" w:color="auto"/>
                <w:bottom w:val="none" w:sz="0" w:space="0" w:color="auto"/>
                <w:right w:val="none" w:sz="0" w:space="0" w:color="auto"/>
              </w:divBdr>
            </w:div>
            <w:div w:id="949356151">
              <w:marLeft w:val="0"/>
              <w:marRight w:val="0"/>
              <w:marTop w:val="0"/>
              <w:marBottom w:val="0"/>
              <w:divBdr>
                <w:top w:val="none" w:sz="0" w:space="0" w:color="auto"/>
                <w:left w:val="none" w:sz="0" w:space="0" w:color="auto"/>
                <w:bottom w:val="none" w:sz="0" w:space="0" w:color="auto"/>
                <w:right w:val="none" w:sz="0" w:space="0" w:color="auto"/>
              </w:divBdr>
            </w:div>
            <w:div w:id="371661953">
              <w:marLeft w:val="0"/>
              <w:marRight w:val="0"/>
              <w:marTop w:val="0"/>
              <w:marBottom w:val="0"/>
              <w:divBdr>
                <w:top w:val="none" w:sz="0" w:space="0" w:color="auto"/>
                <w:left w:val="none" w:sz="0" w:space="0" w:color="auto"/>
                <w:bottom w:val="none" w:sz="0" w:space="0" w:color="auto"/>
                <w:right w:val="none" w:sz="0" w:space="0" w:color="auto"/>
              </w:divBdr>
            </w:div>
            <w:div w:id="524096468">
              <w:marLeft w:val="0"/>
              <w:marRight w:val="0"/>
              <w:marTop w:val="0"/>
              <w:marBottom w:val="0"/>
              <w:divBdr>
                <w:top w:val="none" w:sz="0" w:space="0" w:color="auto"/>
                <w:left w:val="none" w:sz="0" w:space="0" w:color="auto"/>
                <w:bottom w:val="none" w:sz="0" w:space="0" w:color="auto"/>
                <w:right w:val="none" w:sz="0" w:space="0" w:color="auto"/>
              </w:divBdr>
            </w:div>
            <w:div w:id="788936932">
              <w:marLeft w:val="0"/>
              <w:marRight w:val="0"/>
              <w:marTop w:val="0"/>
              <w:marBottom w:val="0"/>
              <w:divBdr>
                <w:top w:val="none" w:sz="0" w:space="0" w:color="auto"/>
                <w:left w:val="none" w:sz="0" w:space="0" w:color="auto"/>
                <w:bottom w:val="none" w:sz="0" w:space="0" w:color="auto"/>
                <w:right w:val="none" w:sz="0" w:space="0" w:color="auto"/>
              </w:divBdr>
            </w:div>
            <w:div w:id="237181480">
              <w:marLeft w:val="0"/>
              <w:marRight w:val="0"/>
              <w:marTop w:val="0"/>
              <w:marBottom w:val="0"/>
              <w:divBdr>
                <w:top w:val="none" w:sz="0" w:space="0" w:color="auto"/>
                <w:left w:val="none" w:sz="0" w:space="0" w:color="auto"/>
                <w:bottom w:val="none" w:sz="0" w:space="0" w:color="auto"/>
                <w:right w:val="none" w:sz="0" w:space="0" w:color="auto"/>
              </w:divBdr>
            </w:div>
            <w:div w:id="1918202314">
              <w:marLeft w:val="0"/>
              <w:marRight w:val="0"/>
              <w:marTop w:val="0"/>
              <w:marBottom w:val="0"/>
              <w:divBdr>
                <w:top w:val="none" w:sz="0" w:space="0" w:color="auto"/>
                <w:left w:val="none" w:sz="0" w:space="0" w:color="auto"/>
                <w:bottom w:val="none" w:sz="0" w:space="0" w:color="auto"/>
                <w:right w:val="none" w:sz="0" w:space="0" w:color="auto"/>
              </w:divBdr>
            </w:div>
            <w:div w:id="1783381607">
              <w:marLeft w:val="0"/>
              <w:marRight w:val="0"/>
              <w:marTop w:val="0"/>
              <w:marBottom w:val="0"/>
              <w:divBdr>
                <w:top w:val="none" w:sz="0" w:space="0" w:color="auto"/>
                <w:left w:val="none" w:sz="0" w:space="0" w:color="auto"/>
                <w:bottom w:val="none" w:sz="0" w:space="0" w:color="auto"/>
                <w:right w:val="none" w:sz="0" w:space="0" w:color="auto"/>
              </w:divBdr>
            </w:div>
            <w:div w:id="314644479">
              <w:marLeft w:val="0"/>
              <w:marRight w:val="0"/>
              <w:marTop w:val="0"/>
              <w:marBottom w:val="0"/>
              <w:divBdr>
                <w:top w:val="none" w:sz="0" w:space="0" w:color="auto"/>
                <w:left w:val="none" w:sz="0" w:space="0" w:color="auto"/>
                <w:bottom w:val="none" w:sz="0" w:space="0" w:color="auto"/>
                <w:right w:val="none" w:sz="0" w:space="0" w:color="auto"/>
              </w:divBdr>
            </w:div>
            <w:div w:id="732503176">
              <w:marLeft w:val="0"/>
              <w:marRight w:val="0"/>
              <w:marTop w:val="0"/>
              <w:marBottom w:val="0"/>
              <w:divBdr>
                <w:top w:val="none" w:sz="0" w:space="0" w:color="auto"/>
                <w:left w:val="none" w:sz="0" w:space="0" w:color="auto"/>
                <w:bottom w:val="none" w:sz="0" w:space="0" w:color="auto"/>
                <w:right w:val="none" w:sz="0" w:space="0" w:color="auto"/>
              </w:divBdr>
            </w:div>
            <w:div w:id="676081649">
              <w:marLeft w:val="0"/>
              <w:marRight w:val="0"/>
              <w:marTop w:val="0"/>
              <w:marBottom w:val="0"/>
              <w:divBdr>
                <w:top w:val="none" w:sz="0" w:space="0" w:color="auto"/>
                <w:left w:val="none" w:sz="0" w:space="0" w:color="auto"/>
                <w:bottom w:val="none" w:sz="0" w:space="0" w:color="auto"/>
                <w:right w:val="none" w:sz="0" w:space="0" w:color="auto"/>
              </w:divBdr>
            </w:div>
            <w:div w:id="879904696">
              <w:marLeft w:val="0"/>
              <w:marRight w:val="0"/>
              <w:marTop w:val="0"/>
              <w:marBottom w:val="0"/>
              <w:divBdr>
                <w:top w:val="none" w:sz="0" w:space="0" w:color="auto"/>
                <w:left w:val="none" w:sz="0" w:space="0" w:color="auto"/>
                <w:bottom w:val="none" w:sz="0" w:space="0" w:color="auto"/>
                <w:right w:val="none" w:sz="0" w:space="0" w:color="auto"/>
              </w:divBdr>
            </w:div>
            <w:div w:id="1791509567">
              <w:marLeft w:val="0"/>
              <w:marRight w:val="0"/>
              <w:marTop w:val="0"/>
              <w:marBottom w:val="0"/>
              <w:divBdr>
                <w:top w:val="none" w:sz="0" w:space="0" w:color="auto"/>
                <w:left w:val="none" w:sz="0" w:space="0" w:color="auto"/>
                <w:bottom w:val="none" w:sz="0" w:space="0" w:color="auto"/>
                <w:right w:val="none" w:sz="0" w:space="0" w:color="auto"/>
              </w:divBdr>
            </w:div>
            <w:div w:id="1018042135">
              <w:marLeft w:val="0"/>
              <w:marRight w:val="0"/>
              <w:marTop w:val="0"/>
              <w:marBottom w:val="0"/>
              <w:divBdr>
                <w:top w:val="none" w:sz="0" w:space="0" w:color="auto"/>
                <w:left w:val="none" w:sz="0" w:space="0" w:color="auto"/>
                <w:bottom w:val="none" w:sz="0" w:space="0" w:color="auto"/>
                <w:right w:val="none" w:sz="0" w:space="0" w:color="auto"/>
              </w:divBdr>
            </w:div>
            <w:div w:id="1620264289">
              <w:marLeft w:val="0"/>
              <w:marRight w:val="0"/>
              <w:marTop w:val="0"/>
              <w:marBottom w:val="0"/>
              <w:divBdr>
                <w:top w:val="none" w:sz="0" w:space="0" w:color="auto"/>
                <w:left w:val="none" w:sz="0" w:space="0" w:color="auto"/>
                <w:bottom w:val="none" w:sz="0" w:space="0" w:color="auto"/>
                <w:right w:val="none" w:sz="0" w:space="0" w:color="auto"/>
              </w:divBdr>
            </w:div>
            <w:div w:id="876309473">
              <w:marLeft w:val="0"/>
              <w:marRight w:val="0"/>
              <w:marTop w:val="0"/>
              <w:marBottom w:val="0"/>
              <w:divBdr>
                <w:top w:val="none" w:sz="0" w:space="0" w:color="auto"/>
                <w:left w:val="none" w:sz="0" w:space="0" w:color="auto"/>
                <w:bottom w:val="none" w:sz="0" w:space="0" w:color="auto"/>
                <w:right w:val="none" w:sz="0" w:space="0" w:color="auto"/>
              </w:divBdr>
            </w:div>
            <w:div w:id="767772043">
              <w:marLeft w:val="0"/>
              <w:marRight w:val="0"/>
              <w:marTop w:val="0"/>
              <w:marBottom w:val="0"/>
              <w:divBdr>
                <w:top w:val="none" w:sz="0" w:space="0" w:color="auto"/>
                <w:left w:val="none" w:sz="0" w:space="0" w:color="auto"/>
                <w:bottom w:val="none" w:sz="0" w:space="0" w:color="auto"/>
                <w:right w:val="none" w:sz="0" w:space="0" w:color="auto"/>
              </w:divBdr>
            </w:div>
            <w:div w:id="173418154">
              <w:marLeft w:val="0"/>
              <w:marRight w:val="0"/>
              <w:marTop w:val="0"/>
              <w:marBottom w:val="0"/>
              <w:divBdr>
                <w:top w:val="none" w:sz="0" w:space="0" w:color="auto"/>
                <w:left w:val="none" w:sz="0" w:space="0" w:color="auto"/>
                <w:bottom w:val="none" w:sz="0" w:space="0" w:color="auto"/>
                <w:right w:val="none" w:sz="0" w:space="0" w:color="auto"/>
              </w:divBdr>
            </w:div>
            <w:div w:id="1243876674">
              <w:marLeft w:val="0"/>
              <w:marRight w:val="0"/>
              <w:marTop w:val="0"/>
              <w:marBottom w:val="0"/>
              <w:divBdr>
                <w:top w:val="none" w:sz="0" w:space="0" w:color="auto"/>
                <w:left w:val="none" w:sz="0" w:space="0" w:color="auto"/>
                <w:bottom w:val="none" w:sz="0" w:space="0" w:color="auto"/>
                <w:right w:val="none" w:sz="0" w:space="0" w:color="auto"/>
              </w:divBdr>
            </w:div>
            <w:div w:id="591090451">
              <w:marLeft w:val="0"/>
              <w:marRight w:val="0"/>
              <w:marTop w:val="0"/>
              <w:marBottom w:val="0"/>
              <w:divBdr>
                <w:top w:val="none" w:sz="0" w:space="0" w:color="auto"/>
                <w:left w:val="none" w:sz="0" w:space="0" w:color="auto"/>
                <w:bottom w:val="none" w:sz="0" w:space="0" w:color="auto"/>
                <w:right w:val="none" w:sz="0" w:space="0" w:color="auto"/>
              </w:divBdr>
            </w:div>
            <w:div w:id="333647984">
              <w:marLeft w:val="0"/>
              <w:marRight w:val="0"/>
              <w:marTop w:val="0"/>
              <w:marBottom w:val="0"/>
              <w:divBdr>
                <w:top w:val="none" w:sz="0" w:space="0" w:color="auto"/>
                <w:left w:val="none" w:sz="0" w:space="0" w:color="auto"/>
                <w:bottom w:val="none" w:sz="0" w:space="0" w:color="auto"/>
                <w:right w:val="none" w:sz="0" w:space="0" w:color="auto"/>
              </w:divBdr>
            </w:div>
            <w:div w:id="943270200">
              <w:marLeft w:val="0"/>
              <w:marRight w:val="0"/>
              <w:marTop w:val="0"/>
              <w:marBottom w:val="0"/>
              <w:divBdr>
                <w:top w:val="none" w:sz="0" w:space="0" w:color="auto"/>
                <w:left w:val="none" w:sz="0" w:space="0" w:color="auto"/>
                <w:bottom w:val="none" w:sz="0" w:space="0" w:color="auto"/>
                <w:right w:val="none" w:sz="0" w:space="0" w:color="auto"/>
              </w:divBdr>
            </w:div>
            <w:div w:id="1420371975">
              <w:marLeft w:val="0"/>
              <w:marRight w:val="0"/>
              <w:marTop w:val="0"/>
              <w:marBottom w:val="0"/>
              <w:divBdr>
                <w:top w:val="none" w:sz="0" w:space="0" w:color="auto"/>
                <w:left w:val="none" w:sz="0" w:space="0" w:color="auto"/>
                <w:bottom w:val="none" w:sz="0" w:space="0" w:color="auto"/>
                <w:right w:val="none" w:sz="0" w:space="0" w:color="auto"/>
              </w:divBdr>
            </w:div>
            <w:div w:id="564417147">
              <w:marLeft w:val="0"/>
              <w:marRight w:val="0"/>
              <w:marTop w:val="0"/>
              <w:marBottom w:val="0"/>
              <w:divBdr>
                <w:top w:val="none" w:sz="0" w:space="0" w:color="auto"/>
                <w:left w:val="none" w:sz="0" w:space="0" w:color="auto"/>
                <w:bottom w:val="none" w:sz="0" w:space="0" w:color="auto"/>
                <w:right w:val="none" w:sz="0" w:space="0" w:color="auto"/>
              </w:divBdr>
            </w:div>
            <w:div w:id="1401708122">
              <w:marLeft w:val="0"/>
              <w:marRight w:val="0"/>
              <w:marTop w:val="0"/>
              <w:marBottom w:val="0"/>
              <w:divBdr>
                <w:top w:val="none" w:sz="0" w:space="0" w:color="auto"/>
                <w:left w:val="none" w:sz="0" w:space="0" w:color="auto"/>
                <w:bottom w:val="none" w:sz="0" w:space="0" w:color="auto"/>
                <w:right w:val="none" w:sz="0" w:space="0" w:color="auto"/>
              </w:divBdr>
            </w:div>
            <w:div w:id="1409842355">
              <w:marLeft w:val="0"/>
              <w:marRight w:val="0"/>
              <w:marTop w:val="0"/>
              <w:marBottom w:val="0"/>
              <w:divBdr>
                <w:top w:val="none" w:sz="0" w:space="0" w:color="auto"/>
                <w:left w:val="none" w:sz="0" w:space="0" w:color="auto"/>
                <w:bottom w:val="none" w:sz="0" w:space="0" w:color="auto"/>
                <w:right w:val="none" w:sz="0" w:space="0" w:color="auto"/>
              </w:divBdr>
            </w:div>
            <w:div w:id="68968629">
              <w:marLeft w:val="0"/>
              <w:marRight w:val="0"/>
              <w:marTop w:val="0"/>
              <w:marBottom w:val="0"/>
              <w:divBdr>
                <w:top w:val="none" w:sz="0" w:space="0" w:color="auto"/>
                <w:left w:val="none" w:sz="0" w:space="0" w:color="auto"/>
                <w:bottom w:val="none" w:sz="0" w:space="0" w:color="auto"/>
                <w:right w:val="none" w:sz="0" w:space="0" w:color="auto"/>
              </w:divBdr>
            </w:div>
            <w:div w:id="427779143">
              <w:marLeft w:val="0"/>
              <w:marRight w:val="0"/>
              <w:marTop w:val="0"/>
              <w:marBottom w:val="0"/>
              <w:divBdr>
                <w:top w:val="none" w:sz="0" w:space="0" w:color="auto"/>
                <w:left w:val="none" w:sz="0" w:space="0" w:color="auto"/>
                <w:bottom w:val="none" w:sz="0" w:space="0" w:color="auto"/>
                <w:right w:val="none" w:sz="0" w:space="0" w:color="auto"/>
              </w:divBdr>
            </w:div>
            <w:div w:id="613833139">
              <w:marLeft w:val="0"/>
              <w:marRight w:val="0"/>
              <w:marTop w:val="0"/>
              <w:marBottom w:val="0"/>
              <w:divBdr>
                <w:top w:val="none" w:sz="0" w:space="0" w:color="auto"/>
                <w:left w:val="none" w:sz="0" w:space="0" w:color="auto"/>
                <w:bottom w:val="none" w:sz="0" w:space="0" w:color="auto"/>
                <w:right w:val="none" w:sz="0" w:space="0" w:color="auto"/>
              </w:divBdr>
            </w:div>
            <w:div w:id="1350914181">
              <w:marLeft w:val="0"/>
              <w:marRight w:val="0"/>
              <w:marTop w:val="0"/>
              <w:marBottom w:val="0"/>
              <w:divBdr>
                <w:top w:val="none" w:sz="0" w:space="0" w:color="auto"/>
                <w:left w:val="none" w:sz="0" w:space="0" w:color="auto"/>
                <w:bottom w:val="none" w:sz="0" w:space="0" w:color="auto"/>
                <w:right w:val="none" w:sz="0" w:space="0" w:color="auto"/>
              </w:divBdr>
            </w:div>
            <w:div w:id="494221829">
              <w:marLeft w:val="0"/>
              <w:marRight w:val="0"/>
              <w:marTop w:val="0"/>
              <w:marBottom w:val="0"/>
              <w:divBdr>
                <w:top w:val="none" w:sz="0" w:space="0" w:color="auto"/>
                <w:left w:val="none" w:sz="0" w:space="0" w:color="auto"/>
                <w:bottom w:val="none" w:sz="0" w:space="0" w:color="auto"/>
                <w:right w:val="none" w:sz="0" w:space="0" w:color="auto"/>
              </w:divBdr>
            </w:div>
            <w:div w:id="1675186409">
              <w:marLeft w:val="0"/>
              <w:marRight w:val="0"/>
              <w:marTop w:val="0"/>
              <w:marBottom w:val="0"/>
              <w:divBdr>
                <w:top w:val="none" w:sz="0" w:space="0" w:color="auto"/>
                <w:left w:val="none" w:sz="0" w:space="0" w:color="auto"/>
                <w:bottom w:val="none" w:sz="0" w:space="0" w:color="auto"/>
                <w:right w:val="none" w:sz="0" w:space="0" w:color="auto"/>
              </w:divBdr>
            </w:div>
            <w:div w:id="332031403">
              <w:marLeft w:val="0"/>
              <w:marRight w:val="0"/>
              <w:marTop w:val="0"/>
              <w:marBottom w:val="0"/>
              <w:divBdr>
                <w:top w:val="none" w:sz="0" w:space="0" w:color="auto"/>
                <w:left w:val="none" w:sz="0" w:space="0" w:color="auto"/>
                <w:bottom w:val="none" w:sz="0" w:space="0" w:color="auto"/>
                <w:right w:val="none" w:sz="0" w:space="0" w:color="auto"/>
              </w:divBdr>
            </w:div>
            <w:div w:id="1759013410">
              <w:marLeft w:val="0"/>
              <w:marRight w:val="0"/>
              <w:marTop w:val="0"/>
              <w:marBottom w:val="0"/>
              <w:divBdr>
                <w:top w:val="none" w:sz="0" w:space="0" w:color="auto"/>
                <w:left w:val="none" w:sz="0" w:space="0" w:color="auto"/>
                <w:bottom w:val="none" w:sz="0" w:space="0" w:color="auto"/>
                <w:right w:val="none" w:sz="0" w:space="0" w:color="auto"/>
              </w:divBdr>
            </w:div>
            <w:div w:id="1191066567">
              <w:marLeft w:val="0"/>
              <w:marRight w:val="0"/>
              <w:marTop w:val="0"/>
              <w:marBottom w:val="0"/>
              <w:divBdr>
                <w:top w:val="none" w:sz="0" w:space="0" w:color="auto"/>
                <w:left w:val="none" w:sz="0" w:space="0" w:color="auto"/>
                <w:bottom w:val="none" w:sz="0" w:space="0" w:color="auto"/>
                <w:right w:val="none" w:sz="0" w:space="0" w:color="auto"/>
              </w:divBdr>
            </w:div>
            <w:div w:id="1408259216">
              <w:marLeft w:val="0"/>
              <w:marRight w:val="0"/>
              <w:marTop w:val="0"/>
              <w:marBottom w:val="0"/>
              <w:divBdr>
                <w:top w:val="none" w:sz="0" w:space="0" w:color="auto"/>
                <w:left w:val="none" w:sz="0" w:space="0" w:color="auto"/>
                <w:bottom w:val="none" w:sz="0" w:space="0" w:color="auto"/>
                <w:right w:val="none" w:sz="0" w:space="0" w:color="auto"/>
              </w:divBdr>
            </w:div>
            <w:div w:id="1087195656">
              <w:marLeft w:val="0"/>
              <w:marRight w:val="0"/>
              <w:marTop w:val="0"/>
              <w:marBottom w:val="0"/>
              <w:divBdr>
                <w:top w:val="none" w:sz="0" w:space="0" w:color="auto"/>
                <w:left w:val="none" w:sz="0" w:space="0" w:color="auto"/>
                <w:bottom w:val="none" w:sz="0" w:space="0" w:color="auto"/>
                <w:right w:val="none" w:sz="0" w:space="0" w:color="auto"/>
              </w:divBdr>
            </w:div>
            <w:div w:id="876360153">
              <w:marLeft w:val="0"/>
              <w:marRight w:val="0"/>
              <w:marTop w:val="0"/>
              <w:marBottom w:val="0"/>
              <w:divBdr>
                <w:top w:val="none" w:sz="0" w:space="0" w:color="auto"/>
                <w:left w:val="none" w:sz="0" w:space="0" w:color="auto"/>
                <w:bottom w:val="none" w:sz="0" w:space="0" w:color="auto"/>
                <w:right w:val="none" w:sz="0" w:space="0" w:color="auto"/>
              </w:divBdr>
            </w:div>
            <w:div w:id="2076665030">
              <w:marLeft w:val="0"/>
              <w:marRight w:val="0"/>
              <w:marTop w:val="0"/>
              <w:marBottom w:val="0"/>
              <w:divBdr>
                <w:top w:val="none" w:sz="0" w:space="0" w:color="auto"/>
                <w:left w:val="none" w:sz="0" w:space="0" w:color="auto"/>
                <w:bottom w:val="none" w:sz="0" w:space="0" w:color="auto"/>
                <w:right w:val="none" w:sz="0" w:space="0" w:color="auto"/>
              </w:divBdr>
            </w:div>
            <w:div w:id="458426355">
              <w:marLeft w:val="0"/>
              <w:marRight w:val="0"/>
              <w:marTop w:val="0"/>
              <w:marBottom w:val="0"/>
              <w:divBdr>
                <w:top w:val="none" w:sz="0" w:space="0" w:color="auto"/>
                <w:left w:val="none" w:sz="0" w:space="0" w:color="auto"/>
                <w:bottom w:val="none" w:sz="0" w:space="0" w:color="auto"/>
                <w:right w:val="none" w:sz="0" w:space="0" w:color="auto"/>
              </w:divBdr>
            </w:div>
            <w:div w:id="1885437015">
              <w:marLeft w:val="0"/>
              <w:marRight w:val="0"/>
              <w:marTop w:val="0"/>
              <w:marBottom w:val="0"/>
              <w:divBdr>
                <w:top w:val="none" w:sz="0" w:space="0" w:color="auto"/>
                <w:left w:val="none" w:sz="0" w:space="0" w:color="auto"/>
                <w:bottom w:val="none" w:sz="0" w:space="0" w:color="auto"/>
                <w:right w:val="none" w:sz="0" w:space="0" w:color="auto"/>
              </w:divBdr>
            </w:div>
            <w:div w:id="801268476">
              <w:marLeft w:val="0"/>
              <w:marRight w:val="0"/>
              <w:marTop w:val="0"/>
              <w:marBottom w:val="0"/>
              <w:divBdr>
                <w:top w:val="none" w:sz="0" w:space="0" w:color="auto"/>
                <w:left w:val="none" w:sz="0" w:space="0" w:color="auto"/>
                <w:bottom w:val="none" w:sz="0" w:space="0" w:color="auto"/>
                <w:right w:val="none" w:sz="0" w:space="0" w:color="auto"/>
              </w:divBdr>
            </w:div>
            <w:div w:id="2050177362">
              <w:marLeft w:val="0"/>
              <w:marRight w:val="0"/>
              <w:marTop w:val="0"/>
              <w:marBottom w:val="0"/>
              <w:divBdr>
                <w:top w:val="none" w:sz="0" w:space="0" w:color="auto"/>
                <w:left w:val="none" w:sz="0" w:space="0" w:color="auto"/>
                <w:bottom w:val="none" w:sz="0" w:space="0" w:color="auto"/>
                <w:right w:val="none" w:sz="0" w:space="0" w:color="auto"/>
              </w:divBdr>
            </w:div>
            <w:div w:id="621232679">
              <w:marLeft w:val="0"/>
              <w:marRight w:val="0"/>
              <w:marTop w:val="0"/>
              <w:marBottom w:val="0"/>
              <w:divBdr>
                <w:top w:val="none" w:sz="0" w:space="0" w:color="auto"/>
                <w:left w:val="none" w:sz="0" w:space="0" w:color="auto"/>
                <w:bottom w:val="none" w:sz="0" w:space="0" w:color="auto"/>
                <w:right w:val="none" w:sz="0" w:space="0" w:color="auto"/>
              </w:divBdr>
            </w:div>
            <w:div w:id="1988362860">
              <w:marLeft w:val="0"/>
              <w:marRight w:val="0"/>
              <w:marTop w:val="0"/>
              <w:marBottom w:val="0"/>
              <w:divBdr>
                <w:top w:val="none" w:sz="0" w:space="0" w:color="auto"/>
                <w:left w:val="none" w:sz="0" w:space="0" w:color="auto"/>
                <w:bottom w:val="none" w:sz="0" w:space="0" w:color="auto"/>
                <w:right w:val="none" w:sz="0" w:space="0" w:color="auto"/>
              </w:divBdr>
            </w:div>
            <w:div w:id="1769353265">
              <w:marLeft w:val="0"/>
              <w:marRight w:val="0"/>
              <w:marTop w:val="0"/>
              <w:marBottom w:val="0"/>
              <w:divBdr>
                <w:top w:val="none" w:sz="0" w:space="0" w:color="auto"/>
                <w:left w:val="none" w:sz="0" w:space="0" w:color="auto"/>
                <w:bottom w:val="none" w:sz="0" w:space="0" w:color="auto"/>
                <w:right w:val="none" w:sz="0" w:space="0" w:color="auto"/>
              </w:divBdr>
            </w:div>
            <w:div w:id="1713731955">
              <w:marLeft w:val="0"/>
              <w:marRight w:val="0"/>
              <w:marTop w:val="0"/>
              <w:marBottom w:val="0"/>
              <w:divBdr>
                <w:top w:val="none" w:sz="0" w:space="0" w:color="auto"/>
                <w:left w:val="none" w:sz="0" w:space="0" w:color="auto"/>
                <w:bottom w:val="none" w:sz="0" w:space="0" w:color="auto"/>
                <w:right w:val="none" w:sz="0" w:space="0" w:color="auto"/>
              </w:divBdr>
            </w:div>
            <w:div w:id="1832870617">
              <w:marLeft w:val="0"/>
              <w:marRight w:val="0"/>
              <w:marTop w:val="0"/>
              <w:marBottom w:val="0"/>
              <w:divBdr>
                <w:top w:val="none" w:sz="0" w:space="0" w:color="auto"/>
                <w:left w:val="none" w:sz="0" w:space="0" w:color="auto"/>
                <w:bottom w:val="none" w:sz="0" w:space="0" w:color="auto"/>
                <w:right w:val="none" w:sz="0" w:space="0" w:color="auto"/>
              </w:divBdr>
            </w:div>
            <w:div w:id="1011687227">
              <w:marLeft w:val="0"/>
              <w:marRight w:val="0"/>
              <w:marTop w:val="0"/>
              <w:marBottom w:val="0"/>
              <w:divBdr>
                <w:top w:val="none" w:sz="0" w:space="0" w:color="auto"/>
                <w:left w:val="none" w:sz="0" w:space="0" w:color="auto"/>
                <w:bottom w:val="none" w:sz="0" w:space="0" w:color="auto"/>
                <w:right w:val="none" w:sz="0" w:space="0" w:color="auto"/>
              </w:divBdr>
            </w:div>
            <w:div w:id="667515490">
              <w:marLeft w:val="0"/>
              <w:marRight w:val="0"/>
              <w:marTop w:val="0"/>
              <w:marBottom w:val="0"/>
              <w:divBdr>
                <w:top w:val="none" w:sz="0" w:space="0" w:color="auto"/>
                <w:left w:val="none" w:sz="0" w:space="0" w:color="auto"/>
                <w:bottom w:val="none" w:sz="0" w:space="0" w:color="auto"/>
                <w:right w:val="none" w:sz="0" w:space="0" w:color="auto"/>
              </w:divBdr>
            </w:div>
            <w:div w:id="461116073">
              <w:marLeft w:val="0"/>
              <w:marRight w:val="0"/>
              <w:marTop w:val="0"/>
              <w:marBottom w:val="0"/>
              <w:divBdr>
                <w:top w:val="none" w:sz="0" w:space="0" w:color="auto"/>
                <w:left w:val="none" w:sz="0" w:space="0" w:color="auto"/>
                <w:bottom w:val="none" w:sz="0" w:space="0" w:color="auto"/>
                <w:right w:val="none" w:sz="0" w:space="0" w:color="auto"/>
              </w:divBdr>
            </w:div>
            <w:div w:id="1895583340">
              <w:marLeft w:val="0"/>
              <w:marRight w:val="0"/>
              <w:marTop w:val="0"/>
              <w:marBottom w:val="0"/>
              <w:divBdr>
                <w:top w:val="none" w:sz="0" w:space="0" w:color="auto"/>
                <w:left w:val="none" w:sz="0" w:space="0" w:color="auto"/>
                <w:bottom w:val="none" w:sz="0" w:space="0" w:color="auto"/>
                <w:right w:val="none" w:sz="0" w:space="0" w:color="auto"/>
              </w:divBdr>
            </w:div>
            <w:div w:id="874583251">
              <w:marLeft w:val="0"/>
              <w:marRight w:val="0"/>
              <w:marTop w:val="0"/>
              <w:marBottom w:val="0"/>
              <w:divBdr>
                <w:top w:val="none" w:sz="0" w:space="0" w:color="auto"/>
                <w:left w:val="none" w:sz="0" w:space="0" w:color="auto"/>
                <w:bottom w:val="none" w:sz="0" w:space="0" w:color="auto"/>
                <w:right w:val="none" w:sz="0" w:space="0" w:color="auto"/>
              </w:divBdr>
            </w:div>
            <w:div w:id="1913662173">
              <w:marLeft w:val="0"/>
              <w:marRight w:val="0"/>
              <w:marTop w:val="0"/>
              <w:marBottom w:val="0"/>
              <w:divBdr>
                <w:top w:val="none" w:sz="0" w:space="0" w:color="auto"/>
                <w:left w:val="none" w:sz="0" w:space="0" w:color="auto"/>
                <w:bottom w:val="none" w:sz="0" w:space="0" w:color="auto"/>
                <w:right w:val="none" w:sz="0" w:space="0" w:color="auto"/>
              </w:divBdr>
            </w:div>
            <w:div w:id="1875773528">
              <w:marLeft w:val="0"/>
              <w:marRight w:val="0"/>
              <w:marTop w:val="0"/>
              <w:marBottom w:val="0"/>
              <w:divBdr>
                <w:top w:val="none" w:sz="0" w:space="0" w:color="auto"/>
                <w:left w:val="none" w:sz="0" w:space="0" w:color="auto"/>
                <w:bottom w:val="none" w:sz="0" w:space="0" w:color="auto"/>
                <w:right w:val="none" w:sz="0" w:space="0" w:color="auto"/>
              </w:divBdr>
            </w:div>
            <w:div w:id="261377381">
              <w:marLeft w:val="0"/>
              <w:marRight w:val="0"/>
              <w:marTop w:val="0"/>
              <w:marBottom w:val="0"/>
              <w:divBdr>
                <w:top w:val="none" w:sz="0" w:space="0" w:color="auto"/>
                <w:left w:val="none" w:sz="0" w:space="0" w:color="auto"/>
                <w:bottom w:val="none" w:sz="0" w:space="0" w:color="auto"/>
                <w:right w:val="none" w:sz="0" w:space="0" w:color="auto"/>
              </w:divBdr>
            </w:div>
            <w:div w:id="1096947906">
              <w:marLeft w:val="0"/>
              <w:marRight w:val="0"/>
              <w:marTop w:val="0"/>
              <w:marBottom w:val="0"/>
              <w:divBdr>
                <w:top w:val="none" w:sz="0" w:space="0" w:color="auto"/>
                <w:left w:val="none" w:sz="0" w:space="0" w:color="auto"/>
                <w:bottom w:val="none" w:sz="0" w:space="0" w:color="auto"/>
                <w:right w:val="none" w:sz="0" w:space="0" w:color="auto"/>
              </w:divBdr>
            </w:div>
            <w:div w:id="1730567026">
              <w:marLeft w:val="0"/>
              <w:marRight w:val="0"/>
              <w:marTop w:val="0"/>
              <w:marBottom w:val="0"/>
              <w:divBdr>
                <w:top w:val="none" w:sz="0" w:space="0" w:color="auto"/>
                <w:left w:val="none" w:sz="0" w:space="0" w:color="auto"/>
                <w:bottom w:val="none" w:sz="0" w:space="0" w:color="auto"/>
                <w:right w:val="none" w:sz="0" w:space="0" w:color="auto"/>
              </w:divBdr>
            </w:div>
            <w:div w:id="886842347">
              <w:marLeft w:val="0"/>
              <w:marRight w:val="0"/>
              <w:marTop w:val="0"/>
              <w:marBottom w:val="0"/>
              <w:divBdr>
                <w:top w:val="none" w:sz="0" w:space="0" w:color="auto"/>
                <w:left w:val="none" w:sz="0" w:space="0" w:color="auto"/>
                <w:bottom w:val="none" w:sz="0" w:space="0" w:color="auto"/>
                <w:right w:val="none" w:sz="0" w:space="0" w:color="auto"/>
              </w:divBdr>
            </w:div>
            <w:div w:id="1930967963">
              <w:marLeft w:val="0"/>
              <w:marRight w:val="0"/>
              <w:marTop w:val="0"/>
              <w:marBottom w:val="0"/>
              <w:divBdr>
                <w:top w:val="none" w:sz="0" w:space="0" w:color="auto"/>
                <w:left w:val="none" w:sz="0" w:space="0" w:color="auto"/>
                <w:bottom w:val="none" w:sz="0" w:space="0" w:color="auto"/>
                <w:right w:val="none" w:sz="0" w:space="0" w:color="auto"/>
              </w:divBdr>
            </w:div>
            <w:div w:id="1137257393">
              <w:marLeft w:val="0"/>
              <w:marRight w:val="0"/>
              <w:marTop w:val="0"/>
              <w:marBottom w:val="0"/>
              <w:divBdr>
                <w:top w:val="none" w:sz="0" w:space="0" w:color="auto"/>
                <w:left w:val="none" w:sz="0" w:space="0" w:color="auto"/>
                <w:bottom w:val="none" w:sz="0" w:space="0" w:color="auto"/>
                <w:right w:val="none" w:sz="0" w:space="0" w:color="auto"/>
              </w:divBdr>
            </w:div>
            <w:div w:id="1167406016">
              <w:marLeft w:val="0"/>
              <w:marRight w:val="0"/>
              <w:marTop w:val="0"/>
              <w:marBottom w:val="0"/>
              <w:divBdr>
                <w:top w:val="none" w:sz="0" w:space="0" w:color="auto"/>
                <w:left w:val="none" w:sz="0" w:space="0" w:color="auto"/>
                <w:bottom w:val="none" w:sz="0" w:space="0" w:color="auto"/>
                <w:right w:val="none" w:sz="0" w:space="0" w:color="auto"/>
              </w:divBdr>
            </w:div>
            <w:div w:id="1699549172">
              <w:marLeft w:val="0"/>
              <w:marRight w:val="0"/>
              <w:marTop w:val="0"/>
              <w:marBottom w:val="0"/>
              <w:divBdr>
                <w:top w:val="none" w:sz="0" w:space="0" w:color="auto"/>
                <w:left w:val="none" w:sz="0" w:space="0" w:color="auto"/>
                <w:bottom w:val="none" w:sz="0" w:space="0" w:color="auto"/>
                <w:right w:val="none" w:sz="0" w:space="0" w:color="auto"/>
              </w:divBdr>
            </w:div>
            <w:div w:id="2111199030">
              <w:marLeft w:val="0"/>
              <w:marRight w:val="0"/>
              <w:marTop w:val="0"/>
              <w:marBottom w:val="0"/>
              <w:divBdr>
                <w:top w:val="none" w:sz="0" w:space="0" w:color="auto"/>
                <w:left w:val="none" w:sz="0" w:space="0" w:color="auto"/>
                <w:bottom w:val="none" w:sz="0" w:space="0" w:color="auto"/>
                <w:right w:val="none" w:sz="0" w:space="0" w:color="auto"/>
              </w:divBdr>
            </w:div>
            <w:div w:id="1474366438">
              <w:marLeft w:val="0"/>
              <w:marRight w:val="0"/>
              <w:marTop w:val="0"/>
              <w:marBottom w:val="0"/>
              <w:divBdr>
                <w:top w:val="none" w:sz="0" w:space="0" w:color="auto"/>
                <w:left w:val="none" w:sz="0" w:space="0" w:color="auto"/>
                <w:bottom w:val="none" w:sz="0" w:space="0" w:color="auto"/>
                <w:right w:val="none" w:sz="0" w:space="0" w:color="auto"/>
              </w:divBdr>
            </w:div>
            <w:div w:id="2125222505">
              <w:marLeft w:val="0"/>
              <w:marRight w:val="0"/>
              <w:marTop w:val="0"/>
              <w:marBottom w:val="0"/>
              <w:divBdr>
                <w:top w:val="none" w:sz="0" w:space="0" w:color="auto"/>
                <w:left w:val="none" w:sz="0" w:space="0" w:color="auto"/>
                <w:bottom w:val="none" w:sz="0" w:space="0" w:color="auto"/>
                <w:right w:val="none" w:sz="0" w:space="0" w:color="auto"/>
              </w:divBdr>
            </w:div>
            <w:div w:id="771319446">
              <w:marLeft w:val="0"/>
              <w:marRight w:val="0"/>
              <w:marTop w:val="0"/>
              <w:marBottom w:val="0"/>
              <w:divBdr>
                <w:top w:val="none" w:sz="0" w:space="0" w:color="auto"/>
                <w:left w:val="none" w:sz="0" w:space="0" w:color="auto"/>
                <w:bottom w:val="none" w:sz="0" w:space="0" w:color="auto"/>
                <w:right w:val="none" w:sz="0" w:space="0" w:color="auto"/>
              </w:divBdr>
            </w:div>
            <w:div w:id="499153339">
              <w:marLeft w:val="0"/>
              <w:marRight w:val="0"/>
              <w:marTop w:val="0"/>
              <w:marBottom w:val="0"/>
              <w:divBdr>
                <w:top w:val="none" w:sz="0" w:space="0" w:color="auto"/>
                <w:left w:val="none" w:sz="0" w:space="0" w:color="auto"/>
                <w:bottom w:val="none" w:sz="0" w:space="0" w:color="auto"/>
                <w:right w:val="none" w:sz="0" w:space="0" w:color="auto"/>
              </w:divBdr>
            </w:div>
            <w:div w:id="881862315">
              <w:marLeft w:val="0"/>
              <w:marRight w:val="0"/>
              <w:marTop w:val="0"/>
              <w:marBottom w:val="0"/>
              <w:divBdr>
                <w:top w:val="none" w:sz="0" w:space="0" w:color="auto"/>
                <w:left w:val="none" w:sz="0" w:space="0" w:color="auto"/>
                <w:bottom w:val="none" w:sz="0" w:space="0" w:color="auto"/>
                <w:right w:val="none" w:sz="0" w:space="0" w:color="auto"/>
              </w:divBdr>
            </w:div>
            <w:div w:id="2078168416">
              <w:marLeft w:val="0"/>
              <w:marRight w:val="0"/>
              <w:marTop w:val="0"/>
              <w:marBottom w:val="0"/>
              <w:divBdr>
                <w:top w:val="none" w:sz="0" w:space="0" w:color="auto"/>
                <w:left w:val="none" w:sz="0" w:space="0" w:color="auto"/>
                <w:bottom w:val="none" w:sz="0" w:space="0" w:color="auto"/>
                <w:right w:val="none" w:sz="0" w:space="0" w:color="auto"/>
              </w:divBdr>
            </w:div>
            <w:div w:id="1784416663">
              <w:marLeft w:val="0"/>
              <w:marRight w:val="0"/>
              <w:marTop w:val="0"/>
              <w:marBottom w:val="0"/>
              <w:divBdr>
                <w:top w:val="none" w:sz="0" w:space="0" w:color="auto"/>
                <w:left w:val="none" w:sz="0" w:space="0" w:color="auto"/>
                <w:bottom w:val="none" w:sz="0" w:space="0" w:color="auto"/>
                <w:right w:val="none" w:sz="0" w:space="0" w:color="auto"/>
              </w:divBdr>
            </w:div>
            <w:div w:id="2030450000">
              <w:marLeft w:val="0"/>
              <w:marRight w:val="0"/>
              <w:marTop w:val="0"/>
              <w:marBottom w:val="0"/>
              <w:divBdr>
                <w:top w:val="none" w:sz="0" w:space="0" w:color="auto"/>
                <w:left w:val="none" w:sz="0" w:space="0" w:color="auto"/>
                <w:bottom w:val="none" w:sz="0" w:space="0" w:color="auto"/>
                <w:right w:val="none" w:sz="0" w:space="0" w:color="auto"/>
              </w:divBdr>
            </w:div>
            <w:div w:id="1709524504">
              <w:marLeft w:val="0"/>
              <w:marRight w:val="0"/>
              <w:marTop w:val="0"/>
              <w:marBottom w:val="0"/>
              <w:divBdr>
                <w:top w:val="none" w:sz="0" w:space="0" w:color="auto"/>
                <w:left w:val="none" w:sz="0" w:space="0" w:color="auto"/>
                <w:bottom w:val="none" w:sz="0" w:space="0" w:color="auto"/>
                <w:right w:val="none" w:sz="0" w:space="0" w:color="auto"/>
              </w:divBdr>
            </w:div>
            <w:div w:id="771322798">
              <w:marLeft w:val="0"/>
              <w:marRight w:val="0"/>
              <w:marTop w:val="0"/>
              <w:marBottom w:val="0"/>
              <w:divBdr>
                <w:top w:val="none" w:sz="0" w:space="0" w:color="auto"/>
                <w:left w:val="none" w:sz="0" w:space="0" w:color="auto"/>
                <w:bottom w:val="none" w:sz="0" w:space="0" w:color="auto"/>
                <w:right w:val="none" w:sz="0" w:space="0" w:color="auto"/>
              </w:divBdr>
            </w:div>
            <w:div w:id="2116052236">
              <w:marLeft w:val="0"/>
              <w:marRight w:val="0"/>
              <w:marTop w:val="0"/>
              <w:marBottom w:val="0"/>
              <w:divBdr>
                <w:top w:val="none" w:sz="0" w:space="0" w:color="auto"/>
                <w:left w:val="none" w:sz="0" w:space="0" w:color="auto"/>
                <w:bottom w:val="none" w:sz="0" w:space="0" w:color="auto"/>
                <w:right w:val="none" w:sz="0" w:space="0" w:color="auto"/>
              </w:divBdr>
            </w:div>
            <w:div w:id="598418130">
              <w:marLeft w:val="0"/>
              <w:marRight w:val="0"/>
              <w:marTop w:val="0"/>
              <w:marBottom w:val="0"/>
              <w:divBdr>
                <w:top w:val="none" w:sz="0" w:space="0" w:color="auto"/>
                <w:left w:val="none" w:sz="0" w:space="0" w:color="auto"/>
                <w:bottom w:val="none" w:sz="0" w:space="0" w:color="auto"/>
                <w:right w:val="none" w:sz="0" w:space="0" w:color="auto"/>
              </w:divBdr>
            </w:div>
            <w:div w:id="1580628518">
              <w:marLeft w:val="0"/>
              <w:marRight w:val="0"/>
              <w:marTop w:val="0"/>
              <w:marBottom w:val="0"/>
              <w:divBdr>
                <w:top w:val="none" w:sz="0" w:space="0" w:color="auto"/>
                <w:left w:val="none" w:sz="0" w:space="0" w:color="auto"/>
                <w:bottom w:val="none" w:sz="0" w:space="0" w:color="auto"/>
                <w:right w:val="none" w:sz="0" w:space="0" w:color="auto"/>
              </w:divBdr>
            </w:div>
            <w:div w:id="605427632">
              <w:marLeft w:val="0"/>
              <w:marRight w:val="0"/>
              <w:marTop w:val="0"/>
              <w:marBottom w:val="0"/>
              <w:divBdr>
                <w:top w:val="none" w:sz="0" w:space="0" w:color="auto"/>
                <w:left w:val="none" w:sz="0" w:space="0" w:color="auto"/>
                <w:bottom w:val="none" w:sz="0" w:space="0" w:color="auto"/>
                <w:right w:val="none" w:sz="0" w:space="0" w:color="auto"/>
              </w:divBdr>
            </w:div>
            <w:div w:id="938561543">
              <w:marLeft w:val="0"/>
              <w:marRight w:val="0"/>
              <w:marTop w:val="0"/>
              <w:marBottom w:val="0"/>
              <w:divBdr>
                <w:top w:val="none" w:sz="0" w:space="0" w:color="auto"/>
                <w:left w:val="none" w:sz="0" w:space="0" w:color="auto"/>
                <w:bottom w:val="none" w:sz="0" w:space="0" w:color="auto"/>
                <w:right w:val="none" w:sz="0" w:space="0" w:color="auto"/>
              </w:divBdr>
            </w:div>
            <w:div w:id="813569939">
              <w:marLeft w:val="0"/>
              <w:marRight w:val="0"/>
              <w:marTop w:val="0"/>
              <w:marBottom w:val="0"/>
              <w:divBdr>
                <w:top w:val="none" w:sz="0" w:space="0" w:color="auto"/>
                <w:left w:val="none" w:sz="0" w:space="0" w:color="auto"/>
                <w:bottom w:val="none" w:sz="0" w:space="0" w:color="auto"/>
                <w:right w:val="none" w:sz="0" w:space="0" w:color="auto"/>
              </w:divBdr>
            </w:div>
            <w:div w:id="1734040454">
              <w:marLeft w:val="0"/>
              <w:marRight w:val="0"/>
              <w:marTop w:val="0"/>
              <w:marBottom w:val="0"/>
              <w:divBdr>
                <w:top w:val="none" w:sz="0" w:space="0" w:color="auto"/>
                <w:left w:val="none" w:sz="0" w:space="0" w:color="auto"/>
                <w:bottom w:val="none" w:sz="0" w:space="0" w:color="auto"/>
                <w:right w:val="none" w:sz="0" w:space="0" w:color="auto"/>
              </w:divBdr>
            </w:div>
            <w:div w:id="1004281990">
              <w:marLeft w:val="0"/>
              <w:marRight w:val="0"/>
              <w:marTop w:val="0"/>
              <w:marBottom w:val="0"/>
              <w:divBdr>
                <w:top w:val="none" w:sz="0" w:space="0" w:color="auto"/>
                <w:left w:val="none" w:sz="0" w:space="0" w:color="auto"/>
                <w:bottom w:val="none" w:sz="0" w:space="0" w:color="auto"/>
                <w:right w:val="none" w:sz="0" w:space="0" w:color="auto"/>
              </w:divBdr>
            </w:div>
            <w:div w:id="1479178773">
              <w:marLeft w:val="0"/>
              <w:marRight w:val="0"/>
              <w:marTop w:val="0"/>
              <w:marBottom w:val="0"/>
              <w:divBdr>
                <w:top w:val="none" w:sz="0" w:space="0" w:color="auto"/>
                <w:left w:val="none" w:sz="0" w:space="0" w:color="auto"/>
                <w:bottom w:val="none" w:sz="0" w:space="0" w:color="auto"/>
                <w:right w:val="none" w:sz="0" w:space="0" w:color="auto"/>
              </w:divBdr>
            </w:div>
            <w:div w:id="354816343">
              <w:marLeft w:val="0"/>
              <w:marRight w:val="0"/>
              <w:marTop w:val="0"/>
              <w:marBottom w:val="0"/>
              <w:divBdr>
                <w:top w:val="none" w:sz="0" w:space="0" w:color="auto"/>
                <w:left w:val="none" w:sz="0" w:space="0" w:color="auto"/>
                <w:bottom w:val="none" w:sz="0" w:space="0" w:color="auto"/>
                <w:right w:val="none" w:sz="0" w:space="0" w:color="auto"/>
              </w:divBdr>
            </w:div>
            <w:div w:id="1410007306">
              <w:marLeft w:val="0"/>
              <w:marRight w:val="0"/>
              <w:marTop w:val="0"/>
              <w:marBottom w:val="0"/>
              <w:divBdr>
                <w:top w:val="none" w:sz="0" w:space="0" w:color="auto"/>
                <w:left w:val="none" w:sz="0" w:space="0" w:color="auto"/>
                <w:bottom w:val="none" w:sz="0" w:space="0" w:color="auto"/>
                <w:right w:val="none" w:sz="0" w:space="0" w:color="auto"/>
              </w:divBdr>
            </w:div>
            <w:div w:id="1979338849">
              <w:marLeft w:val="0"/>
              <w:marRight w:val="0"/>
              <w:marTop w:val="0"/>
              <w:marBottom w:val="0"/>
              <w:divBdr>
                <w:top w:val="none" w:sz="0" w:space="0" w:color="auto"/>
                <w:left w:val="none" w:sz="0" w:space="0" w:color="auto"/>
                <w:bottom w:val="none" w:sz="0" w:space="0" w:color="auto"/>
                <w:right w:val="none" w:sz="0" w:space="0" w:color="auto"/>
              </w:divBdr>
            </w:div>
            <w:div w:id="1186478808">
              <w:marLeft w:val="0"/>
              <w:marRight w:val="0"/>
              <w:marTop w:val="0"/>
              <w:marBottom w:val="0"/>
              <w:divBdr>
                <w:top w:val="none" w:sz="0" w:space="0" w:color="auto"/>
                <w:left w:val="none" w:sz="0" w:space="0" w:color="auto"/>
                <w:bottom w:val="none" w:sz="0" w:space="0" w:color="auto"/>
                <w:right w:val="none" w:sz="0" w:space="0" w:color="auto"/>
              </w:divBdr>
            </w:div>
            <w:div w:id="16005920">
              <w:marLeft w:val="0"/>
              <w:marRight w:val="0"/>
              <w:marTop w:val="0"/>
              <w:marBottom w:val="0"/>
              <w:divBdr>
                <w:top w:val="none" w:sz="0" w:space="0" w:color="auto"/>
                <w:left w:val="none" w:sz="0" w:space="0" w:color="auto"/>
                <w:bottom w:val="none" w:sz="0" w:space="0" w:color="auto"/>
                <w:right w:val="none" w:sz="0" w:space="0" w:color="auto"/>
              </w:divBdr>
            </w:div>
            <w:div w:id="1589147473">
              <w:marLeft w:val="0"/>
              <w:marRight w:val="0"/>
              <w:marTop w:val="0"/>
              <w:marBottom w:val="0"/>
              <w:divBdr>
                <w:top w:val="none" w:sz="0" w:space="0" w:color="auto"/>
                <w:left w:val="none" w:sz="0" w:space="0" w:color="auto"/>
                <w:bottom w:val="none" w:sz="0" w:space="0" w:color="auto"/>
                <w:right w:val="none" w:sz="0" w:space="0" w:color="auto"/>
              </w:divBdr>
            </w:div>
            <w:div w:id="299043542">
              <w:marLeft w:val="0"/>
              <w:marRight w:val="0"/>
              <w:marTop w:val="0"/>
              <w:marBottom w:val="0"/>
              <w:divBdr>
                <w:top w:val="none" w:sz="0" w:space="0" w:color="auto"/>
                <w:left w:val="none" w:sz="0" w:space="0" w:color="auto"/>
                <w:bottom w:val="none" w:sz="0" w:space="0" w:color="auto"/>
                <w:right w:val="none" w:sz="0" w:space="0" w:color="auto"/>
              </w:divBdr>
            </w:div>
            <w:div w:id="828597139">
              <w:marLeft w:val="0"/>
              <w:marRight w:val="0"/>
              <w:marTop w:val="0"/>
              <w:marBottom w:val="0"/>
              <w:divBdr>
                <w:top w:val="none" w:sz="0" w:space="0" w:color="auto"/>
                <w:left w:val="none" w:sz="0" w:space="0" w:color="auto"/>
                <w:bottom w:val="none" w:sz="0" w:space="0" w:color="auto"/>
                <w:right w:val="none" w:sz="0" w:space="0" w:color="auto"/>
              </w:divBdr>
            </w:div>
            <w:div w:id="646323600">
              <w:marLeft w:val="0"/>
              <w:marRight w:val="0"/>
              <w:marTop w:val="0"/>
              <w:marBottom w:val="0"/>
              <w:divBdr>
                <w:top w:val="none" w:sz="0" w:space="0" w:color="auto"/>
                <w:left w:val="none" w:sz="0" w:space="0" w:color="auto"/>
                <w:bottom w:val="none" w:sz="0" w:space="0" w:color="auto"/>
                <w:right w:val="none" w:sz="0" w:space="0" w:color="auto"/>
              </w:divBdr>
            </w:div>
            <w:div w:id="865407163">
              <w:marLeft w:val="0"/>
              <w:marRight w:val="0"/>
              <w:marTop w:val="0"/>
              <w:marBottom w:val="0"/>
              <w:divBdr>
                <w:top w:val="none" w:sz="0" w:space="0" w:color="auto"/>
                <w:left w:val="none" w:sz="0" w:space="0" w:color="auto"/>
                <w:bottom w:val="none" w:sz="0" w:space="0" w:color="auto"/>
                <w:right w:val="none" w:sz="0" w:space="0" w:color="auto"/>
              </w:divBdr>
            </w:div>
            <w:div w:id="1677730585">
              <w:marLeft w:val="0"/>
              <w:marRight w:val="0"/>
              <w:marTop w:val="0"/>
              <w:marBottom w:val="0"/>
              <w:divBdr>
                <w:top w:val="none" w:sz="0" w:space="0" w:color="auto"/>
                <w:left w:val="none" w:sz="0" w:space="0" w:color="auto"/>
                <w:bottom w:val="none" w:sz="0" w:space="0" w:color="auto"/>
                <w:right w:val="none" w:sz="0" w:space="0" w:color="auto"/>
              </w:divBdr>
            </w:div>
            <w:div w:id="193925057">
              <w:marLeft w:val="0"/>
              <w:marRight w:val="0"/>
              <w:marTop w:val="0"/>
              <w:marBottom w:val="0"/>
              <w:divBdr>
                <w:top w:val="none" w:sz="0" w:space="0" w:color="auto"/>
                <w:left w:val="none" w:sz="0" w:space="0" w:color="auto"/>
                <w:bottom w:val="none" w:sz="0" w:space="0" w:color="auto"/>
                <w:right w:val="none" w:sz="0" w:space="0" w:color="auto"/>
              </w:divBdr>
            </w:div>
            <w:div w:id="1653362571">
              <w:marLeft w:val="0"/>
              <w:marRight w:val="0"/>
              <w:marTop w:val="0"/>
              <w:marBottom w:val="0"/>
              <w:divBdr>
                <w:top w:val="none" w:sz="0" w:space="0" w:color="auto"/>
                <w:left w:val="none" w:sz="0" w:space="0" w:color="auto"/>
                <w:bottom w:val="none" w:sz="0" w:space="0" w:color="auto"/>
                <w:right w:val="none" w:sz="0" w:space="0" w:color="auto"/>
              </w:divBdr>
            </w:div>
            <w:div w:id="857813265">
              <w:marLeft w:val="0"/>
              <w:marRight w:val="0"/>
              <w:marTop w:val="0"/>
              <w:marBottom w:val="0"/>
              <w:divBdr>
                <w:top w:val="none" w:sz="0" w:space="0" w:color="auto"/>
                <w:left w:val="none" w:sz="0" w:space="0" w:color="auto"/>
                <w:bottom w:val="none" w:sz="0" w:space="0" w:color="auto"/>
                <w:right w:val="none" w:sz="0" w:space="0" w:color="auto"/>
              </w:divBdr>
            </w:div>
            <w:div w:id="2002539336">
              <w:marLeft w:val="0"/>
              <w:marRight w:val="0"/>
              <w:marTop w:val="0"/>
              <w:marBottom w:val="0"/>
              <w:divBdr>
                <w:top w:val="none" w:sz="0" w:space="0" w:color="auto"/>
                <w:left w:val="none" w:sz="0" w:space="0" w:color="auto"/>
                <w:bottom w:val="none" w:sz="0" w:space="0" w:color="auto"/>
                <w:right w:val="none" w:sz="0" w:space="0" w:color="auto"/>
              </w:divBdr>
            </w:div>
            <w:div w:id="467819663">
              <w:marLeft w:val="0"/>
              <w:marRight w:val="0"/>
              <w:marTop w:val="0"/>
              <w:marBottom w:val="0"/>
              <w:divBdr>
                <w:top w:val="none" w:sz="0" w:space="0" w:color="auto"/>
                <w:left w:val="none" w:sz="0" w:space="0" w:color="auto"/>
                <w:bottom w:val="none" w:sz="0" w:space="0" w:color="auto"/>
                <w:right w:val="none" w:sz="0" w:space="0" w:color="auto"/>
              </w:divBdr>
            </w:div>
            <w:div w:id="2140218710">
              <w:marLeft w:val="0"/>
              <w:marRight w:val="0"/>
              <w:marTop w:val="0"/>
              <w:marBottom w:val="0"/>
              <w:divBdr>
                <w:top w:val="none" w:sz="0" w:space="0" w:color="auto"/>
                <w:left w:val="none" w:sz="0" w:space="0" w:color="auto"/>
                <w:bottom w:val="none" w:sz="0" w:space="0" w:color="auto"/>
                <w:right w:val="none" w:sz="0" w:space="0" w:color="auto"/>
              </w:divBdr>
            </w:div>
            <w:div w:id="1570187293">
              <w:marLeft w:val="0"/>
              <w:marRight w:val="0"/>
              <w:marTop w:val="0"/>
              <w:marBottom w:val="0"/>
              <w:divBdr>
                <w:top w:val="none" w:sz="0" w:space="0" w:color="auto"/>
                <w:left w:val="none" w:sz="0" w:space="0" w:color="auto"/>
                <w:bottom w:val="none" w:sz="0" w:space="0" w:color="auto"/>
                <w:right w:val="none" w:sz="0" w:space="0" w:color="auto"/>
              </w:divBdr>
            </w:div>
            <w:div w:id="1905800190">
              <w:marLeft w:val="0"/>
              <w:marRight w:val="0"/>
              <w:marTop w:val="0"/>
              <w:marBottom w:val="0"/>
              <w:divBdr>
                <w:top w:val="none" w:sz="0" w:space="0" w:color="auto"/>
                <w:left w:val="none" w:sz="0" w:space="0" w:color="auto"/>
                <w:bottom w:val="none" w:sz="0" w:space="0" w:color="auto"/>
                <w:right w:val="none" w:sz="0" w:space="0" w:color="auto"/>
              </w:divBdr>
            </w:div>
            <w:div w:id="758647186">
              <w:marLeft w:val="0"/>
              <w:marRight w:val="0"/>
              <w:marTop w:val="0"/>
              <w:marBottom w:val="0"/>
              <w:divBdr>
                <w:top w:val="none" w:sz="0" w:space="0" w:color="auto"/>
                <w:left w:val="none" w:sz="0" w:space="0" w:color="auto"/>
                <w:bottom w:val="none" w:sz="0" w:space="0" w:color="auto"/>
                <w:right w:val="none" w:sz="0" w:space="0" w:color="auto"/>
              </w:divBdr>
            </w:div>
            <w:div w:id="626280015">
              <w:marLeft w:val="0"/>
              <w:marRight w:val="0"/>
              <w:marTop w:val="0"/>
              <w:marBottom w:val="0"/>
              <w:divBdr>
                <w:top w:val="none" w:sz="0" w:space="0" w:color="auto"/>
                <w:left w:val="none" w:sz="0" w:space="0" w:color="auto"/>
                <w:bottom w:val="none" w:sz="0" w:space="0" w:color="auto"/>
                <w:right w:val="none" w:sz="0" w:space="0" w:color="auto"/>
              </w:divBdr>
            </w:div>
            <w:div w:id="1866018761">
              <w:marLeft w:val="0"/>
              <w:marRight w:val="0"/>
              <w:marTop w:val="0"/>
              <w:marBottom w:val="0"/>
              <w:divBdr>
                <w:top w:val="none" w:sz="0" w:space="0" w:color="auto"/>
                <w:left w:val="none" w:sz="0" w:space="0" w:color="auto"/>
                <w:bottom w:val="none" w:sz="0" w:space="0" w:color="auto"/>
                <w:right w:val="none" w:sz="0" w:space="0" w:color="auto"/>
              </w:divBdr>
            </w:div>
            <w:div w:id="1273510140">
              <w:marLeft w:val="0"/>
              <w:marRight w:val="0"/>
              <w:marTop w:val="0"/>
              <w:marBottom w:val="0"/>
              <w:divBdr>
                <w:top w:val="none" w:sz="0" w:space="0" w:color="auto"/>
                <w:left w:val="none" w:sz="0" w:space="0" w:color="auto"/>
                <w:bottom w:val="none" w:sz="0" w:space="0" w:color="auto"/>
                <w:right w:val="none" w:sz="0" w:space="0" w:color="auto"/>
              </w:divBdr>
            </w:div>
            <w:div w:id="761729266">
              <w:marLeft w:val="0"/>
              <w:marRight w:val="0"/>
              <w:marTop w:val="0"/>
              <w:marBottom w:val="0"/>
              <w:divBdr>
                <w:top w:val="none" w:sz="0" w:space="0" w:color="auto"/>
                <w:left w:val="none" w:sz="0" w:space="0" w:color="auto"/>
                <w:bottom w:val="none" w:sz="0" w:space="0" w:color="auto"/>
                <w:right w:val="none" w:sz="0" w:space="0" w:color="auto"/>
              </w:divBdr>
            </w:div>
            <w:div w:id="343754304">
              <w:marLeft w:val="0"/>
              <w:marRight w:val="0"/>
              <w:marTop w:val="0"/>
              <w:marBottom w:val="0"/>
              <w:divBdr>
                <w:top w:val="none" w:sz="0" w:space="0" w:color="auto"/>
                <w:left w:val="none" w:sz="0" w:space="0" w:color="auto"/>
                <w:bottom w:val="none" w:sz="0" w:space="0" w:color="auto"/>
                <w:right w:val="none" w:sz="0" w:space="0" w:color="auto"/>
              </w:divBdr>
            </w:div>
            <w:div w:id="502665761">
              <w:marLeft w:val="0"/>
              <w:marRight w:val="0"/>
              <w:marTop w:val="0"/>
              <w:marBottom w:val="0"/>
              <w:divBdr>
                <w:top w:val="none" w:sz="0" w:space="0" w:color="auto"/>
                <w:left w:val="none" w:sz="0" w:space="0" w:color="auto"/>
                <w:bottom w:val="none" w:sz="0" w:space="0" w:color="auto"/>
                <w:right w:val="none" w:sz="0" w:space="0" w:color="auto"/>
              </w:divBdr>
            </w:div>
            <w:div w:id="375084894">
              <w:marLeft w:val="0"/>
              <w:marRight w:val="0"/>
              <w:marTop w:val="0"/>
              <w:marBottom w:val="0"/>
              <w:divBdr>
                <w:top w:val="none" w:sz="0" w:space="0" w:color="auto"/>
                <w:left w:val="none" w:sz="0" w:space="0" w:color="auto"/>
                <w:bottom w:val="none" w:sz="0" w:space="0" w:color="auto"/>
                <w:right w:val="none" w:sz="0" w:space="0" w:color="auto"/>
              </w:divBdr>
            </w:div>
            <w:div w:id="1558709381">
              <w:marLeft w:val="0"/>
              <w:marRight w:val="0"/>
              <w:marTop w:val="0"/>
              <w:marBottom w:val="0"/>
              <w:divBdr>
                <w:top w:val="none" w:sz="0" w:space="0" w:color="auto"/>
                <w:left w:val="none" w:sz="0" w:space="0" w:color="auto"/>
                <w:bottom w:val="none" w:sz="0" w:space="0" w:color="auto"/>
                <w:right w:val="none" w:sz="0" w:space="0" w:color="auto"/>
              </w:divBdr>
            </w:div>
            <w:div w:id="1915384733">
              <w:marLeft w:val="0"/>
              <w:marRight w:val="0"/>
              <w:marTop w:val="0"/>
              <w:marBottom w:val="0"/>
              <w:divBdr>
                <w:top w:val="none" w:sz="0" w:space="0" w:color="auto"/>
                <w:left w:val="none" w:sz="0" w:space="0" w:color="auto"/>
                <w:bottom w:val="none" w:sz="0" w:space="0" w:color="auto"/>
                <w:right w:val="none" w:sz="0" w:space="0" w:color="auto"/>
              </w:divBdr>
            </w:div>
            <w:div w:id="52513589">
              <w:marLeft w:val="0"/>
              <w:marRight w:val="0"/>
              <w:marTop w:val="0"/>
              <w:marBottom w:val="0"/>
              <w:divBdr>
                <w:top w:val="none" w:sz="0" w:space="0" w:color="auto"/>
                <w:left w:val="none" w:sz="0" w:space="0" w:color="auto"/>
                <w:bottom w:val="none" w:sz="0" w:space="0" w:color="auto"/>
                <w:right w:val="none" w:sz="0" w:space="0" w:color="auto"/>
              </w:divBdr>
            </w:div>
            <w:div w:id="1031806918">
              <w:marLeft w:val="0"/>
              <w:marRight w:val="0"/>
              <w:marTop w:val="0"/>
              <w:marBottom w:val="0"/>
              <w:divBdr>
                <w:top w:val="none" w:sz="0" w:space="0" w:color="auto"/>
                <w:left w:val="none" w:sz="0" w:space="0" w:color="auto"/>
                <w:bottom w:val="none" w:sz="0" w:space="0" w:color="auto"/>
                <w:right w:val="none" w:sz="0" w:space="0" w:color="auto"/>
              </w:divBdr>
            </w:div>
            <w:div w:id="1967737046">
              <w:marLeft w:val="0"/>
              <w:marRight w:val="0"/>
              <w:marTop w:val="0"/>
              <w:marBottom w:val="0"/>
              <w:divBdr>
                <w:top w:val="none" w:sz="0" w:space="0" w:color="auto"/>
                <w:left w:val="none" w:sz="0" w:space="0" w:color="auto"/>
                <w:bottom w:val="none" w:sz="0" w:space="0" w:color="auto"/>
                <w:right w:val="none" w:sz="0" w:space="0" w:color="auto"/>
              </w:divBdr>
            </w:div>
            <w:div w:id="1567106989">
              <w:marLeft w:val="0"/>
              <w:marRight w:val="0"/>
              <w:marTop w:val="0"/>
              <w:marBottom w:val="0"/>
              <w:divBdr>
                <w:top w:val="none" w:sz="0" w:space="0" w:color="auto"/>
                <w:left w:val="none" w:sz="0" w:space="0" w:color="auto"/>
                <w:bottom w:val="none" w:sz="0" w:space="0" w:color="auto"/>
                <w:right w:val="none" w:sz="0" w:space="0" w:color="auto"/>
              </w:divBdr>
            </w:div>
            <w:div w:id="1002318770">
              <w:marLeft w:val="0"/>
              <w:marRight w:val="0"/>
              <w:marTop w:val="0"/>
              <w:marBottom w:val="0"/>
              <w:divBdr>
                <w:top w:val="none" w:sz="0" w:space="0" w:color="auto"/>
                <w:left w:val="none" w:sz="0" w:space="0" w:color="auto"/>
                <w:bottom w:val="none" w:sz="0" w:space="0" w:color="auto"/>
                <w:right w:val="none" w:sz="0" w:space="0" w:color="auto"/>
              </w:divBdr>
            </w:div>
            <w:div w:id="1325471760">
              <w:marLeft w:val="0"/>
              <w:marRight w:val="0"/>
              <w:marTop w:val="0"/>
              <w:marBottom w:val="0"/>
              <w:divBdr>
                <w:top w:val="none" w:sz="0" w:space="0" w:color="auto"/>
                <w:left w:val="none" w:sz="0" w:space="0" w:color="auto"/>
                <w:bottom w:val="none" w:sz="0" w:space="0" w:color="auto"/>
                <w:right w:val="none" w:sz="0" w:space="0" w:color="auto"/>
              </w:divBdr>
            </w:div>
            <w:div w:id="825633725">
              <w:marLeft w:val="0"/>
              <w:marRight w:val="0"/>
              <w:marTop w:val="0"/>
              <w:marBottom w:val="0"/>
              <w:divBdr>
                <w:top w:val="none" w:sz="0" w:space="0" w:color="auto"/>
                <w:left w:val="none" w:sz="0" w:space="0" w:color="auto"/>
                <w:bottom w:val="none" w:sz="0" w:space="0" w:color="auto"/>
                <w:right w:val="none" w:sz="0" w:space="0" w:color="auto"/>
              </w:divBdr>
            </w:div>
            <w:div w:id="2106487202">
              <w:marLeft w:val="0"/>
              <w:marRight w:val="0"/>
              <w:marTop w:val="0"/>
              <w:marBottom w:val="0"/>
              <w:divBdr>
                <w:top w:val="none" w:sz="0" w:space="0" w:color="auto"/>
                <w:left w:val="none" w:sz="0" w:space="0" w:color="auto"/>
                <w:bottom w:val="none" w:sz="0" w:space="0" w:color="auto"/>
                <w:right w:val="none" w:sz="0" w:space="0" w:color="auto"/>
              </w:divBdr>
            </w:div>
            <w:div w:id="2031254801">
              <w:marLeft w:val="0"/>
              <w:marRight w:val="0"/>
              <w:marTop w:val="0"/>
              <w:marBottom w:val="0"/>
              <w:divBdr>
                <w:top w:val="none" w:sz="0" w:space="0" w:color="auto"/>
                <w:left w:val="none" w:sz="0" w:space="0" w:color="auto"/>
                <w:bottom w:val="none" w:sz="0" w:space="0" w:color="auto"/>
                <w:right w:val="none" w:sz="0" w:space="0" w:color="auto"/>
              </w:divBdr>
            </w:div>
            <w:div w:id="411509944">
              <w:marLeft w:val="0"/>
              <w:marRight w:val="0"/>
              <w:marTop w:val="0"/>
              <w:marBottom w:val="0"/>
              <w:divBdr>
                <w:top w:val="none" w:sz="0" w:space="0" w:color="auto"/>
                <w:left w:val="none" w:sz="0" w:space="0" w:color="auto"/>
                <w:bottom w:val="none" w:sz="0" w:space="0" w:color="auto"/>
                <w:right w:val="none" w:sz="0" w:space="0" w:color="auto"/>
              </w:divBdr>
            </w:div>
            <w:div w:id="1012301803">
              <w:marLeft w:val="0"/>
              <w:marRight w:val="0"/>
              <w:marTop w:val="0"/>
              <w:marBottom w:val="0"/>
              <w:divBdr>
                <w:top w:val="none" w:sz="0" w:space="0" w:color="auto"/>
                <w:left w:val="none" w:sz="0" w:space="0" w:color="auto"/>
                <w:bottom w:val="none" w:sz="0" w:space="0" w:color="auto"/>
                <w:right w:val="none" w:sz="0" w:space="0" w:color="auto"/>
              </w:divBdr>
            </w:div>
            <w:div w:id="90591028">
              <w:marLeft w:val="0"/>
              <w:marRight w:val="0"/>
              <w:marTop w:val="0"/>
              <w:marBottom w:val="0"/>
              <w:divBdr>
                <w:top w:val="none" w:sz="0" w:space="0" w:color="auto"/>
                <w:left w:val="none" w:sz="0" w:space="0" w:color="auto"/>
                <w:bottom w:val="none" w:sz="0" w:space="0" w:color="auto"/>
                <w:right w:val="none" w:sz="0" w:space="0" w:color="auto"/>
              </w:divBdr>
            </w:div>
            <w:div w:id="413891783">
              <w:marLeft w:val="0"/>
              <w:marRight w:val="0"/>
              <w:marTop w:val="0"/>
              <w:marBottom w:val="0"/>
              <w:divBdr>
                <w:top w:val="none" w:sz="0" w:space="0" w:color="auto"/>
                <w:left w:val="none" w:sz="0" w:space="0" w:color="auto"/>
                <w:bottom w:val="none" w:sz="0" w:space="0" w:color="auto"/>
                <w:right w:val="none" w:sz="0" w:space="0" w:color="auto"/>
              </w:divBdr>
            </w:div>
            <w:div w:id="290719559">
              <w:marLeft w:val="0"/>
              <w:marRight w:val="0"/>
              <w:marTop w:val="0"/>
              <w:marBottom w:val="0"/>
              <w:divBdr>
                <w:top w:val="none" w:sz="0" w:space="0" w:color="auto"/>
                <w:left w:val="none" w:sz="0" w:space="0" w:color="auto"/>
                <w:bottom w:val="none" w:sz="0" w:space="0" w:color="auto"/>
                <w:right w:val="none" w:sz="0" w:space="0" w:color="auto"/>
              </w:divBdr>
            </w:div>
            <w:div w:id="946079087">
              <w:marLeft w:val="0"/>
              <w:marRight w:val="0"/>
              <w:marTop w:val="0"/>
              <w:marBottom w:val="0"/>
              <w:divBdr>
                <w:top w:val="none" w:sz="0" w:space="0" w:color="auto"/>
                <w:left w:val="none" w:sz="0" w:space="0" w:color="auto"/>
                <w:bottom w:val="none" w:sz="0" w:space="0" w:color="auto"/>
                <w:right w:val="none" w:sz="0" w:space="0" w:color="auto"/>
              </w:divBdr>
            </w:div>
            <w:div w:id="2062097293">
              <w:marLeft w:val="0"/>
              <w:marRight w:val="0"/>
              <w:marTop w:val="0"/>
              <w:marBottom w:val="0"/>
              <w:divBdr>
                <w:top w:val="none" w:sz="0" w:space="0" w:color="auto"/>
                <w:left w:val="none" w:sz="0" w:space="0" w:color="auto"/>
                <w:bottom w:val="none" w:sz="0" w:space="0" w:color="auto"/>
                <w:right w:val="none" w:sz="0" w:space="0" w:color="auto"/>
              </w:divBdr>
            </w:div>
            <w:div w:id="2339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8704">
      <w:bodyDiv w:val="1"/>
      <w:marLeft w:val="0"/>
      <w:marRight w:val="0"/>
      <w:marTop w:val="0"/>
      <w:marBottom w:val="0"/>
      <w:divBdr>
        <w:top w:val="none" w:sz="0" w:space="0" w:color="auto"/>
        <w:left w:val="none" w:sz="0" w:space="0" w:color="auto"/>
        <w:bottom w:val="none" w:sz="0" w:space="0" w:color="auto"/>
        <w:right w:val="none" w:sz="0" w:space="0" w:color="auto"/>
      </w:divBdr>
      <w:divsChild>
        <w:div w:id="693576539">
          <w:marLeft w:val="0"/>
          <w:marRight w:val="0"/>
          <w:marTop w:val="0"/>
          <w:marBottom w:val="0"/>
          <w:divBdr>
            <w:top w:val="none" w:sz="0" w:space="0" w:color="auto"/>
            <w:left w:val="none" w:sz="0" w:space="0" w:color="auto"/>
            <w:bottom w:val="none" w:sz="0" w:space="0" w:color="auto"/>
            <w:right w:val="none" w:sz="0" w:space="0" w:color="auto"/>
          </w:divBdr>
          <w:divsChild>
            <w:div w:id="1335454879">
              <w:marLeft w:val="0"/>
              <w:marRight w:val="0"/>
              <w:marTop w:val="0"/>
              <w:marBottom w:val="0"/>
              <w:divBdr>
                <w:top w:val="none" w:sz="0" w:space="0" w:color="auto"/>
                <w:left w:val="none" w:sz="0" w:space="0" w:color="auto"/>
                <w:bottom w:val="none" w:sz="0" w:space="0" w:color="auto"/>
                <w:right w:val="none" w:sz="0" w:space="0" w:color="auto"/>
              </w:divBdr>
            </w:div>
            <w:div w:id="965157586">
              <w:marLeft w:val="0"/>
              <w:marRight w:val="0"/>
              <w:marTop w:val="0"/>
              <w:marBottom w:val="0"/>
              <w:divBdr>
                <w:top w:val="none" w:sz="0" w:space="0" w:color="auto"/>
                <w:left w:val="none" w:sz="0" w:space="0" w:color="auto"/>
                <w:bottom w:val="none" w:sz="0" w:space="0" w:color="auto"/>
                <w:right w:val="none" w:sz="0" w:space="0" w:color="auto"/>
              </w:divBdr>
            </w:div>
            <w:div w:id="1976792474">
              <w:marLeft w:val="0"/>
              <w:marRight w:val="0"/>
              <w:marTop w:val="0"/>
              <w:marBottom w:val="0"/>
              <w:divBdr>
                <w:top w:val="none" w:sz="0" w:space="0" w:color="auto"/>
                <w:left w:val="none" w:sz="0" w:space="0" w:color="auto"/>
                <w:bottom w:val="none" w:sz="0" w:space="0" w:color="auto"/>
                <w:right w:val="none" w:sz="0" w:space="0" w:color="auto"/>
              </w:divBdr>
            </w:div>
            <w:div w:id="1272476693">
              <w:marLeft w:val="0"/>
              <w:marRight w:val="0"/>
              <w:marTop w:val="0"/>
              <w:marBottom w:val="0"/>
              <w:divBdr>
                <w:top w:val="none" w:sz="0" w:space="0" w:color="auto"/>
                <w:left w:val="none" w:sz="0" w:space="0" w:color="auto"/>
                <w:bottom w:val="none" w:sz="0" w:space="0" w:color="auto"/>
                <w:right w:val="none" w:sz="0" w:space="0" w:color="auto"/>
              </w:divBdr>
            </w:div>
            <w:div w:id="2051222958">
              <w:marLeft w:val="0"/>
              <w:marRight w:val="0"/>
              <w:marTop w:val="0"/>
              <w:marBottom w:val="0"/>
              <w:divBdr>
                <w:top w:val="none" w:sz="0" w:space="0" w:color="auto"/>
                <w:left w:val="none" w:sz="0" w:space="0" w:color="auto"/>
                <w:bottom w:val="none" w:sz="0" w:space="0" w:color="auto"/>
                <w:right w:val="none" w:sz="0" w:space="0" w:color="auto"/>
              </w:divBdr>
            </w:div>
            <w:div w:id="1896814246">
              <w:marLeft w:val="0"/>
              <w:marRight w:val="0"/>
              <w:marTop w:val="0"/>
              <w:marBottom w:val="0"/>
              <w:divBdr>
                <w:top w:val="none" w:sz="0" w:space="0" w:color="auto"/>
                <w:left w:val="none" w:sz="0" w:space="0" w:color="auto"/>
                <w:bottom w:val="none" w:sz="0" w:space="0" w:color="auto"/>
                <w:right w:val="none" w:sz="0" w:space="0" w:color="auto"/>
              </w:divBdr>
            </w:div>
            <w:div w:id="2067486419">
              <w:marLeft w:val="0"/>
              <w:marRight w:val="0"/>
              <w:marTop w:val="0"/>
              <w:marBottom w:val="0"/>
              <w:divBdr>
                <w:top w:val="none" w:sz="0" w:space="0" w:color="auto"/>
                <w:left w:val="none" w:sz="0" w:space="0" w:color="auto"/>
                <w:bottom w:val="none" w:sz="0" w:space="0" w:color="auto"/>
                <w:right w:val="none" w:sz="0" w:space="0" w:color="auto"/>
              </w:divBdr>
            </w:div>
            <w:div w:id="12196827">
              <w:marLeft w:val="0"/>
              <w:marRight w:val="0"/>
              <w:marTop w:val="0"/>
              <w:marBottom w:val="0"/>
              <w:divBdr>
                <w:top w:val="none" w:sz="0" w:space="0" w:color="auto"/>
                <w:left w:val="none" w:sz="0" w:space="0" w:color="auto"/>
                <w:bottom w:val="none" w:sz="0" w:space="0" w:color="auto"/>
                <w:right w:val="none" w:sz="0" w:space="0" w:color="auto"/>
              </w:divBdr>
            </w:div>
            <w:div w:id="1044065366">
              <w:marLeft w:val="0"/>
              <w:marRight w:val="0"/>
              <w:marTop w:val="0"/>
              <w:marBottom w:val="0"/>
              <w:divBdr>
                <w:top w:val="none" w:sz="0" w:space="0" w:color="auto"/>
                <w:left w:val="none" w:sz="0" w:space="0" w:color="auto"/>
                <w:bottom w:val="none" w:sz="0" w:space="0" w:color="auto"/>
                <w:right w:val="none" w:sz="0" w:space="0" w:color="auto"/>
              </w:divBdr>
            </w:div>
            <w:div w:id="2007976781">
              <w:marLeft w:val="0"/>
              <w:marRight w:val="0"/>
              <w:marTop w:val="0"/>
              <w:marBottom w:val="0"/>
              <w:divBdr>
                <w:top w:val="none" w:sz="0" w:space="0" w:color="auto"/>
                <w:left w:val="none" w:sz="0" w:space="0" w:color="auto"/>
                <w:bottom w:val="none" w:sz="0" w:space="0" w:color="auto"/>
                <w:right w:val="none" w:sz="0" w:space="0" w:color="auto"/>
              </w:divBdr>
            </w:div>
            <w:div w:id="1689595281">
              <w:marLeft w:val="0"/>
              <w:marRight w:val="0"/>
              <w:marTop w:val="0"/>
              <w:marBottom w:val="0"/>
              <w:divBdr>
                <w:top w:val="none" w:sz="0" w:space="0" w:color="auto"/>
                <w:left w:val="none" w:sz="0" w:space="0" w:color="auto"/>
                <w:bottom w:val="none" w:sz="0" w:space="0" w:color="auto"/>
                <w:right w:val="none" w:sz="0" w:space="0" w:color="auto"/>
              </w:divBdr>
            </w:div>
            <w:div w:id="738674168">
              <w:marLeft w:val="0"/>
              <w:marRight w:val="0"/>
              <w:marTop w:val="0"/>
              <w:marBottom w:val="0"/>
              <w:divBdr>
                <w:top w:val="none" w:sz="0" w:space="0" w:color="auto"/>
                <w:left w:val="none" w:sz="0" w:space="0" w:color="auto"/>
                <w:bottom w:val="none" w:sz="0" w:space="0" w:color="auto"/>
                <w:right w:val="none" w:sz="0" w:space="0" w:color="auto"/>
              </w:divBdr>
            </w:div>
            <w:div w:id="1592590825">
              <w:marLeft w:val="0"/>
              <w:marRight w:val="0"/>
              <w:marTop w:val="0"/>
              <w:marBottom w:val="0"/>
              <w:divBdr>
                <w:top w:val="none" w:sz="0" w:space="0" w:color="auto"/>
                <w:left w:val="none" w:sz="0" w:space="0" w:color="auto"/>
                <w:bottom w:val="none" w:sz="0" w:space="0" w:color="auto"/>
                <w:right w:val="none" w:sz="0" w:space="0" w:color="auto"/>
              </w:divBdr>
            </w:div>
            <w:div w:id="1071273782">
              <w:marLeft w:val="0"/>
              <w:marRight w:val="0"/>
              <w:marTop w:val="0"/>
              <w:marBottom w:val="0"/>
              <w:divBdr>
                <w:top w:val="none" w:sz="0" w:space="0" w:color="auto"/>
                <w:left w:val="none" w:sz="0" w:space="0" w:color="auto"/>
                <w:bottom w:val="none" w:sz="0" w:space="0" w:color="auto"/>
                <w:right w:val="none" w:sz="0" w:space="0" w:color="auto"/>
              </w:divBdr>
            </w:div>
            <w:div w:id="1575310424">
              <w:marLeft w:val="0"/>
              <w:marRight w:val="0"/>
              <w:marTop w:val="0"/>
              <w:marBottom w:val="0"/>
              <w:divBdr>
                <w:top w:val="none" w:sz="0" w:space="0" w:color="auto"/>
                <w:left w:val="none" w:sz="0" w:space="0" w:color="auto"/>
                <w:bottom w:val="none" w:sz="0" w:space="0" w:color="auto"/>
                <w:right w:val="none" w:sz="0" w:space="0" w:color="auto"/>
              </w:divBdr>
            </w:div>
            <w:div w:id="1199586775">
              <w:marLeft w:val="0"/>
              <w:marRight w:val="0"/>
              <w:marTop w:val="0"/>
              <w:marBottom w:val="0"/>
              <w:divBdr>
                <w:top w:val="none" w:sz="0" w:space="0" w:color="auto"/>
                <w:left w:val="none" w:sz="0" w:space="0" w:color="auto"/>
                <w:bottom w:val="none" w:sz="0" w:space="0" w:color="auto"/>
                <w:right w:val="none" w:sz="0" w:space="0" w:color="auto"/>
              </w:divBdr>
            </w:div>
            <w:div w:id="206570019">
              <w:marLeft w:val="0"/>
              <w:marRight w:val="0"/>
              <w:marTop w:val="0"/>
              <w:marBottom w:val="0"/>
              <w:divBdr>
                <w:top w:val="none" w:sz="0" w:space="0" w:color="auto"/>
                <w:left w:val="none" w:sz="0" w:space="0" w:color="auto"/>
                <w:bottom w:val="none" w:sz="0" w:space="0" w:color="auto"/>
                <w:right w:val="none" w:sz="0" w:space="0" w:color="auto"/>
              </w:divBdr>
            </w:div>
            <w:div w:id="1925802008">
              <w:marLeft w:val="0"/>
              <w:marRight w:val="0"/>
              <w:marTop w:val="0"/>
              <w:marBottom w:val="0"/>
              <w:divBdr>
                <w:top w:val="none" w:sz="0" w:space="0" w:color="auto"/>
                <w:left w:val="none" w:sz="0" w:space="0" w:color="auto"/>
                <w:bottom w:val="none" w:sz="0" w:space="0" w:color="auto"/>
                <w:right w:val="none" w:sz="0" w:space="0" w:color="auto"/>
              </w:divBdr>
            </w:div>
            <w:div w:id="415442287">
              <w:marLeft w:val="0"/>
              <w:marRight w:val="0"/>
              <w:marTop w:val="0"/>
              <w:marBottom w:val="0"/>
              <w:divBdr>
                <w:top w:val="none" w:sz="0" w:space="0" w:color="auto"/>
                <w:left w:val="none" w:sz="0" w:space="0" w:color="auto"/>
                <w:bottom w:val="none" w:sz="0" w:space="0" w:color="auto"/>
                <w:right w:val="none" w:sz="0" w:space="0" w:color="auto"/>
              </w:divBdr>
            </w:div>
            <w:div w:id="859392257">
              <w:marLeft w:val="0"/>
              <w:marRight w:val="0"/>
              <w:marTop w:val="0"/>
              <w:marBottom w:val="0"/>
              <w:divBdr>
                <w:top w:val="none" w:sz="0" w:space="0" w:color="auto"/>
                <w:left w:val="none" w:sz="0" w:space="0" w:color="auto"/>
                <w:bottom w:val="none" w:sz="0" w:space="0" w:color="auto"/>
                <w:right w:val="none" w:sz="0" w:space="0" w:color="auto"/>
              </w:divBdr>
            </w:div>
            <w:div w:id="1266188131">
              <w:marLeft w:val="0"/>
              <w:marRight w:val="0"/>
              <w:marTop w:val="0"/>
              <w:marBottom w:val="0"/>
              <w:divBdr>
                <w:top w:val="none" w:sz="0" w:space="0" w:color="auto"/>
                <w:left w:val="none" w:sz="0" w:space="0" w:color="auto"/>
                <w:bottom w:val="none" w:sz="0" w:space="0" w:color="auto"/>
                <w:right w:val="none" w:sz="0" w:space="0" w:color="auto"/>
              </w:divBdr>
            </w:div>
            <w:div w:id="848570273">
              <w:marLeft w:val="0"/>
              <w:marRight w:val="0"/>
              <w:marTop w:val="0"/>
              <w:marBottom w:val="0"/>
              <w:divBdr>
                <w:top w:val="none" w:sz="0" w:space="0" w:color="auto"/>
                <w:left w:val="none" w:sz="0" w:space="0" w:color="auto"/>
                <w:bottom w:val="none" w:sz="0" w:space="0" w:color="auto"/>
                <w:right w:val="none" w:sz="0" w:space="0" w:color="auto"/>
              </w:divBdr>
            </w:div>
            <w:div w:id="1913154877">
              <w:marLeft w:val="0"/>
              <w:marRight w:val="0"/>
              <w:marTop w:val="0"/>
              <w:marBottom w:val="0"/>
              <w:divBdr>
                <w:top w:val="none" w:sz="0" w:space="0" w:color="auto"/>
                <w:left w:val="none" w:sz="0" w:space="0" w:color="auto"/>
                <w:bottom w:val="none" w:sz="0" w:space="0" w:color="auto"/>
                <w:right w:val="none" w:sz="0" w:space="0" w:color="auto"/>
              </w:divBdr>
            </w:div>
            <w:div w:id="1938365435">
              <w:marLeft w:val="0"/>
              <w:marRight w:val="0"/>
              <w:marTop w:val="0"/>
              <w:marBottom w:val="0"/>
              <w:divBdr>
                <w:top w:val="none" w:sz="0" w:space="0" w:color="auto"/>
                <w:left w:val="none" w:sz="0" w:space="0" w:color="auto"/>
                <w:bottom w:val="none" w:sz="0" w:space="0" w:color="auto"/>
                <w:right w:val="none" w:sz="0" w:space="0" w:color="auto"/>
              </w:divBdr>
            </w:div>
            <w:div w:id="133719596">
              <w:marLeft w:val="0"/>
              <w:marRight w:val="0"/>
              <w:marTop w:val="0"/>
              <w:marBottom w:val="0"/>
              <w:divBdr>
                <w:top w:val="none" w:sz="0" w:space="0" w:color="auto"/>
                <w:left w:val="none" w:sz="0" w:space="0" w:color="auto"/>
                <w:bottom w:val="none" w:sz="0" w:space="0" w:color="auto"/>
                <w:right w:val="none" w:sz="0" w:space="0" w:color="auto"/>
              </w:divBdr>
            </w:div>
            <w:div w:id="1177770101">
              <w:marLeft w:val="0"/>
              <w:marRight w:val="0"/>
              <w:marTop w:val="0"/>
              <w:marBottom w:val="0"/>
              <w:divBdr>
                <w:top w:val="none" w:sz="0" w:space="0" w:color="auto"/>
                <w:left w:val="none" w:sz="0" w:space="0" w:color="auto"/>
                <w:bottom w:val="none" w:sz="0" w:space="0" w:color="auto"/>
                <w:right w:val="none" w:sz="0" w:space="0" w:color="auto"/>
              </w:divBdr>
            </w:div>
            <w:div w:id="892078711">
              <w:marLeft w:val="0"/>
              <w:marRight w:val="0"/>
              <w:marTop w:val="0"/>
              <w:marBottom w:val="0"/>
              <w:divBdr>
                <w:top w:val="none" w:sz="0" w:space="0" w:color="auto"/>
                <w:left w:val="none" w:sz="0" w:space="0" w:color="auto"/>
                <w:bottom w:val="none" w:sz="0" w:space="0" w:color="auto"/>
                <w:right w:val="none" w:sz="0" w:space="0" w:color="auto"/>
              </w:divBdr>
            </w:div>
            <w:div w:id="323708595">
              <w:marLeft w:val="0"/>
              <w:marRight w:val="0"/>
              <w:marTop w:val="0"/>
              <w:marBottom w:val="0"/>
              <w:divBdr>
                <w:top w:val="none" w:sz="0" w:space="0" w:color="auto"/>
                <w:left w:val="none" w:sz="0" w:space="0" w:color="auto"/>
                <w:bottom w:val="none" w:sz="0" w:space="0" w:color="auto"/>
                <w:right w:val="none" w:sz="0" w:space="0" w:color="auto"/>
              </w:divBdr>
            </w:div>
            <w:div w:id="2118520669">
              <w:marLeft w:val="0"/>
              <w:marRight w:val="0"/>
              <w:marTop w:val="0"/>
              <w:marBottom w:val="0"/>
              <w:divBdr>
                <w:top w:val="none" w:sz="0" w:space="0" w:color="auto"/>
                <w:left w:val="none" w:sz="0" w:space="0" w:color="auto"/>
                <w:bottom w:val="none" w:sz="0" w:space="0" w:color="auto"/>
                <w:right w:val="none" w:sz="0" w:space="0" w:color="auto"/>
              </w:divBdr>
            </w:div>
            <w:div w:id="1727754952">
              <w:marLeft w:val="0"/>
              <w:marRight w:val="0"/>
              <w:marTop w:val="0"/>
              <w:marBottom w:val="0"/>
              <w:divBdr>
                <w:top w:val="none" w:sz="0" w:space="0" w:color="auto"/>
                <w:left w:val="none" w:sz="0" w:space="0" w:color="auto"/>
                <w:bottom w:val="none" w:sz="0" w:space="0" w:color="auto"/>
                <w:right w:val="none" w:sz="0" w:space="0" w:color="auto"/>
              </w:divBdr>
            </w:div>
            <w:div w:id="2049259440">
              <w:marLeft w:val="0"/>
              <w:marRight w:val="0"/>
              <w:marTop w:val="0"/>
              <w:marBottom w:val="0"/>
              <w:divBdr>
                <w:top w:val="none" w:sz="0" w:space="0" w:color="auto"/>
                <w:left w:val="none" w:sz="0" w:space="0" w:color="auto"/>
                <w:bottom w:val="none" w:sz="0" w:space="0" w:color="auto"/>
                <w:right w:val="none" w:sz="0" w:space="0" w:color="auto"/>
              </w:divBdr>
            </w:div>
            <w:div w:id="2061660455">
              <w:marLeft w:val="0"/>
              <w:marRight w:val="0"/>
              <w:marTop w:val="0"/>
              <w:marBottom w:val="0"/>
              <w:divBdr>
                <w:top w:val="none" w:sz="0" w:space="0" w:color="auto"/>
                <w:left w:val="none" w:sz="0" w:space="0" w:color="auto"/>
                <w:bottom w:val="none" w:sz="0" w:space="0" w:color="auto"/>
                <w:right w:val="none" w:sz="0" w:space="0" w:color="auto"/>
              </w:divBdr>
            </w:div>
            <w:div w:id="313291329">
              <w:marLeft w:val="0"/>
              <w:marRight w:val="0"/>
              <w:marTop w:val="0"/>
              <w:marBottom w:val="0"/>
              <w:divBdr>
                <w:top w:val="none" w:sz="0" w:space="0" w:color="auto"/>
                <w:left w:val="none" w:sz="0" w:space="0" w:color="auto"/>
                <w:bottom w:val="none" w:sz="0" w:space="0" w:color="auto"/>
                <w:right w:val="none" w:sz="0" w:space="0" w:color="auto"/>
              </w:divBdr>
            </w:div>
            <w:div w:id="1574658759">
              <w:marLeft w:val="0"/>
              <w:marRight w:val="0"/>
              <w:marTop w:val="0"/>
              <w:marBottom w:val="0"/>
              <w:divBdr>
                <w:top w:val="none" w:sz="0" w:space="0" w:color="auto"/>
                <w:left w:val="none" w:sz="0" w:space="0" w:color="auto"/>
                <w:bottom w:val="none" w:sz="0" w:space="0" w:color="auto"/>
                <w:right w:val="none" w:sz="0" w:space="0" w:color="auto"/>
              </w:divBdr>
            </w:div>
            <w:div w:id="157236403">
              <w:marLeft w:val="0"/>
              <w:marRight w:val="0"/>
              <w:marTop w:val="0"/>
              <w:marBottom w:val="0"/>
              <w:divBdr>
                <w:top w:val="none" w:sz="0" w:space="0" w:color="auto"/>
                <w:left w:val="none" w:sz="0" w:space="0" w:color="auto"/>
                <w:bottom w:val="none" w:sz="0" w:space="0" w:color="auto"/>
                <w:right w:val="none" w:sz="0" w:space="0" w:color="auto"/>
              </w:divBdr>
            </w:div>
            <w:div w:id="974675132">
              <w:marLeft w:val="0"/>
              <w:marRight w:val="0"/>
              <w:marTop w:val="0"/>
              <w:marBottom w:val="0"/>
              <w:divBdr>
                <w:top w:val="none" w:sz="0" w:space="0" w:color="auto"/>
                <w:left w:val="none" w:sz="0" w:space="0" w:color="auto"/>
                <w:bottom w:val="none" w:sz="0" w:space="0" w:color="auto"/>
                <w:right w:val="none" w:sz="0" w:space="0" w:color="auto"/>
              </w:divBdr>
            </w:div>
            <w:div w:id="894047596">
              <w:marLeft w:val="0"/>
              <w:marRight w:val="0"/>
              <w:marTop w:val="0"/>
              <w:marBottom w:val="0"/>
              <w:divBdr>
                <w:top w:val="none" w:sz="0" w:space="0" w:color="auto"/>
                <w:left w:val="none" w:sz="0" w:space="0" w:color="auto"/>
                <w:bottom w:val="none" w:sz="0" w:space="0" w:color="auto"/>
                <w:right w:val="none" w:sz="0" w:space="0" w:color="auto"/>
              </w:divBdr>
            </w:div>
            <w:div w:id="1392268406">
              <w:marLeft w:val="0"/>
              <w:marRight w:val="0"/>
              <w:marTop w:val="0"/>
              <w:marBottom w:val="0"/>
              <w:divBdr>
                <w:top w:val="none" w:sz="0" w:space="0" w:color="auto"/>
                <w:left w:val="none" w:sz="0" w:space="0" w:color="auto"/>
                <w:bottom w:val="none" w:sz="0" w:space="0" w:color="auto"/>
                <w:right w:val="none" w:sz="0" w:space="0" w:color="auto"/>
              </w:divBdr>
            </w:div>
            <w:div w:id="1262958730">
              <w:marLeft w:val="0"/>
              <w:marRight w:val="0"/>
              <w:marTop w:val="0"/>
              <w:marBottom w:val="0"/>
              <w:divBdr>
                <w:top w:val="none" w:sz="0" w:space="0" w:color="auto"/>
                <w:left w:val="none" w:sz="0" w:space="0" w:color="auto"/>
                <w:bottom w:val="none" w:sz="0" w:space="0" w:color="auto"/>
                <w:right w:val="none" w:sz="0" w:space="0" w:color="auto"/>
              </w:divBdr>
            </w:div>
            <w:div w:id="794758608">
              <w:marLeft w:val="0"/>
              <w:marRight w:val="0"/>
              <w:marTop w:val="0"/>
              <w:marBottom w:val="0"/>
              <w:divBdr>
                <w:top w:val="none" w:sz="0" w:space="0" w:color="auto"/>
                <w:left w:val="none" w:sz="0" w:space="0" w:color="auto"/>
                <w:bottom w:val="none" w:sz="0" w:space="0" w:color="auto"/>
                <w:right w:val="none" w:sz="0" w:space="0" w:color="auto"/>
              </w:divBdr>
            </w:div>
            <w:div w:id="1875117222">
              <w:marLeft w:val="0"/>
              <w:marRight w:val="0"/>
              <w:marTop w:val="0"/>
              <w:marBottom w:val="0"/>
              <w:divBdr>
                <w:top w:val="none" w:sz="0" w:space="0" w:color="auto"/>
                <w:left w:val="none" w:sz="0" w:space="0" w:color="auto"/>
                <w:bottom w:val="none" w:sz="0" w:space="0" w:color="auto"/>
                <w:right w:val="none" w:sz="0" w:space="0" w:color="auto"/>
              </w:divBdr>
            </w:div>
            <w:div w:id="1616327335">
              <w:marLeft w:val="0"/>
              <w:marRight w:val="0"/>
              <w:marTop w:val="0"/>
              <w:marBottom w:val="0"/>
              <w:divBdr>
                <w:top w:val="none" w:sz="0" w:space="0" w:color="auto"/>
                <w:left w:val="none" w:sz="0" w:space="0" w:color="auto"/>
                <w:bottom w:val="none" w:sz="0" w:space="0" w:color="auto"/>
                <w:right w:val="none" w:sz="0" w:space="0" w:color="auto"/>
              </w:divBdr>
            </w:div>
            <w:div w:id="1282808338">
              <w:marLeft w:val="0"/>
              <w:marRight w:val="0"/>
              <w:marTop w:val="0"/>
              <w:marBottom w:val="0"/>
              <w:divBdr>
                <w:top w:val="none" w:sz="0" w:space="0" w:color="auto"/>
                <w:left w:val="none" w:sz="0" w:space="0" w:color="auto"/>
                <w:bottom w:val="none" w:sz="0" w:space="0" w:color="auto"/>
                <w:right w:val="none" w:sz="0" w:space="0" w:color="auto"/>
              </w:divBdr>
            </w:div>
            <w:div w:id="955721623">
              <w:marLeft w:val="0"/>
              <w:marRight w:val="0"/>
              <w:marTop w:val="0"/>
              <w:marBottom w:val="0"/>
              <w:divBdr>
                <w:top w:val="none" w:sz="0" w:space="0" w:color="auto"/>
                <w:left w:val="none" w:sz="0" w:space="0" w:color="auto"/>
                <w:bottom w:val="none" w:sz="0" w:space="0" w:color="auto"/>
                <w:right w:val="none" w:sz="0" w:space="0" w:color="auto"/>
              </w:divBdr>
            </w:div>
            <w:div w:id="1697462914">
              <w:marLeft w:val="0"/>
              <w:marRight w:val="0"/>
              <w:marTop w:val="0"/>
              <w:marBottom w:val="0"/>
              <w:divBdr>
                <w:top w:val="none" w:sz="0" w:space="0" w:color="auto"/>
                <w:left w:val="none" w:sz="0" w:space="0" w:color="auto"/>
                <w:bottom w:val="none" w:sz="0" w:space="0" w:color="auto"/>
                <w:right w:val="none" w:sz="0" w:space="0" w:color="auto"/>
              </w:divBdr>
            </w:div>
            <w:div w:id="717124495">
              <w:marLeft w:val="0"/>
              <w:marRight w:val="0"/>
              <w:marTop w:val="0"/>
              <w:marBottom w:val="0"/>
              <w:divBdr>
                <w:top w:val="none" w:sz="0" w:space="0" w:color="auto"/>
                <w:left w:val="none" w:sz="0" w:space="0" w:color="auto"/>
                <w:bottom w:val="none" w:sz="0" w:space="0" w:color="auto"/>
                <w:right w:val="none" w:sz="0" w:space="0" w:color="auto"/>
              </w:divBdr>
            </w:div>
            <w:div w:id="1299189310">
              <w:marLeft w:val="0"/>
              <w:marRight w:val="0"/>
              <w:marTop w:val="0"/>
              <w:marBottom w:val="0"/>
              <w:divBdr>
                <w:top w:val="none" w:sz="0" w:space="0" w:color="auto"/>
                <w:left w:val="none" w:sz="0" w:space="0" w:color="auto"/>
                <w:bottom w:val="none" w:sz="0" w:space="0" w:color="auto"/>
                <w:right w:val="none" w:sz="0" w:space="0" w:color="auto"/>
              </w:divBdr>
            </w:div>
            <w:div w:id="1519007498">
              <w:marLeft w:val="0"/>
              <w:marRight w:val="0"/>
              <w:marTop w:val="0"/>
              <w:marBottom w:val="0"/>
              <w:divBdr>
                <w:top w:val="none" w:sz="0" w:space="0" w:color="auto"/>
                <w:left w:val="none" w:sz="0" w:space="0" w:color="auto"/>
                <w:bottom w:val="none" w:sz="0" w:space="0" w:color="auto"/>
                <w:right w:val="none" w:sz="0" w:space="0" w:color="auto"/>
              </w:divBdr>
            </w:div>
            <w:div w:id="548685146">
              <w:marLeft w:val="0"/>
              <w:marRight w:val="0"/>
              <w:marTop w:val="0"/>
              <w:marBottom w:val="0"/>
              <w:divBdr>
                <w:top w:val="none" w:sz="0" w:space="0" w:color="auto"/>
                <w:left w:val="none" w:sz="0" w:space="0" w:color="auto"/>
                <w:bottom w:val="none" w:sz="0" w:space="0" w:color="auto"/>
                <w:right w:val="none" w:sz="0" w:space="0" w:color="auto"/>
              </w:divBdr>
            </w:div>
            <w:div w:id="808594797">
              <w:marLeft w:val="0"/>
              <w:marRight w:val="0"/>
              <w:marTop w:val="0"/>
              <w:marBottom w:val="0"/>
              <w:divBdr>
                <w:top w:val="none" w:sz="0" w:space="0" w:color="auto"/>
                <w:left w:val="none" w:sz="0" w:space="0" w:color="auto"/>
                <w:bottom w:val="none" w:sz="0" w:space="0" w:color="auto"/>
                <w:right w:val="none" w:sz="0" w:space="0" w:color="auto"/>
              </w:divBdr>
            </w:div>
            <w:div w:id="1001153611">
              <w:marLeft w:val="0"/>
              <w:marRight w:val="0"/>
              <w:marTop w:val="0"/>
              <w:marBottom w:val="0"/>
              <w:divBdr>
                <w:top w:val="none" w:sz="0" w:space="0" w:color="auto"/>
                <w:left w:val="none" w:sz="0" w:space="0" w:color="auto"/>
                <w:bottom w:val="none" w:sz="0" w:space="0" w:color="auto"/>
                <w:right w:val="none" w:sz="0" w:space="0" w:color="auto"/>
              </w:divBdr>
            </w:div>
            <w:div w:id="878399189">
              <w:marLeft w:val="0"/>
              <w:marRight w:val="0"/>
              <w:marTop w:val="0"/>
              <w:marBottom w:val="0"/>
              <w:divBdr>
                <w:top w:val="none" w:sz="0" w:space="0" w:color="auto"/>
                <w:left w:val="none" w:sz="0" w:space="0" w:color="auto"/>
                <w:bottom w:val="none" w:sz="0" w:space="0" w:color="auto"/>
                <w:right w:val="none" w:sz="0" w:space="0" w:color="auto"/>
              </w:divBdr>
            </w:div>
            <w:div w:id="1870757807">
              <w:marLeft w:val="0"/>
              <w:marRight w:val="0"/>
              <w:marTop w:val="0"/>
              <w:marBottom w:val="0"/>
              <w:divBdr>
                <w:top w:val="none" w:sz="0" w:space="0" w:color="auto"/>
                <w:left w:val="none" w:sz="0" w:space="0" w:color="auto"/>
                <w:bottom w:val="none" w:sz="0" w:space="0" w:color="auto"/>
                <w:right w:val="none" w:sz="0" w:space="0" w:color="auto"/>
              </w:divBdr>
            </w:div>
            <w:div w:id="204418">
              <w:marLeft w:val="0"/>
              <w:marRight w:val="0"/>
              <w:marTop w:val="0"/>
              <w:marBottom w:val="0"/>
              <w:divBdr>
                <w:top w:val="none" w:sz="0" w:space="0" w:color="auto"/>
                <w:left w:val="none" w:sz="0" w:space="0" w:color="auto"/>
                <w:bottom w:val="none" w:sz="0" w:space="0" w:color="auto"/>
                <w:right w:val="none" w:sz="0" w:space="0" w:color="auto"/>
              </w:divBdr>
            </w:div>
            <w:div w:id="43607415">
              <w:marLeft w:val="0"/>
              <w:marRight w:val="0"/>
              <w:marTop w:val="0"/>
              <w:marBottom w:val="0"/>
              <w:divBdr>
                <w:top w:val="none" w:sz="0" w:space="0" w:color="auto"/>
                <w:left w:val="none" w:sz="0" w:space="0" w:color="auto"/>
                <w:bottom w:val="none" w:sz="0" w:space="0" w:color="auto"/>
                <w:right w:val="none" w:sz="0" w:space="0" w:color="auto"/>
              </w:divBdr>
            </w:div>
            <w:div w:id="921523500">
              <w:marLeft w:val="0"/>
              <w:marRight w:val="0"/>
              <w:marTop w:val="0"/>
              <w:marBottom w:val="0"/>
              <w:divBdr>
                <w:top w:val="none" w:sz="0" w:space="0" w:color="auto"/>
                <w:left w:val="none" w:sz="0" w:space="0" w:color="auto"/>
                <w:bottom w:val="none" w:sz="0" w:space="0" w:color="auto"/>
                <w:right w:val="none" w:sz="0" w:space="0" w:color="auto"/>
              </w:divBdr>
            </w:div>
            <w:div w:id="621963467">
              <w:marLeft w:val="0"/>
              <w:marRight w:val="0"/>
              <w:marTop w:val="0"/>
              <w:marBottom w:val="0"/>
              <w:divBdr>
                <w:top w:val="none" w:sz="0" w:space="0" w:color="auto"/>
                <w:left w:val="none" w:sz="0" w:space="0" w:color="auto"/>
                <w:bottom w:val="none" w:sz="0" w:space="0" w:color="auto"/>
                <w:right w:val="none" w:sz="0" w:space="0" w:color="auto"/>
              </w:divBdr>
            </w:div>
            <w:div w:id="1256669619">
              <w:marLeft w:val="0"/>
              <w:marRight w:val="0"/>
              <w:marTop w:val="0"/>
              <w:marBottom w:val="0"/>
              <w:divBdr>
                <w:top w:val="none" w:sz="0" w:space="0" w:color="auto"/>
                <w:left w:val="none" w:sz="0" w:space="0" w:color="auto"/>
                <w:bottom w:val="none" w:sz="0" w:space="0" w:color="auto"/>
                <w:right w:val="none" w:sz="0" w:space="0" w:color="auto"/>
              </w:divBdr>
            </w:div>
            <w:div w:id="2132283799">
              <w:marLeft w:val="0"/>
              <w:marRight w:val="0"/>
              <w:marTop w:val="0"/>
              <w:marBottom w:val="0"/>
              <w:divBdr>
                <w:top w:val="none" w:sz="0" w:space="0" w:color="auto"/>
                <w:left w:val="none" w:sz="0" w:space="0" w:color="auto"/>
                <w:bottom w:val="none" w:sz="0" w:space="0" w:color="auto"/>
                <w:right w:val="none" w:sz="0" w:space="0" w:color="auto"/>
              </w:divBdr>
            </w:div>
            <w:div w:id="1805082902">
              <w:marLeft w:val="0"/>
              <w:marRight w:val="0"/>
              <w:marTop w:val="0"/>
              <w:marBottom w:val="0"/>
              <w:divBdr>
                <w:top w:val="none" w:sz="0" w:space="0" w:color="auto"/>
                <w:left w:val="none" w:sz="0" w:space="0" w:color="auto"/>
                <w:bottom w:val="none" w:sz="0" w:space="0" w:color="auto"/>
                <w:right w:val="none" w:sz="0" w:space="0" w:color="auto"/>
              </w:divBdr>
            </w:div>
            <w:div w:id="731200245">
              <w:marLeft w:val="0"/>
              <w:marRight w:val="0"/>
              <w:marTop w:val="0"/>
              <w:marBottom w:val="0"/>
              <w:divBdr>
                <w:top w:val="none" w:sz="0" w:space="0" w:color="auto"/>
                <w:left w:val="none" w:sz="0" w:space="0" w:color="auto"/>
                <w:bottom w:val="none" w:sz="0" w:space="0" w:color="auto"/>
                <w:right w:val="none" w:sz="0" w:space="0" w:color="auto"/>
              </w:divBdr>
            </w:div>
            <w:div w:id="1953588333">
              <w:marLeft w:val="0"/>
              <w:marRight w:val="0"/>
              <w:marTop w:val="0"/>
              <w:marBottom w:val="0"/>
              <w:divBdr>
                <w:top w:val="none" w:sz="0" w:space="0" w:color="auto"/>
                <w:left w:val="none" w:sz="0" w:space="0" w:color="auto"/>
                <w:bottom w:val="none" w:sz="0" w:space="0" w:color="auto"/>
                <w:right w:val="none" w:sz="0" w:space="0" w:color="auto"/>
              </w:divBdr>
            </w:div>
            <w:div w:id="1388796728">
              <w:marLeft w:val="0"/>
              <w:marRight w:val="0"/>
              <w:marTop w:val="0"/>
              <w:marBottom w:val="0"/>
              <w:divBdr>
                <w:top w:val="none" w:sz="0" w:space="0" w:color="auto"/>
                <w:left w:val="none" w:sz="0" w:space="0" w:color="auto"/>
                <w:bottom w:val="none" w:sz="0" w:space="0" w:color="auto"/>
                <w:right w:val="none" w:sz="0" w:space="0" w:color="auto"/>
              </w:divBdr>
            </w:div>
            <w:div w:id="610674278">
              <w:marLeft w:val="0"/>
              <w:marRight w:val="0"/>
              <w:marTop w:val="0"/>
              <w:marBottom w:val="0"/>
              <w:divBdr>
                <w:top w:val="none" w:sz="0" w:space="0" w:color="auto"/>
                <w:left w:val="none" w:sz="0" w:space="0" w:color="auto"/>
                <w:bottom w:val="none" w:sz="0" w:space="0" w:color="auto"/>
                <w:right w:val="none" w:sz="0" w:space="0" w:color="auto"/>
              </w:divBdr>
            </w:div>
            <w:div w:id="1000473174">
              <w:marLeft w:val="0"/>
              <w:marRight w:val="0"/>
              <w:marTop w:val="0"/>
              <w:marBottom w:val="0"/>
              <w:divBdr>
                <w:top w:val="none" w:sz="0" w:space="0" w:color="auto"/>
                <w:left w:val="none" w:sz="0" w:space="0" w:color="auto"/>
                <w:bottom w:val="none" w:sz="0" w:space="0" w:color="auto"/>
                <w:right w:val="none" w:sz="0" w:space="0" w:color="auto"/>
              </w:divBdr>
            </w:div>
            <w:div w:id="742459102">
              <w:marLeft w:val="0"/>
              <w:marRight w:val="0"/>
              <w:marTop w:val="0"/>
              <w:marBottom w:val="0"/>
              <w:divBdr>
                <w:top w:val="none" w:sz="0" w:space="0" w:color="auto"/>
                <w:left w:val="none" w:sz="0" w:space="0" w:color="auto"/>
                <w:bottom w:val="none" w:sz="0" w:space="0" w:color="auto"/>
                <w:right w:val="none" w:sz="0" w:space="0" w:color="auto"/>
              </w:divBdr>
            </w:div>
            <w:div w:id="2133860098">
              <w:marLeft w:val="0"/>
              <w:marRight w:val="0"/>
              <w:marTop w:val="0"/>
              <w:marBottom w:val="0"/>
              <w:divBdr>
                <w:top w:val="none" w:sz="0" w:space="0" w:color="auto"/>
                <w:left w:val="none" w:sz="0" w:space="0" w:color="auto"/>
                <w:bottom w:val="none" w:sz="0" w:space="0" w:color="auto"/>
                <w:right w:val="none" w:sz="0" w:space="0" w:color="auto"/>
              </w:divBdr>
            </w:div>
            <w:div w:id="506943924">
              <w:marLeft w:val="0"/>
              <w:marRight w:val="0"/>
              <w:marTop w:val="0"/>
              <w:marBottom w:val="0"/>
              <w:divBdr>
                <w:top w:val="none" w:sz="0" w:space="0" w:color="auto"/>
                <w:left w:val="none" w:sz="0" w:space="0" w:color="auto"/>
                <w:bottom w:val="none" w:sz="0" w:space="0" w:color="auto"/>
                <w:right w:val="none" w:sz="0" w:space="0" w:color="auto"/>
              </w:divBdr>
            </w:div>
            <w:div w:id="1745713761">
              <w:marLeft w:val="0"/>
              <w:marRight w:val="0"/>
              <w:marTop w:val="0"/>
              <w:marBottom w:val="0"/>
              <w:divBdr>
                <w:top w:val="none" w:sz="0" w:space="0" w:color="auto"/>
                <w:left w:val="none" w:sz="0" w:space="0" w:color="auto"/>
                <w:bottom w:val="none" w:sz="0" w:space="0" w:color="auto"/>
                <w:right w:val="none" w:sz="0" w:space="0" w:color="auto"/>
              </w:divBdr>
            </w:div>
            <w:div w:id="429280015">
              <w:marLeft w:val="0"/>
              <w:marRight w:val="0"/>
              <w:marTop w:val="0"/>
              <w:marBottom w:val="0"/>
              <w:divBdr>
                <w:top w:val="none" w:sz="0" w:space="0" w:color="auto"/>
                <w:left w:val="none" w:sz="0" w:space="0" w:color="auto"/>
                <w:bottom w:val="none" w:sz="0" w:space="0" w:color="auto"/>
                <w:right w:val="none" w:sz="0" w:space="0" w:color="auto"/>
              </w:divBdr>
            </w:div>
            <w:div w:id="625084651">
              <w:marLeft w:val="0"/>
              <w:marRight w:val="0"/>
              <w:marTop w:val="0"/>
              <w:marBottom w:val="0"/>
              <w:divBdr>
                <w:top w:val="none" w:sz="0" w:space="0" w:color="auto"/>
                <w:left w:val="none" w:sz="0" w:space="0" w:color="auto"/>
                <w:bottom w:val="none" w:sz="0" w:space="0" w:color="auto"/>
                <w:right w:val="none" w:sz="0" w:space="0" w:color="auto"/>
              </w:divBdr>
            </w:div>
            <w:div w:id="736975328">
              <w:marLeft w:val="0"/>
              <w:marRight w:val="0"/>
              <w:marTop w:val="0"/>
              <w:marBottom w:val="0"/>
              <w:divBdr>
                <w:top w:val="none" w:sz="0" w:space="0" w:color="auto"/>
                <w:left w:val="none" w:sz="0" w:space="0" w:color="auto"/>
                <w:bottom w:val="none" w:sz="0" w:space="0" w:color="auto"/>
                <w:right w:val="none" w:sz="0" w:space="0" w:color="auto"/>
              </w:divBdr>
            </w:div>
            <w:div w:id="448011744">
              <w:marLeft w:val="0"/>
              <w:marRight w:val="0"/>
              <w:marTop w:val="0"/>
              <w:marBottom w:val="0"/>
              <w:divBdr>
                <w:top w:val="none" w:sz="0" w:space="0" w:color="auto"/>
                <w:left w:val="none" w:sz="0" w:space="0" w:color="auto"/>
                <w:bottom w:val="none" w:sz="0" w:space="0" w:color="auto"/>
                <w:right w:val="none" w:sz="0" w:space="0" w:color="auto"/>
              </w:divBdr>
            </w:div>
            <w:div w:id="586042754">
              <w:marLeft w:val="0"/>
              <w:marRight w:val="0"/>
              <w:marTop w:val="0"/>
              <w:marBottom w:val="0"/>
              <w:divBdr>
                <w:top w:val="none" w:sz="0" w:space="0" w:color="auto"/>
                <w:left w:val="none" w:sz="0" w:space="0" w:color="auto"/>
                <w:bottom w:val="none" w:sz="0" w:space="0" w:color="auto"/>
                <w:right w:val="none" w:sz="0" w:space="0" w:color="auto"/>
              </w:divBdr>
            </w:div>
            <w:div w:id="99491263">
              <w:marLeft w:val="0"/>
              <w:marRight w:val="0"/>
              <w:marTop w:val="0"/>
              <w:marBottom w:val="0"/>
              <w:divBdr>
                <w:top w:val="none" w:sz="0" w:space="0" w:color="auto"/>
                <w:left w:val="none" w:sz="0" w:space="0" w:color="auto"/>
                <w:bottom w:val="none" w:sz="0" w:space="0" w:color="auto"/>
                <w:right w:val="none" w:sz="0" w:space="0" w:color="auto"/>
              </w:divBdr>
            </w:div>
            <w:div w:id="1111583373">
              <w:marLeft w:val="0"/>
              <w:marRight w:val="0"/>
              <w:marTop w:val="0"/>
              <w:marBottom w:val="0"/>
              <w:divBdr>
                <w:top w:val="none" w:sz="0" w:space="0" w:color="auto"/>
                <w:left w:val="none" w:sz="0" w:space="0" w:color="auto"/>
                <w:bottom w:val="none" w:sz="0" w:space="0" w:color="auto"/>
                <w:right w:val="none" w:sz="0" w:space="0" w:color="auto"/>
              </w:divBdr>
            </w:div>
            <w:div w:id="1456410631">
              <w:marLeft w:val="0"/>
              <w:marRight w:val="0"/>
              <w:marTop w:val="0"/>
              <w:marBottom w:val="0"/>
              <w:divBdr>
                <w:top w:val="none" w:sz="0" w:space="0" w:color="auto"/>
                <w:left w:val="none" w:sz="0" w:space="0" w:color="auto"/>
                <w:bottom w:val="none" w:sz="0" w:space="0" w:color="auto"/>
                <w:right w:val="none" w:sz="0" w:space="0" w:color="auto"/>
              </w:divBdr>
            </w:div>
            <w:div w:id="1537741071">
              <w:marLeft w:val="0"/>
              <w:marRight w:val="0"/>
              <w:marTop w:val="0"/>
              <w:marBottom w:val="0"/>
              <w:divBdr>
                <w:top w:val="none" w:sz="0" w:space="0" w:color="auto"/>
                <w:left w:val="none" w:sz="0" w:space="0" w:color="auto"/>
                <w:bottom w:val="none" w:sz="0" w:space="0" w:color="auto"/>
                <w:right w:val="none" w:sz="0" w:space="0" w:color="auto"/>
              </w:divBdr>
            </w:div>
            <w:div w:id="92359102">
              <w:marLeft w:val="0"/>
              <w:marRight w:val="0"/>
              <w:marTop w:val="0"/>
              <w:marBottom w:val="0"/>
              <w:divBdr>
                <w:top w:val="none" w:sz="0" w:space="0" w:color="auto"/>
                <w:left w:val="none" w:sz="0" w:space="0" w:color="auto"/>
                <w:bottom w:val="none" w:sz="0" w:space="0" w:color="auto"/>
                <w:right w:val="none" w:sz="0" w:space="0" w:color="auto"/>
              </w:divBdr>
            </w:div>
            <w:div w:id="790241736">
              <w:marLeft w:val="0"/>
              <w:marRight w:val="0"/>
              <w:marTop w:val="0"/>
              <w:marBottom w:val="0"/>
              <w:divBdr>
                <w:top w:val="none" w:sz="0" w:space="0" w:color="auto"/>
                <w:left w:val="none" w:sz="0" w:space="0" w:color="auto"/>
                <w:bottom w:val="none" w:sz="0" w:space="0" w:color="auto"/>
                <w:right w:val="none" w:sz="0" w:space="0" w:color="auto"/>
              </w:divBdr>
            </w:div>
            <w:div w:id="413861857">
              <w:marLeft w:val="0"/>
              <w:marRight w:val="0"/>
              <w:marTop w:val="0"/>
              <w:marBottom w:val="0"/>
              <w:divBdr>
                <w:top w:val="none" w:sz="0" w:space="0" w:color="auto"/>
                <w:left w:val="none" w:sz="0" w:space="0" w:color="auto"/>
                <w:bottom w:val="none" w:sz="0" w:space="0" w:color="auto"/>
                <w:right w:val="none" w:sz="0" w:space="0" w:color="auto"/>
              </w:divBdr>
            </w:div>
            <w:div w:id="1559167999">
              <w:marLeft w:val="0"/>
              <w:marRight w:val="0"/>
              <w:marTop w:val="0"/>
              <w:marBottom w:val="0"/>
              <w:divBdr>
                <w:top w:val="none" w:sz="0" w:space="0" w:color="auto"/>
                <w:left w:val="none" w:sz="0" w:space="0" w:color="auto"/>
                <w:bottom w:val="none" w:sz="0" w:space="0" w:color="auto"/>
                <w:right w:val="none" w:sz="0" w:space="0" w:color="auto"/>
              </w:divBdr>
            </w:div>
            <w:div w:id="1270940038">
              <w:marLeft w:val="0"/>
              <w:marRight w:val="0"/>
              <w:marTop w:val="0"/>
              <w:marBottom w:val="0"/>
              <w:divBdr>
                <w:top w:val="none" w:sz="0" w:space="0" w:color="auto"/>
                <w:left w:val="none" w:sz="0" w:space="0" w:color="auto"/>
                <w:bottom w:val="none" w:sz="0" w:space="0" w:color="auto"/>
                <w:right w:val="none" w:sz="0" w:space="0" w:color="auto"/>
              </w:divBdr>
            </w:div>
            <w:div w:id="62066783">
              <w:marLeft w:val="0"/>
              <w:marRight w:val="0"/>
              <w:marTop w:val="0"/>
              <w:marBottom w:val="0"/>
              <w:divBdr>
                <w:top w:val="none" w:sz="0" w:space="0" w:color="auto"/>
                <w:left w:val="none" w:sz="0" w:space="0" w:color="auto"/>
                <w:bottom w:val="none" w:sz="0" w:space="0" w:color="auto"/>
                <w:right w:val="none" w:sz="0" w:space="0" w:color="auto"/>
              </w:divBdr>
            </w:div>
            <w:div w:id="490603138">
              <w:marLeft w:val="0"/>
              <w:marRight w:val="0"/>
              <w:marTop w:val="0"/>
              <w:marBottom w:val="0"/>
              <w:divBdr>
                <w:top w:val="none" w:sz="0" w:space="0" w:color="auto"/>
                <w:left w:val="none" w:sz="0" w:space="0" w:color="auto"/>
                <w:bottom w:val="none" w:sz="0" w:space="0" w:color="auto"/>
                <w:right w:val="none" w:sz="0" w:space="0" w:color="auto"/>
              </w:divBdr>
            </w:div>
            <w:div w:id="1220358575">
              <w:marLeft w:val="0"/>
              <w:marRight w:val="0"/>
              <w:marTop w:val="0"/>
              <w:marBottom w:val="0"/>
              <w:divBdr>
                <w:top w:val="none" w:sz="0" w:space="0" w:color="auto"/>
                <w:left w:val="none" w:sz="0" w:space="0" w:color="auto"/>
                <w:bottom w:val="none" w:sz="0" w:space="0" w:color="auto"/>
                <w:right w:val="none" w:sz="0" w:space="0" w:color="auto"/>
              </w:divBdr>
            </w:div>
            <w:div w:id="741293799">
              <w:marLeft w:val="0"/>
              <w:marRight w:val="0"/>
              <w:marTop w:val="0"/>
              <w:marBottom w:val="0"/>
              <w:divBdr>
                <w:top w:val="none" w:sz="0" w:space="0" w:color="auto"/>
                <w:left w:val="none" w:sz="0" w:space="0" w:color="auto"/>
                <w:bottom w:val="none" w:sz="0" w:space="0" w:color="auto"/>
                <w:right w:val="none" w:sz="0" w:space="0" w:color="auto"/>
              </w:divBdr>
            </w:div>
            <w:div w:id="1106466050">
              <w:marLeft w:val="0"/>
              <w:marRight w:val="0"/>
              <w:marTop w:val="0"/>
              <w:marBottom w:val="0"/>
              <w:divBdr>
                <w:top w:val="none" w:sz="0" w:space="0" w:color="auto"/>
                <w:left w:val="none" w:sz="0" w:space="0" w:color="auto"/>
                <w:bottom w:val="none" w:sz="0" w:space="0" w:color="auto"/>
                <w:right w:val="none" w:sz="0" w:space="0" w:color="auto"/>
              </w:divBdr>
            </w:div>
            <w:div w:id="1396854625">
              <w:marLeft w:val="0"/>
              <w:marRight w:val="0"/>
              <w:marTop w:val="0"/>
              <w:marBottom w:val="0"/>
              <w:divBdr>
                <w:top w:val="none" w:sz="0" w:space="0" w:color="auto"/>
                <w:left w:val="none" w:sz="0" w:space="0" w:color="auto"/>
                <w:bottom w:val="none" w:sz="0" w:space="0" w:color="auto"/>
                <w:right w:val="none" w:sz="0" w:space="0" w:color="auto"/>
              </w:divBdr>
            </w:div>
            <w:div w:id="1806772468">
              <w:marLeft w:val="0"/>
              <w:marRight w:val="0"/>
              <w:marTop w:val="0"/>
              <w:marBottom w:val="0"/>
              <w:divBdr>
                <w:top w:val="none" w:sz="0" w:space="0" w:color="auto"/>
                <w:left w:val="none" w:sz="0" w:space="0" w:color="auto"/>
                <w:bottom w:val="none" w:sz="0" w:space="0" w:color="auto"/>
                <w:right w:val="none" w:sz="0" w:space="0" w:color="auto"/>
              </w:divBdr>
            </w:div>
            <w:div w:id="1052340761">
              <w:marLeft w:val="0"/>
              <w:marRight w:val="0"/>
              <w:marTop w:val="0"/>
              <w:marBottom w:val="0"/>
              <w:divBdr>
                <w:top w:val="none" w:sz="0" w:space="0" w:color="auto"/>
                <w:left w:val="none" w:sz="0" w:space="0" w:color="auto"/>
                <w:bottom w:val="none" w:sz="0" w:space="0" w:color="auto"/>
                <w:right w:val="none" w:sz="0" w:space="0" w:color="auto"/>
              </w:divBdr>
            </w:div>
            <w:div w:id="1355109351">
              <w:marLeft w:val="0"/>
              <w:marRight w:val="0"/>
              <w:marTop w:val="0"/>
              <w:marBottom w:val="0"/>
              <w:divBdr>
                <w:top w:val="none" w:sz="0" w:space="0" w:color="auto"/>
                <w:left w:val="none" w:sz="0" w:space="0" w:color="auto"/>
                <w:bottom w:val="none" w:sz="0" w:space="0" w:color="auto"/>
                <w:right w:val="none" w:sz="0" w:space="0" w:color="auto"/>
              </w:divBdr>
            </w:div>
            <w:div w:id="1726373718">
              <w:marLeft w:val="0"/>
              <w:marRight w:val="0"/>
              <w:marTop w:val="0"/>
              <w:marBottom w:val="0"/>
              <w:divBdr>
                <w:top w:val="none" w:sz="0" w:space="0" w:color="auto"/>
                <w:left w:val="none" w:sz="0" w:space="0" w:color="auto"/>
                <w:bottom w:val="none" w:sz="0" w:space="0" w:color="auto"/>
                <w:right w:val="none" w:sz="0" w:space="0" w:color="auto"/>
              </w:divBdr>
            </w:div>
            <w:div w:id="2008167434">
              <w:marLeft w:val="0"/>
              <w:marRight w:val="0"/>
              <w:marTop w:val="0"/>
              <w:marBottom w:val="0"/>
              <w:divBdr>
                <w:top w:val="none" w:sz="0" w:space="0" w:color="auto"/>
                <w:left w:val="none" w:sz="0" w:space="0" w:color="auto"/>
                <w:bottom w:val="none" w:sz="0" w:space="0" w:color="auto"/>
                <w:right w:val="none" w:sz="0" w:space="0" w:color="auto"/>
              </w:divBdr>
            </w:div>
            <w:div w:id="1989704969">
              <w:marLeft w:val="0"/>
              <w:marRight w:val="0"/>
              <w:marTop w:val="0"/>
              <w:marBottom w:val="0"/>
              <w:divBdr>
                <w:top w:val="none" w:sz="0" w:space="0" w:color="auto"/>
                <w:left w:val="none" w:sz="0" w:space="0" w:color="auto"/>
                <w:bottom w:val="none" w:sz="0" w:space="0" w:color="auto"/>
                <w:right w:val="none" w:sz="0" w:space="0" w:color="auto"/>
              </w:divBdr>
            </w:div>
            <w:div w:id="1993680850">
              <w:marLeft w:val="0"/>
              <w:marRight w:val="0"/>
              <w:marTop w:val="0"/>
              <w:marBottom w:val="0"/>
              <w:divBdr>
                <w:top w:val="none" w:sz="0" w:space="0" w:color="auto"/>
                <w:left w:val="none" w:sz="0" w:space="0" w:color="auto"/>
                <w:bottom w:val="none" w:sz="0" w:space="0" w:color="auto"/>
                <w:right w:val="none" w:sz="0" w:space="0" w:color="auto"/>
              </w:divBdr>
            </w:div>
            <w:div w:id="1113940066">
              <w:marLeft w:val="0"/>
              <w:marRight w:val="0"/>
              <w:marTop w:val="0"/>
              <w:marBottom w:val="0"/>
              <w:divBdr>
                <w:top w:val="none" w:sz="0" w:space="0" w:color="auto"/>
                <w:left w:val="none" w:sz="0" w:space="0" w:color="auto"/>
                <w:bottom w:val="none" w:sz="0" w:space="0" w:color="auto"/>
                <w:right w:val="none" w:sz="0" w:space="0" w:color="auto"/>
              </w:divBdr>
            </w:div>
            <w:div w:id="845093359">
              <w:marLeft w:val="0"/>
              <w:marRight w:val="0"/>
              <w:marTop w:val="0"/>
              <w:marBottom w:val="0"/>
              <w:divBdr>
                <w:top w:val="none" w:sz="0" w:space="0" w:color="auto"/>
                <w:left w:val="none" w:sz="0" w:space="0" w:color="auto"/>
                <w:bottom w:val="none" w:sz="0" w:space="0" w:color="auto"/>
                <w:right w:val="none" w:sz="0" w:space="0" w:color="auto"/>
              </w:divBdr>
            </w:div>
            <w:div w:id="1968848878">
              <w:marLeft w:val="0"/>
              <w:marRight w:val="0"/>
              <w:marTop w:val="0"/>
              <w:marBottom w:val="0"/>
              <w:divBdr>
                <w:top w:val="none" w:sz="0" w:space="0" w:color="auto"/>
                <w:left w:val="none" w:sz="0" w:space="0" w:color="auto"/>
                <w:bottom w:val="none" w:sz="0" w:space="0" w:color="auto"/>
                <w:right w:val="none" w:sz="0" w:space="0" w:color="auto"/>
              </w:divBdr>
            </w:div>
            <w:div w:id="702906350">
              <w:marLeft w:val="0"/>
              <w:marRight w:val="0"/>
              <w:marTop w:val="0"/>
              <w:marBottom w:val="0"/>
              <w:divBdr>
                <w:top w:val="none" w:sz="0" w:space="0" w:color="auto"/>
                <w:left w:val="none" w:sz="0" w:space="0" w:color="auto"/>
                <w:bottom w:val="none" w:sz="0" w:space="0" w:color="auto"/>
                <w:right w:val="none" w:sz="0" w:space="0" w:color="auto"/>
              </w:divBdr>
            </w:div>
            <w:div w:id="2081556991">
              <w:marLeft w:val="0"/>
              <w:marRight w:val="0"/>
              <w:marTop w:val="0"/>
              <w:marBottom w:val="0"/>
              <w:divBdr>
                <w:top w:val="none" w:sz="0" w:space="0" w:color="auto"/>
                <w:left w:val="none" w:sz="0" w:space="0" w:color="auto"/>
                <w:bottom w:val="none" w:sz="0" w:space="0" w:color="auto"/>
                <w:right w:val="none" w:sz="0" w:space="0" w:color="auto"/>
              </w:divBdr>
            </w:div>
            <w:div w:id="1966085102">
              <w:marLeft w:val="0"/>
              <w:marRight w:val="0"/>
              <w:marTop w:val="0"/>
              <w:marBottom w:val="0"/>
              <w:divBdr>
                <w:top w:val="none" w:sz="0" w:space="0" w:color="auto"/>
                <w:left w:val="none" w:sz="0" w:space="0" w:color="auto"/>
                <w:bottom w:val="none" w:sz="0" w:space="0" w:color="auto"/>
                <w:right w:val="none" w:sz="0" w:space="0" w:color="auto"/>
              </w:divBdr>
            </w:div>
            <w:div w:id="315300662">
              <w:marLeft w:val="0"/>
              <w:marRight w:val="0"/>
              <w:marTop w:val="0"/>
              <w:marBottom w:val="0"/>
              <w:divBdr>
                <w:top w:val="none" w:sz="0" w:space="0" w:color="auto"/>
                <w:left w:val="none" w:sz="0" w:space="0" w:color="auto"/>
                <w:bottom w:val="none" w:sz="0" w:space="0" w:color="auto"/>
                <w:right w:val="none" w:sz="0" w:space="0" w:color="auto"/>
              </w:divBdr>
            </w:div>
            <w:div w:id="1916426690">
              <w:marLeft w:val="0"/>
              <w:marRight w:val="0"/>
              <w:marTop w:val="0"/>
              <w:marBottom w:val="0"/>
              <w:divBdr>
                <w:top w:val="none" w:sz="0" w:space="0" w:color="auto"/>
                <w:left w:val="none" w:sz="0" w:space="0" w:color="auto"/>
                <w:bottom w:val="none" w:sz="0" w:space="0" w:color="auto"/>
                <w:right w:val="none" w:sz="0" w:space="0" w:color="auto"/>
              </w:divBdr>
            </w:div>
            <w:div w:id="118964176">
              <w:marLeft w:val="0"/>
              <w:marRight w:val="0"/>
              <w:marTop w:val="0"/>
              <w:marBottom w:val="0"/>
              <w:divBdr>
                <w:top w:val="none" w:sz="0" w:space="0" w:color="auto"/>
                <w:left w:val="none" w:sz="0" w:space="0" w:color="auto"/>
                <w:bottom w:val="none" w:sz="0" w:space="0" w:color="auto"/>
                <w:right w:val="none" w:sz="0" w:space="0" w:color="auto"/>
              </w:divBdr>
            </w:div>
            <w:div w:id="619262220">
              <w:marLeft w:val="0"/>
              <w:marRight w:val="0"/>
              <w:marTop w:val="0"/>
              <w:marBottom w:val="0"/>
              <w:divBdr>
                <w:top w:val="none" w:sz="0" w:space="0" w:color="auto"/>
                <w:left w:val="none" w:sz="0" w:space="0" w:color="auto"/>
                <w:bottom w:val="none" w:sz="0" w:space="0" w:color="auto"/>
                <w:right w:val="none" w:sz="0" w:space="0" w:color="auto"/>
              </w:divBdr>
            </w:div>
            <w:div w:id="499974932">
              <w:marLeft w:val="0"/>
              <w:marRight w:val="0"/>
              <w:marTop w:val="0"/>
              <w:marBottom w:val="0"/>
              <w:divBdr>
                <w:top w:val="none" w:sz="0" w:space="0" w:color="auto"/>
                <w:left w:val="none" w:sz="0" w:space="0" w:color="auto"/>
                <w:bottom w:val="none" w:sz="0" w:space="0" w:color="auto"/>
                <w:right w:val="none" w:sz="0" w:space="0" w:color="auto"/>
              </w:divBdr>
            </w:div>
            <w:div w:id="466439667">
              <w:marLeft w:val="0"/>
              <w:marRight w:val="0"/>
              <w:marTop w:val="0"/>
              <w:marBottom w:val="0"/>
              <w:divBdr>
                <w:top w:val="none" w:sz="0" w:space="0" w:color="auto"/>
                <w:left w:val="none" w:sz="0" w:space="0" w:color="auto"/>
                <w:bottom w:val="none" w:sz="0" w:space="0" w:color="auto"/>
                <w:right w:val="none" w:sz="0" w:space="0" w:color="auto"/>
              </w:divBdr>
            </w:div>
            <w:div w:id="1920747755">
              <w:marLeft w:val="0"/>
              <w:marRight w:val="0"/>
              <w:marTop w:val="0"/>
              <w:marBottom w:val="0"/>
              <w:divBdr>
                <w:top w:val="none" w:sz="0" w:space="0" w:color="auto"/>
                <w:left w:val="none" w:sz="0" w:space="0" w:color="auto"/>
                <w:bottom w:val="none" w:sz="0" w:space="0" w:color="auto"/>
                <w:right w:val="none" w:sz="0" w:space="0" w:color="auto"/>
              </w:divBdr>
            </w:div>
            <w:div w:id="131102524">
              <w:marLeft w:val="0"/>
              <w:marRight w:val="0"/>
              <w:marTop w:val="0"/>
              <w:marBottom w:val="0"/>
              <w:divBdr>
                <w:top w:val="none" w:sz="0" w:space="0" w:color="auto"/>
                <w:left w:val="none" w:sz="0" w:space="0" w:color="auto"/>
                <w:bottom w:val="none" w:sz="0" w:space="0" w:color="auto"/>
                <w:right w:val="none" w:sz="0" w:space="0" w:color="auto"/>
              </w:divBdr>
            </w:div>
            <w:div w:id="1701591565">
              <w:marLeft w:val="0"/>
              <w:marRight w:val="0"/>
              <w:marTop w:val="0"/>
              <w:marBottom w:val="0"/>
              <w:divBdr>
                <w:top w:val="none" w:sz="0" w:space="0" w:color="auto"/>
                <w:left w:val="none" w:sz="0" w:space="0" w:color="auto"/>
                <w:bottom w:val="none" w:sz="0" w:space="0" w:color="auto"/>
                <w:right w:val="none" w:sz="0" w:space="0" w:color="auto"/>
              </w:divBdr>
            </w:div>
            <w:div w:id="234706369">
              <w:marLeft w:val="0"/>
              <w:marRight w:val="0"/>
              <w:marTop w:val="0"/>
              <w:marBottom w:val="0"/>
              <w:divBdr>
                <w:top w:val="none" w:sz="0" w:space="0" w:color="auto"/>
                <w:left w:val="none" w:sz="0" w:space="0" w:color="auto"/>
                <w:bottom w:val="none" w:sz="0" w:space="0" w:color="auto"/>
                <w:right w:val="none" w:sz="0" w:space="0" w:color="auto"/>
              </w:divBdr>
            </w:div>
            <w:div w:id="1827359804">
              <w:marLeft w:val="0"/>
              <w:marRight w:val="0"/>
              <w:marTop w:val="0"/>
              <w:marBottom w:val="0"/>
              <w:divBdr>
                <w:top w:val="none" w:sz="0" w:space="0" w:color="auto"/>
                <w:left w:val="none" w:sz="0" w:space="0" w:color="auto"/>
                <w:bottom w:val="none" w:sz="0" w:space="0" w:color="auto"/>
                <w:right w:val="none" w:sz="0" w:space="0" w:color="auto"/>
              </w:divBdr>
            </w:div>
            <w:div w:id="996347100">
              <w:marLeft w:val="0"/>
              <w:marRight w:val="0"/>
              <w:marTop w:val="0"/>
              <w:marBottom w:val="0"/>
              <w:divBdr>
                <w:top w:val="none" w:sz="0" w:space="0" w:color="auto"/>
                <w:left w:val="none" w:sz="0" w:space="0" w:color="auto"/>
                <w:bottom w:val="none" w:sz="0" w:space="0" w:color="auto"/>
                <w:right w:val="none" w:sz="0" w:space="0" w:color="auto"/>
              </w:divBdr>
            </w:div>
            <w:div w:id="1719628320">
              <w:marLeft w:val="0"/>
              <w:marRight w:val="0"/>
              <w:marTop w:val="0"/>
              <w:marBottom w:val="0"/>
              <w:divBdr>
                <w:top w:val="none" w:sz="0" w:space="0" w:color="auto"/>
                <w:left w:val="none" w:sz="0" w:space="0" w:color="auto"/>
                <w:bottom w:val="none" w:sz="0" w:space="0" w:color="auto"/>
                <w:right w:val="none" w:sz="0" w:space="0" w:color="auto"/>
              </w:divBdr>
            </w:div>
            <w:div w:id="1579436551">
              <w:marLeft w:val="0"/>
              <w:marRight w:val="0"/>
              <w:marTop w:val="0"/>
              <w:marBottom w:val="0"/>
              <w:divBdr>
                <w:top w:val="none" w:sz="0" w:space="0" w:color="auto"/>
                <w:left w:val="none" w:sz="0" w:space="0" w:color="auto"/>
                <w:bottom w:val="none" w:sz="0" w:space="0" w:color="auto"/>
                <w:right w:val="none" w:sz="0" w:space="0" w:color="auto"/>
              </w:divBdr>
            </w:div>
            <w:div w:id="477722385">
              <w:marLeft w:val="0"/>
              <w:marRight w:val="0"/>
              <w:marTop w:val="0"/>
              <w:marBottom w:val="0"/>
              <w:divBdr>
                <w:top w:val="none" w:sz="0" w:space="0" w:color="auto"/>
                <w:left w:val="none" w:sz="0" w:space="0" w:color="auto"/>
                <w:bottom w:val="none" w:sz="0" w:space="0" w:color="auto"/>
                <w:right w:val="none" w:sz="0" w:space="0" w:color="auto"/>
              </w:divBdr>
            </w:div>
            <w:div w:id="1886020098">
              <w:marLeft w:val="0"/>
              <w:marRight w:val="0"/>
              <w:marTop w:val="0"/>
              <w:marBottom w:val="0"/>
              <w:divBdr>
                <w:top w:val="none" w:sz="0" w:space="0" w:color="auto"/>
                <w:left w:val="none" w:sz="0" w:space="0" w:color="auto"/>
                <w:bottom w:val="none" w:sz="0" w:space="0" w:color="auto"/>
                <w:right w:val="none" w:sz="0" w:space="0" w:color="auto"/>
              </w:divBdr>
            </w:div>
            <w:div w:id="231349904">
              <w:marLeft w:val="0"/>
              <w:marRight w:val="0"/>
              <w:marTop w:val="0"/>
              <w:marBottom w:val="0"/>
              <w:divBdr>
                <w:top w:val="none" w:sz="0" w:space="0" w:color="auto"/>
                <w:left w:val="none" w:sz="0" w:space="0" w:color="auto"/>
                <w:bottom w:val="none" w:sz="0" w:space="0" w:color="auto"/>
                <w:right w:val="none" w:sz="0" w:space="0" w:color="auto"/>
              </w:divBdr>
            </w:div>
            <w:div w:id="2245912">
              <w:marLeft w:val="0"/>
              <w:marRight w:val="0"/>
              <w:marTop w:val="0"/>
              <w:marBottom w:val="0"/>
              <w:divBdr>
                <w:top w:val="none" w:sz="0" w:space="0" w:color="auto"/>
                <w:left w:val="none" w:sz="0" w:space="0" w:color="auto"/>
                <w:bottom w:val="none" w:sz="0" w:space="0" w:color="auto"/>
                <w:right w:val="none" w:sz="0" w:space="0" w:color="auto"/>
              </w:divBdr>
            </w:div>
            <w:div w:id="1058163682">
              <w:marLeft w:val="0"/>
              <w:marRight w:val="0"/>
              <w:marTop w:val="0"/>
              <w:marBottom w:val="0"/>
              <w:divBdr>
                <w:top w:val="none" w:sz="0" w:space="0" w:color="auto"/>
                <w:left w:val="none" w:sz="0" w:space="0" w:color="auto"/>
                <w:bottom w:val="none" w:sz="0" w:space="0" w:color="auto"/>
                <w:right w:val="none" w:sz="0" w:space="0" w:color="auto"/>
              </w:divBdr>
            </w:div>
            <w:div w:id="728580298">
              <w:marLeft w:val="0"/>
              <w:marRight w:val="0"/>
              <w:marTop w:val="0"/>
              <w:marBottom w:val="0"/>
              <w:divBdr>
                <w:top w:val="none" w:sz="0" w:space="0" w:color="auto"/>
                <w:left w:val="none" w:sz="0" w:space="0" w:color="auto"/>
                <w:bottom w:val="none" w:sz="0" w:space="0" w:color="auto"/>
                <w:right w:val="none" w:sz="0" w:space="0" w:color="auto"/>
              </w:divBdr>
            </w:div>
            <w:div w:id="830296440">
              <w:marLeft w:val="0"/>
              <w:marRight w:val="0"/>
              <w:marTop w:val="0"/>
              <w:marBottom w:val="0"/>
              <w:divBdr>
                <w:top w:val="none" w:sz="0" w:space="0" w:color="auto"/>
                <w:left w:val="none" w:sz="0" w:space="0" w:color="auto"/>
                <w:bottom w:val="none" w:sz="0" w:space="0" w:color="auto"/>
                <w:right w:val="none" w:sz="0" w:space="0" w:color="auto"/>
              </w:divBdr>
            </w:div>
            <w:div w:id="284697387">
              <w:marLeft w:val="0"/>
              <w:marRight w:val="0"/>
              <w:marTop w:val="0"/>
              <w:marBottom w:val="0"/>
              <w:divBdr>
                <w:top w:val="none" w:sz="0" w:space="0" w:color="auto"/>
                <w:left w:val="none" w:sz="0" w:space="0" w:color="auto"/>
                <w:bottom w:val="none" w:sz="0" w:space="0" w:color="auto"/>
                <w:right w:val="none" w:sz="0" w:space="0" w:color="auto"/>
              </w:divBdr>
            </w:div>
            <w:div w:id="1046418275">
              <w:marLeft w:val="0"/>
              <w:marRight w:val="0"/>
              <w:marTop w:val="0"/>
              <w:marBottom w:val="0"/>
              <w:divBdr>
                <w:top w:val="none" w:sz="0" w:space="0" w:color="auto"/>
                <w:left w:val="none" w:sz="0" w:space="0" w:color="auto"/>
                <w:bottom w:val="none" w:sz="0" w:space="0" w:color="auto"/>
                <w:right w:val="none" w:sz="0" w:space="0" w:color="auto"/>
              </w:divBdr>
            </w:div>
            <w:div w:id="1069229119">
              <w:marLeft w:val="0"/>
              <w:marRight w:val="0"/>
              <w:marTop w:val="0"/>
              <w:marBottom w:val="0"/>
              <w:divBdr>
                <w:top w:val="none" w:sz="0" w:space="0" w:color="auto"/>
                <w:left w:val="none" w:sz="0" w:space="0" w:color="auto"/>
                <w:bottom w:val="none" w:sz="0" w:space="0" w:color="auto"/>
                <w:right w:val="none" w:sz="0" w:space="0" w:color="auto"/>
              </w:divBdr>
            </w:div>
            <w:div w:id="165294355">
              <w:marLeft w:val="0"/>
              <w:marRight w:val="0"/>
              <w:marTop w:val="0"/>
              <w:marBottom w:val="0"/>
              <w:divBdr>
                <w:top w:val="none" w:sz="0" w:space="0" w:color="auto"/>
                <w:left w:val="none" w:sz="0" w:space="0" w:color="auto"/>
                <w:bottom w:val="none" w:sz="0" w:space="0" w:color="auto"/>
                <w:right w:val="none" w:sz="0" w:space="0" w:color="auto"/>
              </w:divBdr>
            </w:div>
            <w:div w:id="1210992970">
              <w:marLeft w:val="0"/>
              <w:marRight w:val="0"/>
              <w:marTop w:val="0"/>
              <w:marBottom w:val="0"/>
              <w:divBdr>
                <w:top w:val="none" w:sz="0" w:space="0" w:color="auto"/>
                <w:left w:val="none" w:sz="0" w:space="0" w:color="auto"/>
                <w:bottom w:val="none" w:sz="0" w:space="0" w:color="auto"/>
                <w:right w:val="none" w:sz="0" w:space="0" w:color="auto"/>
              </w:divBdr>
            </w:div>
            <w:div w:id="1090928009">
              <w:marLeft w:val="0"/>
              <w:marRight w:val="0"/>
              <w:marTop w:val="0"/>
              <w:marBottom w:val="0"/>
              <w:divBdr>
                <w:top w:val="none" w:sz="0" w:space="0" w:color="auto"/>
                <w:left w:val="none" w:sz="0" w:space="0" w:color="auto"/>
                <w:bottom w:val="none" w:sz="0" w:space="0" w:color="auto"/>
                <w:right w:val="none" w:sz="0" w:space="0" w:color="auto"/>
              </w:divBdr>
            </w:div>
            <w:div w:id="1245338496">
              <w:marLeft w:val="0"/>
              <w:marRight w:val="0"/>
              <w:marTop w:val="0"/>
              <w:marBottom w:val="0"/>
              <w:divBdr>
                <w:top w:val="none" w:sz="0" w:space="0" w:color="auto"/>
                <w:left w:val="none" w:sz="0" w:space="0" w:color="auto"/>
                <w:bottom w:val="none" w:sz="0" w:space="0" w:color="auto"/>
                <w:right w:val="none" w:sz="0" w:space="0" w:color="auto"/>
              </w:divBdr>
            </w:div>
            <w:div w:id="1824927909">
              <w:marLeft w:val="0"/>
              <w:marRight w:val="0"/>
              <w:marTop w:val="0"/>
              <w:marBottom w:val="0"/>
              <w:divBdr>
                <w:top w:val="none" w:sz="0" w:space="0" w:color="auto"/>
                <w:left w:val="none" w:sz="0" w:space="0" w:color="auto"/>
                <w:bottom w:val="none" w:sz="0" w:space="0" w:color="auto"/>
                <w:right w:val="none" w:sz="0" w:space="0" w:color="auto"/>
              </w:divBdr>
            </w:div>
            <w:div w:id="887642486">
              <w:marLeft w:val="0"/>
              <w:marRight w:val="0"/>
              <w:marTop w:val="0"/>
              <w:marBottom w:val="0"/>
              <w:divBdr>
                <w:top w:val="none" w:sz="0" w:space="0" w:color="auto"/>
                <w:left w:val="none" w:sz="0" w:space="0" w:color="auto"/>
                <w:bottom w:val="none" w:sz="0" w:space="0" w:color="auto"/>
                <w:right w:val="none" w:sz="0" w:space="0" w:color="auto"/>
              </w:divBdr>
            </w:div>
            <w:div w:id="689841639">
              <w:marLeft w:val="0"/>
              <w:marRight w:val="0"/>
              <w:marTop w:val="0"/>
              <w:marBottom w:val="0"/>
              <w:divBdr>
                <w:top w:val="none" w:sz="0" w:space="0" w:color="auto"/>
                <w:left w:val="none" w:sz="0" w:space="0" w:color="auto"/>
                <w:bottom w:val="none" w:sz="0" w:space="0" w:color="auto"/>
                <w:right w:val="none" w:sz="0" w:space="0" w:color="auto"/>
              </w:divBdr>
            </w:div>
            <w:div w:id="727581197">
              <w:marLeft w:val="0"/>
              <w:marRight w:val="0"/>
              <w:marTop w:val="0"/>
              <w:marBottom w:val="0"/>
              <w:divBdr>
                <w:top w:val="none" w:sz="0" w:space="0" w:color="auto"/>
                <w:left w:val="none" w:sz="0" w:space="0" w:color="auto"/>
                <w:bottom w:val="none" w:sz="0" w:space="0" w:color="auto"/>
                <w:right w:val="none" w:sz="0" w:space="0" w:color="auto"/>
              </w:divBdr>
            </w:div>
            <w:div w:id="1180773161">
              <w:marLeft w:val="0"/>
              <w:marRight w:val="0"/>
              <w:marTop w:val="0"/>
              <w:marBottom w:val="0"/>
              <w:divBdr>
                <w:top w:val="none" w:sz="0" w:space="0" w:color="auto"/>
                <w:left w:val="none" w:sz="0" w:space="0" w:color="auto"/>
                <w:bottom w:val="none" w:sz="0" w:space="0" w:color="auto"/>
                <w:right w:val="none" w:sz="0" w:space="0" w:color="auto"/>
              </w:divBdr>
            </w:div>
            <w:div w:id="1544098317">
              <w:marLeft w:val="0"/>
              <w:marRight w:val="0"/>
              <w:marTop w:val="0"/>
              <w:marBottom w:val="0"/>
              <w:divBdr>
                <w:top w:val="none" w:sz="0" w:space="0" w:color="auto"/>
                <w:left w:val="none" w:sz="0" w:space="0" w:color="auto"/>
                <w:bottom w:val="none" w:sz="0" w:space="0" w:color="auto"/>
                <w:right w:val="none" w:sz="0" w:space="0" w:color="auto"/>
              </w:divBdr>
            </w:div>
            <w:div w:id="313223543">
              <w:marLeft w:val="0"/>
              <w:marRight w:val="0"/>
              <w:marTop w:val="0"/>
              <w:marBottom w:val="0"/>
              <w:divBdr>
                <w:top w:val="none" w:sz="0" w:space="0" w:color="auto"/>
                <w:left w:val="none" w:sz="0" w:space="0" w:color="auto"/>
                <w:bottom w:val="none" w:sz="0" w:space="0" w:color="auto"/>
                <w:right w:val="none" w:sz="0" w:space="0" w:color="auto"/>
              </w:divBdr>
            </w:div>
            <w:div w:id="505631395">
              <w:marLeft w:val="0"/>
              <w:marRight w:val="0"/>
              <w:marTop w:val="0"/>
              <w:marBottom w:val="0"/>
              <w:divBdr>
                <w:top w:val="none" w:sz="0" w:space="0" w:color="auto"/>
                <w:left w:val="none" w:sz="0" w:space="0" w:color="auto"/>
                <w:bottom w:val="none" w:sz="0" w:space="0" w:color="auto"/>
                <w:right w:val="none" w:sz="0" w:space="0" w:color="auto"/>
              </w:divBdr>
            </w:div>
            <w:div w:id="1417096466">
              <w:marLeft w:val="0"/>
              <w:marRight w:val="0"/>
              <w:marTop w:val="0"/>
              <w:marBottom w:val="0"/>
              <w:divBdr>
                <w:top w:val="none" w:sz="0" w:space="0" w:color="auto"/>
                <w:left w:val="none" w:sz="0" w:space="0" w:color="auto"/>
                <w:bottom w:val="none" w:sz="0" w:space="0" w:color="auto"/>
                <w:right w:val="none" w:sz="0" w:space="0" w:color="auto"/>
              </w:divBdr>
            </w:div>
            <w:div w:id="774519081">
              <w:marLeft w:val="0"/>
              <w:marRight w:val="0"/>
              <w:marTop w:val="0"/>
              <w:marBottom w:val="0"/>
              <w:divBdr>
                <w:top w:val="none" w:sz="0" w:space="0" w:color="auto"/>
                <w:left w:val="none" w:sz="0" w:space="0" w:color="auto"/>
                <w:bottom w:val="none" w:sz="0" w:space="0" w:color="auto"/>
                <w:right w:val="none" w:sz="0" w:space="0" w:color="auto"/>
              </w:divBdr>
            </w:div>
            <w:div w:id="21130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383</TotalTime>
  <Pages>20</Pages>
  <Words>4489</Words>
  <Characters>25590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3step for lp top</cp:lastModifiedBy>
  <cp:revision>9</cp:revision>
  <cp:lastPrinted>2022-05-19T10:42:00Z</cp:lastPrinted>
  <dcterms:created xsi:type="dcterms:W3CDTF">2022-05-17T20:10:00Z</dcterms:created>
  <dcterms:modified xsi:type="dcterms:W3CDTF">2022-05-19T10:42:00Z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